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CCA" w:rsidRDefault="00052CCA">
      <w:pPr>
        <w:spacing w:before="5" w:line="100" w:lineRule="exact"/>
        <w:rPr>
          <w:sz w:val="10"/>
          <w:szCs w:val="10"/>
        </w:rPr>
      </w:pPr>
    </w:p>
    <w:tbl>
      <w:tblPr>
        <w:tblW w:w="0" w:type="auto"/>
        <w:tblInd w:w="105" w:type="dxa"/>
        <w:tblLayout w:type="fixed"/>
        <w:tblCellMar>
          <w:left w:w="0" w:type="dxa"/>
          <w:right w:w="0" w:type="dxa"/>
        </w:tblCellMar>
        <w:tblLook w:val="01E0" w:firstRow="1" w:lastRow="1" w:firstColumn="1" w:lastColumn="1" w:noHBand="0" w:noVBand="0"/>
      </w:tblPr>
      <w:tblGrid>
        <w:gridCol w:w="1502"/>
        <w:gridCol w:w="1502"/>
      </w:tblGrid>
      <w:tr w:rsidR="00052CCA">
        <w:trPr>
          <w:trHeight w:hRule="exact" w:val="318"/>
        </w:trPr>
        <w:tc>
          <w:tcPr>
            <w:tcW w:w="1502" w:type="dxa"/>
            <w:tcBorders>
              <w:top w:val="nil"/>
              <w:left w:val="nil"/>
              <w:bottom w:val="nil"/>
              <w:right w:val="nil"/>
            </w:tcBorders>
          </w:tcPr>
          <w:p w:rsidR="00052CCA" w:rsidRDefault="007F5D8E">
            <w:pPr>
              <w:spacing w:before="72"/>
              <w:ind w:left="40"/>
              <w:rPr>
                <w:rFonts w:ascii="Calibri" w:eastAsia="Calibri" w:hAnsi="Calibri" w:cs="Calibri"/>
                <w:sz w:val="19"/>
                <w:szCs w:val="19"/>
              </w:rPr>
            </w:pPr>
            <w:r>
              <w:rPr>
                <w:rFonts w:ascii="Calibri" w:eastAsia="Calibri" w:hAnsi="Calibri" w:cs="Calibri"/>
                <w:color w:val="6B6E70"/>
                <w:w w:val="103"/>
                <w:sz w:val="19"/>
                <w:szCs w:val="19"/>
              </w:rPr>
              <w:t xml:space="preserve"> </w:t>
            </w:r>
          </w:p>
        </w:tc>
        <w:tc>
          <w:tcPr>
            <w:tcW w:w="1502" w:type="dxa"/>
            <w:vMerge w:val="restart"/>
            <w:tcBorders>
              <w:top w:val="nil"/>
              <w:left w:val="nil"/>
              <w:right w:val="nil"/>
            </w:tcBorders>
          </w:tcPr>
          <w:p w:rsidR="00052CCA" w:rsidRDefault="00052CCA"/>
        </w:tc>
      </w:tr>
      <w:tr w:rsidR="00052CCA">
        <w:trPr>
          <w:trHeight w:hRule="exact" w:val="242"/>
        </w:trPr>
        <w:tc>
          <w:tcPr>
            <w:tcW w:w="1502" w:type="dxa"/>
            <w:tcBorders>
              <w:top w:val="nil"/>
              <w:left w:val="nil"/>
              <w:bottom w:val="nil"/>
              <w:right w:val="nil"/>
            </w:tcBorders>
          </w:tcPr>
          <w:p w:rsidR="00052CCA" w:rsidRDefault="007F5D8E">
            <w:pPr>
              <w:spacing w:line="220" w:lineRule="exact"/>
              <w:ind w:left="40"/>
              <w:rPr>
                <w:rFonts w:ascii="Calibri" w:eastAsia="Calibri" w:hAnsi="Calibri" w:cs="Calibri"/>
                <w:sz w:val="19"/>
                <w:szCs w:val="19"/>
              </w:rPr>
            </w:pPr>
            <w:r>
              <w:rPr>
                <w:rFonts w:ascii="Calibri" w:eastAsia="Calibri" w:hAnsi="Calibri" w:cs="Calibri"/>
                <w:color w:val="6B6E70"/>
                <w:w w:val="103"/>
                <w:position w:val="1"/>
                <w:sz w:val="19"/>
                <w:szCs w:val="19"/>
              </w:rPr>
              <w:t xml:space="preserve"> </w:t>
            </w:r>
          </w:p>
        </w:tc>
        <w:tc>
          <w:tcPr>
            <w:tcW w:w="1502" w:type="dxa"/>
            <w:vMerge/>
            <w:tcBorders>
              <w:left w:val="nil"/>
              <w:right w:val="nil"/>
            </w:tcBorders>
          </w:tcPr>
          <w:p w:rsidR="00052CCA" w:rsidRDefault="00052CCA"/>
        </w:tc>
      </w:tr>
      <w:tr w:rsidR="00052CCA">
        <w:trPr>
          <w:trHeight w:hRule="exact" w:val="245"/>
        </w:trPr>
        <w:tc>
          <w:tcPr>
            <w:tcW w:w="1502" w:type="dxa"/>
            <w:tcBorders>
              <w:top w:val="nil"/>
              <w:left w:val="nil"/>
              <w:bottom w:val="nil"/>
              <w:right w:val="nil"/>
            </w:tcBorders>
          </w:tcPr>
          <w:p w:rsidR="00052CCA" w:rsidRDefault="007F5D8E">
            <w:pPr>
              <w:spacing w:line="220" w:lineRule="exact"/>
              <w:ind w:left="40"/>
              <w:rPr>
                <w:rFonts w:ascii="Calibri" w:eastAsia="Calibri" w:hAnsi="Calibri" w:cs="Calibri"/>
                <w:sz w:val="19"/>
                <w:szCs w:val="19"/>
              </w:rPr>
            </w:pPr>
            <w:r>
              <w:rPr>
                <w:rFonts w:ascii="Calibri" w:eastAsia="Calibri" w:hAnsi="Calibri" w:cs="Calibri"/>
                <w:color w:val="6B6E70"/>
                <w:w w:val="103"/>
                <w:position w:val="1"/>
                <w:sz w:val="19"/>
                <w:szCs w:val="19"/>
              </w:rPr>
              <w:t xml:space="preserve"> </w:t>
            </w:r>
          </w:p>
        </w:tc>
        <w:tc>
          <w:tcPr>
            <w:tcW w:w="1502" w:type="dxa"/>
            <w:vMerge/>
            <w:tcBorders>
              <w:left w:val="nil"/>
              <w:right w:val="nil"/>
            </w:tcBorders>
          </w:tcPr>
          <w:p w:rsidR="00052CCA" w:rsidRDefault="00052CCA"/>
        </w:tc>
      </w:tr>
      <w:tr w:rsidR="00052CCA">
        <w:trPr>
          <w:trHeight w:hRule="exact" w:val="245"/>
        </w:trPr>
        <w:tc>
          <w:tcPr>
            <w:tcW w:w="1502" w:type="dxa"/>
            <w:tcBorders>
              <w:top w:val="nil"/>
              <w:left w:val="nil"/>
              <w:bottom w:val="nil"/>
              <w:right w:val="nil"/>
            </w:tcBorders>
          </w:tcPr>
          <w:p w:rsidR="00052CCA" w:rsidRDefault="007F5D8E">
            <w:pPr>
              <w:spacing w:line="220" w:lineRule="exact"/>
              <w:ind w:left="40"/>
              <w:rPr>
                <w:rFonts w:ascii="Calibri" w:eastAsia="Calibri" w:hAnsi="Calibri" w:cs="Calibri"/>
                <w:sz w:val="19"/>
                <w:szCs w:val="19"/>
              </w:rPr>
            </w:pPr>
            <w:r>
              <w:rPr>
                <w:rFonts w:ascii="Calibri" w:eastAsia="Calibri" w:hAnsi="Calibri" w:cs="Calibri"/>
                <w:color w:val="6B6E70"/>
                <w:w w:val="103"/>
                <w:position w:val="1"/>
                <w:sz w:val="19"/>
                <w:szCs w:val="19"/>
              </w:rPr>
              <w:t xml:space="preserve"> </w:t>
            </w:r>
          </w:p>
        </w:tc>
        <w:tc>
          <w:tcPr>
            <w:tcW w:w="1502" w:type="dxa"/>
            <w:vMerge/>
            <w:tcBorders>
              <w:left w:val="nil"/>
              <w:right w:val="nil"/>
            </w:tcBorders>
          </w:tcPr>
          <w:p w:rsidR="00052CCA" w:rsidRDefault="00052CCA"/>
        </w:tc>
      </w:tr>
      <w:tr w:rsidR="00052CCA">
        <w:trPr>
          <w:trHeight w:hRule="exact" w:val="245"/>
        </w:trPr>
        <w:tc>
          <w:tcPr>
            <w:tcW w:w="1502" w:type="dxa"/>
            <w:tcBorders>
              <w:top w:val="nil"/>
              <w:left w:val="nil"/>
              <w:bottom w:val="nil"/>
              <w:right w:val="nil"/>
            </w:tcBorders>
          </w:tcPr>
          <w:p w:rsidR="00052CCA" w:rsidRDefault="007F5D8E">
            <w:pPr>
              <w:spacing w:line="220" w:lineRule="exact"/>
              <w:ind w:left="40"/>
              <w:rPr>
                <w:rFonts w:ascii="Calibri" w:eastAsia="Calibri" w:hAnsi="Calibri" w:cs="Calibri"/>
                <w:sz w:val="19"/>
                <w:szCs w:val="19"/>
              </w:rPr>
            </w:pPr>
            <w:r>
              <w:rPr>
                <w:rFonts w:ascii="Calibri" w:eastAsia="Calibri" w:hAnsi="Calibri" w:cs="Calibri"/>
                <w:color w:val="6B6E70"/>
                <w:w w:val="103"/>
                <w:position w:val="1"/>
                <w:sz w:val="19"/>
                <w:szCs w:val="19"/>
              </w:rPr>
              <w:t xml:space="preserve"> </w:t>
            </w:r>
          </w:p>
        </w:tc>
        <w:tc>
          <w:tcPr>
            <w:tcW w:w="1502" w:type="dxa"/>
            <w:vMerge/>
            <w:tcBorders>
              <w:left w:val="nil"/>
              <w:right w:val="nil"/>
            </w:tcBorders>
          </w:tcPr>
          <w:p w:rsidR="00052CCA" w:rsidRDefault="00052CCA"/>
        </w:tc>
      </w:tr>
      <w:tr w:rsidR="00052CCA">
        <w:trPr>
          <w:trHeight w:hRule="exact" w:val="245"/>
        </w:trPr>
        <w:tc>
          <w:tcPr>
            <w:tcW w:w="1502" w:type="dxa"/>
            <w:tcBorders>
              <w:top w:val="nil"/>
              <w:left w:val="nil"/>
              <w:bottom w:val="nil"/>
              <w:right w:val="nil"/>
            </w:tcBorders>
          </w:tcPr>
          <w:p w:rsidR="00052CCA" w:rsidRDefault="007F5D8E">
            <w:pPr>
              <w:spacing w:line="220" w:lineRule="exact"/>
              <w:ind w:left="40"/>
              <w:rPr>
                <w:rFonts w:ascii="Calibri" w:eastAsia="Calibri" w:hAnsi="Calibri" w:cs="Calibri"/>
                <w:sz w:val="19"/>
                <w:szCs w:val="19"/>
              </w:rPr>
            </w:pPr>
            <w:r>
              <w:rPr>
                <w:rFonts w:ascii="Calibri" w:eastAsia="Calibri" w:hAnsi="Calibri" w:cs="Calibri"/>
                <w:color w:val="6B6E70"/>
                <w:w w:val="103"/>
                <w:position w:val="1"/>
                <w:sz w:val="19"/>
                <w:szCs w:val="19"/>
              </w:rPr>
              <w:t xml:space="preserve"> </w:t>
            </w:r>
          </w:p>
        </w:tc>
        <w:tc>
          <w:tcPr>
            <w:tcW w:w="1502" w:type="dxa"/>
            <w:vMerge/>
            <w:tcBorders>
              <w:left w:val="nil"/>
              <w:right w:val="nil"/>
            </w:tcBorders>
          </w:tcPr>
          <w:p w:rsidR="00052CCA" w:rsidRDefault="00052CCA"/>
        </w:tc>
      </w:tr>
      <w:tr w:rsidR="00052CCA">
        <w:trPr>
          <w:trHeight w:hRule="exact" w:val="245"/>
        </w:trPr>
        <w:tc>
          <w:tcPr>
            <w:tcW w:w="1502" w:type="dxa"/>
            <w:tcBorders>
              <w:top w:val="nil"/>
              <w:left w:val="nil"/>
              <w:bottom w:val="nil"/>
              <w:right w:val="nil"/>
            </w:tcBorders>
          </w:tcPr>
          <w:p w:rsidR="00052CCA" w:rsidRDefault="007F5D8E">
            <w:pPr>
              <w:spacing w:line="220" w:lineRule="exact"/>
              <w:ind w:left="40"/>
              <w:rPr>
                <w:rFonts w:ascii="Calibri" w:eastAsia="Calibri" w:hAnsi="Calibri" w:cs="Calibri"/>
                <w:sz w:val="19"/>
                <w:szCs w:val="19"/>
              </w:rPr>
            </w:pPr>
            <w:r>
              <w:rPr>
                <w:rFonts w:ascii="Calibri" w:eastAsia="Calibri" w:hAnsi="Calibri" w:cs="Calibri"/>
                <w:color w:val="6B6E70"/>
                <w:w w:val="103"/>
                <w:position w:val="1"/>
                <w:sz w:val="19"/>
                <w:szCs w:val="19"/>
              </w:rPr>
              <w:t xml:space="preserve"> </w:t>
            </w:r>
          </w:p>
        </w:tc>
        <w:tc>
          <w:tcPr>
            <w:tcW w:w="1502" w:type="dxa"/>
            <w:vMerge/>
            <w:tcBorders>
              <w:left w:val="nil"/>
              <w:right w:val="nil"/>
            </w:tcBorders>
          </w:tcPr>
          <w:p w:rsidR="00052CCA" w:rsidRDefault="00052CCA"/>
        </w:tc>
      </w:tr>
      <w:tr w:rsidR="00052CCA">
        <w:trPr>
          <w:trHeight w:hRule="exact" w:val="242"/>
        </w:trPr>
        <w:tc>
          <w:tcPr>
            <w:tcW w:w="1502" w:type="dxa"/>
            <w:tcBorders>
              <w:top w:val="nil"/>
              <w:left w:val="nil"/>
              <w:bottom w:val="nil"/>
              <w:right w:val="nil"/>
            </w:tcBorders>
          </w:tcPr>
          <w:p w:rsidR="00052CCA" w:rsidRDefault="007F5D8E">
            <w:pPr>
              <w:spacing w:line="220" w:lineRule="exact"/>
              <w:ind w:left="40"/>
              <w:rPr>
                <w:rFonts w:ascii="Calibri" w:eastAsia="Calibri" w:hAnsi="Calibri" w:cs="Calibri"/>
                <w:sz w:val="19"/>
                <w:szCs w:val="19"/>
              </w:rPr>
            </w:pPr>
            <w:r>
              <w:rPr>
                <w:rFonts w:ascii="Calibri" w:eastAsia="Calibri" w:hAnsi="Calibri" w:cs="Calibri"/>
                <w:color w:val="6B6E70"/>
                <w:w w:val="103"/>
                <w:position w:val="1"/>
                <w:sz w:val="19"/>
                <w:szCs w:val="19"/>
              </w:rPr>
              <w:t xml:space="preserve"> </w:t>
            </w:r>
          </w:p>
        </w:tc>
        <w:tc>
          <w:tcPr>
            <w:tcW w:w="1502" w:type="dxa"/>
            <w:vMerge/>
            <w:tcBorders>
              <w:left w:val="nil"/>
              <w:right w:val="nil"/>
            </w:tcBorders>
          </w:tcPr>
          <w:p w:rsidR="00052CCA" w:rsidRDefault="00052CCA"/>
        </w:tc>
      </w:tr>
      <w:tr w:rsidR="00052CCA">
        <w:trPr>
          <w:trHeight w:hRule="exact" w:val="242"/>
        </w:trPr>
        <w:tc>
          <w:tcPr>
            <w:tcW w:w="1502" w:type="dxa"/>
            <w:tcBorders>
              <w:top w:val="nil"/>
              <w:left w:val="nil"/>
              <w:bottom w:val="nil"/>
              <w:right w:val="nil"/>
            </w:tcBorders>
          </w:tcPr>
          <w:p w:rsidR="00052CCA" w:rsidRDefault="007F5D8E">
            <w:pPr>
              <w:spacing w:line="220" w:lineRule="exact"/>
              <w:ind w:left="40"/>
              <w:rPr>
                <w:rFonts w:ascii="Calibri" w:eastAsia="Calibri" w:hAnsi="Calibri" w:cs="Calibri"/>
                <w:sz w:val="19"/>
                <w:szCs w:val="19"/>
              </w:rPr>
            </w:pPr>
            <w:r>
              <w:rPr>
                <w:rFonts w:ascii="Calibri" w:eastAsia="Calibri" w:hAnsi="Calibri" w:cs="Calibri"/>
                <w:color w:val="6B6E70"/>
                <w:w w:val="103"/>
                <w:position w:val="1"/>
                <w:sz w:val="19"/>
                <w:szCs w:val="19"/>
              </w:rPr>
              <w:t xml:space="preserve"> </w:t>
            </w:r>
          </w:p>
        </w:tc>
        <w:tc>
          <w:tcPr>
            <w:tcW w:w="1502" w:type="dxa"/>
            <w:vMerge/>
            <w:tcBorders>
              <w:left w:val="nil"/>
              <w:right w:val="nil"/>
            </w:tcBorders>
          </w:tcPr>
          <w:p w:rsidR="00052CCA" w:rsidRDefault="00052CCA"/>
        </w:tc>
      </w:tr>
      <w:tr w:rsidR="00052CCA">
        <w:trPr>
          <w:trHeight w:hRule="exact" w:val="245"/>
        </w:trPr>
        <w:tc>
          <w:tcPr>
            <w:tcW w:w="1502" w:type="dxa"/>
            <w:tcBorders>
              <w:top w:val="nil"/>
              <w:left w:val="nil"/>
              <w:bottom w:val="nil"/>
              <w:right w:val="nil"/>
            </w:tcBorders>
          </w:tcPr>
          <w:p w:rsidR="00052CCA" w:rsidRDefault="007F5D8E">
            <w:pPr>
              <w:spacing w:line="220" w:lineRule="exact"/>
              <w:ind w:left="40"/>
              <w:rPr>
                <w:rFonts w:ascii="Calibri" w:eastAsia="Calibri" w:hAnsi="Calibri" w:cs="Calibri"/>
                <w:sz w:val="19"/>
                <w:szCs w:val="19"/>
              </w:rPr>
            </w:pPr>
            <w:r>
              <w:rPr>
                <w:rFonts w:ascii="Calibri" w:eastAsia="Calibri" w:hAnsi="Calibri" w:cs="Calibri"/>
                <w:color w:val="6B6E70"/>
                <w:w w:val="103"/>
                <w:position w:val="1"/>
                <w:sz w:val="19"/>
                <w:szCs w:val="19"/>
              </w:rPr>
              <w:t xml:space="preserve"> </w:t>
            </w:r>
          </w:p>
        </w:tc>
        <w:tc>
          <w:tcPr>
            <w:tcW w:w="1502" w:type="dxa"/>
            <w:vMerge/>
            <w:tcBorders>
              <w:left w:val="nil"/>
              <w:right w:val="nil"/>
            </w:tcBorders>
          </w:tcPr>
          <w:p w:rsidR="00052CCA" w:rsidRDefault="00052CCA"/>
        </w:tc>
      </w:tr>
      <w:tr w:rsidR="00052CCA">
        <w:trPr>
          <w:trHeight w:hRule="exact" w:val="245"/>
        </w:trPr>
        <w:tc>
          <w:tcPr>
            <w:tcW w:w="1502" w:type="dxa"/>
            <w:tcBorders>
              <w:top w:val="nil"/>
              <w:left w:val="nil"/>
              <w:bottom w:val="nil"/>
              <w:right w:val="nil"/>
            </w:tcBorders>
          </w:tcPr>
          <w:p w:rsidR="00052CCA" w:rsidRDefault="007F5D8E">
            <w:pPr>
              <w:spacing w:line="220" w:lineRule="exact"/>
              <w:ind w:left="40"/>
              <w:rPr>
                <w:rFonts w:ascii="Calibri" w:eastAsia="Calibri" w:hAnsi="Calibri" w:cs="Calibri"/>
                <w:sz w:val="19"/>
                <w:szCs w:val="19"/>
              </w:rPr>
            </w:pPr>
            <w:r>
              <w:rPr>
                <w:rFonts w:ascii="Calibri" w:eastAsia="Calibri" w:hAnsi="Calibri" w:cs="Calibri"/>
                <w:color w:val="6B6E70"/>
                <w:w w:val="103"/>
                <w:position w:val="1"/>
                <w:sz w:val="19"/>
                <w:szCs w:val="19"/>
              </w:rPr>
              <w:t xml:space="preserve"> </w:t>
            </w:r>
          </w:p>
        </w:tc>
        <w:tc>
          <w:tcPr>
            <w:tcW w:w="1502" w:type="dxa"/>
            <w:vMerge/>
            <w:tcBorders>
              <w:left w:val="nil"/>
              <w:right w:val="nil"/>
            </w:tcBorders>
          </w:tcPr>
          <w:p w:rsidR="00052CCA" w:rsidRDefault="00052CCA"/>
        </w:tc>
      </w:tr>
      <w:tr w:rsidR="00052CCA">
        <w:trPr>
          <w:trHeight w:hRule="exact" w:val="245"/>
        </w:trPr>
        <w:tc>
          <w:tcPr>
            <w:tcW w:w="1502" w:type="dxa"/>
            <w:tcBorders>
              <w:top w:val="nil"/>
              <w:left w:val="nil"/>
              <w:bottom w:val="nil"/>
              <w:right w:val="nil"/>
            </w:tcBorders>
          </w:tcPr>
          <w:p w:rsidR="00052CCA" w:rsidRDefault="007F5D8E">
            <w:pPr>
              <w:spacing w:line="220" w:lineRule="exact"/>
              <w:ind w:left="40"/>
              <w:rPr>
                <w:rFonts w:ascii="Calibri" w:eastAsia="Calibri" w:hAnsi="Calibri" w:cs="Calibri"/>
                <w:sz w:val="19"/>
                <w:szCs w:val="19"/>
              </w:rPr>
            </w:pPr>
            <w:r>
              <w:rPr>
                <w:rFonts w:ascii="Calibri" w:eastAsia="Calibri" w:hAnsi="Calibri" w:cs="Calibri"/>
                <w:color w:val="6B6E70"/>
                <w:w w:val="103"/>
                <w:position w:val="1"/>
                <w:sz w:val="19"/>
                <w:szCs w:val="19"/>
              </w:rPr>
              <w:t xml:space="preserve"> </w:t>
            </w:r>
          </w:p>
        </w:tc>
        <w:tc>
          <w:tcPr>
            <w:tcW w:w="1502" w:type="dxa"/>
            <w:vMerge/>
            <w:tcBorders>
              <w:left w:val="nil"/>
              <w:right w:val="nil"/>
            </w:tcBorders>
          </w:tcPr>
          <w:p w:rsidR="00052CCA" w:rsidRDefault="00052CCA"/>
        </w:tc>
      </w:tr>
      <w:tr w:rsidR="00052CCA">
        <w:trPr>
          <w:trHeight w:hRule="exact" w:val="245"/>
        </w:trPr>
        <w:tc>
          <w:tcPr>
            <w:tcW w:w="1502" w:type="dxa"/>
            <w:tcBorders>
              <w:top w:val="nil"/>
              <w:left w:val="nil"/>
              <w:bottom w:val="nil"/>
              <w:right w:val="nil"/>
            </w:tcBorders>
          </w:tcPr>
          <w:p w:rsidR="00052CCA" w:rsidRDefault="007F5D8E">
            <w:pPr>
              <w:spacing w:line="220" w:lineRule="exact"/>
              <w:ind w:left="40"/>
              <w:rPr>
                <w:rFonts w:ascii="Calibri" w:eastAsia="Calibri" w:hAnsi="Calibri" w:cs="Calibri"/>
                <w:sz w:val="19"/>
                <w:szCs w:val="19"/>
              </w:rPr>
            </w:pPr>
            <w:r>
              <w:rPr>
                <w:rFonts w:ascii="Calibri" w:eastAsia="Calibri" w:hAnsi="Calibri" w:cs="Calibri"/>
                <w:color w:val="6B6E70"/>
                <w:w w:val="103"/>
                <w:position w:val="1"/>
                <w:sz w:val="19"/>
                <w:szCs w:val="19"/>
              </w:rPr>
              <w:t xml:space="preserve"> </w:t>
            </w:r>
          </w:p>
        </w:tc>
        <w:tc>
          <w:tcPr>
            <w:tcW w:w="1502" w:type="dxa"/>
            <w:vMerge/>
            <w:tcBorders>
              <w:left w:val="nil"/>
              <w:bottom w:val="nil"/>
              <w:right w:val="nil"/>
            </w:tcBorders>
          </w:tcPr>
          <w:p w:rsidR="00052CCA" w:rsidRDefault="00052CCA"/>
        </w:tc>
      </w:tr>
      <w:tr w:rsidR="00052CCA">
        <w:trPr>
          <w:trHeight w:hRule="exact" w:val="321"/>
        </w:trPr>
        <w:tc>
          <w:tcPr>
            <w:tcW w:w="1502" w:type="dxa"/>
            <w:tcBorders>
              <w:top w:val="nil"/>
              <w:left w:val="nil"/>
              <w:bottom w:val="nil"/>
              <w:right w:val="nil"/>
            </w:tcBorders>
          </w:tcPr>
          <w:p w:rsidR="00052CCA" w:rsidRDefault="007F5D8E">
            <w:pPr>
              <w:spacing w:line="220" w:lineRule="exact"/>
              <w:ind w:left="40"/>
              <w:rPr>
                <w:rFonts w:ascii="Calibri" w:eastAsia="Calibri" w:hAnsi="Calibri" w:cs="Calibri"/>
                <w:sz w:val="19"/>
                <w:szCs w:val="19"/>
              </w:rPr>
            </w:pPr>
            <w:r>
              <w:rPr>
                <w:rFonts w:ascii="Calibri" w:eastAsia="Calibri" w:hAnsi="Calibri" w:cs="Calibri"/>
                <w:color w:val="6B6E70"/>
                <w:w w:val="103"/>
                <w:position w:val="1"/>
                <w:sz w:val="19"/>
                <w:szCs w:val="19"/>
              </w:rPr>
              <w:t xml:space="preserve"> </w:t>
            </w:r>
          </w:p>
        </w:tc>
        <w:tc>
          <w:tcPr>
            <w:tcW w:w="1502" w:type="dxa"/>
            <w:tcBorders>
              <w:top w:val="nil"/>
              <w:left w:val="nil"/>
              <w:bottom w:val="nil"/>
              <w:right w:val="nil"/>
            </w:tcBorders>
          </w:tcPr>
          <w:p w:rsidR="00052CCA" w:rsidRDefault="007F5D8E">
            <w:pPr>
              <w:spacing w:line="220" w:lineRule="exact"/>
              <w:ind w:right="40"/>
              <w:jc w:val="right"/>
              <w:rPr>
                <w:rFonts w:ascii="Calibri" w:eastAsia="Calibri" w:hAnsi="Calibri" w:cs="Calibri"/>
                <w:sz w:val="19"/>
                <w:szCs w:val="19"/>
              </w:rPr>
            </w:pPr>
            <w:r>
              <w:rPr>
                <w:rFonts w:ascii="Calibri" w:eastAsia="Calibri" w:hAnsi="Calibri" w:cs="Calibri"/>
                <w:color w:val="6B6E70"/>
                <w:w w:val="103"/>
                <w:position w:val="1"/>
                <w:sz w:val="19"/>
                <w:szCs w:val="19"/>
              </w:rPr>
              <w:t xml:space="preserve"> </w:t>
            </w:r>
          </w:p>
        </w:tc>
      </w:tr>
    </w:tbl>
    <w:p w:rsidR="00052CCA" w:rsidRDefault="00052CCA">
      <w:pPr>
        <w:spacing w:before="6" w:line="160" w:lineRule="exact"/>
        <w:rPr>
          <w:sz w:val="16"/>
          <w:szCs w:val="16"/>
        </w:rPr>
      </w:pPr>
    </w:p>
    <w:p w:rsidR="00052CCA" w:rsidRDefault="00052CCA">
      <w:pPr>
        <w:spacing w:line="200" w:lineRule="exact"/>
      </w:pPr>
    </w:p>
    <w:p w:rsidR="00052CCA" w:rsidRDefault="00052CCA">
      <w:pPr>
        <w:spacing w:line="200" w:lineRule="exact"/>
      </w:pPr>
    </w:p>
    <w:p w:rsidR="00052CCA" w:rsidRDefault="00052CCA">
      <w:pPr>
        <w:spacing w:before="14" w:line="280" w:lineRule="exact"/>
        <w:rPr>
          <w:sz w:val="28"/>
          <w:szCs w:val="28"/>
        </w:rPr>
      </w:pPr>
    </w:p>
    <w:p w:rsidR="00052CCA" w:rsidRDefault="007F5D8E">
      <w:pPr>
        <w:ind w:left="717"/>
        <w:rPr>
          <w:rFonts w:ascii="Calibri" w:eastAsia="Calibri" w:hAnsi="Calibri" w:cs="Calibri"/>
          <w:sz w:val="55"/>
          <w:szCs w:val="55"/>
        </w:rPr>
      </w:pPr>
      <w:r>
        <w:rPr>
          <w:rFonts w:ascii="Calibri" w:eastAsia="Calibri" w:hAnsi="Calibri" w:cs="Calibri"/>
          <w:w w:val="101"/>
          <w:sz w:val="55"/>
          <w:szCs w:val="55"/>
        </w:rPr>
        <w:t xml:space="preserve"> </w:t>
      </w:r>
      <w:r>
        <w:rPr>
          <w:rFonts w:ascii="Calibri" w:eastAsia="Calibri" w:hAnsi="Calibri" w:cs="Calibri"/>
          <w:sz w:val="55"/>
          <w:szCs w:val="55"/>
        </w:rPr>
        <w:t xml:space="preserve">  </w:t>
      </w:r>
      <w:r>
        <w:rPr>
          <w:rFonts w:ascii="Calibri" w:eastAsia="Calibri" w:hAnsi="Calibri" w:cs="Calibri"/>
          <w:spacing w:val="-57"/>
          <w:sz w:val="55"/>
          <w:szCs w:val="55"/>
        </w:rPr>
        <w:t xml:space="preserve"> </w:t>
      </w:r>
      <w:r>
        <w:rPr>
          <w:rFonts w:ascii="Calibri" w:eastAsia="Calibri" w:hAnsi="Calibri" w:cs="Calibri"/>
          <w:w w:val="101"/>
          <w:sz w:val="55"/>
          <w:szCs w:val="55"/>
        </w:rPr>
        <w:t xml:space="preserve"> </w:t>
      </w:r>
    </w:p>
    <w:p w:rsidR="00052CCA" w:rsidRDefault="00052CCA">
      <w:pPr>
        <w:spacing w:before="3" w:line="160" w:lineRule="exact"/>
        <w:rPr>
          <w:sz w:val="16"/>
          <w:szCs w:val="16"/>
        </w:rPr>
      </w:pPr>
    </w:p>
    <w:p w:rsidR="00052CCA" w:rsidRDefault="007F5D8E">
      <w:pPr>
        <w:ind w:left="1158"/>
        <w:rPr>
          <w:rFonts w:ascii="Calibri" w:eastAsia="Calibri" w:hAnsi="Calibri" w:cs="Calibri"/>
          <w:sz w:val="55"/>
          <w:szCs w:val="55"/>
        </w:rPr>
      </w:pPr>
      <w:r>
        <w:rPr>
          <w:rFonts w:ascii="Calibri" w:eastAsia="Calibri" w:hAnsi="Calibri" w:cs="Calibri"/>
          <w:w w:val="101"/>
          <w:sz w:val="55"/>
          <w:szCs w:val="55"/>
        </w:rPr>
        <w:t xml:space="preserve"> </w:t>
      </w:r>
    </w:p>
    <w:p w:rsidR="00052CCA" w:rsidRDefault="007F5D8E">
      <w:pPr>
        <w:spacing w:before="10" w:line="243" w:lineRule="auto"/>
        <w:ind w:left="1158" w:right="866"/>
        <w:rPr>
          <w:rFonts w:ascii="Calibri" w:eastAsia="Calibri" w:hAnsi="Calibri" w:cs="Calibri"/>
          <w:sz w:val="24"/>
          <w:szCs w:val="24"/>
        </w:rPr>
      </w:pPr>
      <w:r>
        <w:rPr>
          <w:rFonts w:ascii="Calibri" w:eastAsia="Calibri" w:hAnsi="Calibri" w:cs="Calibri"/>
          <w:spacing w:val="3"/>
          <w:sz w:val="55"/>
          <w:szCs w:val="55"/>
        </w:rPr>
        <w:t>M</w:t>
      </w:r>
      <w:r>
        <w:rPr>
          <w:rFonts w:ascii="Calibri" w:eastAsia="Calibri" w:hAnsi="Calibri" w:cs="Calibri"/>
          <w:spacing w:val="1"/>
          <w:sz w:val="55"/>
          <w:szCs w:val="55"/>
        </w:rPr>
        <w:t>S-</w:t>
      </w:r>
      <w:r>
        <w:rPr>
          <w:rFonts w:ascii="Calibri" w:eastAsia="Calibri" w:hAnsi="Calibri" w:cs="Calibri"/>
          <w:spacing w:val="2"/>
          <w:sz w:val="55"/>
          <w:szCs w:val="55"/>
        </w:rPr>
        <w:t>Sha</w:t>
      </w:r>
      <w:r>
        <w:rPr>
          <w:rFonts w:ascii="Calibri" w:eastAsia="Calibri" w:hAnsi="Calibri" w:cs="Calibri"/>
          <w:sz w:val="55"/>
          <w:szCs w:val="55"/>
        </w:rPr>
        <w:t>r</w:t>
      </w:r>
      <w:r>
        <w:rPr>
          <w:rFonts w:ascii="Calibri" w:eastAsia="Calibri" w:hAnsi="Calibri" w:cs="Calibri"/>
          <w:spacing w:val="1"/>
          <w:sz w:val="55"/>
          <w:szCs w:val="55"/>
        </w:rPr>
        <w:t>e</w:t>
      </w:r>
      <w:r>
        <w:rPr>
          <w:rFonts w:ascii="Calibri" w:eastAsia="Calibri" w:hAnsi="Calibri" w:cs="Calibri"/>
          <w:spacing w:val="24"/>
          <w:sz w:val="55"/>
          <w:szCs w:val="55"/>
        </w:rPr>
        <w:t xml:space="preserve"> </w:t>
      </w:r>
      <w:r>
        <w:rPr>
          <w:rFonts w:ascii="Calibri" w:eastAsia="Calibri" w:hAnsi="Calibri" w:cs="Calibri"/>
          <w:spacing w:val="1"/>
          <w:sz w:val="55"/>
          <w:szCs w:val="55"/>
        </w:rPr>
        <w:t>/</w:t>
      </w:r>
      <w:r>
        <w:rPr>
          <w:rFonts w:ascii="Calibri" w:eastAsia="Calibri" w:hAnsi="Calibri" w:cs="Calibri"/>
          <w:spacing w:val="4"/>
          <w:sz w:val="55"/>
          <w:szCs w:val="55"/>
        </w:rPr>
        <w:t xml:space="preserve"> </w:t>
      </w:r>
      <w:proofErr w:type="spellStart"/>
      <w:r>
        <w:rPr>
          <w:rFonts w:ascii="Calibri" w:eastAsia="Calibri" w:hAnsi="Calibri" w:cs="Calibri"/>
          <w:spacing w:val="2"/>
          <w:sz w:val="55"/>
          <w:szCs w:val="55"/>
        </w:rPr>
        <w:t>Neu</w:t>
      </w:r>
      <w:r>
        <w:rPr>
          <w:rFonts w:ascii="Calibri" w:eastAsia="Calibri" w:hAnsi="Calibri" w:cs="Calibri"/>
          <w:spacing w:val="1"/>
          <w:sz w:val="55"/>
          <w:szCs w:val="55"/>
        </w:rPr>
        <w:t>r</w:t>
      </w:r>
      <w:r>
        <w:rPr>
          <w:rFonts w:ascii="Calibri" w:eastAsia="Calibri" w:hAnsi="Calibri" w:cs="Calibri"/>
          <w:spacing w:val="2"/>
          <w:sz w:val="55"/>
          <w:szCs w:val="55"/>
        </w:rPr>
        <w:t>o</w:t>
      </w:r>
      <w:r>
        <w:rPr>
          <w:rFonts w:ascii="Calibri" w:eastAsia="Calibri" w:hAnsi="Calibri" w:cs="Calibri"/>
          <w:spacing w:val="1"/>
          <w:sz w:val="55"/>
          <w:szCs w:val="55"/>
        </w:rPr>
        <w:t>s</w:t>
      </w:r>
      <w:r>
        <w:rPr>
          <w:rFonts w:ascii="Calibri" w:eastAsia="Calibri" w:hAnsi="Calibri" w:cs="Calibri"/>
          <w:spacing w:val="2"/>
          <w:sz w:val="55"/>
          <w:szCs w:val="55"/>
        </w:rPr>
        <w:t>ha</w:t>
      </w:r>
      <w:r>
        <w:rPr>
          <w:rFonts w:ascii="Calibri" w:eastAsia="Calibri" w:hAnsi="Calibri" w:cs="Calibri"/>
          <w:spacing w:val="1"/>
          <w:sz w:val="55"/>
          <w:szCs w:val="55"/>
        </w:rPr>
        <w:t>re</w:t>
      </w:r>
      <w:proofErr w:type="spellEnd"/>
      <w:r>
        <w:rPr>
          <w:rFonts w:ascii="Calibri" w:eastAsia="Calibri" w:hAnsi="Calibri" w:cs="Calibri"/>
          <w:spacing w:val="29"/>
          <w:sz w:val="55"/>
          <w:szCs w:val="55"/>
        </w:rPr>
        <w:t xml:space="preserve"> </w:t>
      </w:r>
      <w:r w:rsidR="00901DDC">
        <w:rPr>
          <w:rFonts w:ascii="Calibri" w:eastAsia="Calibri" w:hAnsi="Calibri" w:cs="Calibri"/>
          <w:spacing w:val="29"/>
          <w:sz w:val="55"/>
          <w:szCs w:val="55"/>
        </w:rPr>
        <w:t>25’Walk</w:t>
      </w:r>
      <w:r>
        <w:rPr>
          <w:rFonts w:ascii="Calibri" w:eastAsia="Calibri" w:hAnsi="Calibri" w:cs="Calibri"/>
          <w:spacing w:val="1"/>
          <w:w w:val="101"/>
          <w:sz w:val="55"/>
          <w:szCs w:val="55"/>
        </w:rPr>
        <w:t xml:space="preserve"> </w:t>
      </w:r>
      <w:r>
        <w:rPr>
          <w:rFonts w:ascii="Calibri" w:eastAsia="Calibri" w:hAnsi="Calibri" w:cs="Calibri"/>
          <w:spacing w:val="2"/>
          <w:w w:val="101"/>
          <w:sz w:val="55"/>
          <w:szCs w:val="55"/>
        </w:rPr>
        <w:t>T</w:t>
      </w:r>
      <w:r>
        <w:rPr>
          <w:rFonts w:ascii="Calibri" w:eastAsia="Calibri" w:hAnsi="Calibri" w:cs="Calibri"/>
          <w:spacing w:val="1"/>
          <w:w w:val="101"/>
          <w:sz w:val="55"/>
          <w:szCs w:val="55"/>
        </w:rPr>
        <w:t xml:space="preserve">est </w:t>
      </w:r>
      <w:r>
        <w:rPr>
          <w:rFonts w:ascii="Calibri" w:eastAsia="Calibri" w:hAnsi="Calibri" w:cs="Calibri"/>
          <w:spacing w:val="2"/>
          <w:w w:val="101"/>
          <w:sz w:val="55"/>
          <w:szCs w:val="55"/>
        </w:rPr>
        <w:t>p</w:t>
      </w:r>
      <w:r>
        <w:rPr>
          <w:rFonts w:ascii="Calibri" w:eastAsia="Calibri" w:hAnsi="Calibri" w:cs="Calibri"/>
          <w:spacing w:val="1"/>
          <w:w w:val="101"/>
          <w:sz w:val="55"/>
          <w:szCs w:val="55"/>
        </w:rPr>
        <w:t>l</w:t>
      </w:r>
      <w:r>
        <w:rPr>
          <w:rFonts w:ascii="Calibri" w:eastAsia="Calibri" w:hAnsi="Calibri" w:cs="Calibri"/>
          <w:spacing w:val="2"/>
          <w:w w:val="101"/>
          <w:sz w:val="55"/>
          <w:szCs w:val="55"/>
        </w:rPr>
        <w:t>an</w:t>
      </w:r>
      <w:r>
        <w:rPr>
          <w:rFonts w:ascii="Calibri" w:eastAsia="Calibri" w:hAnsi="Calibri" w:cs="Calibri"/>
          <w:sz w:val="24"/>
          <w:szCs w:val="24"/>
        </w:rPr>
        <w:t xml:space="preserve"> </w:t>
      </w:r>
    </w:p>
    <w:p w:rsidR="00052CCA" w:rsidRDefault="00052CCA">
      <w:pPr>
        <w:spacing w:before="20" w:line="240" w:lineRule="exact"/>
        <w:rPr>
          <w:sz w:val="24"/>
          <w:szCs w:val="24"/>
        </w:rPr>
      </w:pPr>
    </w:p>
    <w:p w:rsidR="00052CCA" w:rsidRDefault="007F5D8E">
      <w:pPr>
        <w:ind w:left="717"/>
        <w:rPr>
          <w:rFonts w:ascii="Calibri" w:eastAsia="Calibri" w:hAnsi="Calibri" w:cs="Calibri"/>
          <w:sz w:val="28"/>
          <w:szCs w:val="28"/>
        </w:rPr>
      </w:pPr>
      <w:r>
        <w:rPr>
          <w:rFonts w:ascii="Calibri" w:eastAsia="Calibri" w:hAnsi="Calibri" w:cs="Calibri"/>
          <w:w w:val="99"/>
          <w:sz w:val="28"/>
          <w:szCs w:val="28"/>
        </w:rPr>
        <w:t xml:space="preserve"> </w:t>
      </w:r>
      <w:r>
        <w:rPr>
          <w:rFonts w:ascii="Calibri" w:eastAsia="Calibri" w:hAnsi="Calibri" w:cs="Calibri"/>
          <w:sz w:val="28"/>
          <w:szCs w:val="28"/>
        </w:rPr>
        <w:t xml:space="preserve">     </w:t>
      </w:r>
      <w:r>
        <w:rPr>
          <w:rFonts w:ascii="Calibri" w:eastAsia="Calibri" w:hAnsi="Calibri" w:cs="Calibri"/>
          <w:spacing w:val="-1"/>
          <w:sz w:val="28"/>
          <w:szCs w:val="28"/>
        </w:rPr>
        <w:t xml:space="preserve"> </w:t>
      </w:r>
      <w:r>
        <w:rPr>
          <w:rFonts w:ascii="Calibri" w:eastAsia="Calibri" w:hAnsi="Calibri" w:cs="Calibri"/>
          <w:w w:val="99"/>
          <w:sz w:val="28"/>
          <w:szCs w:val="28"/>
        </w:rPr>
        <w:t xml:space="preserve"> </w:t>
      </w:r>
    </w:p>
    <w:p w:rsidR="00052CCA" w:rsidRDefault="007F5D8E">
      <w:pPr>
        <w:spacing w:before="74"/>
        <w:ind w:left="1158"/>
        <w:rPr>
          <w:rFonts w:ascii="Calibri" w:eastAsia="Calibri" w:hAnsi="Calibri" w:cs="Calibri"/>
          <w:sz w:val="28"/>
          <w:szCs w:val="28"/>
        </w:rPr>
      </w:pPr>
      <w:r>
        <w:rPr>
          <w:rFonts w:ascii="Calibri" w:eastAsia="Calibri" w:hAnsi="Calibri" w:cs="Calibri"/>
          <w:w w:val="99"/>
          <w:sz w:val="28"/>
          <w:szCs w:val="28"/>
        </w:rPr>
        <w:t xml:space="preserve"> </w:t>
      </w:r>
    </w:p>
    <w:p w:rsidR="00052CCA" w:rsidRDefault="007F5D8E">
      <w:pPr>
        <w:spacing w:line="340" w:lineRule="exact"/>
        <w:ind w:left="1158"/>
        <w:rPr>
          <w:rFonts w:ascii="Calibri" w:eastAsia="Calibri" w:hAnsi="Calibri" w:cs="Calibri"/>
          <w:sz w:val="28"/>
          <w:szCs w:val="28"/>
        </w:rPr>
      </w:pPr>
      <w:r>
        <w:rPr>
          <w:rFonts w:ascii="Calibri" w:eastAsia="Calibri" w:hAnsi="Calibri" w:cs="Calibri"/>
          <w:w w:val="99"/>
          <w:position w:val="1"/>
          <w:sz w:val="28"/>
          <w:szCs w:val="28"/>
        </w:rPr>
        <w:t xml:space="preserve"> </w:t>
      </w:r>
    </w:p>
    <w:p w:rsidR="00052CCA" w:rsidRDefault="007F5D8E">
      <w:pPr>
        <w:spacing w:line="340" w:lineRule="exact"/>
        <w:ind w:left="1158"/>
        <w:rPr>
          <w:rFonts w:ascii="Calibri" w:eastAsia="Calibri" w:hAnsi="Calibri" w:cs="Calibri"/>
          <w:sz w:val="28"/>
          <w:szCs w:val="28"/>
        </w:rPr>
      </w:pPr>
      <w:r>
        <w:rPr>
          <w:rFonts w:ascii="Calibri" w:eastAsia="Calibri" w:hAnsi="Calibri" w:cs="Calibri"/>
          <w:spacing w:val="1"/>
          <w:w w:val="99"/>
          <w:position w:val="1"/>
          <w:sz w:val="28"/>
          <w:szCs w:val="28"/>
        </w:rPr>
        <w:t>Con</w:t>
      </w:r>
      <w:r>
        <w:rPr>
          <w:rFonts w:ascii="Calibri" w:eastAsia="Calibri" w:hAnsi="Calibri" w:cs="Calibri"/>
          <w:w w:val="99"/>
          <w:position w:val="1"/>
          <w:sz w:val="28"/>
          <w:szCs w:val="28"/>
        </w:rPr>
        <w:t>f</w:t>
      </w:r>
      <w:r>
        <w:rPr>
          <w:rFonts w:ascii="Calibri" w:eastAsia="Calibri" w:hAnsi="Calibri" w:cs="Calibri"/>
          <w:spacing w:val="1"/>
          <w:w w:val="99"/>
          <w:position w:val="1"/>
          <w:sz w:val="28"/>
          <w:szCs w:val="28"/>
        </w:rPr>
        <w:t>identia</w:t>
      </w:r>
      <w:r>
        <w:rPr>
          <w:rFonts w:ascii="Calibri" w:eastAsia="Calibri" w:hAnsi="Calibri" w:cs="Calibri"/>
          <w:w w:val="99"/>
          <w:position w:val="1"/>
          <w:sz w:val="28"/>
          <w:szCs w:val="28"/>
        </w:rPr>
        <w:t xml:space="preserve">l </w:t>
      </w:r>
    </w:p>
    <w:p w:rsidR="00052CCA" w:rsidRDefault="007F5D8E">
      <w:pPr>
        <w:spacing w:before="12" w:line="220" w:lineRule="exact"/>
        <w:ind w:left="1158"/>
        <w:rPr>
          <w:rFonts w:ascii="Calibri" w:eastAsia="Calibri" w:hAnsi="Calibri" w:cs="Calibri"/>
          <w:sz w:val="19"/>
          <w:szCs w:val="19"/>
        </w:rPr>
      </w:pPr>
      <w:r>
        <w:rPr>
          <w:rFonts w:ascii="Calibri" w:eastAsia="Calibri" w:hAnsi="Calibri" w:cs="Calibri"/>
          <w:w w:val="103"/>
          <w:sz w:val="19"/>
          <w:szCs w:val="19"/>
        </w:rPr>
        <w:t xml:space="preserve"> </w:t>
      </w:r>
    </w:p>
    <w:p w:rsidR="00052CCA" w:rsidRDefault="007F5D8E">
      <w:pPr>
        <w:spacing w:before="24"/>
        <w:ind w:left="1158"/>
        <w:rPr>
          <w:rFonts w:ascii="Calibri" w:eastAsia="Calibri" w:hAnsi="Calibri" w:cs="Calibri"/>
          <w:sz w:val="28"/>
          <w:szCs w:val="28"/>
        </w:rPr>
      </w:pPr>
      <w:r>
        <w:rPr>
          <w:rFonts w:ascii="Calibri" w:eastAsia="Calibri" w:hAnsi="Calibri" w:cs="Calibri"/>
          <w:spacing w:val="2"/>
          <w:w w:val="103"/>
          <w:sz w:val="19"/>
          <w:szCs w:val="19"/>
        </w:rPr>
        <w:t>2017</w:t>
      </w:r>
      <w:r>
        <w:rPr>
          <w:rFonts w:ascii="Calibri" w:eastAsia="Calibri" w:hAnsi="Calibri" w:cs="Calibri"/>
          <w:spacing w:val="1"/>
          <w:w w:val="103"/>
          <w:sz w:val="19"/>
          <w:szCs w:val="19"/>
        </w:rPr>
        <w:t>-</w:t>
      </w:r>
      <w:r>
        <w:rPr>
          <w:rFonts w:ascii="Calibri" w:eastAsia="Calibri" w:hAnsi="Calibri" w:cs="Calibri"/>
          <w:spacing w:val="2"/>
          <w:w w:val="103"/>
          <w:sz w:val="19"/>
          <w:szCs w:val="19"/>
        </w:rPr>
        <w:t>10</w:t>
      </w:r>
      <w:r>
        <w:rPr>
          <w:rFonts w:ascii="Calibri" w:eastAsia="Calibri" w:hAnsi="Calibri" w:cs="Calibri"/>
          <w:spacing w:val="1"/>
          <w:w w:val="103"/>
          <w:sz w:val="19"/>
          <w:szCs w:val="19"/>
        </w:rPr>
        <w:t>-</w:t>
      </w:r>
      <w:r w:rsidR="001813C1">
        <w:rPr>
          <w:rFonts w:ascii="Calibri" w:eastAsia="Calibri" w:hAnsi="Calibri" w:cs="Calibri"/>
          <w:spacing w:val="1"/>
          <w:w w:val="103"/>
          <w:sz w:val="19"/>
          <w:szCs w:val="19"/>
        </w:rPr>
        <w:t>24</w:t>
      </w:r>
      <w:r>
        <w:rPr>
          <w:rFonts w:ascii="Calibri" w:eastAsia="Calibri" w:hAnsi="Calibri" w:cs="Calibri"/>
          <w:w w:val="99"/>
          <w:sz w:val="28"/>
          <w:szCs w:val="28"/>
        </w:rPr>
        <w:t xml:space="preserve"> </w:t>
      </w:r>
    </w:p>
    <w:p w:rsidR="00052CCA" w:rsidRDefault="007F5D8E">
      <w:pPr>
        <w:spacing w:line="340" w:lineRule="exact"/>
        <w:ind w:left="1158"/>
        <w:rPr>
          <w:rFonts w:ascii="Calibri" w:eastAsia="Calibri" w:hAnsi="Calibri" w:cs="Calibri"/>
          <w:sz w:val="28"/>
          <w:szCs w:val="28"/>
        </w:rPr>
      </w:pPr>
      <w:r>
        <w:rPr>
          <w:rFonts w:ascii="Calibri" w:eastAsia="Calibri" w:hAnsi="Calibri" w:cs="Calibri"/>
          <w:w w:val="99"/>
          <w:position w:val="1"/>
          <w:sz w:val="28"/>
          <w:szCs w:val="28"/>
        </w:rPr>
        <w:t xml:space="preserve"> </w:t>
      </w:r>
    </w:p>
    <w:p w:rsidR="00052CCA" w:rsidRDefault="00A73576">
      <w:pPr>
        <w:spacing w:before="8"/>
        <w:ind w:left="1158"/>
        <w:rPr>
          <w:rFonts w:ascii="Calibri" w:eastAsia="Calibri" w:hAnsi="Calibri" w:cs="Calibri"/>
          <w:sz w:val="24"/>
          <w:szCs w:val="24"/>
        </w:rPr>
        <w:sectPr w:rsidR="00052CCA">
          <w:pgSz w:w="12240" w:h="15840"/>
          <w:pgMar w:top="1360" w:right="1720" w:bottom="280" w:left="1160" w:header="720" w:footer="720" w:gutter="0"/>
          <w:cols w:space="720"/>
        </w:sectPr>
      </w:pPr>
      <w:r>
        <w:pict>
          <v:group id="_x0000_s1035" style="position:absolute;left:0;text-align:left;margin-left:88.25pt;margin-top:-246.7pt;width:.6pt;height:261.95pt;z-index:-251659776;mso-position-horizontal-relative:page" coordorigin="1765,-4934" coordsize="12,5239">
            <v:shape id="_x0000_s1037" style="position:absolute;left:1771;top:-4928;width:0;height:2736" coordorigin="1771,-4928" coordsize="0,2736" path="m1771,-4928r,2736e" filled="f" strokeweight=".58pt">
              <v:path arrowok="t"/>
            </v:shape>
            <v:shape id="_x0000_s1036" style="position:absolute;left:1771;top:-2192;width:0;height:2491" coordorigin="1771,-2192" coordsize="0,2491" path="m1771,-2192r,2491e" filled="f" strokeweight=".58pt">
              <v:path arrowok="t"/>
            </v:shape>
            <w10:wrap anchorx="page"/>
          </v:group>
        </w:pict>
      </w:r>
      <w:r w:rsidR="007F5D8E">
        <w:rPr>
          <w:rFonts w:ascii="Calibri" w:eastAsia="Calibri" w:hAnsi="Calibri" w:cs="Calibri"/>
          <w:sz w:val="24"/>
          <w:szCs w:val="24"/>
        </w:rPr>
        <w:t xml:space="preserve"> </w:t>
      </w:r>
    </w:p>
    <w:p w:rsidR="00052CCA" w:rsidRDefault="00052CCA">
      <w:pPr>
        <w:spacing w:before="1" w:line="100" w:lineRule="exact"/>
        <w:rPr>
          <w:sz w:val="11"/>
          <w:szCs w:val="11"/>
        </w:rPr>
      </w:pPr>
    </w:p>
    <w:p w:rsidR="00052CCA" w:rsidRDefault="00052CCA">
      <w:pPr>
        <w:spacing w:line="200" w:lineRule="exact"/>
      </w:pPr>
    </w:p>
    <w:p w:rsidR="00052CCA" w:rsidRDefault="00052CCA">
      <w:pPr>
        <w:spacing w:line="200" w:lineRule="exact"/>
      </w:pPr>
    </w:p>
    <w:p w:rsidR="00052CCA" w:rsidRDefault="00052CCA">
      <w:pPr>
        <w:spacing w:line="200" w:lineRule="exact"/>
      </w:pPr>
    </w:p>
    <w:p w:rsidR="00052CCA" w:rsidRDefault="00052CCA">
      <w:pPr>
        <w:spacing w:line="200" w:lineRule="exact"/>
      </w:pPr>
    </w:p>
    <w:p w:rsidR="00052CCA" w:rsidRDefault="00052CCA">
      <w:pPr>
        <w:spacing w:line="200" w:lineRule="exact"/>
      </w:pPr>
    </w:p>
    <w:p w:rsidR="00052CCA" w:rsidRDefault="00052CCA">
      <w:pPr>
        <w:spacing w:line="200" w:lineRule="exact"/>
      </w:pPr>
    </w:p>
    <w:p w:rsidR="00052CCA" w:rsidRDefault="00052CCA">
      <w:pPr>
        <w:spacing w:line="200" w:lineRule="exact"/>
      </w:pPr>
    </w:p>
    <w:p w:rsidR="00052CCA" w:rsidRDefault="00052CCA">
      <w:pPr>
        <w:spacing w:line="200" w:lineRule="exact"/>
      </w:pPr>
    </w:p>
    <w:p w:rsidR="00052CCA" w:rsidRDefault="00052CCA">
      <w:pPr>
        <w:spacing w:line="200" w:lineRule="exact"/>
      </w:pPr>
    </w:p>
    <w:p w:rsidR="00052CCA" w:rsidRDefault="00052CCA">
      <w:pPr>
        <w:spacing w:line="200" w:lineRule="exact"/>
      </w:pPr>
    </w:p>
    <w:p w:rsidR="00052CCA" w:rsidRDefault="00052CCA">
      <w:pPr>
        <w:spacing w:line="200" w:lineRule="exact"/>
      </w:pPr>
    </w:p>
    <w:p w:rsidR="00052CCA" w:rsidRDefault="00052CCA">
      <w:pPr>
        <w:spacing w:line="200" w:lineRule="exact"/>
      </w:pPr>
    </w:p>
    <w:p w:rsidR="00052CCA" w:rsidRDefault="00052CCA">
      <w:pPr>
        <w:spacing w:line="200" w:lineRule="exact"/>
      </w:pPr>
    </w:p>
    <w:p w:rsidR="00052CCA" w:rsidRDefault="00052CCA">
      <w:pPr>
        <w:spacing w:line="200" w:lineRule="exact"/>
      </w:pPr>
    </w:p>
    <w:p w:rsidR="00052CCA" w:rsidRDefault="00052CCA">
      <w:pPr>
        <w:spacing w:line="200" w:lineRule="exact"/>
      </w:pPr>
    </w:p>
    <w:p w:rsidR="00052CCA" w:rsidRDefault="00052CCA">
      <w:pPr>
        <w:spacing w:line="200" w:lineRule="exact"/>
      </w:pPr>
    </w:p>
    <w:p w:rsidR="00052CCA" w:rsidRDefault="00052CCA">
      <w:pPr>
        <w:spacing w:line="200" w:lineRule="exact"/>
      </w:pPr>
    </w:p>
    <w:p w:rsidR="00052CCA" w:rsidRDefault="00052CCA">
      <w:pPr>
        <w:spacing w:line="200" w:lineRule="exact"/>
      </w:pPr>
    </w:p>
    <w:p w:rsidR="00052CCA" w:rsidRDefault="00052CCA">
      <w:pPr>
        <w:spacing w:line="200" w:lineRule="exact"/>
      </w:pPr>
    </w:p>
    <w:p w:rsidR="00052CCA" w:rsidRDefault="00052CCA">
      <w:pPr>
        <w:spacing w:line="200" w:lineRule="exact"/>
      </w:pPr>
    </w:p>
    <w:p w:rsidR="00901DDC" w:rsidRDefault="007F5D8E" w:rsidP="00901DDC">
      <w:pPr>
        <w:spacing w:before="18"/>
        <w:ind w:left="3834" w:right="1254" w:hanging="2128"/>
        <w:jc w:val="both"/>
        <w:rPr>
          <w:rFonts w:ascii="Calibri" w:eastAsia="Calibri" w:hAnsi="Calibri" w:cs="Calibri"/>
          <w:sz w:val="24"/>
          <w:szCs w:val="24"/>
        </w:rPr>
      </w:pPr>
      <w:r>
        <w:rPr>
          <w:rFonts w:ascii="Calibri" w:eastAsia="Calibri" w:hAnsi="Calibri" w:cs="Calibri"/>
          <w:b/>
          <w:sz w:val="24"/>
          <w:szCs w:val="24"/>
        </w:rPr>
        <w:t>Document purpos</w:t>
      </w:r>
      <w:r>
        <w:rPr>
          <w:rFonts w:ascii="Calibri" w:eastAsia="Calibri" w:hAnsi="Calibri" w:cs="Calibri"/>
          <w:b/>
          <w:spacing w:val="1"/>
          <w:sz w:val="24"/>
          <w:szCs w:val="24"/>
        </w:rPr>
        <w:t>e</w:t>
      </w:r>
      <w:r>
        <w:rPr>
          <w:rFonts w:ascii="Calibri" w:eastAsia="Calibri" w:hAnsi="Calibri" w:cs="Calibri"/>
          <w:b/>
          <w:sz w:val="24"/>
          <w:szCs w:val="24"/>
        </w:rPr>
        <w:t xml:space="preserve">   </w:t>
      </w:r>
      <w:r>
        <w:rPr>
          <w:rFonts w:ascii="Calibri" w:eastAsia="Calibri" w:hAnsi="Calibri" w:cs="Calibri"/>
          <w:b/>
          <w:spacing w:val="1"/>
          <w:sz w:val="24"/>
          <w:szCs w:val="24"/>
        </w:rPr>
        <w:t xml:space="preserve"> </w:t>
      </w:r>
      <w:r>
        <w:rPr>
          <w:rFonts w:ascii="Calibri" w:eastAsia="Calibri" w:hAnsi="Calibri" w:cs="Calibri"/>
          <w:sz w:val="24"/>
          <w:szCs w:val="24"/>
        </w:rPr>
        <w:t>This</w:t>
      </w:r>
      <w:r>
        <w:rPr>
          <w:rFonts w:ascii="Calibri" w:eastAsia="Calibri" w:hAnsi="Calibri" w:cs="Calibri"/>
          <w:spacing w:val="16"/>
          <w:sz w:val="24"/>
          <w:szCs w:val="24"/>
        </w:rPr>
        <w:t xml:space="preserve"> </w:t>
      </w:r>
      <w:r>
        <w:rPr>
          <w:rFonts w:ascii="Calibri" w:eastAsia="Calibri" w:hAnsi="Calibri" w:cs="Calibri"/>
          <w:sz w:val="24"/>
          <w:szCs w:val="24"/>
        </w:rPr>
        <w:t>document</w:t>
      </w:r>
      <w:r>
        <w:rPr>
          <w:rFonts w:ascii="Calibri" w:eastAsia="Calibri" w:hAnsi="Calibri" w:cs="Calibri"/>
          <w:spacing w:val="16"/>
          <w:sz w:val="24"/>
          <w:szCs w:val="24"/>
        </w:rPr>
        <w:t xml:space="preserve"> </w:t>
      </w:r>
      <w:r>
        <w:rPr>
          <w:rFonts w:ascii="Calibri" w:eastAsia="Calibri" w:hAnsi="Calibri" w:cs="Calibri"/>
          <w:sz w:val="24"/>
          <w:szCs w:val="24"/>
        </w:rPr>
        <w:t>describes</w:t>
      </w:r>
      <w:r>
        <w:rPr>
          <w:rFonts w:ascii="Calibri" w:eastAsia="Calibri" w:hAnsi="Calibri" w:cs="Calibri"/>
          <w:spacing w:val="16"/>
          <w:sz w:val="24"/>
          <w:szCs w:val="24"/>
        </w:rPr>
        <w:t xml:space="preserve"> </w:t>
      </w:r>
      <w:r>
        <w:rPr>
          <w:rFonts w:ascii="Calibri" w:eastAsia="Calibri" w:hAnsi="Calibri" w:cs="Calibri"/>
          <w:sz w:val="24"/>
          <w:szCs w:val="24"/>
        </w:rPr>
        <w:t>the</w:t>
      </w:r>
      <w:r>
        <w:rPr>
          <w:rFonts w:ascii="Calibri" w:eastAsia="Calibri" w:hAnsi="Calibri" w:cs="Calibri"/>
          <w:spacing w:val="16"/>
          <w:sz w:val="24"/>
          <w:szCs w:val="24"/>
        </w:rPr>
        <w:t xml:space="preserve"> </w:t>
      </w:r>
      <w:r>
        <w:rPr>
          <w:rFonts w:ascii="Calibri" w:eastAsia="Calibri" w:hAnsi="Calibri" w:cs="Calibri"/>
          <w:sz w:val="24"/>
          <w:szCs w:val="24"/>
        </w:rPr>
        <w:t>context,</w:t>
      </w:r>
      <w:r>
        <w:rPr>
          <w:rFonts w:ascii="Calibri" w:eastAsia="Calibri" w:hAnsi="Calibri" w:cs="Calibri"/>
          <w:spacing w:val="16"/>
          <w:sz w:val="24"/>
          <w:szCs w:val="24"/>
        </w:rPr>
        <w:t xml:space="preserve"> </w:t>
      </w:r>
      <w:r>
        <w:rPr>
          <w:rFonts w:ascii="Calibri" w:eastAsia="Calibri" w:hAnsi="Calibri" w:cs="Calibri"/>
          <w:sz w:val="24"/>
          <w:szCs w:val="24"/>
        </w:rPr>
        <w:t>assumptions</w:t>
      </w:r>
      <w:r>
        <w:rPr>
          <w:rFonts w:ascii="Calibri" w:eastAsia="Calibri" w:hAnsi="Calibri" w:cs="Calibri"/>
          <w:spacing w:val="16"/>
          <w:sz w:val="24"/>
          <w:szCs w:val="24"/>
        </w:rPr>
        <w:t xml:space="preserve"> </w:t>
      </w:r>
      <w:r>
        <w:rPr>
          <w:rFonts w:ascii="Calibri" w:eastAsia="Calibri" w:hAnsi="Calibri" w:cs="Calibri"/>
          <w:sz w:val="24"/>
          <w:szCs w:val="24"/>
        </w:rPr>
        <w:t xml:space="preserve">and conditions   for   testing   the </w:t>
      </w:r>
      <w:r>
        <w:rPr>
          <w:rFonts w:ascii="Calibri" w:eastAsia="Calibri" w:hAnsi="Calibri" w:cs="Calibri"/>
          <w:spacing w:val="54"/>
          <w:sz w:val="24"/>
          <w:szCs w:val="24"/>
        </w:rPr>
        <w:t xml:space="preserve"> </w:t>
      </w:r>
      <w:r>
        <w:rPr>
          <w:rFonts w:ascii="Calibri" w:eastAsia="Calibri" w:hAnsi="Calibri" w:cs="Calibri"/>
          <w:sz w:val="24"/>
          <w:szCs w:val="24"/>
        </w:rPr>
        <w:t xml:space="preserve">MS-Share </w:t>
      </w:r>
      <w:r>
        <w:rPr>
          <w:rFonts w:ascii="Calibri" w:eastAsia="Calibri" w:hAnsi="Calibri" w:cs="Calibri"/>
          <w:spacing w:val="54"/>
          <w:sz w:val="24"/>
          <w:szCs w:val="24"/>
        </w:rPr>
        <w:t xml:space="preserve"> </w:t>
      </w:r>
      <w:r>
        <w:rPr>
          <w:rFonts w:ascii="Calibri" w:eastAsia="Calibri" w:hAnsi="Calibri" w:cs="Calibri"/>
          <w:sz w:val="24"/>
          <w:szCs w:val="24"/>
        </w:rPr>
        <w:t xml:space="preserve">/ </w:t>
      </w:r>
      <w:r>
        <w:rPr>
          <w:rFonts w:ascii="Calibri" w:eastAsia="Calibri" w:hAnsi="Calibri" w:cs="Calibri"/>
          <w:spacing w:val="54"/>
          <w:sz w:val="24"/>
          <w:szCs w:val="24"/>
        </w:rPr>
        <w:t xml:space="preserve"> </w:t>
      </w:r>
      <w:proofErr w:type="spellStart"/>
      <w:r>
        <w:rPr>
          <w:rFonts w:ascii="Calibri" w:eastAsia="Calibri" w:hAnsi="Calibri" w:cs="Calibri"/>
          <w:sz w:val="24"/>
          <w:szCs w:val="24"/>
        </w:rPr>
        <w:t>Neuroshare</w:t>
      </w:r>
      <w:proofErr w:type="spellEnd"/>
      <w:r>
        <w:rPr>
          <w:rFonts w:ascii="Calibri" w:eastAsia="Calibri" w:hAnsi="Calibri" w:cs="Calibri"/>
          <w:sz w:val="24"/>
          <w:szCs w:val="24"/>
        </w:rPr>
        <w:t xml:space="preserve"> </w:t>
      </w:r>
      <w:r w:rsidR="00901DDC">
        <w:rPr>
          <w:rFonts w:ascii="Calibri" w:eastAsia="Calibri" w:hAnsi="Calibri" w:cs="Calibri"/>
          <w:sz w:val="24"/>
          <w:szCs w:val="24"/>
        </w:rPr>
        <w:t xml:space="preserve">25’ Walk Test </w:t>
      </w:r>
      <w:r w:rsidR="00DA5FFF">
        <w:rPr>
          <w:rFonts w:ascii="Calibri" w:eastAsia="Calibri" w:hAnsi="Calibri" w:cs="Calibri"/>
          <w:sz w:val="24"/>
          <w:szCs w:val="24"/>
        </w:rPr>
        <w:t xml:space="preserve">Graph Component </w:t>
      </w:r>
      <w:r>
        <w:rPr>
          <w:rFonts w:ascii="Calibri" w:eastAsia="Calibri" w:hAnsi="Calibri" w:cs="Calibri"/>
          <w:sz w:val="24"/>
          <w:szCs w:val="24"/>
        </w:rPr>
        <w:t xml:space="preserve"> according to Master Spec Document </w:t>
      </w:r>
      <w:r w:rsidR="00901DDC" w:rsidRPr="00901DDC">
        <w:rPr>
          <w:rFonts w:ascii="Calibri" w:eastAsia="Calibri" w:hAnsi="Calibri" w:cs="Calibri"/>
          <w:sz w:val="24"/>
          <w:szCs w:val="24"/>
        </w:rPr>
        <w:t xml:space="preserve">06 - TECH TEAM 5_MS_MasterSpec_Clinic </w:t>
      </w:r>
      <w:proofErr w:type="spellStart"/>
      <w:r w:rsidR="00901DDC" w:rsidRPr="00901DDC">
        <w:rPr>
          <w:rFonts w:ascii="Calibri" w:eastAsia="Calibri" w:hAnsi="Calibri" w:cs="Calibri"/>
          <w:sz w:val="24"/>
          <w:szCs w:val="24"/>
        </w:rPr>
        <w:t>App_Graph</w:t>
      </w:r>
      <w:proofErr w:type="spellEnd"/>
      <w:r w:rsidR="00901DDC" w:rsidRPr="00901DDC">
        <w:rPr>
          <w:rFonts w:ascii="Calibri" w:eastAsia="Calibri" w:hAnsi="Calibri" w:cs="Calibri"/>
          <w:sz w:val="24"/>
          <w:szCs w:val="24"/>
        </w:rPr>
        <w:t xml:space="preserve"> 25 Walk.docx</w:t>
      </w:r>
    </w:p>
    <w:p w:rsidR="00052CCA" w:rsidRDefault="007F5D8E" w:rsidP="00901DDC">
      <w:pPr>
        <w:spacing w:before="18"/>
        <w:ind w:left="3834" w:right="1254" w:hanging="2128"/>
        <w:jc w:val="both"/>
        <w:rPr>
          <w:rFonts w:ascii="Calibri" w:eastAsia="Calibri" w:hAnsi="Calibri" w:cs="Calibri"/>
          <w:sz w:val="24"/>
          <w:szCs w:val="24"/>
        </w:rPr>
      </w:pPr>
      <w:r>
        <w:rPr>
          <w:rFonts w:ascii="Calibri" w:eastAsia="Calibri" w:hAnsi="Calibri" w:cs="Calibri"/>
          <w:sz w:val="24"/>
          <w:szCs w:val="24"/>
        </w:rPr>
        <w:t xml:space="preserve"> </w:t>
      </w:r>
    </w:p>
    <w:p w:rsidR="00052CCA" w:rsidRDefault="007F5D8E">
      <w:pPr>
        <w:ind w:left="2665"/>
        <w:rPr>
          <w:rFonts w:ascii="Calibri" w:eastAsia="Calibri" w:hAnsi="Calibri" w:cs="Calibri"/>
          <w:sz w:val="24"/>
          <w:szCs w:val="24"/>
        </w:rPr>
      </w:pPr>
      <w:r>
        <w:rPr>
          <w:rFonts w:ascii="Calibri" w:eastAsia="Calibri" w:hAnsi="Calibri" w:cs="Calibri"/>
          <w:b/>
          <w:sz w:val="24"/>
          <w:szCs w:val="24"/>
        </w:rPr>
        <w:t xml:space="preserve">Objective   </w:t>
      </w:r>
      <w:r>
        <w:rPr>
          <w:rFonts w:ascii="Calibri" w:eastAsia="Calibri" w:hAnsi="Calibri" w:cs="Calibri"/>
          <w:b/>
          <w:spacing w:val="1"/>
          <w:sz w:val="24"/>
          <w:szCs w:val="24"/>
        </w:rPr>
        <w:t xml:space="preserve"> </w:t>
      </w:r>
      <w:r>
        <w:rPr>
          <w:rFonts w:ascii="Calibri" w:eastAsia="Calibri" w:hAnsi="Calibri" w:cs="Calibri"/>
          <w:sz w:val="24"/>
          <w:szCs w:val="24"/>
        </w:rPr>
        <w:t xml:space="preserve">Estimate  </w:t>
      </w:r>
      <w:r>
        <w:rPr>
          <w:rFonts w:ascii="Calibri" w:eastAsia="Calibri" w:hAnsi="Calibri" w:cs="Calibri"/>
          <w:spacing w:val="12"/>
          <w:sz w:val="24"/>
          <w:szCs w:val="24"/>
        </w:rPr>
        <w:t xml:space="preserve"> </w:t>
      </w:r>
      <w:r>
        <w:rPr>
          <w:rFonts w:ascii="Calibri" w:eastAsia="Calibri" w:hAnsi="Calibri" w:cs="Calibri"/>
          <w:sz w:val="24"/>
          <w:szCs w:val="24"/>
        </w:rPr>
        <w:t xml:space="preserve">project  </w:t>
      </w:r>
      <w:r>
        <w:rPr>
          <w:rFonts w:ascii="Calibri" w:eastAsia="Calibri" w:hAnsi="Calibri" w:cs="Calibri"/>
          <w:spacing w:val="12"/>
          <w:sz w:val="24"/>
          <w:szCs w:val="24"/>
        </w:rPr>
        <w:t xml:space="preserve"> </w:t>
      </w:r>
      <w:r>
        <w:rPr>
          <w:rFonts w:ascii="Calibri" w:eastAsia="Calibri" w:hAnsi="Calibri" w:cs="Calibri"/>
          <w:sz w:val="24"/>
          <w:szCs w:val="24"/>
        </w:rPr>
        <w:t xml:space="preserve">timeline,  </w:t>
      </w:r>
      <w:r>
        <w:rPr>
          <w:rFonts w:ascii="Calibri" w:eastAsia="Calibri" w:hAnsi="Calibri" w:cs="Calibri"/>
          <w:spacing w:val="12"/>
          <w:sz w:val="24"/>
          <w:szCs w:val="24"/>
        </w:rPr>
        <w:t xml:space="preserve"> </w:t>
      </w:r>
      <w:r>
        <w:rPr>
          <w:rFonts w:ascii="Calibri" w:eastAsia="Calibri" w:hAnsi="Calibri" w:cs="Calibri"/>
          <w:sz w:val="24"/>
          <w:szCs w:val="24"/>
        </w:rPr>
        <w:t xml:space="preserve">scope,  </w:t>
      </w:r>
      <w:r>
        <w:rPr>
          <w:rFonts w:ascii="Calibri" w:eastAsia="Calibri" w:hAnsi="Calibri" w:cs="Calibri"/>
          <w:spacing w:val="12"/>
          <w:sz w:val="24"/>
          <w:szCs w:val="24"/>
        </w:rPr>
        <w:t xml:space="preserve"> </w:t>
      </w:r>
      <w:r>
        <w:rPr>
          <w:rFonts w:ascii="Calibri" w:eastAsia="Calibri" w:hAnsi="Calibri" w:cs="Calibri"/>
          <w:sz w:val="24"/>
          <w:szCs w:val="24"/>
        </w:rPr>
        <w:t xml:space="preserve">deliverables  </w:t>
      </w:r>
      <w:r>
        <w:rPr>
          <w:rFonts w:ascii="Calibri" w:eastAsia="Calibri" w:hAnsi="Calibri" w:cs="Calibri"/>
          <w:spacing w:val="12"/>
          <w:sz w:val="24"/>
          <w:szCs w:val="24"/>
        </w:rPr>
        <w:t xml:space="preserve"> </w:t>
      </w:r>
      <w:r>
        <w:rPr>
          <w:rFonts w:ascii="Calibri" w:eastAsia="Calibri" w:hAnsi="Calibri" w:cs="Calibri"/>
          <w:sz w:val="24"/>
          <w:szCs w:val="24"/>
        </w:rPr>
        <w:t xml:space="preserve">and </w:t>
      </w:r>
    </w:p>
    <w:p w:rsidR="00052CCA" w:rsidRDefault="007F5D8E">
      <w:pPr>
        <w:ind w:left="3796" w:right="5712"/>
        <w:jc w:val="center"/>
        <w:rPr>
          <w:rFonts w:ascii="Calibri" w:eastAsia="Calibri" w:hAnsi="Calibri" w:cs="Calibri"/>
          <w:sz w:val="24"/>
          <w:szCs w:val="24"/>
        </w:rPr>
      </w:pPr>
      <w:proofErr w:type="gramStart"/>
      <w:r>
        <w:rPr>
          <w:rFonts w:ascii="Calibri" w:eastAsia="Calibri" w:hAnsi="Calibri" w:cs="Calibri"/>
          <w:sz w:val="24"/>
          <w:szCs w:val="24"/>
        </w:rPr>
        <w:t>resources</w:t>
      </w:r>
      <w:proofErr w:type="gramEnd"/>
      <w:r>
        <w:rPr>
          <w:rFonts w:ascii="Calibri" w:eastAsia="Calibri" w:hAnsi="Calibri" w:cs="Calibri"/>
          <w:sz w:val="24"/>
          <w:szCs w:val="24"/>
        </w:rPr>
        <w:t xml:space="preserve">  </w:t>
      </w:r>
    </w:p>
    <w:p w:rsidR="00052CCA" w:rsidRDefault="007F5D8E">
      <w:pPr>
        <w:ind w:left="3796" w:right="6714"/>
        <w:jc w:val="center"/>
        <w:rPr>
          <w:rFonts w:ascii="Calibri" w:eastAsia="Calibri" w:hAnsi="Calibri" w:cs="Calibri"/>
          <w:sz w:val="24"/>
          <w:szCs w:val="24"/>
        </w:rPr>
      </w:pPr>
      <w:r>
        <w:rPr>
          <w:rFonts w:ascii="Calibri" w:eastAsia="Calibri" w:hAnsi="Calibri" w:cs="Calibri"/>
          <w:sz w:val="24"/>
          <w:szCs w:val="24"/>
        </w:rPr>
        <w:t xml:space="preserve"> </w:t>
      </w:r>
    </w:p>
    <w:p w:rsidR="00052CCA" w:rsidRDefault="007F5D8E">
      <w:pPr>
        <w:spacing w:line="280" w:lineRule="exact"/>
        <w:ind w:left="2383"/>
        <w:rPr>
          <w:rFonts w:ascii="Calibri" w:eastAsia="Calibri" w:hAnsi="Calibri" w:cs="Calibri"/>
          <w:sz w:val="24"/>
          <w:szCs w:val="24"/>
        </w:rPr>
        <w:sectPr w:rsidR="00052CCA">
          <w:headerReference w:type="default" r:id="rId7"/>
          <w:footerReference w:type="default" r:id="rId8"/>
          <w:pgSz w:w="12240" w:h="15840"/>
          <w:pgMar w:top="1000" w:right="960" w:bottom="280" w:left="640" w:header="804" w:footer="1005" w:gutter="0"/>
          <w:pgNumType w:start="2"/>
          <w:cols w:space="720"/>
        </w:sectPr>
      </w:pPr>
      <w:r>
        <w:rPr>
          <w:rFonts w:ascii="Calibri" w:eastAsia="Calibri" w:hAnsi="Calibri" w:cs="Calibri"/>
          <w:b/>
          <w:sz w:val="24"/>
          <w:szCs w:val="24"/>
        </w:rPr>
        <w:t xml:space="preserve">Deliverables   </w:t>
      </w:r>
      <w:r>
        <w:rPr>
          <w:rFonts w:ascii="Calibri" w:eastAsia="Calibri" w:hAnsi="Calibri" w:cs="Calibri"/>
          <w:b/>
          <w:spacing w:val="1"/>
          <w:sz w:val="24"/>
          <w:szCs w:val="24"/>
        </w:rPr>
        <w:t xml:space="preserve"> </w:t>
      </w:r>
      <w:r>
        <w:rPr>
          <w:rFonts w:ascii="Calibri" w:eastAsia="Calibri" w:hAnsi="Calibri" w:cs="Calibri"/>
          <w:sz w:val="24"/>
          <w:szCs w:val="24"/>
        </w:rPr>
        <w:t xml:space="preserve">Test scenarios and </w:t>
      </w:r>
      <w:r w:rsidR="00252542">
        <w:rPr>
          <w:rFonts w:ascii="Calibri" w:eastAsia="Calibri" w:hAnsi="Calibri" w:cs="Calibri"/>
          <w:sz w:val="24"/>
          <w:szCs w:val="24"/>
        </w:rPr>
        <w:t>Release Note</w:t>
      </w:r>
      <w:r>
        <w:rPr>
          <w:rFonts w:ascii="Calibri" w:eastAsia="Calibri" w:hAnsi="Calibri" w:cs="Calibri"/>
          <w:sz w:val="24"/>
          <w:szCs w:val="24"/>
        </w:rPr>
        <w:t xml:space="preserve"> </w:t>
      </w:r>
    </w:p>
    <w:p w:rsidR="00052CCA" w:rsidRDefault="007F5D8E">
      <w:pPr>
        <w:spacing w:before="11"/>
        <w:ind w:left="2709" w:firstLine="863"/>
        <w:jc w:val="right"/>
        <w:rPr>
          <w:rFonts w:ascii="Calibri" w:eastAsia="Calibri" w:hAnsi="Calibri" w:cs="Calibri"/>
          <w:sz w:val="24"/>
          <w:szCs w:val="24"/>
        </w:rPr>
      </w:pPr>
      <w:r>
        <w:rPr>
          <w:rFonts w:ascii="Calibri" w:eastAsia="Calibri" w:hAnsi="Calibri" w:cs="Calibri"/>
          <w:b/>
          <w:sz w:val="24"/>
          <w:szCs w:val="24"/>
        </w:rPr>
        <w:t xml:space="preserve"> Authors: </w:t>
      </w:r>
    </w:p>
    <w:p w:rsidR="00052CCA" w:rsidRDefault="007F5D8E">
      <w:pPr>
        <w:spacing w:before="11"/>
        <w:rPr>
          <w:rFonts w:ascii="Calibri" w:eastAsia="Calibri" w:hAnsi="Calibri" w:cs="Calibri"/>
          <w:sz w:val="24"/>
          <w:szCs w:val="24"/>
        </w:rPr>
      </w:pPr>
      <w:r>
        <w:br w:type="column"/>
      </w:r>
      <w:r>
        <w:rPr>
          <w:rFonts w:ascii="Calibri" w:eastAsia="Calibri" w:hAnsi="Calibri" w:cs="Calibri"/>
          <w:sz w:val="24"/>
          <w:szCs w:val="24"/>
        </w:rPr>
        <w:t xml:space="preserve"> </w:t>
      </w:r>
    </w:p>
    <w:p w:rsidR="00052CCA" w:rsidRDefault="00A73576">
      <w:pPr>
        <w:ind w:right="3185"/>
        <w:rPr>
          <w:rFonts w:ascii="Calibri" w:eastAsia="Calibri" w:hAnsi="Calibri" w:cs="Calibri"/>
          <w:sz w:val="24"/>
          <w:szCs w:val="24"/>
        </w:rPr>
      </w:pPr>
      <w:hyperlink r:id="rId9">
        <w:r w:rsidR="00F561AB">
          <w:rPr>
            <w:rFonts w:ascii="Calibri" w:eastAsia="Calibri" w:hAnsi="Calibri" w:cs="Calibri"/>
            <w:sz w:val="24"/>
            <w:szCs w:val="24"/>
          </w:rPr>
          <w:t>Swapna</w:t>
        </w:r>
        <w:r w:rsidR="007F5D8E">
          <w:rPr>
            <w:rFonts w:ascii="Calibri" w:eastAsia="Calibri" w:hAnsi="Calibri" w:cs="Calibri"/>
            <w:sz w:val="24"/>
            <w:szCs w:val="24"/>
          </w:rPr>
          <w:t xml:space="preserve"> </w:t>
        </w:r>
        <w:r w:rsidR="00F561AB">
          <w:rPr>
            <w:rFonts w:ascii="Calibri" w:eastAsia="Calibri" w:hAnsi="Calibri" w:cs="Calibri"/>
            <w:sz w:val="24"/>
            <w:szCs w:val="24"/>
          </w:rPr>
          <w:t xml:space="preserve">Ray </w:t>
        </w:r>
        <w:r w:rsidR="007F5D8E">
          <w:rPr>
            <w:rFonts w:ascii="Calibri" w:eastAsia="Calibri" w:hAnsi="Calibri" w:cs="Calibri"/>
            <w:sz w:val="24"/>
            <w:szCs w:val="24"/>
          </w:rPr>
          <w:t xml:space="preserve"> </w:t>
        </w:r>
        <w:r w:rsidR="00F561AB">
          <w:rPr>
            <w:rFonts w:ascii="Calibri" w:eastAsia="Calibri" w:hAnsi="Calibri" w:cs="Calibri"/>
            <w:sz w:val="24"/>
            <w:szCs w:val="24"/>
          </w:rPr>
          <w:t>sray</w:t>
        </w:r>
        <w:r w:rsidR="007F5D8E">
          <w:rPr>
            <w:rFonts w:ascii="Calibri" w:eastAsia="Calibri" w:hAnsi="Calibri" w:cs="Calibri"/>
            <w:color w:val="0000FF"/>
            <w:sz w:val="24"/>
            <w:szCs w:val="24"/>
            <w:u w:val="single" w:color="0000FF"/>
          </w:rPr>
          <w:t>@ne</w:t>
        </w:r>
        <w:r w:rsidR="00F561AB">
          <w:rPr>
            <w:rFonts w:ascii="Calibri" w:eastAsia="Calibri" w:hAnsi="Calibri" w:cs="Calibri"/>
            <w:color w:val="0000FF"/>
            <w:sz w:val="24"/>
            <w:szCs w:val="24"/>
            <w:u w:val="single" w:color="0000FF"/>
          </w:rPr>
          <w:t>twoven.</w:t>
        </w:r>
        <w:r w:rsidR="007F5D8E">
          <w:rPr>
            <w:rFonts w:ascii="Calibri" w:eastAsia="Calibri" w:hAnsi="Calibri" w:cs="Calibri"/>
            <w:color w:val="0000FF"/>
            <w:sz w:val="24"/>
            <w:szCs w:val="24"/>
            <w:u w:val="single" w:color="0000FF"/>
          </w:rPr>
          <w:t>com</w:t>
        </w:r>
      </w:hyperlink>
      <w:hyperlink r:id="rId10">
        <w:r w:rsidR="007F5D8E">
          <w:rPr>
            <w:rFonts w:ascii="Calibri" w:eastAsia="Calibri" w:hAnsi="Calibri" w:cs="Calibri"/>
            <w:color w:val="000000"/>
            <w:sz w:val="24"/>
            <w:szCs w:val="24"/>
          </w:rPr>
          <w:t xml:space="preserve"> </w:t>
        </w:r>
        <w:r w:rsidR="00F561AB">
          <w:rPr>
            <w:rFonts w:ascii="Calibri" w:eastAsia="Calibri" w:hAnsi="Calibri" w:cs="Calibri"/>
            <w:color w:val="000000"/>
            <w:sz w:val="24"/>
            <w:szCs w:val="24"/>
          </w:rPr>
          <w:t>Viraj</w:t>
        </w:r>
        <w:r w:rsidR="007F5D8E">
          <w:rPr>
            <w:rFonts w:ascii="Calibri" w:eastAsia="Calibri" w:hAnsi="Calibri" w:cs="Calibri"/>
            <w:color w:val="000000"/>
            <w:sz w:val="24"/>
            <w:szCs w:val="24"/>
          </w:rPr>
          <w:t xml:space="preserve"> </w:t>
        </w:r>
        <w:r w:rsidR="00F561AB">
          <w:rPr>
            <w:rFonts w:ascii="Calibri" w:eastAsia="Calibri" w:hAnsi="Calibri" w:cs="Calibri"/>
            <w:color w:val="000000"/>
            <w:sz w:val="24"/>
            <w:szCs w:val="24"/>
          </w:rPr>
          <w:t>Bais</w:t>
        </w:r>
        <w:r w:rsidR="007F5D8E">
          <w:rPr>
            <w:rFonts w:ascii="Calibri" w:eastAsia="Calibri" w:hAnsi="Calibri" w:cs="Calibri"/>
            <w:color w:val="000000"/>
            <w:sz w:val="24"/>
            <w:szCs w:val="24"/>
          </w:rPr>
          <w:t xml:space="preserve"> </w:t>
        </w:r>
        <w:r w:rsidR="00F561AB">
          <w:rPr>
            <w:rFonts w:ascii="Calibri" w:eastAsia="Calibri" w:hAnsi="Calibri" w:cs="Calibri"/>
            <w:color w:val="0000FF"/>
            <w:sz w:val="24"/>
            <w:szCs w:val="24"/>
            <w:u w:val="single" w:color="0000FF"/>
          </w:rPr>
          <w:t>vbais</w:t>
        </w:r>
        <w:r w:rsidR="007F5D8E">
          <w:rPr>
            <w:rFonts w:ascii="Calibri" w:eastAsia="Calibri" w:hAnsi="Calibri" w:cs="Calibri"/>
            <w:color w:val="0000FF"/>
            <w:sz w:val="24"/>
            <w:szCs w:val="24"/>
            <w:u w:val="single" w:color="0000FF"/>
          </w:rPr>
          <w:t>@ne</w:t>
        </w:r>
        <w:r w:rsidR="00F561AB">
          <w:rPr>
            <w:rFonts w:ascii="Calibri" w:eastAsia="Calibri" w:hAnsi="Calibri" w:cs="Calibri"/>
            <w:color w:val="0000FF"/>
            <w:sz w:val="24"/>
            <w:szCs w:val="24"/>
            <w:u w:val="single" w:color="0000FF"/>
          </w:rPr>
          <w:t>twoven</w:t>
        </w:r>
        <w:r w:rsidR="007F5D8E">
          <w:rPr>
            <w:rFonts w:ascii="Calibri" w:eastAsia="Calibri" w:hAnsi="Calibri" w:cs="Calibri"/>
            <w:color w:val="0000FF"/>
            <w:sz w:val="24"/>
            <w:szCs w:val="24"/>
            <w:u w:val="single" w:color="0000FF"/>
          </w:rPr>
          <w:t>.com</w:t>
        </w:r>
      </w:hyperlink>
      <w:hyperlink r:id="rId11">
        <w:r w:rsidR="007F5D8E">
          <w:rPr>
            <w:rFonts w:ascii="Calibri" w:eastAsia="Calibri" w:hAnsi="Calibri" w:cs="Calibri"/>
            <w:color w:val="000000"/>
            <w:sz w:val="24"/>
            <w:szCs w:val="24"/>
          </w:rPr>
          <w:t xml:space="preserve"> </w:t>
        </w:r>
      </w:hyperlink>
      <w:r w:rsidR="007F5D8E">
        <w:rPr>
          <w:rFonts w:ascii="Calibri" w:eastAsia="Calibri" w:hAnsi="Calibri" w:cs="Calibri"/>
          <w:color w:val="000000"/>
          <w:sz w:val="24"/>
          <w:szCs w:val="24"/>
        </w:rPr>
        <w:t xml:space="preserve"> </w:t>
      </w:r>
    </w:p>
    <w:p w:rsidR="00052CCA" w:rsidRDefault="00052CCA">
      <w:pPr>
        <w:spacing w:before="8" w:line="220" w:lineRule="exact"/>
        <w:rPr>
          <w:sz w:val="22"/>
          <w:szCs w:val="22"/>
        </w:rPr>
      </w:pPr>
    </w:p>
    <w:p w:rsidR="00052CCA" w:rsidRDefault="007F5D8E">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0000FF"/>
          <w:sz w:val="24"/>
          <w:szCs w:val="24"/>
        </w:rPr>
        <w:t xml:space="preserve"> </w:t>
      </w:r>
    </w:p>
    <w:p w:rsidR="00052CCA" w:rsidRDefault="007F5D8E">
      <w:pPr>
        <w:spacing w:before="64" w:line="280" w:lineRule="exact"/>
        <w:rPr>
          <w:rFonts w:ascii="Calibri" w:eastAsia="Calibri" w:hAnsi="Calibri" w:cs="Calibri"/>
          <w:sz w:val="24"/>
          <w:szCs w:val="24"/>
        </w:rPr>
        <w:sectPr w:rsidR="00052CCA">
          <w:type w:val="continuous"/>
          <w:pgSz w:w="12240" w:h="15840"/>
          <w:pgMar w:top="1360" w:right="960" w:bottom="280" w:left="640" w:header="720" w:footer="720" w:gutter="0"/>
          <w:cols w:num="2" w:space="720" w:equalWidth="0">
            <w:col w:w="3670" w:space="164"/>
            <w:col w:w="6806"/>
          </w:cols>
        </w:sectPr>
      </w:pPr>
      <w:r>
        <w:rPr>
          <w:rFonts w:ascii="Calibri" w:eastAsia="Calibri" w:hAnsi="Calibri" w:cs="Calibri"/>
          <w:sz w:val="24"/>
          <w:szCs w:val="24"/>
        </w:rPr>
        <w:t xml:space="preserve"> </w:t>
      </w:r>
    </w:p>
    <w:p w:rsidR="00052CCA" w:rsidRDefault="007F5D8E">
      <w:pPr>
        <w:spacing w:before="11" w:line="280" w:lineRule="exact"/>
        <w:ind w:left="3141"/>
        <w:rPr>
          <w:rFonts w:ascii="Calibri" w:eastAsia="Calibri" w:hAnsi="Calibri" w:cs="Calibri"/>
          <w:sz w:val="24"/>
          <w:szCs w:val="24"/>
        </w:rPr>
        <w:sectPr w:rsidR="00052CCA">
          <w:type w:val="continuous"/>
          <w:pgSz w:w="12240" w:h="15840"/>
          <w:pgMar w:top="1360" w:right="960" w:bottom="280" w:left="640" w:header="720" w:footer="720" w:gutter="0"/>
          <w:cols w:space="720"/>
        </w:sectPr>
      </w:pPr>
      <w:r>
        <w:rPr>
          <w:rFonts w:ascii="Calibri" w:eastAsia="Calibri" w:hAnsi="Calibri" w:cs="Calibri"/>
          <w:b/>
          <w:sz w:val="24"/>
          <w:szCs w:val="24"/>
        </w:rPr>
        <w:t xml:space="preserve">Date   </w:t>
      </w:r>
      <w:r>
        <w:rPr>
          <w:rFonts w:ascii="Calibri" w:eastAsia="Calibri" w:hAnsi="Calibri" w:cs="Calibri"/>
          <w:b/>
          <w:spacing w:val="1"/>
          <w:sz w:val="24"/>
          <w:szCs w:val="24"/>
        </w:rPr>
        <w:t xml:space="preserve"> </w:t>
      </w:r>
      <w:r>
        <w:rPr>
          <w:rFonts w:ascii="Calibri" w:eastAsia="Calibri" w:hAnsi="Calibri" w:cs="Calibri"/>
          <w:sz w:val="24"/>
          <w:szCs w:val="24"/>
        </w:rPr>
        <w:t>10/</w:t>
      </w:r>
      <w:r w:rsidR="00DB1A29">
        <w:rPr>
          <w:rFonts w:ascii="Calibri" w:eastAsia="Calibri" w:hAnsi="Calibri" w:cs="Calibri"/>
          <w:sz w:val="24"/>
          <w:szCs w:val="24"/>
        </w:rPr>
        <w:t>24</w:t>
      </w:r>
      <w:r>
        <w:rPr>
          <w:rFonts w:ascii="Calibri" w:eastAsia="Calibri" w:hAnsi="Calibri" w:cs="Calibri"/>
          <w:sz w:val="24"/>
          <w:szCs w:val="24"/>
        </w:rPr>
        <w:t xml:space="preserve">/17 </w:t>
      </w:r>
    </w:p>
    <w:p w:rsidR="00052CCA" w:rsidRDefault="007F5D8E">
      <w:pPr>
        <w:spacing w:before="11"/>
        <w:ind w:left="2635" w:firstLine="937"/>
        <w:jc w:val="right"/>
        <w:rPr>
          <w:rFonts w:ascii="Calibri" w:eastAsia="Calibri" w:hAnsi="Calibri" w:cs="Calibri"/>
          <w:sz w:val="24"/>
          <w:szCs w:val="24"/>
        </w:rPr>
      </w:pPr>
      <w:r>
        <w:rPr>
          <w:rFonts w:ascii="Calibri" w:eastAsia="Calibri" w:hAnsi="Calibri" w:cs="Calibri"/>
          <w:b/>
          <w:sz w:val="24"/>
          <w:szCs w:val="24"/>
        </w:rPr>
        <w:t xml:space="preserve"> Revisions </w:t>
      </w:r>
    </w:p>
    <w:p w:rsidR="00052CCA" w:rsidRDefault="007F5D8E">
      <w:pPr>
        <w:spacing w:before="11"/>
        <w:rPr>
          <w:rFonts w:ascii="Calibri" w:eastAsia="Calibri" w:hAnsi="Calibri" w:cs="Calibri"/>
          <w:sz w:val="24"/>
          <w:szCs w:val="24"/>
        </w:rPr>
      </w:pPr>
      <w:r>
        <w:br w:type="column"/>
      </w:r>
      <w:r>
        <w:rPr>
          <w:rFonts w:ascii="Calibri" w:eastAsia="Calibri" w:hAnsi="Calibri" w:cs="Calibri"/>
          <w:sz w:val="24"/>
          <w:szCs w:val="24"/>
        </w:rPr>
        <w:t xml:space="preserve"> </w:t>
      </w:r>
    </w:p>
    <w:p w:rsidR="00052CCA" w:rsidRDefault="00DA5FFF">
      <w:pPr>
        <w:rPr>
          <w:rFonts w:ascii="Calibri" w:eastAsia="Calibri" w:hAnsi="Calibri" w:cs="Calibri"/>
          <w:sz w:val="24"/>
          <w:szCs w:val="24"/>
        </w:rPr>
      </w:pPr>
      <w:r>
        <w:rPr>
          <w:rFonts w:ascii="Calibri" w:eastAsia="Calibri" w:hAnsi="Calibri" w:cs="Calibri"/>
          <w:sz w:val="24"/>
          <w:szCs w:val="24"/>
        </w:rPr>
        <w:t>1</w:t>
      </w:r>
      <w:r w:rsidR="007F5D8E">
        <w:rPr>
          <w:rFonts w:ascii="Calibri" w:eastAsia="Calibri" w:hAnsi="Calibri" w:cs="Calibri"/>
          <w:sz w:val="24"/>
          <w:szCs w:val="24"/>
        </w:rPr>
        <w:t xml:space="preserve">.1 </w:t>
      </w:r>
      <w:r>
        <w:rPr>
          <w:rFonts w:ascii="Calibri" w:eastAsia="Calibri" w:hAnsi="Calibri" w:cs="Calibri"/>
          <w:sz w:val="24"/>
          <w:szCs w:val="24"/>
        </w:rPr>
        <w:t xml:space="preserve">- </w:t>
      </w:r>
      <w:r w:rsidR="00901DDC">
        <w:rPr>
          <w:rFonts w:ascii="Calibri" w:eastAsia="Calibri" w:hAnsi="Calibri" w:cs="Calibri"/>
          <w:sz w:val="24"/>
          <w:szCs w:val="24"/>
        </w:rPr>
        <w:t>10</w:t>
      </w:r>
      <w:r w:rsidR="007F5D8E" w:rsidRPr="00DA5FFF">
        <w:rPr>
          <w:rFonts w:ascii="Calibri" w:eastAsia="Calibri" w:hAnsi="Calibri" w:cs="Calibri"/>
          <w:sz w:val="24"/>
          <w:szCs w:val="24"/>
        </w:rPr>
        <w:t>/</w:t>
      </w:r>
      <w:r w:rsidR="00901DDC">
        <w:rPr>
          <w:rFonts w:ascii="Calibri" w:eastAsia="Calibri" w:hAnsi="Calibri" w:cs="Calibri"/>
          <w:sz w:val="24"/>
          <w:szCs w:val="24"/>
        </w:rPr>
        <w:t>24</w:t>
      </w:r>
      <w:r w:rsidR="007F5D8E" w:rsidRPr="00DA5FFF">
        <w:rPr>
          <w:rFonts w:ascii="Calibri" w:eastAsia="Calibri" w:hAnsi="Calibri" w:cs="Calibri"/>
          <w:sz w:val="24"/>
          <w:szCs w:val="24"/>
        </w:rPr>
        <w:t xml:space="preserve">/2017 </w:t>
      </w:r>
    </w:p>
    <w:p w:rsidR="00052CCA" w:rsidRDefault="007F5D8E">
      <w:pPr>
        <w:rPr>
          <w:rFonts w:ascii="Calibri" w:eastAsia="Calibri" w:hAnsi="Calibri" w:cs="Calibri"/>
          <w:sz w:val="24"/>
          <w:szCs w:val="24"/>
        </w:rPr>
      </w:pPr>
      <w:r>
        <w:rPr>
          <w:rFonts w:ascii="Calibri" w:eastAsia="Calibri" w:hAnsi="Calibri" w:cs="Calibri"/>
          <w:sz w:val="24"/>
          <w:szCs w:val="24"/>
        </w:rPr>
        <w:t xml:space="preserve">1.0 - </w:t>
      </w:r>
      <w:r w:rsidR="00901DDC">
        <w:rPr>
          <w:rFonts w:ascii="Calibri" w:eastAsia="Calibri" w:hAnsi="Calibri" w:cs="Calibri"/>
          <w:sz w:val="24"/>
          <w:szCs w:val="24"/>
        </w:rPr>
        <w:t>10</w:t>
      </w:r>
      <w:r w:rsidR="00DA5FFF">
        <w:rPr>
          <w:rFonts w:ascii="Calibri" w:eastAsia="Calibri" w:hAnsi="Calibri" w:cs="Calibri"/>
          <w:sz w:val="24"/>
          <w:szCs w:val="24"/>
        </w:rPr>
        <w:t>/</w:t>
      </w:r>
      <w:r w:rsidR="00901DDC">
        <w:rPr>
          <w:rFonts w:ascii="Calibri" w:eastAsia="Calibri" w:hAnsi="Calibri" w:cs="Calibri"/>
          <w:sz w:val="24"/>
          <w:szCs w:val="24"/>
        </w:rPr>
        <w:t>23</w:t>
      </w:r>
      <w:r w:rsidR="00DA5FFF">
        <w:rPr>
          <w:rFonts w:ascii="Calibri" w:eastAsia="Calibri" w:hAnsi="Calibri" w:cs="Calibri"/>
          <w:sz w:val="24"/>
          <w:szCs w:val="24"/>
        </w:rPr>
        <w:t>/2017</w:t>
      </w:r>
    </w:p>
    <w:p w:rsidR="00052CCA" w:rsidRDefault="007F5D8E">
      <w:pPr>
        <w:spacing w:line="280" w:lineRule="exact"/>
        <w:rPr>
          <w:rFonts w:ascii="Calibri" w:eastAsia="Calibri" w:hAnsi="Calibri" w:cs="Calibri"/>
          <w:sz w:val="24"/>
          <w:szCs w:val="24"/>
        </w:rPr>
        <w:sectPr w:rsidR="00052CCA">
          <w:type w:val="continuous"/>
          <w:pgSz w:w="12240" w:h="15840"/>
          <w:pgMar w:top="1360" w:right="960" w:bottom="280" w:left="640" w:header="720" w:footer="720" w:gutter="0"/>
          <w:cols w:num="2" w:space="720" w:equalWidth="0">
            <w:col w:w="3670" w:space="164"/>
            <w:col w:w="6806"/>
          </w:cols>
        </w:sectPr>
      </w:pPr>
      <w:r>
        <w:rPr>
          <w:rFonts w:ascii="Calibri" w:eastAsia="Calibri" w:hAnsi="Calibri" w:cs="Calibri"/>
          <w:sz w:val="24"/>
          <w:szCs w:val="24"/>
        </w:rPr>
        <w:t xml:space="preserve"> </w:t>
      </w:r>
    </w:p>
    <w:p w:rsidR="00052CCA" w:rsidRDefault="007F5D8E">
      <w:pPr>
        <w:spacing w:before="16"/>
        <w:ind w:left="4990" w:right="5520"/>
        <w:jc w:val="center"/>
        <w:rPr>
          <w:rFonts w:ascii="Calibri" w:eastAsia="Calibri" w:hAnsi="Calibri" w:cs="Calibri"/>
          <w:sz w:val="24"/>
          <w:szCs w:val="24"/>
        </w:rPr>
      </w:pPr>
      <w:r>
        <w:rPr>
          <w:rFonts w:ascii="Calibri" w:eastAsia="Calibri" w:hAnsi="Calibri" w:cs="Calibri"/>
          <w:sz w:val="24"/>
          <w:szCs w:val="24"/>
        </w:rPr>
        <w:t xml:space="preserve"> </w:t>
      </w:r>
    </w:p>
    <w:p w:rsidR="00052CCA" w:rsidRDefault="007F5D8E">
      <w:pPr>
        <w:ind w:left="4990" w:right="5520"/>
        <w:jc w:val="center"/>
        <w:rPr>
          <w:rFonts w:ascii="Calibri" w:eastAsia="Calibri" w:hAnsi="Calibri" w:cs="Calibri"/>
          <w:sz w:val="24"/>
          <w:szCs w:val="24"/>
        </w:rPr>
      </w:pPr>
      <w:r>
        <w:rPr>
          <w:rFonts w:ascii="Calibri" w:eastAsia="Calibri" w:hAnsi="Calibri" w:cs="Calibri"/>
          <w:sz w:val="24"/>
          <w:szCs w:val="24"/>
        </w:rPr>
        <w:t xml:space="preserve"> </w:t>
      </w:r>
    </w:p>
    <w:p w:rsidR="00052CCA" w:rsidRDefault="007F5D8E">
      <w:pPr>
        <w:ind w:left="4990" w:right="5520"/>
        <w:jc w:val="center"/>
        <w:rPr>
          <w:rFonts w:ascii="Calibri" w:eastAsia="Calibri" w:hAnsi="Calibri" w:cs="Calibri"/>
          <w:sz w:val="24"/>
          <w:szCs w:val="24"/>
        </w:rPr>
        <w:sectPr w:rsidR="00052CCA">
          <w:type w:val="continuous"/>
          <w:pgSz w:w="12240" w:h="15840"/>
          <w:pgMar w:top="1360" w:right="960" w:bottom="280" w:left="640" w:header="720" w:footer="720" w:gutter="0"/>
          <w:cols w:space="720"/>
        </w:sectPr>
      </w:pPr>
      <w:r>
        <w:rPr>
          <w:rFonts w:ascii="Calibri" w:eastAsia="Calibri" w:hAnsi="Calibri" w:cs="Calibri"/>
          <w:sz w:val="24"/>
          <w:szCs w:val="24"/>
        </w:rPr>
        <w:t xml:space="preserve"> </w:t>
      </w:r>
    </w:p>
    <w:p w:rsidR="00052CCA" w:rsidRDefault="00052CCA">
      <w:pPr>
        <w:spacing w:line="200" w:lineRule="exact"/>
      </w:pPr>
    </w:p>
    <w:p w:rsidR="00052CCA" w:rsidRDefault="00052CCA">
      <w:pPr>
        <w:spacing w:line="200" w:lineRule="exact"/>
      </w:pPr>
    </w:p>
    <w:p w:rsidR="00052CCA" w:rsidRDefault="00052CCA">
      <w:pPr>
        <w:spacing w:line="200" w:lineRule="exact"/>
      </w:pPr>
    </w:p>
    <w:p w:rsidR="00BC51FE" w:rsidRDefault="00BC51FE" w:rsidP="00BC51FE">
      <w:pPr>
        <w:spacing w:before="18"/>
        <w:ind w:firstLine="666"/>
        <w:rPr>
          <w:rFonts w:ascii="Calibri" w:eastAsia="Calibri" w:hAnsi="Calibri" w:cs="Calibri"/>
          <w:sz w:val="21"/>
          <w:szCs w:val="21"/>
        </w:rPr>
      </w:pPr>
      <w:r>
        <w:rPr>
          <w:rFonts w:ascii="Calibri" w:eastAsia="Calibri" w:hAnsi="Calibri" w:cs="Calibri"/>
          <w:b/>
          <w:sz w:val="24"/>
          <w:szCs w:val="24"/>
        </w:rPr>
        <w:t>1.    GENERAL CONSIDERATIONS</w:t>
      </w:r>
      <w:r>
        <w:rPr>
          <w:rFonts w:ascii="Calibri" w:eastAsia="Calibri" w:hAnsi="Calibri" w:cs="Calibri"/>
          <w:b/>
          <w:spacing w:val="-37"/>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41"/>
          <w:sz w:val="24"/>
          <w:szCs w:val="24"/>
        </w:rPr>
        <w:t xml:space="preserve"> </w:t>
      </w:r>
      <w:r w:rsidR="00252542">
        <w:rPr>
          <w:rFonts w:ascii="Calibri" w:eastAsia="Calibri" w:hAnsi="Calibri" w:cs="Calibri"/>
          <w:b/>
          <w:spacing w:val="-41"/>
          <w:sz w:val="24"/>
          <w:szCs w:val="24"/>
        </w:rPr>
        <w:t xml:space="preserve"> 4</w:t>
      </w:r>
      <w:r>
        <w:rPr>
          <w:rFonts w:ascii="Calibri" w:eastAsia="Calibri" w:hAnsi="Calibri" w:cs="Calibri"/>
          <w:w w:val="102"/>
          <w:sz w:val="21"/>
          <w:szCs w:val="21"/>
        </w:rPr>
        <w:t xml:space="preserve"> </w:t>
      </w:r>
    </w:p>
    <w:p w:rsidR="00BC51FE" w:rsidRDefault="00BC51FE" w:rsidP="00BC51FE">
      <w:pPr>
        <w:spacing w:before="20" w:line="220" w:lineRule="exact"/>
        <w:rPr>
          <w:sz w:val="22"/>
          <w:szCs w:val="22"/>
        </w:rPr>
      </w:pPr>
    </w:p>
    <w:p w:rsidR="00BC51FE" w:rsidRDefault="00BC51FE" w:rsidP="00BC51FE">
      <w:pPr>
        <w:ind w:left="666"/>
        <w:rPr>
          <w:rFonts w:ascii="Calibri" w:eastAsia="Calibri" w:hAnsi="Calibri" w:cs="Calibri"/>
          <w:sz w:val="21"/>
          <w:szCs w:val="21"/>
        </w:rPr>
      </w:pPr>
      <w:r>
        <w:rPr>
          <w:rFonts w:ascii="Calibri" w:eastAsia="Calibri" w:hAnsi="Calibri" w:cs="Calibri"/>
          <w:b/>
          <w:sz w:val="24"/>
          <w:szCs w:val="24"/>
        </w:rPr>
        <w:t>1.1</w:t>
      </w:r>
      <w:r>
        <w:rPr>
          <w:rFonts w:ascii="Calibri" w:eastAsia="Calibri" w:hAnsi="Calibri" w:cs="Calibri"/>
          <w:w w:val="102"/>
          <w:sz w:val="21"/>
          <w:szCs w:val="21"/>
        </w:rPr>
        <w:t xml:space="preserve"> </w:t>
      </w:r>
      <w:r>
        <w:rPr>
          <w:rFonts w:ascii="Calibri" w:eastAsia="Calibri" w:hAnsi="Calibri" w:cs="Calibri"/>
          <w:sz w:val="21"/>
          <w:szCs w:val="21"/>
        </w:rPr>
        <w:t xml:space="preserve">       </w:t>
      </w:r>
      <w:r>
        <w:rPr>
          <w:rFonts w:ascii="Calibri" w:eastAsia="Calibri" w:hAnsi="Calibri" w:cs="Calibri"/>
          <w:spacing w:val="-16"/>
          <w:sz w:val="21"/>
          <w:szCs w:val="21"/>
        </w:rPr>
        <w:t xml:space="preserve"> </w:t>
      </w:r>
      <w:r>
        <w:rPr>
          <w:rFonts w:ascii="Calibri" w:eastAsia="Calibri" w:hAnsi="Calibri" w:cs="Calibri"/>
          <w:b/>
          <w:sz w:val="24"/>
          <w:szCs w:val="24"/>
        </w:rPr>
        <w:t>INTRODUCTION</w:t>
      </w:r>
      <w:r>
        <w:rPr>
          <w:rFonts w:ascii="Calibri" w:eastAsia="Calibri" w:hAnsi="Calibri" w:cs="Calibri"/>
          <w:b/>
          <w:spacing w:val="-43"/>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41"/>
          <w:sz w:val="24"/>
          <w:szCs w:val="24"/>
        </w:rPr>
        <w:t xml:space="preserve"> </w:t>
      </w:r>
      <w:r>
        <w:rPr>
          <w:rFonts w:ascii="Calibri" w:eastAsia="Calibri" w:hAnsi="Calibri" w:cs="Calibri"/>
          <w:b/>
          <w:sz w:val="24"/>
          <w:szCs w:val="24"/>
        </w:rPr>
        <w:t>4</w:t>
      </w:r>
      <w:r>
        <w:rPr>
          <w:rFonts w:ascii="Calibri" w:eastAsia="Calibri" w:hAnsi="Calibri" w:cs="Calibri"/>
          <w:w w:val="102"/>
          <w:sz w:val="21"/>
          <w:szCs w:val="21"/>
        </w:rPr>
        <w:t xml:space="preserve"> </w:t>
      </w:r>
    </w:p>
    <w:p w:rsidR="00BC51FE" w:rsidRDefault="00BC51FE" w:rsidP="00BC51FE">
      <w:pPr>
        <w:spacing w:before="20" w:line="220" w:lineRule="exact"/>
        <w:rPr>
          <w:sz w:val="22"/>
          <w:szCs w:val="22"/>
        </w:rPr>
      </w:pPr>
    </w:p>
    <w:p w:rsidR="00BC51FE" w:rsidRDefault="00BC51FE" w:rsidP="00BC51FE">
      <w:pPr>
        <w:ind w:left="666"/>
        <w:rPr>
          <w:rFonts w:ascii="Calibri" w:eastAsia="Calibri" w:hAnsi="Calibri" w:cs="Calibri"/>
          <w:sz w:val="21"/>
          <w:szCs w:val="21"/>
        </w:rPr>
      </w:pPr>
      <w:r>
        <w:rPr>
          <w:rFonts w:ascii="Calibri" w:eastAsia="Calibri" w:hAnsi="Calibri" w:cs="Calibri"/>
          <w:b/>
          <w:sz w:val="24"/>
          <w:szCs w:val="24"/>
        </w:rPr>
        <w:t>1.2</w:t>
      </w:r>
      <w:r>
        <w:rPr>
          <w:rFonts w:ascii="Calibri" w:eastAsia="Calibri" w:hAnsi="Calibri" w:cs="Calibri"/>
          <w:w w:val="102"/>
          <w:sz w:val="21"/>
          <w:szCs w:val="21"/>
        </w:rPr>
        <w:t xml:space="preserve"> </w:t>
      </w:r>
      <w:r>
        <w:rPr>
          <w:rFonts w:ascii="Calibri" w:eastAsia="Calibri" w:hAnsi="Calibri" w:cs="Calibri"/>
          <w:sz w:val="21"/>
          <w:szCs w:val="21"/>
        </w:rPr>
        <w:t xml:space="preserve">       </w:t>
      </w:r>
      <w:r>
        <w:rPr>
          <w:rFonts w:ascii="Calibri" w:eastAsia="Calibri" w:hAnsi="Calibri" w:cs="Calibri"/>
          <w:spacing w:val="-16"/>
          <w:sz w:val="21"/>
          <w:szCs w:val="21"/>
        </w:rPr>
        <w:t xml:space="preserve"> </w:t>
      </w:r>
      <w:r>
        <w:rPr>
          <w:rFonts w:ascii="Calibri" w:eastAsia="Calibri" w:hAnsi="Calibri" w:cs="Calibri"/>
          <w:b/>
          <w:sz w:val="24"/>
          <w:szCs w:val="24"/>
        </w:rPr>
        <w:t>DESCRIPTION</w:t>
      </w:r>
      <w:r>
        <w:rPr>
          <w:rFonts w:ascii="Calibri" w:eastAsia="Calibri" w:hAnsi="Calibri" w:cs="Calibri"/>
          <w:b/>
          <w:spacing w:val="2"/>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41"/>
          <w:sz w:val="24"/>
          <w:szCs w:val="24"/>
        </w:rPr>
        <w:t xml:space="preserve"> </w:t>
      </w:r>
      <w:r>
        <w:rPr>
          <w:rFonts w:ascii="Calibri" w:eastAsia="Calibri" w:hAnsi="Calibri" w:cs="Calibri"/>
          <w:b/>
          <w:sz w:val="24"/>
          <w:szCs w:val="24"/>
        </w:rPr>
        <w:t>4</w:t>
      </w:r>
      <w:r>
        <w:rPr>
          <w:rFonts w:ascii="Calibri" w:eastAsia="Calibri" w:hAnsi="Calibri" w:cs="Calibri"/>
          <w:w w:val="102"/>
          <w:sz w:val="21"/>
          <w:szCs w:val="21"/>
        </w:rPr>
        <w:t xml:space="preserve"> </w:t>
      </w:r>
    </w:p>
    <w:p w:rsidR="00BC51FE" w:rsidRDefault="00BC51FE" w:rsidP="00BC51FE">
      <w:pPr>
        <w:spacing w:before="20" w:line="220" w:lineRule="exact"/>
        <w:rPr>
          <w:sz w:val="22"/>
          <w:szCs w:val="22"/>
        </w:rPr>
      </w:pPr>
    </w:p>
    <w:p w:rsidR="00BC51FE" w:rsidRDefault="00BC51FE" w:rsidP="00BC51FE">
      <w:pPr>
        <w:ind w:left="666"/>
        <w:rPr>
          <w:rFonts w:ascii="Calibri" w:eastAsia="Calibri" w:hAnsi="Calibri" w:cs="Calibri"/>
          <w:sz w:val="21"/>
          <w:szCs w:val="21"/>
        </w:rPr>
      </w:pPr>
      <w:r>
        <w:rPr>
          <w:rFonts w:ascii="Calibri" w:eastAsia="Calibri" w:hAnsi="Calibri" w:cs="Calibri"/>
          <w:b/>
          <w:sz w:val="24"/>
          <w:szCs w:val="24"/>
        </w:rPr>
        <w:t>1.3</w:t>
      </w:r>
      <w:r>
        <w:rPr>
          <w:rFonts w:ascii="Calibri" w:eastAsia="Calibri" w:hAnsi="Calibri" w:cs="Calibri"/>
          <w:w w:val="102"/>
          <w:sz w:val="21"/>
          <w:szCs w:val="21"/>
        </w:rPr>
        <w:t xml:space="preserve"> </w:t>
      </w:r>
      <w:r>
        <w:rPr>
          <w:rFonts w:ascii="Calibri" w:eastAsia="Calibri" w:hAnsi="Calibri" w:cs="Calibri"/>
          <w:sz w:val="21"/>
          <w:szCs w:val="21"/>
        </w:rPr>
        <w:t xml:space="preserve">       </w:t>
      </w:r>
      <w:r>
        <w:rPr>
          <w:rFonts w:ascii="Calibri" w:eastAsia="Calibri" w:hAnsi="Calibri" w:cs="Calibri"/>
          <w:spacing w:val="-16"/>
          <w:sz w:val="21"/>
          <w:szCs w:val="21"/>
        </w:rPr>
        <w:t xml:space="preserve"> </w:t>
      </w:r>
      <w:r>
        <w:rPr>
          <w:rFonts w:ascii="Calibri" w:eastAsia="Calibri" w:hAnsi="Calibri" w:cs="Calibri"/>
          <w:b/>
          <w:sz w:val="24"/>
          <w:szCs w:val="24"/>
        </w:rPr>
        <w:t>REFERENCES</w:t>
      </w:r>
      <w:r>
        <w:rPr>
          <w:rFonts w:ascii="Calibri" w:eastAsia="Calibri" w:hAnsi="Calibri" w:cs="Calibri"/>
          <w:b/>
          <w:spacing w:val="-34"/>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41"/>
          <w:sz w:val="24"/>
          <w:szCs w:val="24"/>
        </w:rPr>
        <w:t xml:space="preserve"> </w:t>
      </w:r>
      <w:r>
        <w:rPr>
          <w:rFonts w:ascii="Calibri" w:eastAsia="Calibri" w:hAnsi="Calibri" w:cs="Calibri"/>
          <w:b/>
          <w:sz w:val="24"/>
          <w:szCs w:val="24"/>
        </w:rPr>
        <w:t>4</w:t>
      </w:r>
      <w:r>
        <w:rPr>
          <w:rFonts w:ascii="Calibri" w:eastAsia="Calibri" w:hAnsi="Calibri" w:cs="Calibri"/>
          <w:w w:val="102"/>
          <w:sz w:val="21"/>
          <w:szCs w:val="21"/>
        </w:rPr>
        <w:t xml:space="preserve"> </w:t>
      </w:r>
    </w:p>
    <w:p w:rsidR="00BC51FE" w:rsidRDefault="00BC51FE" w:rsidP="00BC51FE">
      <w:pPr>
        <w:spacing w:before="20" w:line="220" w:lineRule="exact"/>
        <w:rPr>
          <w:sz w:val="22"/>
          <w:szCs w:val="22"/>
        </w:rPr>
      </w:pPr>
    </w:p>
    <w:p w:rsidR="00BC51FE" w:rsidRDefault="00BC51FE" w:rsidP="00BC51FE">
      <w:pPr>
        <w:ind w:left="666"/>
        <w:rPr>
          <w:rFonts w:ascii="Calibri" w:eastAsia="Calibri" w:hAnsi="Calibri" w:cs="Calibri"/>
          <w:sz w:val="21"/>
          <w:szCs w:val="21"/>
        </w:rPr>
      </w:pPr>
      <w:r>
        <w:rPr>
          <w:rFonts w:ascii="Calibri" w:eastAsia="Calibri" w:hAnsi="Calibri" w:cs="Calibri"/>
          <w:b/>
          <w:sz w:val="24"/>
          <w:szCs w:val="24"/>
        </w:rPr>
        <w:t>2.</w:t>
      </w:r>
      <w:r>
        <w:rPr>
          <w:rFonts w:ascii="Calibri" w:eastAsia="Calibri" w:hAnsi="Calibri" w:cs="Calibri"/>
          <w:w w:val="102"/>
          <w:sz w:val="21"/>
          <w:szCs w:val="21"/>
        </w:rPr>
        <w:t xml:space="preserve"> </w:t>
      </w:r>
      <w:r>
        <w:rPr>
          <w:rFonts w:ascii="Calibri" w:eastAsia="Calibri" w:hAnsi="Calibri" w:cs="Calibri"/>
          <w:sz w:val="21"/>
          <w:szCs w:val="21"/>
        </w:rPr>
        <w:t xml:space="preserve">    </w:t>
      </w:r>
      <w:r>
        <w:rPr>
          <w:rFonts w:ascii="Calibri" w:eastAsia="Calibri" w:hAnsi="Calibri" w:cs="Calibri"/>
          <w:spacing w:val="8"/>
          <w:sz w:val="21"/>
          <w:szCs w:val="21"/>
        </w:rPr>
        <w:t xml:space="preserve"> </w:t>
      </w:r>
      <w:r>
        <w:rPr>
          <w:rFonts w:ascii="Calibri" w:eastAsia="Calibri" w:hAnsi="Calibri" w:cs="Calibri"/>
          <w:b/>
          <w:sz w:val="24"/>
          <w:szCs w:val="24"/>
        </w:rPr>
        <w:t>TEST OBJECTIVES</w:t>
      </w:r>
      <w:r>
        <w:rPr>
          <w:rFonts w:ascii="Calibri" w:eastAsia="Calibri" w:hAnsi="Calibri" w:cs="Calibri"/>
          <w:b/>
          <w:spacing w:val="-53"/>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41"/>
          <w:sz w:val="24"/>
          <w:szCs w:val="24"/>
        </w:rPr>
        <w:t xml:space="preserve"> </w:t>
      </w:r>
      <w:r>
        <w:rPr>
          <w:rFonts w:ascii="Calibri" w:eastAsia="Calibri" w:hAnsi="Calibri" w:cs="Calibri"/>
          <w:b/>
          <w:sz w:val="24"/>
          <w:szCs w:val="24"/>
        </w:rPr>
        <w:t>4</w:t>
      </w:r>
      <w:r>
        <w:rPr>
          <w:rFonts w:ascii="Calibri" w:eastAsia="Calibri" w:hAnsi="Calibri" w:cs="Calibri"/>
          <w:w w:val="102"/>
          <w:sz w:val="21"/>
          <w:szCs w:val="21"/>
        </w:rPr>
        <w:t xml:space="preserve"> </w:t>
      </w:r>
    </w:p>
    <w:p w:rsidR="00BC51FE" w:rsidRDefault="00BC51FE" w:rsidP="00BC51FE">
      <w:pPr>
        <w:spacing w:before="20" w:line="220" w:lineRule="exact"/>
        <w:rPr>
          <w:sz w:val="22"/>
          <w:szCs w:val="22"/>
        </w:rPr>
      </w:pPr>
    </w:p>
    <w:p w:rsidR="00BC51FE" w:rsidRDefault="00BC51FE" w:rsidP="00BC51FE">
      <w:pPr>
        <w:ind w:left="666"/>
        <w:rPr>
          <w:rFonts w:ascii="Calibri" w:eastAsia="Calibri" w:hAnsi="Calibri" w:cs="Calibri"/>
          <w:sz w:val="21"/>
          <w:szCs w:val="21"/>
        </w:rPr>
      </w:pPr>
      <w:r>
        <w:rPr>
          <w:rFonts w:ascii="Calibri" w:eastAsia="Calibri" w:hAnsi="Calibri" w:cs="Calibri"/>
          <w:b/>
          <w:sz w:val="24"/>
          <w:szCs w:val="24"/>
        </w:rPr>
        <w:t>3.</w:t>
      </w:r>
      <w:r>
        <w:rPr>
          <w:rFonts w:ascii="Calibri" w:eastAsia="Calibri" w:hAnsi="Calibri" w:cs="Calibri"/>
          <w:w w:val="102"/>
          <w:sz w:val="21"/>
          <w:szCs w:val="21"/>
        </w:rPr>
        <w:t xml:space="preserve"> </w:t>
      </w:r>
      <w:r>
        <w:rPr>
          <w:rFonts w:ascii="Calibri" w:eastAsia="Calibri" w:hAnsi="Calibri" w:cs="Calibri"/>
          <w:sz w:val="21"/>
          <w:szCs w:val="21"/>
        </w:rPr>
        <w:t xml:space="preserve">    </w:t>
      </w:r>
      <w:r>
        <w:rPr>
          <w:rFonts w:ascii="Calibri" w:eastAsia="Calibri" w:hAnsi="Calibri" w:cs="Calibri"/>
          <w:spacing w:val="8"/>
          <w:sz w:val="21"/>
          <w:szCs w:val="21"/>
        </w:rPr>
        <w:t xml:space="preserve"> </w:t>
      </w:r>
      <w:r>
        <w:rPr>
          <w:rFonts w:ascii="Calibri" w:eastAsia="Calibri" w:hAnsi="Calibri" w:cs="Calibri"/>
          <w:b/>
          <w:sz w:val="24"/>
          <w:szCs w:val="24"/>
        </w:rPr>
        <w:t xml:space="preserve">TEST </w:t>
      </w:r>
      <w:proofErr w:type="gramStart"/>
      <w:r>
        <w:rPr>
          <w:rFonts w:ascii="Calibri" w:eastAsia="Calibri" w:hAnsi="Calibri" w:cs="Calibri"/>
          <w:b/>
          <w:sz w:val="24"/>
          <w:szCs w:val="24"/>
        </w:rPr>
        <w:t>SCOPE</w:t>
      </w:r>
      <w:r>
        <w:rPr>
          <w:rFonts w:ascii="Calibri" w:eastAsia="Calibri" w:hAnsi="Calibri" w:cs="Calibri"/>
          <w:b/>
          <w:spacing w:val="-38"/>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proofErr w:type="gramEnd"/>
      <w:r>
        <w:rPr>
          <w:rFonts w:ascii="Calibri" w:eastAsia="Calibri" w:hAnsi="Calibri" w:cs="Calibri"/>
          <w:b/>
          <w:spacing w:val="-41"/>
          <w:sz w:val="24"/>
          <w:szCs w:val="24"/>
        </w:rPr>
        <w:t xml:space="preserve"> </w:t>
      </w:r>
      <w:r>
        <w:rPr>
          <w:rFonts w:ascii="Calibri" w:eastAsia="Calibri" w:hAnsi="Calibri" w:cs="Calibri"/>
          <w:b/>
          <w:sz w:val="24"/>
          <w:szCs w:val="24"/>
        </w:rPr>
        <w:t>4</w:t>
      </w:r>
      <w:r>
        <w:rPr>
          <w:rFonts w:ascii="Calibri" w:eastAsia="Calibri" w:hAnsi="Calibri" w:cs="Calibri"/>
          <w:w w:val="102"/>
          <w:sz w:val="21"/>
          <w:szCs w:val="21"/>
        </w:rPr>
        <w:t xml:space="preserve"> </w:t>
      </w:r>
    </w:p>
    <w:p w:rsidR="00BC51FE" w:rsidRDefault="00BC51FE" w:rsidP="00BC51FE">
      <w:pPr>
        <w:spacing w:before="20" w:line="220" w:lineRule="exact"/>
        <w:rPr>
          <w:sz w:val="22"/>
          <w:szCs w:val="22"/>
        </w:rPr>
      </w:pPr>
    </w:p>
    <w:p w:rsidR="00BC51FE" w:rsidRDefault="00BC51FE" w:rsidP="00BC51FE">
      <w:pPr>
        <w:ind w:left="666"/>
        <w:rPr>
          <w:rFonts w:ascii="Calibri" w:eastAsia="Calibri" w:hAnsi="Calibri" w:cs="Calibri"/>
          <w:sz w:val="21"/>
          <w:szCs w:val="21"/>
        </w:rPr>
      </w:pPr>
      <w:r>
        <w:rPr>
          <w:rFonts w:ascii="Calibri" w:eastAsia="Calibri" w:hAnsi="Calibri" w:cs="Calibri"/>
          <w:b/>
          <w:sz w:val="24"/>
          <w:szCs w:val="24"/>
        </w:rPr>
        <w:t>4.</w:t>
      </w:r>
      <w:r>
        <w:rPr>
          <w:rFonts w:ascii="Calibri" w:eastAsia="Calibri" w:hAnsi="Calibri" w:cs="Calibri"/>
          <w:w w:val="102"/>
          <w:sz w:val="21"/>
          <w:szCs w:val="21"/>
        </w:rPr>
        <w:t xml:space="preserve"> </w:t>
      </w:r>
      <w:r>
        <w:rPr>
          <w:rFonts w:ascii="Calibri" w:eastAsia="Calibri" w:hAnsi="Calibri" w:cs="Calibri"/>
          <w:sz w:val="21"/>
          <w:szCs w:val="21"/>
        </w:rPr>
        <w:t xml:space="preserve">    </w:t>
      </w:r>
      <w:r>
        <w:rPr>
          <w:rFonts w:ascii="Calibri" w:eastAsia="Calibri" w:hAnsi="Calibri" w:cs="Calibri"/>
          <w:spacing w:val="8"/>
          <w:sz w:val="21"/>
          <w:szCs w:val="21"/>
        </w:rPr>
        <w:t xml:space="preserve"> </w:t>
      </w:r>
      <w:r>
        <w:rPr>
          <w:rFonts w:ascii="Calibri" w:eastAsia="Calibri" w:hAnsi="Calibri" w:cs="Calibri"/>
          <w:b/>
          <w:sz w:val="24"/>
          <w:szCs w:val="24"/>
        </w:rPr>
        <w:t>ASSUMPTIONS</w:t>
      </w:r>
      <w:r>
        <w:rPr>
          <w:rFonts w:ascii="Calibri" w:eastAsia="Calibri" w:hAnsi="Calibri" w:cs="Calibri"/>
          <w:b/>
          <w:spacing w:val="-30"/>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41"/>
          <w:sz w:val="24"/>
          <w:szCs w:val="24"/>
        </w:rPr>
        <w:t xml:space="preserve"> </w:t>
      </w:r>
      <w:r>
        <w:rPr>
          <w:rFonts w:ascii="Calibri" w:eastAsia="Calibri" w:hAnsi="Calibri" w:cs="Calibri"/>
          <w:b/>
          <w:sz w:val="24"/>
          <w:szCs w:val="24"/>
        </w:rPr>
        <w:t>5</w:t>
      </w:r>
      <w:r>
        <w:rPr>
          <w:rFonts w:ascii="Calibri" w:eastAsia="Calibri" w:hAnsi="Calibri" w:cs="Calibri"/>
          <w:w w:val="102"/>
          <w:sz w:val="21"/>
          <w:szCs w:val="21"/>
        </w:rPr>
        <w:t xml:space="preserve"> </w:t>
      </w:r>
    </w:p>
    <w:p w:rsidR="00BC51FE" w:rsidRDefault="00BC51FE" w:rsidP="00BC51FE">
      <w:pPr>
        <w:spacing w:before="20" w:line="220" w:lineRule="exact"/>
        <w:rPr>
          <w:sz w:val="22"/>
          <w:szCs w:val="22"/>
        </w:rPr>
      </w:pPr>
    </w:p>
    <w:p w:rsidR="00BC51FE" w:rsidRDefault="00BC51FE" w:rsidP="00BC51FE">
      <w:pPr>
        <w:ind w:left="666"/>
        <w:rPr>
          <w:rFonts w:ascii="Calibri" w:eastAsia="Calibri" w:hAnsi="Calibri" w:cs="Calibri"/>
          <w:sz w:val="21"/>
          <w:szCs w:val="21"/>
        </w:rPr>
      </w:pPr>
      <w:r>
        <w:rPr>
          <w:rFonts w:ascii="Calibri" w:eastAsia="Calibri" w:hAnsi="Calibri" w:cs="Calibri"/>
          <w:b/>
          <w:sz w:val="24"/>
          <w:szCs w:val="24"/>
        </w:rPr>
        <w:t>5.</w:t>
      </w:r>
      <w:r>
        <w:rPr>
          <w:rFonts w:ascii="Calibri" w:eastAsia="Calibri" w:hAnsi="Calibri" w:cs="Calibri"/>
          <w:w w:val="102"/>
          <w:sz w:val="21"/>
          <w:szCs w:val="21"/>
        </w:rPr>
        <w:t xml:space="preserve"> </w:t>
      </w:r>
      <w:r>
        <w:rPr>
          <w:rFonts w:ascii="Calibri" w:eastAsia="Calibri" w:hAnsi="Calibri" w:cs="Calibri"/>
          <w:sz w:val="21"/>
          <w:szCs w:val="21"/>
        </w:rPr>
        <w:t xml:space="preserve">    </w:t>
      </w:r>
      <w:r>
        <w:rPr>
          <w:rFonts w:ascii="Calibri" w:eastAsia="Calibri" w:hAnsi="Calibri" w:cs="Calibri"/>
          <w:spacing w:val="8"/>
          <w:sz w:val="21"/>
          <w:szCs w:val="21"/>
        </w:rPr>
        <w:t xml:space="preserve"> </w:t>
      </w:r>
      <w:r>
        <w:rPr>
          <w:rFonts w:ascii="Calibri" w:eastAsia="Calibri" w:hAnsi="Calibri" w:cs="Calibri"/>
          <w:b/>
          <w:sz w:val="24"/>
          <w:szCs w:val="24"/>
        </w:rPr>
        <w:t xml:space="preserve">TEST </w:t>
      </w:r>
      <w:proofErr w:type="gramStart"/>
      <w:r>
        <w:rPr>
          <w:rFonts w:ascii="Calibri" w:eastAsia="Calibri" w:hAnsi="Calibri" w:cs="Calibri"/>
          <w:b/>
          <w:sz w:val="24"/>
          <w:szCs w:val="24"/>
        </w:rPr>
        <w:t>STRATEGY</w:t>
      </w:r>
      <w:r>
        <w:rPr>
          <w:rFonts w:ascii="Calibri" w:eastAsia="Calibri" w:hAnsi="Calibri" w:cs="Calibri"/>
          <w:b/>
          <w:spacing w:val="-32"/>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proofErr w:type="gramEnd"/>
      <w:r>
        <w:rPr>
          <w:rFonts w:ascii="Calibri" w:eastAsia="Calibri" w:hAnsi="Calibri" w:cs="Calibri"/>
          <w:b/>
          <w:spacing w:val="-41"/>
          <w:sz w:val="24"/>
          <w:szCs w:val="24"/>
        </w:rPr>
        <w:t xml:space="preserve"> </w:t>
      </w:r>
      <w:r>
        <w:rPr>
          <w:rFonts w:ascii="Calibri" w:eastAsia="Calibri" w:hAnsi="Calibri" w:cs="Calibri"/>
          <w:b/>
          <w:sz w:val="24"/>
          <w:szCs w:val="24"/>
        </w:rPr>
        <w:t>5</w:t>
      </w:r>
      <w:r>
        <w:rPr>
          <w:rFonts w:ascii="Calibri" w:eastAsia="Calibri" w:hAnsi="Calibri" w:cs="Calibri"/>
          <w:w w:val="102"/>
          <w:sz w:val="21"/>
          <w:szCs w:val="21"/>
        </w:rPr>
        <w:t xml:space="preserve"> </w:t>
      </w:r>
    </w:p>
    <w:p w:rsidR="00BC51FE" w:rsidRDefault="00BC51FE" w:rsidP="00BC51FE">
      <w:pPr>
        <w:spacing w:before="20" w:line="220" w:lineRule="exact"/>
        <w:rPr>
          <w:sz w:val="22"/>
          <w:szCs w:val="22"/>
        </w:rPr>
      </w:pPr>
    </w:p>
    <w:p w:rsidR="00BC51FE" w:rsidRDefault="00BC51FE" w:rsidP="00BC51FE">
      <w:pPr>
        <w:ind w:left="666"/>
        <w:rPr>
          <w:rFonts w:ascii="Calibri" w:eastAsia="Calibri" w:hAnsi="Calibri" w:cs="Calibri"/>
          <w:w w:val="102"/>
          <w:sz w:val="21"/>
          <w:szCs w:val="21"/>
        </w:rPr>
      </w:pPr>
      <w:r>
        <w:rPr>
          <w:rFonts w:ascii="Calibri" w:eastAsia="Calibri" w:hAnsi="Calibri" w:cs="Calibri"/>
          <w:b/>
          <w:sz w:val="24"/>
          <w:szCs w:val="24"/>
        </w:rPr>
        <w:t>5.1.</w:t>
      </w:r>
      <w:r>
        <w:rPr>
          <w:rFonts w:ascii="Calibri" w:eastAsia="Calibri" w:hAnsi="Calibri" w:cs="Calibri"/>
          <w:w w:val="102"/>
          <w:sz w:val="21"/>
          <w:szCs w:val="21"/>
        </w:rPr>
        <w:t xml:space="preserve"> </w:t>
      </w:r>
      <w:r>
        <w:rPr>
          <w:rFonts w:ascii="Calibri" w:eastAsia="Calibri" w:hAnsi="Calibri" w:cs="Calibri"/>
          <w:sz w:val="21"/>
          <w:szCs w:val="21"/>
        </w:rPr>
        <w:t xml:space="preserve">     </w:t>
      </w:r>
      <w:r>
        <w:rPr>
          <w:rFonts w:ascii="Calibri" w:eastAsia="Calibri" w:hAnsi="Calibri" w:cs="Calibri"/>
          <w:spacing w:val="15"/>
          <w:sz w:val="21"/>
          <w:szCs w:val="21"/>
        </w:rPr>
        <w:t xml:space="preserve"> </w:t>
      </w:r>
      <w:r>
        <w:rPr>
          <w:rFonts w:ascii="Calibri" w:eastAsia="Calibri" w:hAnsi="Calibri" w:cs="Calibri"/>
          <w:b/>
          <w:sz w:val="24"/>
          <w:szCs w:val="24"/>
        </w:rPr>
        <w:t>ENTRY CRITERIA</w:t>
      </w:r>
      <w:r>
        <w:rPr>
          <w:rFonts w:ascii="Calibri" w:eastAsia="Calibri" w:hAnsi="Calibri" w:cs="Calibri"/>
          <w:b/>
          <w:spacing w:val="-39"/>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41"/>
          <w:sz w:val="24"/>
          <w:szCs w:val="24"/>
        </w:rPr>
        <w:t xml:space="preserve"> </w:t>
      </w:r>
      <w:r>
        <w:rPr>
          <w:rFonts w:ascii="Calibri" w:eastAsia="Calibri" w:hAnsi="Calibri" w:cs="Calibri"/>
          <w:b/>
          <w:sz w:val="24"/>
          <w:szCs w:val="24"/>
        </w:rPr>
        <w:t>5</w:t>
      </w:r>
      <w:r>
        <w:rPr>
          <w:rFonts w:ascii="Calibri" w:eastAsia="Calibri" w:hAnsi="Calibri" w:cs="Calibri"/>
          <w:w w:val="102"/>
          <w:sz w:val="21"/>
          <w:szCs w:val="21"/>
        </w:rPr>
        <w:t xml:space="preserve"> </w:t>
      </w:r>
    </w:p>
    <w:p w:rsidR="00BC51FE" w:rsidRDefault="00BC51FE" w:rsidP="00BC51FE">
      <w:pPr>
        <w:ind w:left="666"/>
        <w:rPr>
          <w:rFonts w:ascii="Calibri" w:eastAsia="Calibri" w:hAnsi="Calibri" w:cs="Calibri"/>
          <w:w w:val="102"/>
          <w:sz w:val="21"/>
          <w:szCs w:val="21"/>
        </w:rPr>
      </w:pPr>
    </w:p>
    <w:p w:rsidR="00BC51FE" w:rsidRDefault="00BC51FE" w:rsidP="00BC51FE">
      <w:pPr>
        <w:ind w:left="666"/>
        <w:rPr>
          <w:rFonts w:ascii="Calibri" w:eastAsia="Calibri" w:hAnsi="Calibri" w:cs="Calibri"/>
          <w:sz w:val="21"/>
          <w:szCs w:val="21"/>
        </w:rPr>
      </w:pPr>
      <w:r>
        <w:rPr>
          <w:rFonts w:ascii="Calibri" w:eastAsia="Calibri" w:hAnsi="Calibri" w:cs="Calibri"/>
          <w:b/>
          <w:sz w:val="24"/>
          <w:szCs w:val="24"/>
        </w:rPr>
        <w:t>5.2.</w:t>
      </w:r>
      <w:r>
        <w:rPr>
          <w:rFonts w:ascii="Calibri" w:eastAsia="Calibri" w:hAnsi="Calibri" w:cs="Calibri"/>
          <w:w w:val="102"/>
          <w:sz w:val="21"/>
          <w:szCs w:val="21"/>
        </w:rPr>
        <w:t xml:space="preserve"> </w:t>
      </w:r>
      <w:r>
        <w:rPr>
          <w:rFonts w:ascii="Calibri" w:eastAsia="Calibri" w:hAnsi="Calibri" w:cs="Calibri"/>
          <w:sz w:val="21"/>
          <w:szCs w:val="21"/>
        </w:rPr>
        <w:t xml:space="preserve">     </w:t>
      </w:r>
      <w:r>
        <w:rPr>
          <w:rFonts w:ascii="Calibri" w:eastAsia="Calibri" w:hAnsi="Calibri" w:cs="Calibri"/>
          <w:spacing w:val="15"/>
          <w:sz w:val="21"/>
          <w:szCs w:val="21"/>
        </w:rPr>
        <w:t xml:space="preserve"> </w:t>
      </w:r>
      <w:r>
        <w:rPr>
          <w:rFonts w:ascii="Calibri" w:eastAsia="Calibri" w:hAnsi="Calibri" w:cs="Calibri"/>
          <w:b/>
          <w:sz w:val="24"/>
          <w:szCs w:val="24"/>
        </w:rPr>
        <w:t>EXIT CRITERIA</w:t>
      </w:r>
      <w:r>
        <w:rPr>
          <w:rFonts w:ascii="Calibri" w:eastAsia="Calibri" w:hAnsi="Calibri" w:cs="Calibri"/>
          <w:b/>
          <w:spacing w:val="-39"/>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41"/>
          <w:sz w:val="24"/>
          <w:szCs w:val="24"/>
        </w:rPr>
        <w:t xml:space="preserve"> </w:t>
      </w:r>
      <w:r>
        <w:rPr>
          <w:rFonts w:ascii="Calibri" w:eastAsia="Calibri" w:hAnsi="Calibri" w:cs="Calibri"/>
          <w:b/>
          <w:sz w:val="24"/>
          <w:szCs w:val="24"/>
        </w:rPr>
        <w:t>5</w:t>
      </w:r>
      <w:r>
        <w:rPr>
          <w:rFonts w:ascii="Calibri" w:eastAsia="Calibri" w:hAnsi="Calibri" w:cs="Calibri"/>
          <w:w w:val="102"/>
          <w:sz w:val="21"/>
          <w:szCs w:val="21"/>
        </w:rPr>
        <w:t xml:space="preserve"> </w:t>
      </w:r>
    </w:p>
    <w:p w:rsidR="00BC51FE" w:rsidRDefault="00BC51FE" w:rsidP="00BC51FE">
      <w:pPr>
        <w:ind w:left="666"/>
        <w:rPr>
          <w:rFonts w:ascii="Calibri" w:eastAsia="Calibri" w:hAnsi="Calibri" w:cs="Calibri"/>
          <w:sz w:val="21"/>
          <w:szCs w:val="21"/>
        </w:rPr>
      </w:pPr>
    </w:p>
    <w:p w:rsidR="00BC51FE" w:rsidRDefault="00BC51FE" w:rsidP="00BC51FE">
      <w:pPr>
        <w:spacing w:before="28"/>
        <w:ind w:firstLine="666"/>
        <w:rPr>
          <w:rFonts w:ascii="Calibri" w:eastAsia="Calibri" w:hAnsi="Calibri" w:cs="Calibri"/>
          <w:sz w:val="21"/>
          <w:szCs w:val="21"/>
        </w:rPr>
      </w:pPr>
      <w:r>
        <w:rPr>
          <w:rFonts w:ascii="Calibri" w:eastAsia="Calibri" w:hAnsi="Calibri" w:cs="Calibri"/>
          <w:b/>
          <w:sz w:val="24"/>
          <w:szCs w:val="24"/>
        </w:rPr>
        <w:t>5.3.</w:t>
      </w:r>
      <w:r>
        <w:rPr>
          <w:rFonts w:ascii="Calibri" w:eastAsia="Calibri" w:hAnsi="Calibri" w:cs="Calibri"/>
          <w:w w:val="102"/>
          <w:sz w:val="21"/>
          <w:szCs w:val="21"/>
        </w:rPr>
        <w:t xml:space="preserve"> </w:t>
      </w:r>
      <w:r>
        <w:rPr>
          <w:rFonts w:ascii="Calibri" w:eastAsia="Calibri" w:hAnsi="Calibri" w:cs="Calibri"/>
          <w:sz w:val="21"/>
          <w:szCs w:val="21"/>
        </w:rPr>
        <w:t xml:space="preserve">     </w:t>
      </w:r>
      <w:r>
        <w:rPr>
          <w:rFonts w:ascii="Calibri" w:eastAsia="Calibri" w:hAnsi="Calibri" w:cs="Calibri"/>
          <w:b/>
          <w:sz w:val="24"/>
          <w:szCs w:val="24"/>
        </w:rPr>
        <w:t>Suspension CRITERIA</w:t>
      </w:r>
      <w:r>
        <w:rPr>
          <w:rFonts w:ascii="Calibri" w:eastAsia="Calibri" w:hAnsi="Calibri" w:cs="Calibri"/>
          <w:b/>
          <w:spacing w:val="-39"/>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41"/>
          <w:sz w:val="24"/>
          <w:szCs w:val="24"/>
        </w:rPr>
        <w:t xml:space="preserve"> 6</w:t>
      </w:r>
      <w:r>
        <w:rPr>
          <w:rFonts w:ascii="Calibri" w:eastAsia="Calibri" w:hAnsi="Calibri" w:cs="Calibri"/>
          <w:w w:val="102"/>
          <w:sz w:val="21"/>
          <w:szCs w:val="21"/>
        </w:rPr>
        <w:t xml:space="preserve"> </w:t>
      </w:r>
    </w:p>
    <w:p w:rsidR="00BC51FE" w:rsidRDefault="00BC51FE" w:rsidP="00BC51FE">
      <w:pPr>
        <w:spacing w:before="20" w:line="220" w:lineRule="exact"/>
        <w:rPr>
          <w:sz w:val="22"/>
          <w:szCs w:val="22"/>
        </w:rPr>
      </w:pPr>
    </w:p>
    <w:p w:rsidR="00BC51FE" w:rsidRDefault="00BC51FE" w:rsidP="00BC51FE">
      <w:pPr>
        <w:ind w:left="666"/>
        <w:rPr>
          <w:rFonts w:ascii="Calibri" w:eastAsia="Calibri" w:hAnsi="Calibri" w:cs="Calibri"/>
          <w:sz w:val="21"/>
          <w:szCs w:val="21"/>
        </w:rPr>
      </w:pPr>
      <w:r>
        <w:rPr>
          <w:rFonts w:ascii="Calibri" w:eastAsia="Calibri" w:hAnsi="Calibri" w:cs="Calibri"/>
          <w:b/>
          <w:sz w:val="24"/>
          <w:szCs w:val="24"/>
        </w:rPr>
        <w:t>6.</w:t>
      </w:r>
      <w:r>
        <w:rPr>
          <w:rFonts w:ascii="Calibri" w:eastAsia="Calibri" w:hAnsi="Calibri" w:cs="Calibri"/>
          <w:w w:val="102"/>
          <w:sz w:val="21"/>
          <w:szCs w:val="21"/>
        </w:rPr>
        <w:t xml:space="preserve"> </w:t>
      </w:r>
      <w:r>
        <w:rPr>
          <w:rFonts w:ascii="Calibri" w:eastAsia="Calibri" w:hAnsi="Calibri" w:cs="Calibri"/>
          <w:sz w:val="21"/>
          <w:szCs w:val="21"/>
        </w:rPr>
        <w:t xml:space="preserve">    </w:t>
      </w:r>
      <w:r>
        <w:rPr>
          <w:rFonts w:ascii="Calibri" w:eastAsia="Calibri" w:hAnsi="Calibri" w:cs="Calibri"/>
          <w:spacing w:val="8"/>
          <w:sz w:val="21"/>
          <w:szCs w:val="21"/>
        </w:rPr>
        <w:t xml:space="preserve"> </w:t>
      </w:r>
      <w:r>
        <w:rPr>
          <w:rFonts w:ascii="Calibri" w:eastAsia="Calibri" w:hAnsi="Calibri" w:cs="Calibri"/>
          <w:b/>
          <w:sz w:val="24"/>
          <w:szCs w:val="24"/>
        </w:rPr>
        <w:t>TESTING TYPES</w:t>
      </w:r>
      <w:r>
        <w:rPr>
          <w:rFonts w:ascii="Calibri" w:eastAsia="Calibri" w:hAnsi="Calibri" w:cs="Calibri"/>
          <w:b/>
          <w:spacing w:val="-46"/>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41"/>
          <w:sz w:val="24"/>
          <w:szCs w:val="24"/>
        </w:rPr>
        <w:t xml:space="preserve"> </w:t>
      </w:r>
      <w:r>
        <w:rPr>
          <w:rFonts w:ascii="Calibri" w:eastAsia="Calibri" w:hAnsi="Calibri" w:cs="Calibri"/>
          <w:b/>
          <w:sz w:val="24"/>
          <w:szCs w:val="24"/>
        </w:rPr>
        <w:t>6</w:t>
      </w:r>
      <w:r>
        <w:rPr>
          <w:rFonts w:ascii="Calibri" w:eastAsia="Calibri" w:hAnsi="Calibri" w:cs="Calibri"/>
          <w:w w:val="102"/>
          <w:sz w:val="21"/>
          <w:szCs w:val="21"/>
        </w:rPr>
        <w:t xml:space="preserve"> </w:t>
      </w:r>
    </w:p>
    <w:p w:rsidR="00BC51FE" w:rsidRDefault="00BC51FE" w:rsidP="00BC51FE">
      <w:pPr>
        <w:spacing w:before="20" w:line="220" w:lineRule="exact"/>
        <w:rPr>
          <w:sz w:val="22"/>
          <w:szCs w:val="22"/>
        </w:rPr>
      </w:pPr>
    </w:p>
    <w:p w:rsidR="00BC51FE" w:rsidRDefault="00BC51FE" w:rsidP="00BC51FE">
      <w:pPr>
        <w:ind w:left="666"/>
        <w:rPr>
          <w:rFonts w:ascii="Calibri" w:eastAsia="Calibri" w:hAnsi="Calibri" w:cs="Calibri"/>
          <w:sz w:val="21"/>
          <w:szCs w:val="21"/>
        </w:rPr>
      </w:pPr>
      <w:r>
        <w:rPr>
          <w:rFonts w:ascii="Calibri" w:eastAsia="Calibri" w:hAnsi="Calibri" w:cs="Calibri"/>
          <w:b/>
          <w:sz w:val="24"/>
          <w:szCs w:val="24"/>
        </w:rPr>
        <w:t>6.1.</w:t>
      </w:r>
      <w:r>
        <w:rPr>
          <w:rFonts w:ascii="Calibri" w:eastAsia="Calibri" w:hAnsi="Calibri" w:cs="Calibri"/>
          <w:w w:val="102"/>
          <w:sz w:val="21"/>
          <w:szCs w:val="21"/>
        </w:rPr>
        <w:t xml:space="preserve"> </w:t>
      </w:r>
      <w:r>
        <w:rPr>
          <w:rFonts w:ascii="Calibri" w:eastAsia="Calibri" w:hAnsi="Calibri" w:cs="Calibri"/>
          <w:sz w:val="21"/>
          <w:szCs w:val="21"/>
        </w:rPr>
        <w:t xml:space="preserve">     </w:t>
      </w:r>
      <w:r>
        <w:rPr>
          <w:rFonts w:ascii="Calibri" w:eastAsia="Calibri" w:hAnsi="Calibri" w:cs="Calibri"/>
          <w:spacing w:val="15"/>
          <w:sz w:val="21"/>
          <w:szCs w:val="21"/>
        </w:rPr>
        <w:t xml:space="preserve"> </w:t>
      </w:r>
      <w:r>
        <w:rPr>
          <w:rFonts w:ascii="Calibri" w:eastAsia="Calibri" w:hAnsi="Calibri" w:cs="Calibri"/>
          <w:b/>
          <w:sz w:val="24"/>
          <w:szCs w:val="24"/>
        </w:rPr>
        <w:t>FUNCTIONAL TESTS</w:t>
      </w:r>
      <w:r>
        <w:rPr>
          <w:rFonts w:ascii="Calibri" w:eastAsia="Calibri" w:hAnsi="Calibri" w:cs="Calibri"/>
          <w:b/>
          <w:spacing w:val="-20"/>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41"/>
          <w:sz w:val="24"/>
          <w:szCs w:val="24"/>
        </w:rPr>
        <w:t xml:space="preserve"> </w:t>
      </w:r>
      <w:r>
        <w:rPr>
          <w:rFonts w:ascii="Calibri" w:eastAsia="Calibri" w:hAnsi="Calibri" w:cs="Calibri"/>
          <w:b/>
          <w:sz w:val="24"/>
          <w:szCs w:val="24"/>
        </w:rPr>
        <w:t>6</w:t>
      </w:r>
      <w:r>
        <w:rPr>
          <w:rFonts w:ascii="Calibri" w:eastAsia="Calibri" w:hAnsi="Calibri" w:cs="Calibri"/>
          <w:w w:val="102"/>
          <w:sz w:val="21"/>
          <w:szCs w:val="21"/>
        </w:rPr>
        <w:t xml:space="preserve"> </w:t>
      </w:r>
    </w:p>
    <w:p w:rsidR="00BC51FE" w:rsidRDefault="00BC51FE" w:rsidP="00BC51FE">
      <w:pPr>
        <w:spacing w:before="20" w:line="220" w:lineRule="exact"/>
        <w:rPr>
          <w:sz w:val="22"/>
          <w:szCs w:val="22"/>
        </w:rPr>
      </w:pPr>
    </w:p>
    <w:p w:rsidR="00BC51FE" w:rsidRDefault="00BC51FE" w:rsidP="00BC51FE">
      <w:pPr>
        <w:ind w:left="666"/>
        <w:rPr>
          <w:rFonts w:ascii="Calibri" w:eastAsia="Calibri" w:hAnsi="Calibri" w:cs="Calibri"/>
          <w:sz w:val="21"/>
          <w:szCs w:val="21"/>
        </w:rPr>
      </w:pPr>
      <w:r>
        <w:rPr>
          <w:rFonts w:ascii="Calibri" w:eastAsia="Calibri" w:hAnsi="Calibri" w:cs="Calibri"/>
          <w:b/>
          <w:sz w:val="24"/>
          <w:szCs w:val="24"/>
        </w:rPr>
        <w:t>6.2.</w:t>
      </w:r>
      <w:r>
        <w:rPr>
          <w:rFonts w:ascii="Calibri" w:eastAsia="Calibri" w:hAnsi="Calibri" w:cs="Calibri"/>
          <w:w w:val="102"/>
          <w:sz w:val="21"/>
          <w:szCs w:val="21"/>
        </w:rPr>
        <w:t xml:space="preserve"> </w:t>
      </w:r>
      <w:r>
        <w:rPr>
          <w:rFonts w:ascii="Calibri" w:eastAsia="Calibri" w:hAnsi="Calibri" w:cs="Calibri"/>
          <w:sz w:val="21"/>
          <w:szCs w:val="21"/>
        </w:rPr>
        <w:t xml:space="preserve">     </w:t>
      </w:r>
      <w:r>
        <w:rPr>
          <w:rFonts w:ascii="Calibri" w:eastAsia="Calibri" w:hAnsi="Calibri" w:cs="Calibri"/>
          <w:spacing w:val="15"/>
          <w:sz w:val="21"/>
          <w:szCs w:val="21"/>
        </w:rPr>
        <w:t xml:space="preserve"> </w:t>
      </w:r>
      <w:r>
        <w:rPr>
          <w:rFonts w:ascii="Calibri" w:eastAsia="Calibri" w:hAnsi="Calibri" w:cs="Calibri"/>
          <w:b/>
          <w:sz w:val="24"/>
          <w:szCs w:val="24"/>
        </w:rPr>
        <w:t>LEVELS OF TESTING</w:t>
      </w:r>
      <w:r>
        <w:rPr>
          <w:rFonts w:ascii="Calibri" w:eastAsia="Calibri" w:hAnsi="Calibri" w:cs="Calibri"/>
          <w:b/>
          <w:spacing w:val="1"/>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41"/>
          <w:sz w:val="24"/>
          <w:szCs w:val="24"/>
        </w:rPr>
        <w:t xml:space="preserve"> </w:t>
      </w:r>
      <w:r>
        <w:rPr>
          <w:rFonts w:ascii="Calibri" w:eastAsia="Calibri" w:hAnsi="Calibri" w:cs="Calibri"/>
          <w:b/>
          <w:sz w:val="24"/>
          <w:szCs w:val="24"/>
        </w:rPr>
        <w:t>7</w:t>
      </w:r>
      <w:r>
        <w:rPr>
          <w:rFonts w:ascii="Calibri" w:eastAsia="Calibri" w:hAnsi="Calibri" w:cs="Calibri"/>
          <w:w w:val="102"/>
          <w:sz w:val="21"/>
          <w:szCs w:val="21"/>
        </w:rPr>
        <w:t xml:space="preserve"> </w:t>
      </w:r>
    </w:p>
    <w:p w:rsidR="00BC51FE" w:rsidRDefault="00BC51FE" w:rsidP="00BC51FE">
      <w:pPr>
        <w:spacing w:before="20" w:line="220" w:lineRule="exact"/>
        <w:rPr>
          <w:sz w:val="22"/>
          <w:szCs w:val="22"/>
        </w:rPr>
      </w:pPr>
    </w:p>
    <w:p w:rsidR="00BC51FE" w:rsidRDefault="00BC51FE" w:rsidP="00BC51FE">
      <w:pPr>
        <w:ind w:left="666"/>
        <w:rPr>
          <w:rFonts w:ascii="Calibri" w:eastAsia="Calibri" w:hAnsi="Calibri" w:cs="Calibri"/>
          <w:sz w:val="21"/>
          <w:szCs w:val="21"/>
        </w:rPr>
      </w:pPr>
      <w:r>
        <w:rPr>
          <w:rFonts w:ascii="Calibri" w:eastAsia="Calibri" w:hAnsi="Calibri" w:cs="Calibri"/>
          <w:b/>
          <w:sz w:val="24"/>
          <w:szCs w:val="24"/>
        </w:rPr>
        <w:t>7.</w:t>
      </w:r>
      <w:r>
        <w:rPr>
          <w:rFonts w:ascii="Calibri" w:eastAsia="Calibri" w:hAnsi="Calibri" w:cs="Calibri"/>
          <w:w w:val="102"/>
          <w:sz w:val="21"/>
          <w:szCs w:val="21"/>
        </w:rPr>
        <w:t xml:space="preserve"> </w:t>
      </w:r>
      <w:r>
        <w:rPr>
          <w:rFonts w:ascii="Calibri" w:eastAsia="Calibri" w:hAnsi="Calibri" w:cs="Calibri"/>
          <w:sz w:val="21"/>
          <w:szCs w:val="21"/>
        </w:rPr>
        <w:t xml:space="preserve">    </w:t>
      </w:r>
      <w:r>
        <w:rPr>
          <w:rFonts w:ascii="Calibri" w:eastAsia="Calibri" w:hAnsi="Calibri" w:cs="Calibri"/>
          <w:spacing w:val="8"/>
          <w:sz w:val="21"/>
          <w:szCs w:val="21"/>
        </w:rPr>
        <w:t xml:space="preserve"> </w:t>
      </w:r>
      <w:r>
        <w:rPr>
          <w:rFonts w:ascii="Calibri" w:eastAsia="Calibri" w:hAnsi="Calibri" w:cs="Calibri"/>
          <w:b/>
          <w:sz w:val="24"/>
          <w:szCs w:val="24"/>
        </w:rPr>
        <w:t>TEST PLAN</w:t>
      </w:r>
      <w:r>
        <w:rPr>
          <w:rFonts w:ascii="Calibri" w:eastAsia="Calibri" w:hAnsi="Calibri" w:cs="Calibri"/>
          <w:b/>
          <w:spacing w:val="-51"/>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pacing w:val="-41"/>
          <w:sz w:val="24"/>
          <w:szCs w:val="24"/>
        </w:rPr>
        <w:t xml:space="preserve"> </w:t>
      </w:r>
      <w:r>
        <w:rPr>
          <w:rFonts w:ascii="Calibri" w:eastAsia="Calibri" w:hAnsi="Calibri" w:cs="Calibri"/>
          <w:b/>
          <w:sz w:val="24"/>
          <w:szCs w:val="24"/>
        </w:rPr>
        <w:t>7</w:t>
      </w:r>
      <w:r>
        <w:rPr>
          <w:rFonts w:ascii="Calibri" w:eastAsia="Calibri" w:hAnsi="Calibri" w:cs="Calibri"/>
          <w:w w:val="102"/>
          <w:sz w:val="21"/>
          <w:szCs w:val="21"/>
        </w:rPr>
        <w:t xml:space="preserve"> </w:t>
      </w:r>
    </w:p>
    <w:p w:rsidR="00BC51FE" w:rsidRDefault="00BC51FE" w:rsidP="00BC51FE">
      <w:pPr>
        <w:spacing w:before="20" w:line="220" w:lineRule="exact"/>
        <w:rPr>
          <w:sz w:val="22"/>
          <w:szCs w:val="22"/>
        </w:rPr>
      </w:pPr>
    </w:p>
    <w:p w:rsidR="00BC51FE" w:rsidRDefault="00BC51FE" w:rsidP="00BC51FE">
      <w:pPr>
        <w:ind w:left="666"/>
        <w:rPr>
          <w:rFonts w:ascii="Calibri" w:eastAsia="Calibri" w:hAnsi="Calibri" w:cs="Calibri"/>
          <w:sz w:val="21"/>
          <w:szCs w:val="21"/>
        </w:rPr>
      </w:pPr>
      <w:r>
        <w:rPr>
          <w:rFonts w:ascii="Calibri" w:eastAsia="Calibri" w:hAnsi="Calibri" w:cs="Calibri"/>
          <w:b/>
          <w:sz w:val="24"/>
          <w:szCs w:val="24"/>
        </w:rPr>
        <w:t>7.1.</w:t>
      </w:r>
      <w:r>
        <w:rPr>
          <w:rFonts w:ascii="Calibri" w:eastAsia="Calibri" w:hAnsi="Calibri" w:cs="Calibri"/>
          <w:w w:val="102"/>
          <w:sz w:val="21"/>
          <w:szCs w:val="21"/>
        </w:rPr>
        <w:t xml:space="preserve"> </w:t>
      </w:r>
      <w:r>
        <w:rPr>
          <w:rFonts w:ascii="Calibri" w:eastAsia="Calibri" w:hAnsi="Calibri" w:cs="Calibri"/>
          <w:sz w:val="21"/>
          <w:szCs w:val="21"/>
        </w:rPr>
        <w:t xml:space="preserve">     </w:t>
      </w:r>
      <w:r>
        <w:rPr>
          <w:rFonts w:ascii="Calibri" w:eastAsia="Calibri" w:hAnsi="Calibri" w:cs="Calibri"/>
          <w:spacing w:val="15"/>
          <w:sz w:val="21"/>
          <w:szCs w:val="21"/>
        </w:rPr>
        <w:t xml:space="preserve"> </w:t>
      </w:r>
      <w:r>
        <w:rPr>
          <w:rFonts w:ascii="Calibri" w:eastAsia="Calibri" w:hAnsi="Calibri" w:cs="Calibri"/>
          <w:b/>
          <w:sz w:val="24"/>
          <w:szCs w:val="24"/>
        </w:rPr>
        <w:t>SCHEDULE</w:t>
      </w:r>
      <w:r>
        <w:rPr>
          <w:rFonts w:ascii="Calibri" w:eastAsia="Calibri" w:hAnsi="Calibri" w:cs="Calibri"/>
          <w:b/>
          <w:spacing w:val="-15"/>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pacing w:val="-41"/>
          <w:sz w:val="24"/>
          <w:szCs w:val="24"/>
        </w:rPr>
        <w:t xml:space="preserve"> 7</w:t>
      </w:r>
      <w:r>
        <w:rPr>
          <w:rFonts w:ascii="Calibri" w:eastAsia="Calibri" w:hAnsi="Calibri" w:cs="Calibri"/>
          <w:w w:val="102"/>
          <w:sz w:val="21"/>
          <w:szCs w:val="21"/>
        </w:rPr>
        <w:t xml:space="preserve"> </w:t>
      </w:r>
    </w:p>
    <w:p w:rsidR="00BC51FE" w:rsidRDefault="00BC51FE" w:rsidP="00BC51FE">
      <w:pPr>
        <w:spacing w:before="20" w:line="220" w:lineRule="exact"/>
        <w:rPr>
          <w:sz w:val="22"/>
          <w:szCs w:val="22"/>
        </w:rPr>
      </w:pPr>
    </w:p>
    <w:p w:rsidR="00BC51FE" w:rsidRDefault="00BC51FE" w:rsidP="00BC51FE">
      <w:pPr>
        <w:ind w:left="666"/>
        <w:rPr>
          <w:rFonts w:ascii="Calibri" w:eastAsia="Calibri" w:hAnsi="Calibri" w:cs="Calibri"/>
          <w:sz w:val="21"/>
          <w:szCs w:val="21"/>
        </w:rPr>
      </w:pPr>
      <w:r>
        <w:rPr>
          <w:rFonts w:ascii="Calibri" w:eastAsia="Calibri" w:hAnsi="Calibri" w:cs="Calibri"/>
          <w:b/>
          <w:sz w:val="24"/>
          <w:szCs w:val="24"/>
        </w:rPr>
        <w:t>7.1.1.</w:t>
      </w:r>
      <w:r>
        <w:rPr>
          <w:rFonts w:ascii="Calibri" w:eastAsia="Calibri" w:hAnsi="Calibri" w:cs="Calibri"/>
          <w:w w:val="102"/>
          <w:sz w:val="21"/>
          <w:szCs w:val="21"/>
        </w:rPr>
        <w:t xml:space="preserve"> </w:t>
      </w:r>
      <w:r>
        <w:rPr>
          <w:rFonts w:ascii="Calibri" w:eastAsia="Calibri" w:hAnsi="Calibri" w:cs="Calibri"/>
          <w:sz w:val="21"/>
          <w:szCs w:val="21"/>
        </w:rPr>
        <w:t xml:space="preserve">      </w:t>
      </w:r>
      <w:r>
        <w:rPr>
          <w:rFonts w:ascii="Calibri" w:eastAsia="Calibri" w:hAnsi="Calibri" w:cs="Calibri"/>
          <w:spacing w:val="22"/>
          <w:sz w:val="21"/>
          <w:szCs w:val="21"/>
        </w:rPr>
        <w:t xml:space="preserve"> </w:t>
      </w:r>
      <w:r>
        <w:rPr>
          <w:rFonts w:ascii="Calibri" w:eastAsia="Calibri" w:hAnsi="Calibri" w:cs="Calibri"/>
          <w:b/>
          <w:sz w:val="24"/>
          <w:szCs w:val="24"/>
        </w:rPr>
        <w:t>ADJUSTED TRIAL BALANCE</w:t>
      </w:r>
      <w:r>
        <w:rPr>
          <w:rFonts w:ascii="Calibri" w:eastAsia="Calibri" w:hAnsi="Calibri" w:cs="Calibri"/>
          <w:b/>
          <w:spacing w:val="4"/>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pacing w:val="-41"/>
          <w:sz w:val="24"/>
          <w:szCs w:val="24"/>
        </w:rPr>
        <w:t xml:space="preserve"> 7</w:t>
      </w:r>
      <w:r>
        <w:rPr>
          <w:rFonts w:ascii="Calibri" w:eastAsia="Calibri" w:hAnsi="Calibri" w:cs="Calibri"/>
          <w:w w:val="102"/>
          <w:sz w:val="21"/>
          <w:szCs w:val="21"/>
        </w:rPr>
        <w:t xml:space="preserve"> </w:t>
      </w:r>
    </w:p>
    <w:p w:rsidR="00BC51FE" w:rsidRDefault="00BC51FE" w:rsidP="00BC51FE">
      <w:pPr>
        <w:spacing w:before="20" w:line="220" w:lineRule="exact"/>
        <w:rPr>
          <w:sz w:val="22"/>
          <w:szCs w:val="22"/>
        </w:rPr>
      </w:pPr>
    </w:p>
    <w:p w:rsidR="00BC51FE" w:rsidRDefault="00BC51FE" w:rsidP="00BC51FE">
      <w:pPr>
        <w:ind w:left="666"/>
        <w:rPr>
          <w:rFonts w:ascii="Calibri" w:eastAsia="Calibri" w:hAnsi="Calibri" w:cs="Calibri"/>
          <w:w w:val="102"/>
          <w:sz w:val="21"/>
          <w:szCs w:val="21"/>
        </w:rPr>
      </w:pPr>
      <w:r>
        <w:rPr>
          <w:rFonts w:ascii="Calibri" w:eastAsia="Calibri" w:hAnsi="Calibri" w:cs="Calibri"/>
          <w:b/>
          <w:sz w:val="24"/>
          <w:szCs w:val="24"/>
        </w:rPr>
        <w:t>8.</w:t>
      </w:r>
      <w:r>
        <w:rPr>
          <w:rFonts w:ascii="Calibri" w:eastAsia="Calibri" w:hAnsi="Calibri" w:cs="Calibri"/>
          <w:w w:val="102"/>
          <w:sz w:val="21"/>
          <w:szCs w:val="21"/>
        </w:rPr>
        <w:t xml:space="preserve"> </w:t>
      </w:r>
      <w:r>
        <w:rPr>
          <w:rFonts w:ascii="Calibri" w:eastAsia="Calibri" w:hAnsi="Calibri" w:cs="Calibri"/>
          <w:sz w:val="21"/>
          <w:szCs w:val="21"/>
        </w:rPr>
        <w:t xml:space="preserve">    </w:t>
      </w:r>
      <w:r>
        <w:rPr>
          <w:rFonts w:ascii="Calibri" w:eastAsia="Calibri" w:hAnsi="Calibri" w:cs="Calibri"/>
          <w:spacing w:val="8"/>
          <w:sz w:val="21"/>
          <w:szCs w:val="21"/>
        </w:rPr>
        <w:t xml:space="preserve"> </w:t>
      </w:r>
      <w:r>
        <w:rPr>
          <w:rFonts w:ascii="Calibri" w:eastAsia="Calibri" w:hAnsi="Calibri" w:cs="Calibri"/>
          <w:b/>
          <w:sz w:val="24"/>
          <w:szCs w:val="24"/>
        </w:rPr>
        <w:t>TEST ENVIRONMENT</w:t>
      </w:r>
      <w:r>
        <w:rPr>
          <w:rFonts w:ascii="Calibri" w:eastAsia="Calibri" w:hAnsi="Calibri" w:cs="Calibri"/>
          <w:b/>
          <w:spacing w:val="-33"/>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41"/>
          <w:sz w:val="24"/>
          <w:szCs w:val="24"/>
        </w:rPr>
        <w:t xml:space="preserve"> 8</w:t>
      </w:r>
      <w:r>
        <w:rPr>
          <w:rFonts w:ascii="Calibri" w:eastAsia="Calibri" w:hAnsi="Calibri" w:cs="Calibri"/>
          <w:w w:val="102"/>
          <w:sz w:val="21"/>
          <w:szCs w:val="21"/>
        </w:rPr>
        <w:t xml:space="preserve"> </w:t>
      </w:r>
    </w:p>
    <w:p w:rsidR="00BC51FE" w:rsidRDefault="00BC51FE" w:rsidP="00BC51FE">
      <w:pPr>
        <w:ind w:left="666"/>
        <w:rPr>
          <w:rFonts w:ascii="Calibri" w:eastAsia="Calibri" w:hAnsi="Calibri" w:cs="Calibri"/>
          <w:w w:val="102"/>
          <w:sz w:val="21"/>
          <w:szCs w:val="21"/>
        </w:rPr>
      </w:pPr>
    </w:p>
    <w:p w:rsidR="00BC51FE" w:rsidRDefault="00BC51FE" w:rsidP="00BC51FE">
      <w:pPr>
        <w:ind w:left="666"/>
        <w:rPr>
          <w:rFonts w:ascii="Calibri" w:eastAsia="Calibri" w:hAnsi="Calibri" w:cs="Calibri"/>
          <w:sz w:val="21"/>
          <w:szCs w:val="21"/>
        </w:rPr>
      </w:pPr>
      <w:r>
        <w:rPr>
          <w:rFonts w:ascii="Calibri" w:eastAsia="Calibri" w:hAnsi="Calibri" w:cs="Calibri"/>
          <w:b/>
          <w:sz w:val="24"/>
          <w:szCs w:val="24"/>
        </w:rPr>
        <w:t>9.</w:t>
      </w:r>
      <w:r>
        <w:rPr>
          <w:rFonts w:ascii="Calibri" w:eastAsia="Calibri" w:hAnsi="Calibri" w:cs="Calibri"/>
          <w:w w:val="102"/>
          <w:sz w:val="21"/>
          <w:szCs w:val="21"/>
        </w:rPr>
        <w:t xml:space="preserve"> </w:t>
      </w:r>
      <w:r>
        <w:rPr>
          <w:rFonts w:ascii="Calibri" w:eastAsia="Calibri" w:hAnsi="Calibri" w:cs="Calibri"/>
          <w:sz w:val="21"/>
          <w:szCs w:val="21"/>
        </w:rPr>
        <w:t xml:space="preserve">    </w:t>
      </w:r>
      <w:r>
        <w:rPr>
          <w:rFonts w:ascii="Calibri" w:eastAsia="Calibri" w:hAnsi="Calibri" w:cs="Calibri"/>
          <w:spacing w:val="8"/>
          <w:sz w:val="21"/>
          <w:szCs w:val="21"/>
        </w:rPr>
        <w:t xml:space="preserve"> </w:t>
      </w:r>
      <w:r>
        <w:rPr>
          <w:rFonts w:ascii="Calibri" w:eastAsia="Calibri" w:hAnsi="Calibri" w:cs="Calibri"/>
          <w:b/>
          <w:sz w:val="24"/>
          <w:szCs w:val="24"/>
        </w:rPr>
        <w:t>TEST DATA SETUP.........................</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pacing w:val="-41"/>
          <w:sz w:val="24"/>
          <w:szCs w:val="24"/>
        </w:rPr>
        <w:t xml:space="preserve"> 8</w:t>
      </w:r>
      <w:r>
        <w:rPr>
          <w:rFonts w:ascii="Calibri" w:eastAsia="Calibri" w:hAnsi="Calibri" w:cs="Calibri"/>
          <w:w w:val="102"/>
          <w:sz w:val="21"/>
          <w:szCs w:val="21"/>
        </w:rPr>
        <w:t xml:space="preserve"> </w:t>
      </w:r>
    </w:p>
    <w:p w:rsidR="00BC51FE" w:rsidRDefault="00BC51FE" w:rsidP="00BC51FE">
      <w:pPr>
        <w:ind w:left="666"/>
        <w:rPr>
          <w:rFonts w:ascii="Calibri" w:eastAsia="Calibri" w:hAnsi="Calibri" w:cs="Calibri"/>
          <w:w w:val="102"/>
          <w:sz w:val="21"/>
          <w:szCs w:val="21"/>
        </w:rPr>
      </w:pPr>
    </w:p>
    <w:p w:rsidR="00BC51FE" w:rsidRDefault="00BC51FE" w:rsidP="00BC51FE">
      <w:pPr>
        <w:ind w:left="666"/>
        <w:rPr>
          <w:rFonts w:ascii="Calibri" w:eastAsia="Calibri" w:hAnsi="Calibri" w:cs="Calibri"/>
          <w:b/>
          <w:spacing w:val="-41"/>
          <w:sz w:val="24"/>
          <w:szCs w:val="24"/>
        </w:rPr>
      </w:pPr>
      <w:r>
        <w:rPr>
          <w:rFonts w:ascii="Calibri" w:eastAsia="Calibri" w:hAnsi="Calibri" w:cs="Calibri"/>
          <w:b/>
          <w:sz w:val="24"/>
          <w:szCs w:val="24"/>
        </w:rPr>
        <w:t>10.</w:t>
      </w:r>
      <w:r>
        <w:rPr>
          <w:rFonts w:ascii="Calibri" w:eastAsia="Calibri" w:hAnsi="Calibri" w:cs="Calibri"/>
          <w:spacing w:val="1"/>
          <w:w w:val="102"/>
          <w:sz w:val="21"/>
          <w:szCs w:val="21"/>
        </w:rPr>
        <w:t xml:space="preserve">    </w:t>
      </w:r>
      <w:r>
        <w:rPr>
          <w:rFonts w:ascii="Calibri" w:eastAsia="Calibri" w:hAnsi="Calibri" w:cs="Calibri"/>
          <w:b/>
          <w:sz w:val="24"/>
          <w:szCs w:val="24"/>
        </w:rPr>
        <w:t>TEST EXECUTION............................</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pacing w:val="-41"/>
          <w:sz w:val="24"/>
          <w:szCs w:val="24"/>
        </w:rPr>
        <w:t xml:space="preserve"> 8</w:t>
      </w:r>
    </w:p>
    <w:p w:rsidR="00BC51FE" w:rsidRDefault="00BC51FE" w:rsidP="00BC51FE">
      <w:pPr>
        <w:ind w:left="666"/>
        <w:rPr>
          <w:rFonts w:ascii="Calibri" w:eastAsia="Calibri" w:hAnsi="Calibri" w:cs="Calibri"/>
          <w:b/>
          <w:spacing w:val="-41"/>
          <w:sz w:val="24"/>
          <w:szCs w:val="24"/>
        </w:rPr>
      </w:pPr>
    </w:p>
    <w:p w:rsidR="00BC51FE" w:rsidRDefault="00BC51FE" w:rsidP="00BC51FE">
      <w:pPr>
        <w:ind w:left="666"/>
        <w:rPr>
          <w:rFonts w:ascii="Calibri" w:eastAsia="Calibri" w:hAnsi="Calibri" w:cs="Calibri"/>
          <w:b/>
          <w:spacing w:val="-41"/>
          <w:sz w:val="24"/>
          <w:szCs w:val="24"/>
        </w:rPr>
      </w:pPr>
      <w:r>
        <w:rPr>
          <w:rFonts w:ascii="Calibri" w:eastAsia="Calibri" w:hAnsi="Calibri" w:cs="Calibri"/>
          <w:b/>
          <w:sz w:val="24"/>
          <w:szCs w:val="24"/>
        </w:rPr>
        <w:t>11.</w:t>
      </w:r>
      <w:r>
        <w:rPr>
          <w:rFonts w:ascii="Calibri" w:eastAsia="Calibri" w:hAnsi="Calibri" w:cs="Calibri"/>
          <w:spacing w:val="1"/>
          <w:w w:val="102"/>
          <w:sz w:val="21"/>
          <w:szCs w:val="21"/>
        </w:rPr>
        <w:t xml:space="preserve">    </w:t>
      </w:r>
      <w:r>
        <w:rPr>
          <w:rFonts w:ascii="Calibri" w:eastAsia="Calibri" w:hAnsi="Calibri" w:cs="Calibri"/>
          <w:b/>
          <w:sz w:val="24"/>
          <w:szCs w:val="24"/>
        </w:rPr>
        <w:t>DEFECT MANEGEMENT............................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pacing w:val="-41"/>
          <w:sz w:val="24"/>
          <w:szCs w:val="24"/>
        </w:rPr>
        <w:t xml:space="preserve"> 8</w:t>
      </w:r>
    </w:p>
    <w:p w:rsidR="00BC51FE" w:rsidRDefault="00BC51FE" w:rsidP="00BC51FE">
      <w:pPr>
        <w:ind w:left="666"/>
        <w:rPr>
          <w:rFonts w:ascii="Calibri" w:eastAsia="Calibri" w:hAnsi="Calibri" w:cs="Calibri"/>
          <w:sz w:val="21"/>
          <w:szCs w:val="21"/>
        </w:rPr>
      </w:pPr>
    </w:p>
    <w:p w:rsidR="00BC51FE" w:rsidRDefault="00BC51FE" w:rsidP="00BC51FE">
      <w:pPr>
        <w:ind w:left="666"/>
        <w:rPr>
          <w:rFonts w:ascii="Calibri" w:eastAsia="Calibri" w:hAnsi="Calibri" w:cs="Calibri"/>
          <w:b/>
          <w:spacing w:val="-41"/>
          <w:sz w:val="24"/>
          <w:szCs w:val="24"/>
        </w:rPr>
      </w:pPr>
      <w:r>
        <w:rPr>
          <w:rFonts w:ascii="Calibri" w:eastAsia="Calibri" w:hAnsi="Calibri" w:cs="Calibri"/>
          <w:b/>
          <w:sz w:val="24"/>
          <w:szCs w:val="24"/>
        </w:rPr>
        <w:t>12.</w:t>
      </w:r>
      <w:r>
        <w:rPr>
          <w:rFonts w:ascii="Calibri" w:eastAsia="Calibri" w:hAnsi="Calibri" w:cs="Calibri"/>
          <w:spacing w:val="1"/>
          <w:w w:val="102"/>
          <w:sz w:val="21"/>
          <w:szCs w:val="21"/>
        </w:rPr>
        <w:t xml:space="preserve">     </w:t>
      </w:r>
      <w:r>
        <w:rPr>
          <w:rFonts w:ascii="Calibri" w:eastAsia="Calibri" w:hAnsi="Calibri" w:cs="Calibri"/>
          <w:b/>
          <w:sz w:val="24"/>
          <w:szCs w:val="24"/>
        </w:rPr>
        <w:t>TEST REPORT........................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pacing w:val="-41"/>
          <w:sz w:val="24"/>
          <w:szCs w:val="24"/>
        </w:rPr>
        <w:t xml:space="preserve"> 8</w:t>
      </w:r>
    </w:p>
    <w:p w:rsidR="00BC51FE" w:rsidRDefault="00BC51FE" w:rsidP="00BC51FE">
      <w:pPr>
        <w:ind w:left="666"/>
        <w:rPr>
          <w:rFonts w:ascii="Calibri" w:eastAsia="Calibri" w:hAnsi="Calibri" w:cs="Calibri"/>
          <w:sz w:val="21"/>
          <w:szCs w:val="21"/>
        </w:rPr>
      </w:pPr>
    </w:p>
    <w:p w:rsidR="00BC51FE" w:rsidRDefault="00BC51FE" w:rsidP="00BC51FE">
      <w:pPr>
        <w:ind w:left="666"/>
        <w:rPr>
          <w:rFonts w:ascii="Calibri" w:eastAsia="Calibri" w:hAnsi="Calibri" w:cs="Calibri"/>
          <w:w w:val="102"/>
          <w:sz w:val="21"/>
          <w:szCs w:val="21"/>
        </w:rPr>
      </w:pPr>
      <w:r>
        <w:rPr>
          <w:rFonts w:ascii="Calibri" w:eastAsia="Calibri" w:hAnsi="Calibri" w:cs="Calibri"/>
          <w:b/>
          <w:sz w:val="24"/>
          <w:szCs w:val="24"/>
        </w:rPr>
        <w:t>13.</w:t>
      </w:r>
      <w:r>
        <w:rPr>
          <w:rFonts w:ascii="Calibri" w:eastAsia="Calibri" w:hAnsi="Calibri" w:cs="Calibri"/>
          <w:w w:val="102"/>
          <w:sz w:val="21"/>
          <w:szCs w:val="21"/>
        </w:rPr>
        <w:t xml:space="preserve"> </w:t>
      </w:r>
      <w:r>
        <w:rPr>
          <w:rFonts w:ascii="Calibri" w:eastAsia="Calibri" w:hAnsi="Calibri" w:cs="Calibri"/>
          <w:sz w:val="21"/>
          <w:szCs w:val="21"/>
        </w:rPr>
        <w:t xml:space="preserve">    </w:t>
      </w:r>
      <w:r>
        <w:rPr>
          <w:rFonts w:ascii="Calibri" w:eastAsia="Calibri" w:hAnsi="Calibri" w:cs="Calibri"/>
          <w:spacing w:val="8"/>
          <w:sz w:val="21"/>
          <w:szCs w:val="21"/>
        </w:rPr>
        <w:t xml:space="preserve"> </w:t>
      </w:r>
      <w:r>
        <w:rPr>
          <w:rFonts w:ascii="Calibri" w:eastAsia="Calibri" w:hAnsi="Calibri" w:cs="Calibri"/>
          <w:b/>
          <w:sz w:val="24"/>
          <w:szCs w:val="24"/>
        </w:rPr>
        <w:t>KEY TEST DELIVERABLES...................</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pacing w:val="-41"/>
          <w:sz w:val="24"/>
          <w:szCs w:val="24"/>
        </w:rPr>
        <w:t>....8</w:t>
      </w:r>
      <w:r>
        <w:rPr>
          <w:rFonts w:ascii="Calibri" w:eastAsia="Calibri" w:hAnsi="Calibri" w:cs="Calibri"/>
          <w:w w:val="102"/>
          <w:sz w:val="21"/>
          <w:szCs w:val="21"/>
        </w:rPr>
        <w:t xml:space="preserve"> </w:t>
      </w:r>
    </w:p>
    <w:p w:rsidR="00BC51FE" w:rsidRDefault="00BC51FE" w:rsidP="00BC51FE">
      <w:pPr>
        <w:ind w:left="666"/>
        <w:rPr>
          <w:rFonts w:ascii="Calibri" w:eastAsia="Calibri" w:hAnsi="Calibri" w:cs="Calibri"/>
          <w:sz w:val="21"/>
          <w:szCs w:val="21"/>
        </w:rPr>
      </w:pPr>
    </w:p>
    <w:p w:rsidR="00BC51FE" w:rsidRDefault="00BC51FE" w:rsidP="00BC51FE">
      <w:pPr>
        <w:ind w:left="666"/>
        <w:rPr>
          <w:rFonts w:ascii="Calibri" w:eastAsia="Calibri" w:hAnsi="Calibri" w:cs="Calibri"/>
          <w:sz w:val="21"/>
          <w:szCs w:val="21"/>
        </w:rPr>
      </w:pPr>
      <w:r>
        <w:rPr>
          <w:rFonts w:ascii="Calibri" w:eastAsia="Calibri" w:hAnsi="Calibri" w:cs="Calibri"/>
          <w:b/>
          <w:sz w:val="24"/>
          <w:szCs w:val="24"/>
        </w:rPr>
        <w:t>14.</w:t>
      </w:r>
      <w:r>
        <w:rPr>
          <w:rFonts w:ascii="Calibri" w:eastAsia="Calibri" w:hAnsi="Calibri" w:cs="Calibri"/>
          <w:spacing w:val="1"/>
          <w:w w:val="102"/>
          <w:sz w:val="21"/>
          <w:szCs w:val="21"/>
        </w:rPr>
        <w:t xml:space="preserve">     </w:t>
      </w:r>
      <w:r>
        <w:rPr>
          <w:rFonts w:ascii="Calibri" w:eastAsia="Calibri" w:hAnsi="Calibri" w:cs="Calibri"/>
          <w:b/>
          <w:sz w:val="24"/>
          <w:szCs w:val="24"/>
        </w:rPr>
        <w:t>LOGBOOK</w:t>
      </w:r>
      <w:r>
        <w:rPr>
          <w:rFonts w:ascii="Calibri" w:eastAsia="Calibri" w:hAnsi="Calibri" w:cs="Calibri"/>
          <w:b/>
          <w:spacing w:val="-8"/>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sidR="00100736">
        <w:rPr>
          <w:rFonts w:ascii="Calibri" w:eastAsia="Calibri" w:hAnsi="Calibri" w:cs="Calibri"/>
          <w:b/>
          <w:sz w:val="24"/>
          <w:szCs w:val="24"/>
        </w:rPr>
        <w:t>...........................</w:t>
      </w:r>
      <w:bookmarkStart w:id="0" w:name="_GoBack"/>
      <w:bookmarkEnd w:id="0"/>
      <w:r>
        <w:rPr>
          <w:rFonts w:ascii="Calibri" w:eastAsia="Calibri" w:hAnsi="Calibri" w:cs="Calibri"/>
          <w:b/>
          <w:spacing w:val="-41"/>
          <w:sz w:val="24"/>
          <w:szCs w:val="24"/>
        </w:rPr>
        <w:t xml:space="preserve"> 9</w:t>
      </w:r>
      <w:r>
        <w:rPr>
          <w:rFonts w:ascii="Calibri" w:eastAsia="Calibri" w:hAnsi="Calibri" w:cs="Calibri"/>
          <w:w w:val="102"/>
          <w:sz w:val="21"/>
          <w:szCs w:val="21"/>
        </w:rPr>
        <w:t xml:space="preserve"> </w:t>
      </w:r>
    </w:p>
    <w:p w:rsidR="00BC51FE" w:rsidRDefault="00BC51FE" w:rsidP="00BC51FE">
      <w:pPr>
        <w:spacing w:before="4" w:line="120" w:lineRule="exact"/>
        <w:rPr>
          <w:sz w:val="12"/>
          <w:szCs w:val="12"/>
        </w:rPr>
      </w:pPr>
    </w:p>
    <w:p w:rsidR="00BC51FE" w:rsidRDefault="00BC51FE" w:rsidP="00BC51FE">
      <w:pPr>
        <w:ind w:left="666"/>
        <w:rPr>
          <w:rFonts w:ascii="Calibri" w:eastAsia="Calibri" w:hAnsi="Calibri" w:cs="Calibri"/>
          <w:sz w:val="19"/>
          <w:szCs w:val="19"/>
        </w:rPr>
      </w:pPr>
      <w:r>
        <w:rPr>
          <w:rFonts w:ascii="Calibri" w:eastAsia="Calibri" w:hAnsi="Calibri" w:cs="Calibri"/>
          <w:color w:val="6B6E70"/>
          <w:w w:val="103"/>
          <w:sz w:val="19"/>
          <w:szCs w:val="19"/>
        </w:rPr>
        <w:lastRenderedPageBreak/>
        <w:t xml:space="preserve"> </w:t>
      </w:r>
    </w:p>
    <w:p w:rsidR="00BC51FE" w:rsidRDefault="00BC51FE" w:rsidP="00BC51FE">
      <w:pPr>
        <w:spacing w:before="13"/>
        <w:ind w:left="666"/>
        <w:rPr>
          <w:rFonts w:ascii="Calibri" w:eastAsia="Calibri" w:hAnsi="Calibri" w:cs="Calibri"/>
          <w:sz w:val="19"/>
          <w:szCs w:val="19"/>
        </w:rPr>
      </w:pPr>
      <w:r>
        <w:rPr>
          <w:rFonts w:ascii="Calibri" w:eastAsia="Calibri" w:hAnsi="Calibri" w:cs="Calibri"/>
          <w:color w:val="6B6E70"/>
          <w:w w:val="103"/>
          <w:sz w:val="19"/>
          <w:szCs w:val="19"/>
        </w:rPr>
        <w:t xml:space="preserve"> </w:t>
      </w:r>
    </w:p>
    <w:p w:rsidR="00052CCA" w:rsidRDefault="00052CCA">
      <w:pPr>
        <w:spacing w:before="5" w:line="100" w:lineRule="exact"/>
        <w:rPr>
          <w:sz w:val="10"/>
          <w:szCs w:val="10"/>
        </w:rPr>
      </w:pPr>
    </w:p>
    <w:p w:rsidR="00052CCA" w:rsidRDefault="00052CCA">
      <w:pPr>
        <w:spacing w:line="200" w:lineRule="exact"/>
      </w:pPr>
    </w:p>
    <w:p w:rsidR="00052CCA" w:rsidRDefault="00052CCA">
      <w:pPr>
        <w:spacing w:line="200" w:lineRule="exact"/>
      </w:pPr>
    </w:p>
    <w:p w:rsidR="00052CCA" w:rsidRDefault="007F5D8E">
      <w:pPr>
        <w:spacing w:before="28"/>
        <w:ind w:left="666"/>
        <w:rPr>
          <w:rFonts w:ascii="Calibri" w:eastAsia="Calibri" w:hAnsi="Calibri" w:cs="Calibri"/>
          <w:sz w:val="21"/>
          <w:szCs w:val="21"/>
        </w:rPr>
      </w:pPr>
      <w:r>
        <w:rPr>
          <w:rFonts w:ascii="Calibri" w:eastAsia="Calibri" w:hAnsi="Calibri" w:cs="Calibri"/>
          <w:b/>
          <w:color w:val="6B6E70"/>
          <w:spacing w:val="2"/>
          <w:w w:val="102"/>
          <w:sz w:val="21"/>
          <w:szCs w:val="21"/>
        </w:rPr>
        <w:t>1</w:t>
      </w:r>
      <w:r>
        <w:rPr>
          <w:rFonts w:ascii="Calibri" w:eastAsia="Calibri" w:hAnsi="Calibri" w:cs="Calibri"/>
          <w:b/>
          <w:color w:val="6B6E70"/>
          <w:w w:val="102"/>
          <w:sz w:val="21"/>
          <w:szCs w:val="21"/>
        </w:rPr>
        <w:t>.</w:t>
      </w:r>
      <w:r>
        <w:rPr>
          <w:rFonts w:ascii="Calibri" w:eastAsia="Calibri" w:hAnsi="Calibri" w:cs="Calibri"/>
          <w:b/>
          <w:color w:val="6B6E70"/>
          <w:sz w:val="21"/>
          <w:szCs w:val="21"/>
        </w:rPr>
        <w:t xml:space="preserve">   </w:t>
      </w:r>
      <w:r>
        <w:rPr>
          <w:rFonts w:ascii="Calibri" w:eastAsia="Calibri" w:hAnsi="Calibri" w:cs="Calibri"/>
          <w:b/>
          <w:color w:val="6B6E70"/>
          <w:spacing w:val="1"/>
          <w:sz w:val="21"/>
          <w:szCs w:val="21"/>
        </w:rPr>
        <w:t xml:space="preserve"> </w:t>
      </w:r>
      <w:r>
        <w:rPr>
          <w:rFonts w:ascii="Calibri" w:eastAsia="Calibri" w:hAnsi="Calibri" w:cs="Calibri"/>
          <w:b/>
          <w:color w:val="6B6E70"/>
          <w:spacing w:val="3"/>
          <w:w w:val="102"/>
          <w:sz w:val="21"/>
          <w:szCs w:val="21"/>
        </w:rPr>
        <w:t>G</w:t>
      </w:r>
      <w:r>
        <w:rPr>
          <w:rFonts w:ascii="Calibri" w:eastAsia="Calibri" w:hAnsi="Calibri" w:cs="Calibri"/>
          <w:b/>
          <w:color w:val="6B6E70"/>
          <w:spacing w:val="2"/>
          <w:w w:val="102"/>
          <w:sz w:val="21"/>
          <w:szCs w:val="21"/>
        </w:rPr>
        <w:t>ene</w:t>
      </w:r>
      <w:r>
        <w:rPr>
          <w:rFonts w:ascii="Calibri" w:eastAsia="Calibri" w:hAnsi="Calibri" w:cs="Calibri"/>
          <w:b/>
          <w:color w:val="6B6E70"/>
          <w:spacing w:val="1"/>
          <w:w w:val="102"/>
          <w:sz w:val="21"/>
          <w:szCs w:val="21"/>
        </w:rPr>
        <w:t>r</w:t>
      </w:r>
      <w:r>
        <w:rPr>
          <w:rFonts w:ascii="Calibri" w:eastAsia="Calibri" w:hAnsi="Calibri" w:cs="Calibri"/>
          <w:b/>
          <w:color w:val="6B6E70"/>
          <w:spacing w:val="2"/>
          <w:w w:val="102"/>
          <w:sz w:val="21"/>
          <w:szCs w:val="21"/>
        </w:rPr>
        <w:t>a</w:t>
      </w:r>
      <w:r>
        <w:rPr>
          <w:rFonts w:ascii="Calibri" w:eastAsia="Calibri" w:hAnsi="Calibri" w:cs="Calibri"/>
          <w:b/>
          <w:color w:val="6B6E70"/>
          <w:spacing w:val="1"/>
          <w:w w:val="103"/>
          <w:sz w:val="21"/>
          <w:szCs w:val="21"/>
        </w:rPr>
        <w:t>l</w:t>
      </w:r>
      <w:r>
        <w:rPr>
          <w:rFonts w:ascii="Calibri" w:eastAsia="Calibri" w:hAnsi="Calibri" w:cs="Calibri"/>
          <w:b/>
          <w:color w:val="6B6E70"/>
          <w:spacing w:val="1"/>
          <w:w w:val="102"/>
          <w:sz w:val="21"/>
          <w:szCs w:val="21"/>
        </w:rPr>
        <w:t xml:space="preserve"> </w:t>
      </w:r>
      <w:r>
        <w:rPr>
          <w:rFonts w:ascii="Calibri" w:eastAsia="Calibri" w:hAnsi="Calibri" w:cs="Calibri"/>
          <w:b/>
          <w:color w:val="6B6E70"/>
          <w:spacing w:val="2"/>
          <w:w w:val="102"/>
          <w:sz w:val="21"/>
          <w:szCs w:val="21"/>
        </w:rPr>
        <w:t>Con</w:t>
      </w:r>
      <w:r>
        <w:rPr>
          <w:rFonts w:ascii="Calibri" w:eastAsia="Calibri" w:hAnsi="Calibri" w:cs="Calibri"/>
          <w:b/>
          <w:color w:val="6B6E70"/>
          <w:spacing w:val="2"/>
          <w:w w:val="103"/>
          <w:sz w:val="21"/>
          <w:szCs w:val="21"/>
        </w:rPr>
        <w:t>s</w:t>
      </w:r>
      <w:r>
        <w:rPr>
          <w:rFonts w:ascii="Calibri" w:eastAsia="Calibri" w:hAnsi="Calibri" w:cs="Calibri"/>
          <w:b/>
          <w:color w:val="6B6E70"/>
          <w:spacing w:val="1"/>
          <w:w w:val="103"/>
          <w:sz w:val="21"/>
          <w:szCs w:val="21"/>
        </w:rPr>
        <w:t>i</w:t>
      </w:r>
      <w:r>
        <w:rPr>
          <w:rFonts w:ascii="Calibri" w:eastAsia="Calibri" w:hAnsi="Calibri" w:cs="Calibri"/>
          <w:b/>
          <w:color w:val="6B6E70"/>
          <w:spacing w:val="2"/>
          <w:w w:val="102"/>
          <w:sz w:val="21"/>
          <w:szCs w:val="21"/>
        </w:rPr>
        <w:t>de</w:t>
      </w:r>
      <w:r>
        <w:rPr>
          <w:rFonts w:ascii="Calibri" w:eastAsia="Calibri" w:hAnsi="Calibri" w:cs="Calibri"/>
          <w:b/>
          <w:color w:val="6B6E70"/>
          <w:spacing w:val="1"/>
          <w:w w:val="102"/>
          <w:sz w:val="21"/>
          <w:szCs w:val="21"/>
        </w:rPr>
        <w:t>r</w:t>
      </w:r>
      <w:r>
        <w:rPr>
          <w:rFonts w:ascii="Calibri" w:eastAsia="Calibri" w:hAnsi="Calibri" w:cs="Calibri"/>
          <w:b/>
          <w:color w:val="6B6E70"/>
          <w:spacing w:val="2"/>
          <w:w w:val="102"/>
          <w:sz w:val="21"/>
          <w:szCs w:val="21"/>
        </w:rPr>
        <w:t>a</w:t>
      </w:r>
      <w:r>
        <w:rPr>
          <w:rFonts w:ascii="Calibri" w:eastAsia="Calibri" w:hAnsi="Calibri" w:cs="Calibri"/>
          <w:b/>
          <w:color w:val="6B6E70"/>
          <w:spacing w:val="1"/>
          <w:w w:val="103"/>
          <w:sz w:val="21"/>
          <w:szCs w:val="21"/>
        </w:rPr>
        <w:t>ti</w:t>
      </w:r>
      <w:r>
        <w:rPr>
          <w:rFonts w:ascii="Calibri" w:eastAsia="Calibri" w:hAnsi="Calibri" w:cs="Calibri"/>
          <w:b/>
          <w:color w:val="6B6E70"/>
          <w:spacing w:val="2"/>
          <w:w w:val="102"/>
          <w:sz w:val="21"/>
          <w:szCs w:val="21"/>
        </w:rPr>
        <w:t>on</w:t>
      </w:r>
      <w:r>
        <w:rPr>
          <w:rFonts w:ascii="Calibri" w:eastAsia="Calibri" w:hAnsi="Calibri" w:cs="Calibri"/>
          <w:b/>
          <w:color w:val="6B6E70"/>
          <w:spacing w:val="1"/>
          <w:w w:val="103"/>
          <w:sz w:val="21"/>
          <w:szCs w:val="21"/>
        </w:rPr>
        <w:t>s</w:t>
      </w:r>
      <w:r>
        <w:rPr>
          <w:rFonts w:ascii="Calibri" w:eastAsia="Calibri" w:hAnsi="Calibri" w:cs="Calibri"/>
          <w:b/>
          <w:color w:val="6B6E70"/>
          <w:w w:val="102"/>
          <w:sz w:val="21"/>
          <w:szCs w:val="21"/>
        </w:rPr>
        <w:t xml:space="preserve"> </w:t>
      </w:r>
    </w:p>
    <w:p w:rsidR="00052CCA" w:rsidRDefault="007F5D8E">
      <w:pPr>
        <w:spacing w:before="7" w:line="220" w:lineRule="exact"/>
        <w:ind w:left="1026"/>
        <w:rPr>
          <w:rFonts w:ascii="Calibri" w:eastAsia="Calibri" w:hAnsi="Calibri" w:cs="Calibri"/>
          <w:sz w:val="19"/>
          <w:szCs w:val="19"/>
        </w:rPr>
      </w:pPr>
      <w:r>
        <w:rPr>
          <w:rFonts w:ascii="Calibri" w:eastAsia="Calibri" w:hAnsi="Calibri" w:cs="Calibri"/>
          <w:color w:val="6B6E70"/>
          <w:spacing w:val="2"/>
          <w:w w:val="103"/>
          <w:sz w:val="19"/>
          <w:szCs w:val="19"/>
        </w:rPr>
        <w:t>1</w:t>
      </w:r>
      <w:r>
        <w:rPr>
          <w:rFonts w:ascii="Calibri" w:eastAsia="Calibri" w:hAnsi="Calibri" w:cs="Calibri"/>
          <w:color w:val="6B6E70"/>
          <w:spacing w:val="1"/>
          <w:w w:val="103"/>
          <w:sz w:val="19"/>
          <w:szCs w:val="19"/>
        </w:rPr>
        <w:t>.</w:t>
      </w:r>
      <w:r>
        <w:rPr>
          <w:rFonts w:ascii="Calibri" w:eastAsia="Calibri" w:hAnsi="Calibri" w:cs="Calibri"/>
          <w:color w:val="6B6E70"/>
          <w:w w:val="103"/>
          <w:sz w:val="19"/>
          <w:szCs w:val="19"/>
        </w:rPr>
        <w:t>1</w:t>
      </w:r>
      <w:r>
        <w:rPr>
          <w:rFonts w:ascii="Calibri" w:eastAsia="Calibri" w:hAnsi="Calibri" w:cs="Calibri"/>
          <w:color w:val="6B6E70"/>
          <w:sz w:val="19"/>
          <w:szCs w:val="19"/>
        </w:rPr>
        <w:t xml:space="preserve">  </w:t>
      </w:r>
      <w:r>
        <w:rPr>
          <w:rFonts w:ascii="Calibri" w:eastAsia="Calibri" w:hAnsi="Calibri" w:cs="Calibri"/>
          <w:color w:val="6B6E70"/>
          <w:spacing w:val="10"/>
          <w:sz w:val="19"/>
          <w:szCs w:val="19"/>
        </w:rPr>
        <w:t xml:space="preserve"> </w:t>
      </w:r>
      <w:r>
        <w:rPr>
          <w:rFonts w:ascii="Calibri" w:eastAsia="Calibri" w:hAnsi="Calibri" w:cs="Calibri"/>
          <w:color w:val="6B6E70"/>
          <w:spacing w:val="1"/>
          <w:w w:val="103"/>
          <w:sz w:val="19"/>
          <w:szCs w:val="19"/>
        </w:rPr>
        <w:t>I</w:t>
      </w:r>
      <w:r>
        <w:rPr>
          <w:rFonts w:ascii="Calibri" w:eastAsia="Calibri" w:hAnsi="Calibri" w:cs="Calibri"/>
          <w:color w:val="6B6E70"/>
          <w:spacing w:val="2"/>
          <w:w w:val="103"/>
          <w:sz w:val="19"/>
          <w:szCs w:val="19"/>
        </w:rPr>
        <w:t>n</w:t>
      </w:r>
      <w:r>
        <w:rPr>
          <w:rFonts w:ascii="Calibri" w:eastAsia="Calibri" w:hAnsi="Calibri" w:cs="Calibri"/>
          <w:color w:val="6B6E70"/>
          <w:spacing w:val="1"/>
          <w:w w:val="103"/>
          <w:sz w:val="19"/>
          <w:szCs w:val="19"/>
        </w:rPr>
        <w:t>tr</w:t>
      </w:r>
      <w:r>
        <w:rPr>
          <w:rFonts w:ascii="Calibri" w:eastAsia="Calibri" w:hAnsi="Calibri" w:cs="Calibri"/>
          <w:color w:val="6B6E70"/>
          <w:spacing w:val="2"/>
          <w:w w:val="103"/>
          <w:sz w:val="19"/>
          <w:szCs w:val="19"/>
        </w:rPr>
        <w:t>odu</w:t>
      </w:r>
      <w:r>
        <w:rPr>
          <w:rFonts w:ascii="Calibri" w:eastAsia="Calibri" w:hAnsi="Calibri" w:cs="Calibri"/>
          <w:color w:val="6B6E70"/>
          <w:spacing w:val="1"/>
          <w:w w:val="103"/>
          <w:sz w:val="19"/>
          <w:szCs w:val="19"/>
        </w:rPr>
        <w:t>cti</w:t>
      </w:r>
      <w:r>
        <w:rPr>
          <w:rFonts w:ascii="Calibri" w:eastAsia="Calibri" w:hAnsi="Calibri" w:cs="Calibri"/>
          <w:color w:val="6B6E70"/>
          <w:spacing w:val="2"/>
          <w:w w:val="103"/>
          <w:sz w:val="19"/>
          <w:szCs w:val="19"/>
        </w:rPr>
        <w:t>on</w:t>
      </w:r>
      <w:r>
        <w:rPr>
          <w:rFonts w:ascii="Calibri" w:eastAsia="Calibri" w:hAnsi="Calibri" w:cs="Calibri"/>
          <w:color w:val="6B6E70"/>
          <w:w w:val="103"/>
          <w:sz w:val="19"/>
          <w:szCs w:val="19"/>
        </w:rPr>
        <w:t xml:space="preserve"> </w:t>
      </w:r>
    </w:p>
    <w:p w:rsidR="00052CCA" w:rsidRDefault="00052CCA">
      <w:pPr>
        <w:spacing w:before="13" w:line="220" w:lineRule="exact"/>
        <w:rPr>
          <w:sz w:val="22"/>
          <w:szCs w:val="22"/>
        </w:rPr>
      </w:pPr>
    </w:p>
    <w:p w:rsidR="00052CCA" w:rsidRDefault="007F5D8E">
      <w:pPr>
        <w:spacing w:before="32"/>
        <w:ind w:left="1026"/>
        <w:rPr>
          <w:rFonts w:ascii="Calibri" w:eastAsia="Calibri" w:hAnsi="Calibri" w:cs="Calibri"/>
          <w:sz w:val="19"/>
          <w:szCs w:val="19"/>
        </w:rPr>
      </w:pPr>
      <w:r>
        <w:rPr>
          <w:rFonts w:ascii="Calibri" w:eastAsia="Calibri" w:hAnsi="Calibri" w:cs="Calibri"/>
          <w:color w:val="808080"/>
          <w:spacing w:val="2"/>
          <w:w w:val="103"/>
          <w:sz w:val="19"/>
          <w:szCs w:val="19"/>
        </w:rPr>
        <w:t>The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pu</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po</w:t>
      </w:r>
      <w:r>
        <w:rPr>
          <w:rFonts w:ascii="Calibri" w:eastAsia="Calibri" w:hAnsi="Calibri" w:cs="Calibri"/>
          <w:color w:val="808080"/>
          <w:spacing w:val="1"/>
          <w:w w:val="103"/>
          <w:sz w:val="19"/>
          <w:szCs w:val="19"/>
        </w:rPr>
        <w:t>s</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f t</w:t>
      </w:r>
      <w:r>
        <w:rPr>
          <w:rFonts w:ascii="Calibri" w:eastAsia="Calibri" w:hAnsi="Calibri" w:cs="Calibri"/>
          <w:color w:val="808080"/>
          <w:spacing w:val="2"/>
          <w:w w:val="103"/>
          <w:sz w:val="19"/>
          <w:szCs w:val="19"/>
        </w:rPr>
        <w:t>h</w:t>
      </w:r>
      <w:r>
        <w:rPr>
          <w:rFonts w:ascii="Calibri" w:eastAsia="Calibri" w:hAnsi="Calibri" w:cs="Calibri"/>
          <w:color w:val="808080"/>
          <w:spacing w:val="1"/>
          <w:w w:val="103"/>
          <w:sz w:val="19"/>
          <w:szCs w:val="19"/>
        </w:rPr>
        <w:t xml:space="preserve">is </w:t>
      </w:r>
      <w:r>
        <w:rPr>
          <w:rFonts w:ascii="Calibri" w:eastAsia="Calibri" w:hAnsi="Calibri" w:cs="Calibri"/>
          <w:color w:val="808080"/>
          <w:spacing w:val="2"/>
          <w:w w:val="103"/>
          <w:sz w:val="19"/>
          <w:szCs w:val="19"/>
        </w:rPr>
        <w:t>do</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u</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t is t</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de</w:t>
      </w:r>
      <w:r>
        <w:rPr>
          <w:rFonts w:ascii="Calibri" w:eastAsia="Calibri" w:hAnsi="Calibri" w:cs="Calibri"/>
          <w:color w:val="808080"/>
          <w:spacing w:val="1"/>
          <w:w w:val="103"/>
          <w:sz w:val="19"/>
          <w:szCs w:val="19"/>
        </w:rPr>
        <w:t>fi</w:t>
      </w:r>
      <w:r>
        <w:rPr>
          <w:rFonts w:ascii="Calibri" w:eastAsia="Calibri" w:hAnsi="Calibri" w:cs="Calibri"/>
          <w:color w:val="808080"/>
          <w:spacing w:val="2"/>
          <w:w w:val="103"/>
          <w:sz w:val="19"/>
          <w:szCs w:val="19"/>
        </w:rPr>
        <w:t>ne</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he</w:t>
      </w:r>
      <w:r>
        <w:rPr>
          <w:rFonts w:ascii="Calibri" w:eastAsia="Calibri" w:hAnsi="Calibri" w:cs="Calibri"/>
          <w:color w:val="808080"/>
          <w:w w:val="103"/>
          <w:sz w:val="19"/>
          <w:szCs w:val="19"/>
        </w:rPr>
        <w:t xml:space="preserve"> </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sti</w:t>
      </w:r>
      <w:r>
        <w:rPr>
          <w:rFonts w:ascii="Calibri" w:eastAsia="Calibri" w:hAnsi="Calibri" w:cs="Calibri"/>
          <w:color w:val="808080"/>
          <w:spacing w:val="2"/>
          <w:w w:val="103"/>
          <w:sz w:val="19"/>
          <w:szCs w:val="19"/>
        </w:rPr>
        <w:t>ng</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la</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’s sc</w:t>
      </w:r>
      <w:r>
        <w:rPr>
          <w:rFonts w:ascii="Calibri" w:eastAsia="Calibri" w:hAnsi="Calibri" w:cs="Calibri"/>
          <w:color w:val="808080"/>
          <w:spacing w:val="2"/>
          <w:w w:val="103"/>
          <w:sz w:val="19"/>
          <w:szCs w:val="19"/>
        </w:rPr>
        <w:t>ope</w:t>
      </w:r>
      <w:r>
        <w:rPr>
          <w:rFonts w:ascii="Calibri" w:eastAsia="Calibri" w:hAnsi="Calibri" w:cs="Calibri"/>
          <w:color w:val="808080"/>
          <w:spacing w:val="1"/>
          <w:w w:val="103"/>
          <w:sz w:val="19"/>
          <w:szCs w:val="19"/>
        </w:rPr>
        <w:t xml:space="preserve"> a</w:t>
      </w:r>
      <w:r>
        <w:rPr>
          <w:rFonts w:ascii="Calibri" w:eastAsia="Calibri" w:hAnsi="Calibri" w:cs="Calibri"/>
          <w:color w:val="808080"/>
          <w:spacing w:val="2"/>
          <w:w w:val="103"/>
          <w:sz w:val="19"/>
          <w:szCs w:val="19"/>
        </w:rPr>
        <w:t>nd</w:t>
      </w:r>
      <w:r>
        <w:rPr>
          <w:rFonts w:ascii="Calibri" w:eastAsia="Calibri" w:hAnsi="Calibri" w:cs="Calibri"/>
          <w:color w:val="808080"/>
          <w:spacing w:val="1"/>
          <w:w w:val="103"/>
          <w:sz w:val="19"/>
          <w:szCs w:val="19"/>
        </w:rPr>
        <w:t xml:space="preserve"> li</w:t>
      </w:r>
      <w:r>
        <w:rPr>
          <w:rFonts w:ascii="Calibri" w:eastAsia="Calibri" w:hAnsi="Calibri" w:cs="Calibri"/>
          <w:color w:val="808080"/>
          <w:spacing w:val="2"/>
          <w:w w:val="103"/>
          <w:sz w:val="19"/>
          <w:szCs w:val="19"/>
        </w:rPr>
        <w:t>m</w:t>
      </w:r>
      <w:r>
        <w:rPr>
          <w:rFonts w:ascii="Calibri" w:eastAsia="Calibri" w:hAnsi="Calibri" w:cs="Calibri"/>
          <w:color w:val="808080"/>
          <w:spacing w:val="1"/>
          <w:w w:val="103"/>
          <w:sz w:val="19"/>
          <w:szCs w:val="19"/>
        </w:rPr>
        <w:t>itati</w:t>
      </w:r>
      <w:r>
        <w:rPr>
          <w:rFonts w:ascii="Calibri" w:eastAsia="Calibri" w:hAnsi="Calibri" w:cs="Calibri"/>
          <w:color w:val="808080"/>
          <w:spacing w:val="2"/>
          <w:w w:val="103"/>
          <w:sz w:val="19"/>
          <w:szCs w:val="19"/>
        </w:rPr>
        <w:t>ons</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 xml:space="preserve">s </w:t>
      </w:r>
      <w:r>
        <w:rPr>
          <w:rFonts w:ascii="Calibri" w:eastAsia="Calibri" w:hAnsi="Calibri" w:cs="Calibri"/>
          <w:color w:val="808080"/>
          <w:spacing w:val="2"/>
          <w:w w:val="103"/>
          <w:sz w:val="19"/>
          <w:szCs w:val="19"/>
        </w:rPr>
        <w:t>we</w:t>
      </w:r>
      <w:r>
        <w:rPr>
          <w:rFonts w:ascii="Calibri" w:eastAsia="Calibri" w:hAnsi="Calibri" w:cs="Calibri"/>
          <w:color w:val="808080"/>
          <w:spacing w:val="1"/>
          <w:w w:val="103"/>
          <w:sz w:val="19"/>
          <w:szCs w:val="19"/>
        </w:rPr>
        <w:t>ll as t</w:t>
      </w:r>
      <w:r>
        <w:rPr>
          <w:rFonts w:ascii="Calibri" w:eastAsia="Calibri" w:hAnsi="Calibri" w:cs="Calibri"/>
          <w:color w:val="808080"/>
          <w:spacing w:val="2"/>
          <w:w w:val="103"/>
          <w:sz w:val="19"/>
          <w:szCs w:val="19"/>
        </w:rPr>
        <w:t>he</w:t>
      </w:r>
      <w:r>
        <w:rPr>
          <w:rFonts w:ascii="Calibri" w:eastAsia="Calibri" w:hAnsi="Calibri" w:cs="Calibri"/>
          <w:color w:val="808080"/>
          <w:spacing w:val="1"/>
          <w:w w:val="103"/>
          <w:sz w:val="19"/>
          <w:szCs w:val="19"/>
        </w:rPr>
        <w:t xml:space="preserve"> </w:t>
      </w:r>
      <w:proofErr w:type="gramStart"/>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j</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ct’s</w:t>
      </w:r>
      <w:proofErr w:type="gramEnd"/>
      <w:r>
        <w:rPr>
          <w:rFonts w:ascii="Calibri" w:eastAsia="Calibri" w:hAnsi="Calibri" w:cs="Calibri"/>
          <w:color w:val="808080"/>
          <w:w w:val="103"/>
          <w:sz w:val="19"/>
          <w:szCs w:val="19"/>
        </w:rPr>
        <w:t xml:space="preserve"> </w:t>
      </w:r>
    </w:p>
    <w:p w:rsidR="00052CCA" w:rsidRDefault="007F5D8E">
      <w:pPr>
        <w:spacing w:before="13"/>
        <w:ind w:left="1026"/>
        <w:rPr>
          <w:rFonts w:ascii="Calibri" w:eastAsia="Calibri" w:hAnsi="Calibri" w:cs="Calibri"/>
          <w:sz w:val="19"/>
          <w:szCs w:val="19"/>
        </w:rPr>
      </w:pPr>
      <w:proofErr w:type="gramStart"/>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cc</w:t>
      </w:r>
      <w:r>
        <w:rPr>
          <w:rFonts w:ascii="Calibri" w:eastAsia="Calibri" w:hAnsi="Calibri" w:cs="Calibri"/>
          <w:color w:val="808080"/>
          <w:spacing w:val="2"/>
          <w:w w:val="103"/>
          <w:sz w:val="19"/>
          <w:szCs w:val="19"/>
        </w:rPr>
        <w:t>ep</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an</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e</w:t>
      </w:r>
      <w:proofErr w:type="gramEnd"/>
      <w:r>
        <w:rPr>
          <w:rFonts w:ascii="Calibri" w:eastAsia="Calibri" w:hAnsi="Calibri" w:cs="Calibri"/>
          <w:color w:val="808080"/>
          <w:spacing w:val="1"/>
          <w:w w:val="103"/>
          <w:sz w:val="19"/>
          <w:szCs w:val="19"/>
        </w:rPr>
        <w:t xml:space="preserve"> crit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ri</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w:t>
      </w:r>
      <w:r>
        <w:rPr>
          <w:rFonts w:ascii="Calibri" w:eastAsia="Calibri" w:hAnsi="Calibri" w:cs="Calibri"/>
          <w:color w:val="808080"/>
          <w:w w:val="103"/>
          <w:sz w:val="19"/>
          <w:szCs w:val="19"/>
        </w:rPr>
        <w:t xml:space="preserve"> </w:t>
      </w:r>
    </w:p>
    <w:p w:rsidR="00052CCA" w:rsidRDefault="007F5D8E">
      <w:pPr>
        <w:spacing w:before="13"/>
        <w:ind w:left="1386"/>
        <w:rPr>
          <w:rFonts w:ascii="Calibri" w:eastAsia="Calibri" w:hAnsi="Calibri" w:cs="Calibri"/>
          <w:sz w:val="19"/>
          <w:szCs w:val="19"/>
        </w:rPr>
      </w:pPr>
      <w:r>
        <w:rPr>
          <w:rFonts w:ascii="Calibri" w:eastAsia="Calibri" w:hAnsi="Calibri" w:cs="Calibri"/>
          <w:color w:val="6B6E70"/>
          <w:w w:val="103"/>
          <w:sz w:val="19"/>
          <w:szCs w:val="19"/>
        </w:rPr>
        <w:t xml:space="preserve"> </w:t>
      </w:r>
    </w:p>
    <w:p w:rsidR="00052CCA" w:rsidRDefault="007F5D8E">
      <w:pPr>
        <w:spacing w:before="13"/>
        <w:ind w:left="1026"/>
        <w:rPr>
          <w:rFonts w:ascii="Calibri" w:eastAsia="Calibri" w:hAnsi="Calibri" w:cs="Calibri"/>
          <w:sz w:val="19"/>
          <w:szCs w:val="19"/>
        </w:rPr>
      </w:pPr>
      <w:r>
        <w:rPr>
          <w:rFonts w:ascii="Calibri" w:eastAsia="Calibri" w:hAnsi="Calibri" w:cs="Calibri"/>
          <w:color w:val="6B6E70"/>
          <w:spacing w:val="2"/>
          <w:w w:val="103"/>
          <w:sz w:val="19"/>
          <w:szCs w:val="19"/>
        </w:rPr>
        <w:t>1</w:t>
      </w:r>
      <w:r>
        <w:rPr>
          <w:rFonts w:ascii="Calibri" w:eastAsia="Calibri" w:hAnsi="Calibri" w:cs="Calibri"/>
          <w:color w:val="6B6E70"/>
          <w:spacing w:val="1"/>
          <w:w w:val="103"/>
          <w:sz w:val="19"/>
          <w:szCs w:val="19"/>
        </w:rPr>
        <w:t>.</w:t>
      </w:r>
      <w:r>
        <w:rPr>
          <w:rFonts w:ascii="Calibri" w:eastAsia="Calibri" w:hAnsi="Calibri" w:cs="Calibri"/>
          <w:color w:val="6B6E70"/>
          <w:w w:val="103"/>
          <w:sz w:val="19"/>
          <w:szCs w:val="19"/>
        </w:rPr>
        <w:t>2</w:t>
      </w:r>
      <w:r>
        <w:rPr>
          <w:rFonts w:ascii="Calibri" w:eastAsia="Calibri" w:hAnsi="Calibri" w:cs="Calibri"/>
          <w:color w:val="6B6E70"/>
          <w:sz w:val="19"/>
          <w:szCs w:val="19"/>
        </w:rPr>
        <w:t xml:space="preserve">  </w:t>
      </w:r>
      <w:r>
        <w:rPr>
          <w:rFonts w:ascii="Calibri" w:eastAsia="Calibri" w:hAnsi="Calibri" w:cs="Calibri"/>
          <w:color w:val="6B6E70"/>
          <w:spacing w:val="10"/>
          <w:sz w:val="19"/>
          <w:szCs w:val="19"/>
        </w:rPr>
        <w:t xml:space="preserve"> </w:t>
      </w:r>
      <w:r>
        <w:rPr>
          <w:rFonts w:ascii="Calibri" w:eastAsia="Calibri" w:hAnsi="Calibri" w:cs="Calibri"/>
          <w:color w:val="6B6E70"/>
          <w:spacing w:val="2"/>
          <w:w w:val="103"/>
          <w:sz w:val="19"/>
          <w:szCs w:val="19"/>
        </w:rPr>
        <w:t>D</w:t>
      </w:r>
      <w:r>
        <w:rPr>
          <w:rFonts w:ascii="Calibri" w:eastAsia="Calibri" w:hAnsi="Calibri" w:cs="Calibri"/>
          <w:color w:val="6B6E70"/>
          <w:spacing w:val="1"/>
          <w:w w:val="103"/>
          <w:sz w:val="19"/>
          <w:szCs w:val="19"/>
        </w:rPr>
        <w:t>escri</w:t>
      </w:r>
      <w:r>
        <w:rPr>
          <w:rFonts w:ascii="Calibri" w:eastAsia="Calibri" w:hAnsi="Calibri" w:cs="Calibri"/>
          <w:color w:val="6B6E70"/>
          <w:spacing w:val="2"/>
          <w:w w:val="103"/>
          <w:sz w:val="19"/>
          <w:szCs w:val="19"/>
        </w:rPr>
        <w:t>p</w:t>
      </w:r>
      <w:r>
        <w:rPr>
          <w:rFonts w:ascii="Calibri" w:eastAsia="Calibri" w:hAnsi="Calibri" w:cs="Calibri"/>
          <w:color w:val="6B6E70"/>
          <w:spacing w:val="1"/>
          <w:w w:val="103"/>
          <w:sz w:val="19"/>
          <w:szCs w:val="19"/>
        </w:rPr>
        <w:t>ti</w:t>
      </w:r>
      <w:r>
        <w:rPr>
          <w:rFonts w:ascii="Calibri" w:eastAsia="Calibri" w:hAnsi="Calibri" w:cs="Calibri"/>
          <w:color w:val="6B6E70"/>
          <w:spacing w:val="2"/>
          <w:w w:val="103"/>
          <w:sz w:val="19"/>
          <w:szCs w:val="19"/>
        </w:rPr>
        <w:t>on</w:t>
      </w:r>
      <w:r>
        <w:rPr>
          <w:rFonts w:ascii="Calibri" w:eastAsia="Calibri" w:hAnsi="Calibri" w:cs="Calibri"/>
          <w:color w:val="6B6E70"/>
          <w:w w:val="103"/>
          <w:sz w:val="19"/>
          <w:szCs w:val="19"/>
        </w:rPr>
        <w:t xml:space="preserve"> </w:t>
      </w:r>
    </w:p>
    <w:p w:rsidR="00052CCA" w:rsidRDefault="007F5D8E">
      <w:pPr>
        <w:spacing w:before="13"/>
        <w:ind w:left="1026"/>
        <w:rPr>
          <w:rFonts w:ascii="Calibri" w:eastAsia="Calibri" w:hAnsi="Calibri" w:cs="Calibri"/>
          <w:sz w:val="19"/>
          <w:szCs w:val="19"/>
        </w:rPr>
      </w:pPr>
      <w:r>
        <w:rPr>
          <w:rFonts w:ascii="Calibri" w:eastAsia="Calibri" w:hAnsi="Calibri" w:cs="Calibri"/>
          <w:color w:val="808080"/>
          <w:w w:val="103"/>
          <w:sz w:val="19"/>
          <w:szCs w:val="19"/>
        </w:rPr>
        <w:t xml:space="preserve"> </w:t>
      </w:r>
    </w:p>
    <w:p w:rsidR="00052CCA" w:rsidRDefault="007F5D8E">
      <w:pPr>
        <w:spacing w:before="13"/>
        <w:ind w:left="1026"/>
        <w:rPr>
          <w:rFonts w:ascii="Calibri" w:eastAsia="Calibri" w:hAnsi="Calibri" w:cs="Calibri"/>
          <w:sz w:val="19"/>
          <w:szCs w:val="19"/>
        </w:rPr>
      </w:pPr>
      <w:r>
        <w:rPr>
          <w:rFonts w:ascii="Calibri" w:eastAsia="Calibri" w:hAnsi="Calibri" w:cs="Calibri"/>
          <w:color w:val="808080"/>
          <w:spacing w:val="2"/>
          <w:w w:val="103"/>
          <w:sz w:val="19"/>
          <w:szCs w:val="19"/>
        </w:rPr>
        <w:t>Re</w:t>
      </w:r>
      <w:r>
        <w:rPr>
          <w:rFonts w:ascii="Calibri" w:eastAsia="Calibri" w:hAnsi="Calibri" w:cs="Calibri"/>
          <w:color w:val="808080"/>
          <w:spacing w:val="1"/>
          <w:w w:val="103"/>
          <w:sz w:val="19"/>
          <w:szCs w:val="19"/>
        </w:rPr>
        <w:t>f</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rs t</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h</w:t>
      </w:r>
      <w:r>
        <w:rPr>
          <w:rFonts w:ascii="Calibri" w:eastAsia="Calibri" w:hAnsi="Calibri" w:cs="Calibri"/>
          <w:color w:val="808080"/>
          <w:spacing w:val="1"/>
          <w:w w:val="103"/>
          <w:sz w:val="19"/>
          <w:szCs w:val="19"/>
        </w:rPr>
        <w:t xml:space="preserve">is </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j</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ct’s </w:t>
      </w:r>
      <w:r>
        <w:rPr>
          <w:rFonts w:ascii="Calibri" w:eastAsia="Calibri" w:hAnsi="Calibri" w:cs="Calibri"/>
          <w:color w:val="808080"/>
          <w:spacing w:val="2"/>
          <w:w w:val="103"/>
          <w:sz w:val="19"/>
          <w:szCs w:val="19"/>
        </w:rPr>
        <w:t>app</w:t>
      </w:r>
      <w:r>
        <w:rPr>
          <w:rFonts w:ascii="Calibri" w:eastAsia="Calibri" w:hAnsi="Calibri" w:cs="Calibri"/>
          <w:color w:val="808080"/>
          <w:w w:val="103"/>
          <w:sz w:val="19"/>
          <w:szCs w:val="19"/>
        </w:rPr>
        <w:t>l</w:t>
      </w:r>
      <w:r>
        <w:rPr>
          <w:rFonts w:ascii="Calibri" w:eastAsia="Calibri" w:hAnsi="Calibri" w:cs="Calibri"/>
          <w:color w:val="808080"/>
          <w:spacing w:val="1"/>
          <w:w w:val="103"/>
          <w:sz w:val="19"/>
          <w:szCs w:val="19"/>
        </w:rPr>
        <w:t>ic</w:t>
      </w:r>
      <w:r>
        <w:rPr>
          <w:rFonts w:ascii="Calibri" w:eastAsia="Calibri" w:hAnsi="Calibri" w:cs="Calibri"/>
          <w:color w:val="808080"/>
          <w:spacing w:val="2"/>
          <w:w w:val="103"/>
          <w:sz w:val="19"/>
          <w:szCs w:val="19"/>
        </w:rPr>
        <w:t>ab</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st </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an</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and</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 xml:space="preserve">try / </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xit crit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ri</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 xml:space="preserve">. </w:t>
      </w:r>
      <w:r>
        <w:rPr>
          <w:rFonts w:ascii="Calibri" w:eastAsia="Calibri" w:hAnsi="Calibri" w:cs="Calibri"/>
          <w:color w:val="808080"/>
          <w:w w:val="103"/>
          <w:sz w:val="19"/>
          <w:szCs w:val="19"/>
        </w:rPr>
        <w:t xml:space="preserve"> </w:t>
      </w:r>
    </w:p>
    <w:p w:rsidR="00052CCA" w:rsidRDefault="007F5D8E">
      <w:pPr>
        <w:spacing w:before="8"/>
        <w:ind w:left="1386"/>
        <w:rPr>
          <w:rFonts w:ascii="Calibri" w:eastAsia="Calibri" w:hAnsi="Calibri" w:cs="Calibri"/>
          <w:sz w:val="19"/>
          <w:szCs w:val="19"/>
        </w:rPr>
      </w:pPr>
      <w:r>
        <w:rPr>
          <w:rFonts w:ascii="Calibri" w:eastAsia="Calibri" w:hAnsi="Calibri" w:cs="Calibri"/>
          <w:color w:val="6B6E70"/>
          <w:w w:val="103"/>
          <w:sz w:val="19"/>
          <w:szCs w:val="19"/>
        </w:rPr>
        <w:t xml:space="preserve"> </w:t>
      </w:r>
    </w:p>
    <w:p w:rsidR="00052CCA" w:rsidRDefault="007F5D8E">
      <w:pPr>
        <w:spacing w:before="13"/>
        <w:ind w:left="1026"/>
        <w:rPr>
          <w:rFonts w:ascii="Calibri" w:eastAsia="Calibri" w:hAnsi="Calibri" w:cs="Calibri"/>
          <w:sz w:val="19"/>
          <w:szCs w:val="19"/>
        </w:rPr>
      </w:pPr>
      <w:r>
        <w:rPr>
          <w:rFonts w:ascii="Calibri" w:eastAsia="Calibri" w:hAnsi="Calibri" w:cs="Calibri"/>
          <w:color w:val="6B6E70"/>
          <w:spacing w:val="2"/>
          <w:w w:val="103"/>
          <w:sz w:val="19"/>
          <w:szCs w:val="19"/>
        </w:rPr>
        <w:t>1</w:t>
      </w:r>
      <w:r>
        <w:rPr>
          <w:rFonts w:ascii="Calibri" w:eastAsia="Calibri" w:hAnsi="Calibri" w:cs="Calibri"/>
          <w:color w:val="6B6E70"/>
          <w:spacing w:val="1"/>
          <w:w w:val="103"/>
          <w:sz w:val="19"/>
          <w:szCs w:val="19"/>
        </w:rPr>
        <w:t>.</w:t>
      </w:r>
      <w:r>
        <w:rPr>
          <w:rFonts w:ascii="Calibri" w:eastAsia="Calibri" w:hAnsi="Calibri" w:cs="Calibri"/>
          <w:color w:val="6B6E70"/>
          <w:w w:val="103"/>
          <w:sz w:val="19"/>
          <w:szCs w:val="19"/>
        </w:rPr>
        <w:t>3</w:t>
      </w:r>
      <w:r>
        <w:rPr>
          <w:rFonts w:ascii="Calibri" w:eastAsia="Calibri" w:hAnsi="Calibri" w:cs="Calibri"/>
          <w:color w:val="6B6E70"/>
          <w:sz w:val="19"/>
          <w:szCs w:val="19"/>
        </w:rPr>
        <w:t xml:space="preserve">  </w:t>
      </w:r>
      <w:r>
        <w:rPr>
          <w:rFonts w:ascii="Calibri" w:eastAsia="Calibri" w:hAnsi="Calibri" w:cs="Calibri"/>
          <w:color w:val="6B6E70"/>
          <w:spacing w:val="10"/>
          <w:sz w:val="19"/>
          <w:szCs w:val="19"/>
        </w:rPr>
        <w:t xml:space="preserve"> </w:t>
      </w:r>
      <w:r>
        <w:rPr>
          <w:rFonts w:ascii="Calibri" w:eastAsia="Calibri" w:hAnsi="Calibri" w:cs="Calibri"/>
          <w:color w:val="6B6E70"/>
          <w:spacing w:val="2"/>
          <w:w w:val="103"/>
          <w:sz w:val="19"/>
          <w:szCs w:val="19"/>
        </w:rPr>
        <w:t>R</w:t>
      </w:r>
      <w:r>
        <w:rPr>
          <w:rFonts w:ascii="Calibri" w:eastAsia="Calibri" w:hAnsi="Calibri" w:cs="Calibri"/>
          <w:color w:val="6B6E70"/>
          <w:spacing w:val="1"/>
          <w:w w:val="103"/>
          <w:sz w:val="19"/>
          <w:szCs w:val="19"/>
        </w:rPr>
        <w:t>efere</w:t>
      </w:r>
      <w:r>
        <w:rPr>
          <w:rFonts w:ascii="Calibri" w:eastAsia="Calibri" w:hAnsi="Calibri" w:cs="Calibri"/>
          <w:color w:val="6B6E70"/>
          <w:spacing w:val="2"/>
          <w:w w:val="103"/>
          <w:sz w:val="19"/>
          <w:szCs w:val="19"/>
        </w:rPr>
        <w:t>n</w:t>
      </w:r>
      <w:r>
        <w:rPr>
          <w:rFonts w:ascii="Calibri" w:eastAsia="Calibri" w:hAnsi="Calibri" w:cs="Calibri"/>
          <w:color w:val="6B6E70"/>
          <w:spacing w:val="1"/>
          <w:w w:val="103"/>
          <w:sz w:val="19"/>
          <w:szCs w:val="19"/>
        </w:rPr>
        <w:t>ces</w:t>
      </w:r>
      <w:r>
        <w:rPr>
          <w:rFonts w:ascii="Calibri" w:eastAsia="Calibri" w:hAnsi="Calibri" w:cs="Calibri"/>
          <w:color w:val="6B6E70"/>
          <w:w w:val="103"/>
          <w:sz w:val="19"/>
          <w:szCs w:val="19"/>
        </w:rPr>
        <w:t xml:space="preserve"> </w:t>
      </w:r>
    </w:p>
    <w:p w:rsidR="00052CCA" w:rsidRDefault="007F5D8E">
      <w:pPr>
        <w:spacing w:before="13"/>
        <w:ind w:left="1026"/>
        <w:rPr>
          <w:rFonts w:ascii="Calibri" w:eastAsia="Calibri" w:hAnsi="Calibri" w:cs="Calibri"/>
          <w:sz w:val="19"/>
          <w:szCs w:val="19"/>
        </w:rPr>
      </w:pPr>
      <w:r>
        <w:rPr>
          <w:rFonts w:ascii="Calibri" w:eastAsia="Calibri" w:hAnsi="Calibri" w:cs="Calibri"/>
          <w:color w:val="808080"/>
          <w:spacing w:val="2"/>
          <w:w w:val="103"/>
          <w:sz w:val="19"/>
          <w:szCs w:val="19"/>
        </w:rPr>
        <w:t>Th</w:t>
      </w:r>
      <w:r>
        <w:rPr>
          <w:rFonts w:ascii="Calibri" w:eastAsia="Calibri" w:hAnsi="Calibri" w:cs="Calibri"/>
          <w:color w:val="808080"/>
          <w:spacing w:val="1"/>
          <w:w w:val="103"/>
          <w:sz w:val="19"/>
          <w:szCs w:val="19"/>
        </w:rPr>
        <w:t>is 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st </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la</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 xml:space="preserve"> is tail</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ed</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 / </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r r</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fer</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s </w:t>
      </w:r>
      <w:r>
        <w:rPr>
          <w:rFonts w:ascii="Calibri" w:eastAsia="Calibri" w:hAnsi="Calibri" w:cs="Calibri"/>
          <w:color w:val="808080"/>
          <w:spacing w:val="2"/>
          <w:w w:val="103"/>
          <w:sz w:val="19"/>
          <w:szCs w:val="19"/>
        </w:rPr>
        <w:t>an</w:t>
      </w:r>
      <w:r>
        <w:rPr>
          <w:rFonts w:ascii="Calibri" w:eastAsia="Calibri" w:hAnsi="Calibri" w:cs="Calibri"/>
          <w:color w:val="808080"/>
          <w:spacing w:val="1"/>
          <w:w w:val="103"/>
          <w:sz w:val="19"/>
          <w:szCs w:val="19"/>
        </w:rPr>
        <w:t xml:space="preserve">y </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f t</w:t>
      </w:r>
      <w:r>
        <w:rPr>
          <w:rFonts w:ascii="Calibri" w:eastAsia="Calibri" w:hAnsi="Calibri" w:cs="Calibri"/>
          <w:color w:val="808080"/>
          <w:spacing w:val="2"/>
          <w:w w:val="103"/>
          <w:sz w:val="19"/>
          <w:szCs w:val="19"/>
        </w:rPr>
        <w:t>he</w:t>
      </w:r>
      <w:r>
        <w:rPr>
          <w:rFonts w:ascii="Calibri" w:eastAsia="Calibri" w:hAnsi="Calibri" w:cs="Calibri"/>
          <w:color w:val="808080"/>
          <w:spacing w:val="1"/>
          <w:w w:val="103"/>
          <w:sz w:val="19"/>
          <w:szCs w:val="19"/>
        </w:rPr>
        <w:t xml:space="preserve"> f</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ll</w:t>
      </w:r>
      <w:r>
        <w:rPr>
          <w:rFonts w:ascii="Calibri" w:eastAsia="Calibri" w:hAnsi="Calibri" w:cs="Calibri"/>
          <w:color w:val="808080"/>
          <w:spacing w:val="2"/>
          <w:w w:val="103"/>
          <w:sz w:val="19"/>
          <w:szCs w:val="19"/>
        </w:rPr>
        <w:t>ow</w:t>
      </w:r>
      <w:r>
        <w:rPr>
          <w:rFonts w:ascii="Calibri" w:eastAsia="Calibri" w:hAnsi="Calibri" w:cs="Calibri"/>
          <w:color w:val="808080"/>
          <w:spacing w:val="1"/>
          <w:w w:val="103"/>
          <w:sz w:val="19"/>
          <w:szCs w:val="19"/>
        </w:rPr>
        <w: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 xml:space="preserve">g </w:t>
      </w:r>
      <w:r>
        <w:rPr>
          <w:rFonts w:ascii="Calibri" w:eastAsia="Calibri" w:hAnsi="Calibri" w:cs="Calibri"/>
          <w:color w:val="808080"/>
          <w:spacing w:val="2"/>
          <w:w w:val="103"/>
          <w:sz w:val="19"/>
          <w:szCs w:val="19"/>
        </w:rPr>
        <w:t>do</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umen</w:t>
      </w:r>
      <w:r>
        <w:rPr>
          <w:rFonts w:ascii="Calibri" w:eastAsia="Calibri" w:hAnsi="Calibri" w:cs="Calibri"/>
          <w:color w:val="808080"/>
          <w:spacing w:val="1"/>
          <w:w w:val="103"/>
          <w:sz w:val="19"/>
          <w:szCs w:val="19"/>
        </w:rPr>
        <w:t xml:space="preserve">t(s): </w:t>
      </w:r>
      <w:r>
        <w:rPr>
          <w:rFonts w:ascii="Calibri" w:eastAsia="Calibri" w:hAnsi="Calibri" w:cs="Calibri"/>
          <w:color w:val="808080"/>
          <w:w w:val="103"/>
          <w:sz w:val="19"/>
          <w:szCs w:val="19"/>
        </w:rPr>
        <w:t xml:space="preserve"> </w:t>
      </w:r>
    </w:p>
    <w:p w:rsidR="00052CCA" w:rsidRDefault="007F5D8E">
      <w:pPr>
        <w:spacing w:before="13" w:line="220" w:lineRule="exact"/>
        <w:ind w:left="1026"/>
        <w:rPr>
          <w:rFonts w:ascii="Calibri" w:eastAsia="Calibri" w:hAnsi="Calibri" w:cs="Calibri"/>
          <w:sz w:val="19"/>
          <w:szCs w:val="19"/>
        </w:rPr>
      </w:pPr>
      <w:r>
        <w:rPr>
          <w:rFonts w:ascii="Calibri" w:eastAsia="Calibri" w:hAnsi="Calibri" w:cs="Calibri"/>
          <w:color w:val="808080"/>
          <w:w w:val="103"/>
          <w:sz w:val="19"/>
          <w:szCs w:val="19"/>
        </w:rPr>
        <w:t xml:space="preserve"> </w:t>
      </w:r>
    </w:p>
    <w:p w:rsidR="00052CCA" w:rsidRDefault="007F5D8E">
      <w:pPr>
        <w:spacing w:before="35" w:line="220" w:lineRule="exact"/>
        <w:ind w:left="1437"/>
        <w:rPr>
          <w:rFonts w:ascii="Calibri" w:eastAsia="Calibri" w:hAnsi="Calibri" w:cs="Calibri"/>
          <w:sz w:val="19"/>
          <w:szCs w:val="19"/>
        </w:rPr>
      </w:pPr>
      <w:r>
        <w:rPr>
          <w:w w:val="136"/>
          <w:sz w:val="19"/>
          <w:szCs w:val="19"/>
        </w:rPr>
        <w:t>•</w:t>
      </w:r>
      <w:r>
        <w:rPr>
          <w:sz w:val="19"/>
          <w:szCs w:val="19"/>
        </w:rPr>
        <w:t xml:space="preserve">     </w:t>
      </w:r>
      <w:r>
        <w:rPr>
          <w:spacing w:val="-16"/>
          <w:sz w:val="19"/>
          <w:szCs w:val="19"/>
        </w:rPr>
        <w:t xml:space="preserve"> </w:t>
      </w:r>
      <w:r w:rsidR="00901DDC" w:rsidRPr="00901DDC">
        <w:rPr>
          <w:rFonts w:ascii="Calibri" w:eastAsia="Calibri" w:hAnsi="Calibri" w:cs="Calibri"/>
          <w:color w:val="808080"/>
          <w:spacing w:val="2"/>
          <w:w w:val="103"/>
          <w:sz w:val="19"/>
          <w:szCs w:val="19"/>
        </w:rPr>
        <w:t xml:space="preserve">06 - TECH TEAM 5_MS_MasterSpec_Clinic </w:t>
      </w:r>
      <w:proofErr w:type="spellStart"/>
      <w:r w:rsidR="00901DDC" w:rsidRPr="00901DDC">
        <w:rPr>
          <w:rFonts w:ascii="Calibri" w:eastAsia="Calibri" w:hAnsi="Calibri" w:cs="Calibri"/>
          <w:color w:val="808080"/>
          <w:spacing w:val="2"/>
          <w:w w:val="103"/>
          <w:sz w:val="19"/>
          <w:szCs w:val="19"/>
        </w:rPr>
        <w:t>App_Graph</w:t>
      </w:r>
      <w:proofErr w:type="spellEnd"/>
      <w:r w:rsidR="00901DDC" w:rsidRPr="00901DDC">
        <w:rPr>
          <w:rFonts w:ascii="Calibri" w:eastAsia="Calibri" w:hAnsi="Calibri" w:cs="Calibri"/>
          <w:color w:val="808080"/>
          <w:spacing w:val="2"/>
          <w:w w:val="103"/>
          <w:sz w:val="19"/>
          <w:szCs w:val="19"/>
        </w:rPr>
        <w:t xml:space="preserve"> 25 Walk.docx</w:t>
      </w:r>
    </w:p>
    <w:p w:rsidR="00052CCA" w:rsidRDefault="00052CCA">
      <w:pPr>
        <w:spacing w:line="200" w:lineRule="exact"/>
      </w:pPr>
    </w:p>
    <w:p w:rsidR="00052CCA" w:rsidRDefault="00052CCA">
      <w:pPr>
        <w:spacing w:before="17" w:line="260" w:lineRule="exact"/>
        <w:rPr>
          <w:sz w:val="26"/>
          <w:szCs w:val="26"/>
        </w:rPr>
      </w:pPr>
    </w:p>
    <w:p w:rsidR="00052CCA" w:rsidRDefault="007F5D8E">
      <w:pPr>
        <w:spacing w:before="28"/>
        <w:ind w:left="666"/>
        <w:rPr>
          <w:rFonts w:ascii="Calibri" w:eastAsia="Calibri" w:hAnsi="Calibri" w:cs="Calibri"/>
          <w:sz w:val="21"/>
          <w:szCs w:val="21"/>
        </w:rPr>
      </w:pPr>
      <w:r>
        <w:rPr>
          <w:rFonts w:ascii="Calibri" w:eastAsia="Calibri" w:hAnsi="Calibri" w:cs="Calibri"/>
          <w:b/>
          <w:color w:val="6B6E70"/>
          <w:spacing w:val="2"/>
          <w:w w:val="102"/>
          <w:sz w:val="21"/>
          <w:szCs w:val="21"/>
        </w:rPr>
        <w:t>2</w:t>
      </w:r>
      <w:r>
        <w:rPr>
          <w:rFonts w:ascii="Calibri" w:eastAsia="Calibri" w:hAnsi="Calibri" w:cs="Calibri"/>
          <w:b/>
          <w:color w:val="6B6E70"/>
          <w:w w:val="102"/>
          <w:sz w:val="21"/>
          <w:szCs w:val="21"/>
        </w:rPr>
        <w:t>.</w:t>
      </w:r>
      <w:r>
        <w:rPr>
          <w:rFonts w:ascii="Calibri" w:eastAsia="Calibri" w:hAnsi="Calibri" w:cs="Calibri"/>
          <w:b/>
          <w:color w:val="6B6E70"/>
          <w:sz w:val="21"/>
          <w:szCs w:val="21"/>
        </w:rPr>
        <w:t xml:space="preserve">   </w:t>
      </w:r>
      <w:r>
        <w:rPr>
          <w:rFonts w:ascii="Calibri" w:eastAsia="Calibri" w:hAnsi="Calibri" w:cs="Calibri"/>
          <w:b/>
          <w:color w:val="6B6E70"/>
          <w:spacing w:val="1"/>
          <w:sz w:val="21"/>
          <w:szCs w:val="21"/>
        </w:rPr>
        <w:t xml:space="preserve"> </w:t>
      </w:r>
      <w:r>
        <w:rPr>
          <w:rFonts w:ascii="Calibri" w:eastAsia="Calibri" w:hAnsi="Calibri" w:cs="Calibri"/>
          <w:b/>
          <w:color w:val="6B6E70"/>
          <w:spacing w:val="2"/>
          <w:w w:val="102"/>
          <w:sz w:val="21"/>
          <w:szCs w:val="21"/>
        </w:rPr>
        <w:t>Te</w:t>
      </w:r>
      <w:r>
        <w:rPr>
          <w:rFonts w:ascii="Calibri" w:eastAsia="Calibri" w:hAnsi="Calibri" w:cs="Calibri"/>
          <w:b/>
          <w:color w:val="6B6E70"/>
          <w:spacing w:val="1"/>
          <w:w w:val="102"/>
          <w:sz w:val="21"/>
          <w:szCs w:val="21"/>
        </w:rPr>
        <w:t>s</w:t>
      </w:r>
      <w:r>
        <w:rPr>
          <w:rFonts w:ascii="Calibri" w:eastAsia="Calibri" w:hAnsi="Calibri" w:cs="Calibri"/>
          <w:b/>
          <w:color w:val="6B6E70"/>
          <w:spacing w:val="1"/>
          <w:w w:val="103"/>
          <w:sz w:val="21"/>
          <w:szCs w:val="21"/>
        </w:rPr>
        <w:t>t</w:t>
      </w:r>
      <w:r>
        <w:rPr>
          <w:rFonts w:ascii="Calibri" w:eastAsia="Calibri" w:hAnsi="Calibri" w:cs="Calibri"/>
          <w:b/>
          <w:color w:val="6B6E70"/>
          <w:spacing w:val="1"/>
          <w:w w:val="102"/>
          <w:sz w:val="21"/>
          <w:szCs w:val="21"/>
        </w:rPr>
        <w:t xml:space="preserve"> </w:t>
      </w:r>
      <w:r>
        <w:rPr>
          <w:rFonts w:ascii="Calibri" w:eastAsia="Calibri" w:hAnsi="Calibri" w:cs="Calibri"/>
          <w:b/>
          <w:color w:val="6B6E70"/>
          <w:spacing w:val="3"/>
          <w:w w:val="102"/>
          <w:sz w:val="21"/>
          <w:szCs w:val="21"/>
        </w:rPr>
        <w:t>O</w:t>
      </w:r>
      <w:r>
        <w:rPr>
          <w:rFonts w:ascii="Calibri" w:eastAsia="Calibri" w:hAnsi="Calibri" w:cs="Calibri"/>
          <w:b/>
          <w:color w:val="6B6E70"/>
          <w:spacing w:val="2"/>
          <w:w w:val="102"/>
          <w:sz w:val="21"/>
          <w:szCs w:val="21"/>
        </w:rPr>
        <w:t>b</w:t>
      </w:r>
      <w:r>
        <w:rPr>
          <w:rFonts w:ascii="Calibri" w:eastAsia="Calibri" w:hAnsi="Calibri" w:cs="Calibri"/>
          <w:b/>
          <w:color w:val="6B6E70"/>
          <w:spacing w:val="1"/>
          <w:w w:val="103"/>
          <w:sz w:val="21"/>
          <w:szCs w:val="21"/>
        </w:rPr>
        <w:t>j</w:t>
      </w:r>
      <w:r>
        <w:rPr>
          <w:rFonts w:ascii="Calibri" w:eastAsia="Calibri" w:hAnsi="Calibri" w:cs="Calibri"/>
          <w:b/>
          <w:color w:val="6B6E70"/>
          <w:spacing w:val="2"/>
          <w:w w:val="102"/>
          <w:sz w:val="21"/>
          <w:szCs w:val="21"/>
        </w:rPr>
        <w:t>ec</w:t>
      </w:r>
      <w:r>
        <w:rPr>
          <w:rFonts w:ascii="Calibri" w:eastAsia="Calibri" w:hAnsi="Calibri" w:cs="Calibri"/>
          <w:b/>
          <w:color w:val="6B6E70"/>
          <w:spacing w:val="1"/>
          <w:w w:val="103"/>
          <w:sz w:val="21"/>
          <w:szCs w:val="21"/>
        </w:rPr>
        <w:t>ti</w:t>
      </w:r>
      <w:r>
        <w:rPr>
          <w:rFonts w:ascii="Calibri" w:eastAsia="Calibri" w:hAnsi="Calibri" w:cs="Calibri"/>
          <w:b/>
          <w:color w:val="6B6E70"/>
          <w:spacing w:val="2"/>
          <w:w w:val="102"/>
          <w:sz w:val="21"/>
          <w:szCs w:val="21"/>
        </w:rPr>
        <w:t>ve</w:t>
      </w:r>
      <w:r>
        <w:rPr>
          <w:rFonts w:ascii="Calibri" w:eastAsia="Calibri" w:hAnsi="Calibri" w:cs="Calibri"/>
          <w:b/>
          <w:color w:val="6B6E70"/>
          <w:spacing w:val="2"/>
          <w:w w:val="103"/>
          <w:sz w:val="21"/>
          <w:szCs w:val="21"/>
        </w:rPr>
        <w:t>s</w:t>
      </w:r>
      <w:r>
        <w:rPr>
          <w:rFonts w:ascii="Calibri" w:eastAsia="Calibri" w:hAnsi="Calibri" w:cs="Calibri"/>
          <w:b/>
          <w:color w:val="6B6E70"/>
          <w:w w:val="102"/>
          <w:sz w:val="21"/>
          <w:szCs w:val="21"/>
        </w:rPr>
        <w:t xml:space="preserve"> </w:t>
      </w:r>
    </w:p>
    <w:p w:rsidR="00052CCA" w:rsidRDefault="007F5D8E">
      <w:pPr>
        <w:spacing w:before="12" w:line="250" w:lineRule="auto"/>
        <w:ind w:left="1026" w:right="279"/>
        <w:rPr>
          <w:rFonts w:ascii="Calibri" w:eastAsia="Calibri" w:hAnsi="Calibri" w:cs="Calibri"/>
          <w:sz w:val="19"/>
          <w:szCs w:val="19"/>
        </w:rPr>
      </w:pPr>
      <w:r>
        <w:rPr>
          <w:rFonts w:ascii="Calibri" w:eastAsia="Calibri" w:hAnsi="Calibri" w:cs="Calibri"/>
          <w:color w:val="808080"/>
          <w:spacing w:val="2"/>
          <w:sz w:val="19"/>
          <w:szCs w:val="19"/>
        </w:rPr>
        <w:t>So</w:t>
      </w:r>
      <w:r>
        <w:rPr>
          <w:rFonts w:ascii="Calibri" w:eastAsia="Calibri" w:hAnsi="Calibri" w:cs="Calibri"/>
          <w:color w:val="808080"/>
          <w:spacing w:val="1"/>
          <w:sz w:val="19"/>
          <w:szCs w:val="19"/>
        </w:rPr>
        <w:t>ft</w:t>
      </w:r>
      <w:r>
        <w:rPr>
          <w:rFonts w:ascii="Calibri" w:eastAsia="Calibri" w:hAnsi="Calibri" w:cs="Calibri"/>
          <w:color w:val="808080"/>
          <w:spacing w:val="2"/>
          <w:sz w:val="19"/>
          <w:szCs w:val="19"/>
        </w:rPr>
        <w:t>wa</w:t>
      </w:r>
      <w:r>
        <w:rPr>
          <w:rFonts w:ascii="Calibri" w:eastAsia="Calibri" w:hAnsi="Calibri" w:cs="Calibri"/>
          <w:color w:val="808080"/>
          <w:spacing w:val="1"/>
          <w:sz w:val="19"/>
          <w:szCs w:val="19"/>
        </w:rPr>
        <w:t>r</w:t>
      </w:r>
      <w:r>
        <w:rPr>
          <w:rFonts w:ascii="Calibri" w:eastAsia="Calibri" w:hAnsi="Calibri" w:cs="Calibri"/>
          <w:color w:val="808080"/>
          <w:spacing w:val="2"/>
          <w:sz w:val="19"/>
          <w:szCs w:val="19"/>
        </w:rPr>
        <w:t>e</w:t>
      </w:r>
      <w:r>
        <w:rPr>
          <w:rFonts w:ascii="Calibri" w:eastAsia="Calibri" w:hAnsi="Calibri" w:cs="Calibri"/>
          <w:color w:val="808080"/>
          <w:spacing w:val="23"/>
          <w:sz w:val="19"/>
          <w:szCs w:val="19"/>
        </w:rPr>
        <w:t xml:space="preserve"> </w:t>
      </w:r>
      <w:r>
        <w:rPr>
          <w:rFonts w:ascii="Calibri" w:eastAsia="Calibri" w:hAnsi="Calibri" w:cs="Calibri"/>
          <w:color w:val="808080"/>
          <w:spacing w:val="1"/>
          <w:sz w:val="19"/>
          <w:szCs w:val="19"/>
        </w:rPr>
        <w:t>t</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sti</w:t>
      </w:r>
      <w:r>
        <w:rPr>
          <w:rFonts w:ascii="Calibri" w:eastAsia="Calibri" w:hAnsi="Calibri" w:cs="Calibri"/>
          <w:color w:val="808080"/>
          <w:spacing w:val="2"/>
          <w:sz w:val="19"/>
          <w:szCs w:val="19"/>
        </w:rPr>
        <w:t>n</w:t>
      </w:r>
      <w:r>
        <w:rPr>
          <w:rFonts w:ascii="Calibri" w:eastAsia="Calibri" w:hAnsi="Calibri" w:cs="Calibri"/>
          <w:color w:val="808080"/>
          <w:spacing w:val="1"/>
          <w:sz w:val="19"/>
          <w:szCs w:val="19"/>
        </w:rPr>
        <w:t>g</w:t>
      </w:r>
      <w:r>
        <w:rPr>
          <w:rFonts w:ascii="Calibri" w:eastAsia="Calibri" w:hAnsi="Calibri" w:cs="Calibri"/>
          <w:color w:val="808080"/>
          <w:spacing w:val="18"/>
          <w:sz w:val="19"/>
          <w:szCs w:val="19"/>
        </w:rPr>
        <w:t xml:space="preserve"> </w:t>
      </w:r>
      <w:r>
        <w:rPr>
          <w:rFonts w:ascii="Calibri" w:eastAsia="Calibri" w:hAnsi="Calibri" w:cs="Calibri"/>
          <w:color w:val="808080"/>
          <w:spacing w:val="1"/>
          <w:sz w:val="19"/>
          <w:szCs w:val="19"/>
        </w:rPr>
        <w:t>is</w:t>
      </w:r>
      <w:r>
        <w:rPr>
          <w:rFonts w:ascii="Calibri" w:eastAsia="Calibri" w:hAnsi="Calibri" w:cs="Calibri"/>
          <w:color w:val="808080"/>
          <w:spacing w:val="6"/>
          <w:sz w:val="19"/>
          <w:szCs w:val="19"/>
        </w:rPr>
        <w:t xml:space="preserve"> </w:t>
      </w:r>
      <w:r>
        <w:rPr>
          <w:rFonts w:ascii="Calibri" w:eastAsia="Calibri" w:hAnsi="Calibri" w:cs="Calibri"/>
          <w:color w:val="808080"/>
          <w:spacing w:val="2"/>
          <w:sz w:val="19"/>
          <w:szCs w:val="19"/>
        </w:rPr>
        <w:t>an</w:t>
      </w:r>
      <w:r>
        <w:rPr>
          <w:rFonts w:ascii="Calibri" w:eastAsia="Calibri" w:hAnsi="Calibri" w:cs="Calibri"/>
          <w:color w:val="808080"/>
          <w:spacing w:val="8"/>
          <w:sz w:val="19"/>
          <w:szCs w:val="19"/>
        </w:rPr>
        <w:t xml:space="preserve"> </w:t>
      </w:r>
      <w:r>
        <w:rPr>
          <w:rFonts w:ascii="Calibri" w:eastAsia="Calibri" w:hAnsi="Calibri" w:cs="Calibri"/>
          <w:color w:val="808080"/>
          <w:spacing w:val="1"/>
          <w:sz w:val="19"/>
          <w:szCs w:val="19"/>
        </w:rPr>
        <w:t>i</w:t>
      </w:r>
      <w:r>
        <w:rPr>
          <w:rFonts w:ascii="Calibri" w:eastAsia="Calibri" w:hAnsi="Calibri" w:cs="Calibri"/>
          <w:color w:val="808080"/>
          <w:spacing w:val="2"/>
          <w:sz w:val="19"/>
          <w:szCs w:val="19"/>
        </w:rPr>
        <w:t>n</w:t>
      </w:r>
      <w:r>
        <w:rPr>
          <w:rFonts w:ascii="Calibri" w:eastAsia="Calibri" w:hAnsi="Calibri" w:cs="Calibri"/>
          <w:color w:val="808080"/>
          <w:spacing w:val="1"/>
          <w:sz w:val="19"/>
          <w:szCs w:val="19"/>
        </w:rPr>
        <w:t>t</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gr</w:t>
      </w:r>
      <w:r>
        <w:rPr>
          <w:rFonts w:ascii="Calibri" w:eastAsia="Calibri" w:hAnsi="Calibri" w:cs="Calibri"/>
          <w:color w:val="808080"/>
          <w:spacing w:val="2"/>
          <w:sz w:val="19"/>
          <w:szCs w:val="19"/>
        </w:rPr>
        <w:t>a</w:t>
      </w:r>
      <w:r>
        <w:rPr>
          <w:rFonts w:ascii="Calibri" w:eastAsia="Calibri" w:hAnsi="Calibri" w:cs="Calibri"/>
          <w:color w:val="808080"/>
          <w:spacing w:val="1"/>
          <w:sz w:val="19"/>
          <w:szCs w:val="19"/>
        </w:rPr>
        <w:t>l</w:t>
      </w:r>
      <w:r>
        <w:rPr>
          <w:rFonts w:ascii="Calibri" w:eastAsia="Calibri" w:hAnsi="Calibri" w:cs="Calibri"/>
          <w:color w:val="808080"/>
          <w:spacing w:val="20"/>
          <w:sz w:val="19"/>
          <w:szCs w:val="19"/>
        </w:rPr>
        <w:t xml:space="preserve"> </w:t>
      </w:r>
      <w:r>
        <w:rPr>
          <w:rFonts w:ascii="Calibri" w:eastAsia="Calibri" w:hAnsi="Calibri" w:cs="Calibri"/>
          <w:color w:val="808080"/>
          <w:spacing w:val="2"/>
          <w:sz w:val="19"/>
          <w:szCs w:val="19"/>
        </w:rPr>
        <w:t>pa</w:t>
      </w:r>
      <w:r>
        <w:rPr>
          <w:rFonts w:ascii="Calibri" w:eastAsia="Calibri" w:hAnsi="Calibri" w:cs="Calibri"/>
          <w:color w:val="808080"/>
          <w:spacing w:val="1"/>
          <w:sz w:val="19"/>
          <w:szCs w:val="19"/>
        </w:rPr>
        <w:t>rt</w:t>
      </w:r>
      <w:r>
        <w:rPr>
          <w:rFonts w:ascii="Calibri" w:eastAsia="Calibri" w:hAnsi="Calibri" w:cs="Calibri"/>
          <w:color w:val="808080"/>
          <w:spacing w:val="12"/>
          <w:sz w:val="19"/>
          <w:szCs w:val="19"/>
        </w:rPr>
        <w:t xml:space="preserve"> </w:t>
      </w:r>
      <w:r>
        <w:rPr>
          <w:rFonts w:ascii="Calibri" w:eastAsia="Calibri" w:hAnsi="Calibri" w:cs="Calibri"/>
          <w:color w:val="808080"/>
          <w:spacing w:val="2"/>
          <w:sz w:val="19"/>
          <w:szCs w:val="19"/>
        </w:rPr>
        <w:t>o</w:t>
      </w:r>
      <w:r>
        <w:rPr>
          <w:rFonts w:ascii="Calibri" w:eastAsia="Calibri" w:hAnsi="Calibri" w:cs="Calibri"/>
          <w:color w:val="808080"/>
          <w:spacing w:val="1"/>
          <w:sz w:val="19"/>
          <w:szCs w:val="19"/>
        </w:rPr>
        <w:t>f</w:t>
      </w:r>
      <w:r>
        <w:rPr>
          <w:rFonts w:ascii="Calibri" w:eastAsia="Calibri" w:hAnsi="Calibri" w:cs="Calibri"/>
          <w:color w:val="808080"/>
          <w:spacing w:val="7"/>
          <w:sz w:val="19"/>
          <w:szCs w:val="19"/>
        </w:rPr>
        <w:t xml:space="preserve"> </w:t>
      </w:r>
      <w:r>
        <w:rPr>
          <w:rFonts w:ascii="Calibri" w:eastAsia="Calibri" w:hAnsi="Calibri" w:cs="Calibri"/>
          <w:color w:val="808080"/>
          <w:spacing w:val="1"/>
          <w:sz w:val="19"/>
          <w:szCs w:val="19"/>
        </w:rPr>
        <w:t>t</w:t>
      </w:r>
      <w:r>
        <w:rPr>
          <w:rFonts w:ascii="Calibri" w:eastAsia="Calibri" w:hAnsi="Calibri" w:cs="Calibri"/>
          <w:color w:val="808080"/>
          <w:spacing w:val="2"/>
          <w:sz w:val="19"/>
          <w:szCs w:val="19"/>
        </w:rPr>
        <w:t>he</w:t>
      </w:r>
      <w:r>
        <w:rPr>
          <w:rFonts w:ascii="Calibri" w:eastAsia="Calibri" w:hAnsi="Calibri" w:cs="Calibri"/>
          <w:color w:val="808080"/>
          <w:spacing w:val="10"/>
          <w:sz w:val="19"/>
          <w:szCs w:val="19"/>
        </w:rPr>
        <w:t xml:space="preserve"> </w:t>
      </w:r>
      <w:r>
        <w:rPr>
          <w:rFonts w:ascii="Calibri" w:eastAsia="Calibri" w:hAnsi="Calibri" w:cs="Calibri"/>
          <w:color w:val="808080"/>
          <w:spacing w:val="1"/>
          <w:sz w:val="19"/>
          <w:szCs w:val="19"/>
        </w:rPr>
        <w:t>s</w:t>
      </w:r>
      <w:r>
        <w:rPr>
          <w:rFonts w:ascii="Calibri" w:eastAsia="Calibri" w:hAnsi="Calibri" w:cs="Calibri"/>
          <w:color w:val="808080"/>
          <w:spacing w:val="2"/>
          <w:sz w:val="19"/>
          <w:szCs w:val="19"/>
        </w:rPr>
        <w:t>o</w:t>
      </w:r>
      <w:r>
        <w:rPr>
          <w:rFonts w:ascii="Calibri" w:eastAsia="Calibri" w:hAnsi="Calibri" w:cs="Calibri"/>
          <w:color w:val="808080"/>
          <w:spacing w:val="1"/>
          <w:sz w:val="19"/>
          <w:szCs w:val="19"/>
        </w:rPr>
        <w:t>ft</w:t>
      </w:r>
      <w:r>
        <w:rPr>
          <w:rFonts w:ascii="Calibri" w:eastAsia="Calibri" w:hAnsi="Calibri" w:cs="Calibri"/>
          <w:color w:val="808080"/>
          <w:spacing w:val="2"/>
          <w:sz w:val="19"/>
          <w:szCs w:val="19"/>
        </w:rPr>
        <w:t>wa</w:t>
      </w:r>
      <w:r>
        <w:rPr>
          <w:rFonts w:ascii="Calibri" w:eastAsia="Calibri" w:hAnsi="Calibri" w:cs="Calibri"/>
          <w:color w:val="808080"/>
          <w:spacing w:val="1"/>
          <w:sz w:val="19"/>
          <w:szCs w:val="19"/>
        </w:rPr>
        <w:t>r</w:t>
      </w:r>
      <w:r>
        <w:rPr>
          <w:rFonts w:ascii="Calibri" w:eastAsia="Calibri" w:hAnsi="Calibri" w:cs="Calibri"/>
          <w:color w:val="808080"/>
          <w:spacing w:val="2"/>
          <w:sz w:val="19"/>
          <w:szCs w:val="19"/>
        </w:rPr>
        <w:t>e</w:t>
      </w:r>
      <w:r>
        <w:rPr>
          <w:rFonts w:ascii="Calibri" w:eastAsia="Calibri" w:hAnsi="Calibri" w:cs="Calibri"/>
          <w:color w:val="808080"/>
          <w:spacing w:val="23"/>
          <w:sz w:val="19"/>
          <w:szCs w:val="19"/>
        </w:rPr>
        <w:t xml:space="preserve"> </w:t>
      </w:r>
      <w:r>
        <w:rPr>
          <w:rFonts w:ascii="Calibri" w:eastAsia="Calibri" w:hAnsi="Calibri" w:cs="Calibri"/>
          <w:color w:val="808080"/>
          <w:spacing w:val="2"/>
          <w:sz w:val="19"/>
          <w:szCs w:val="19"/>
        </w:rPr>
        <w:t>de</w:t>
      </w:r>
      <w:r>
        <w:rPr>
          <w:rFonts w:ascii="Calibri" w:eastAsia="Calibri" w:hAnsi="Calibri" w:cs="Calibri"/>
          <w:color w:val="808080"/>
          <w:spacing w:val="1"/>
          <w:sz w:val="19"/>
          <w:szCs w:val="19"/>
        </w:rPr>
        <w:t>v</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l</w:t>
      </w:r>
      <w:r>
        <w:rPr>
          <w:rFonts w:ascii="Calibri" w:eastAsia="Calibri" w:hAnsi="Calibri" w:cs="Calibri"/>
          <w:color w:val="808080"/>
          <w:spacing w:val="2"/>
          <w:sz w:val="19"/>
          <w:szCs w:val="19"/>
        </w:rPr>
        <w:t>op</w:t>
      </w:r>
      <w:r>
        <w:rPr>
          <w:rFonts w:ascii="Calibri" w:eastAsia="Calibri" w:hAnsi="Calibri" w:cs="Calibri"/>
          <w:color w:val="808080"/>
          <w:spacing w:val="3"/>
          <w:sz w:val="19"/>
          <w:szCs w:val="19"/>
        </w:rPr>
        <w:t>m</w:t>
      </w:r>
      <w:r>
        <w:rPr>
          <w:rFonts w:ascii="Calibri" w:eastAsia="Calibri" w:hAnsi="Calibri" w:cs="Calibri"/>
          <w:color w:val="808080"/>
          <w:spacing w:val="2"/>
          <w:sz w:val="19"/>
          <w:szCs w:val="19"/>
        </w:rPr>
        <w:t>en</w:t>
      </w:r>
      <w:r>
        <w:rPr>
          <w:rFonts w:ascii="Calibri" w:eastAsia="Calibri" w:hAnsi="Calibri" w:cs="Calibri"/>
          <w:color w:val="808080"/>
          <w:spacing w:val="1"/>
          <w:sz w:val="19"/>
          <w:szCs w:val="19"/>
        </w:rPr>
        <w:t>t</w:t>
      </w:r>
      <w:r>
        <w:rPr>
          <w:rFonts w:ascii="Calibri" w:eastAsia="Calibri" w:hAnsi="Calibri" w:cs="Calibri"/>
          <w:color w:val="808080"/>
          <w:spacing w:val="33"/>
          <w:sz w:val="19"/>
          <w:szCs w:val="19"/>
        </w:rPr>
        <w:t xml:space="preserve"> </w:t>
      </w:r>
      <w:r>
        <w:rPr>
          <w:rFonts w:ascii="Calibri" w:eastAsia="Calibri" w:hAnsi="Calibri" w:cs="Calibri"/>
          <w:color w:val="808080"/>
          <w:spacing w:val="1"/>
          <w:sz w:val="19"/>
          <w:szCs w:val="19"/>
        </w:rPr>
        <w:t>lif</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cycle.</w:t>
      </w:r>
      <w:r>
        <w:rPr>
          <w:rFonts w:ascii="Calibri" w:eastAsia="Calibri" w:hAnsi="Calibri" w:cs="Calibri"/>
          <w:color w:val="808080"/>
          <w:spacing w:val="21"/>
          <w:sz w:val="19"/>
          <w:szCs w:val="19"/>
        </w:rPr>
        <w:t xml:space="preserve"> </w:t>
      </w:r>
      <w:r>
        <w:rPr>
          <w:rFonts w:ascii="Calibri" w:eastAsia="Calibri" w:hAnsi="Calibri" w:cs="Calibri"/>
          <w:color w:val="808080"/>
          <w:spacing w:val="1"/>
          <w:sz w:val="19"/>
          <w:szCs w:val="19"/>
        </w:rPr>
        <w:t>Its</w:t>
      </w:r>
      <w:r>
        <w:rPr>
          <w:rFonts w:ascii="Calibri" w:eastAsia="Calibri" w:hAnsi="Calibri" w:cs="Calibri"/>
          <w:color w:val="808080"/>
          <w:spacing w:val="8"/>
          <w:sz w:val="19"/>
          <w:szCs w:val="19"/>
        </w:rPr>
        <w:t xml:space="preserve"> </w:t>
      </w:r>
      <w:r>
        <w:rPr>
          <w:rFonts w:ascii="Calibri" w:eastAsia="Calibri" w:hAnsi="Calibri" w:cs="Calibri"/>
          <w:color w:val="808080"/>
          <w:spacing w:val="2"/>
          <w:sz w:val="19"/>
          <w:szCs w:val="19"/>
        </w:rPr>
        <w:t>ob</w:t>
      </w:r>
      <w:r>
        <w:rPr>
          <w:rFonts w:ascii="Calibri" w:eastAsia="Calibri" w:hAnsi="Calibri" w:cs="Calibri"/>
          <w:color w:val="808080"/>
          <w:spacing w:val="1"/>
          <w:sz w:val="19"/>
          <w:szCs w:val="19"/>
        </w:rPr>
        <w:t>j</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ctiv</w:t>
      </w:r>
      <w:r>
        <w:rPr>
          <w:rFonts w:ascii="Calibri" w:eastAsia="Calibri" w:hAnsi="Calibri" w:cs="Calibri"/>
          <w:color w:val="808080"/>
          <w:spacing w:val="2"/>
          <w:sz w:val="19"/>
          <w:szCs w:val="19"/>
        </w:rPr>
        <w:t>e</w:t>
      </w:r>
      <w:r>
        <w:rPr>
          <w:rFonts w:ascii="Calibri" w:eastAsia="Calibri" w:hAnsi="Calibri" w:cs="Calibri"/>
          <w:color w:val="808080"/>
          <w:spacing w:val="23"/>
          <w:sz w:val="19"/>
          <w:szCs w:val="19"/>
        </w:rPr>
        <w:t xml:space="preserve"> </w:t>
      </w:r>
      <w:r>
        <w:rPr>
          <w:rFonts w:ascii="Calibri" w:eastAsia="Calibri" w:hAnsi="Calibri" w:cs="Calibri"/>
          <w:color w:val="808080"/>
          <w:spacing w:val="1"/>
          <w:sz w:val="19"/>
          <w:szCs w:val="19"/>
        </w:rPr>
        <w:t>is</w:t>
      </w:r>
      <w:r>
        <w:rPr>
          <w:rFonts w:ascii="Calibri" w:eastAsia="Calibri" w:hAnsi="Calibri" w:cs="Calibri"/>
          <w:color w:val="808080"/>
          <w:spacing w:val="6"/>
          <w:sz w:val="19"/>
          <w:szCs w:val="19"/>
        </w:rPr>
        <w:t xml:space="preserve"> </w:t>
      </w:r>
      <w:r>
        <w:rPr>
          <w:rFonts w:ascii="Calibri" w:eastAsia="Calibri" w:hAnsi="Calibri" w:cs="Calibri"/>
          <w:color w:val="808080"/>
          <w:spacing w:val="1"/>
          <w:sz w:val="19"/>
          <w:szCs w:val="19"/>
        </w:rPr>
        <w:t>t</w:t>
      </w:r>
      <w:r>
        <w:rPr>
          <w:rFonts w:ascii="Calibri" w:eastAsia="Calibri" w:hAnsi="Calibri" w:cs="Calibri"/>
          <w:color w:val="808080"/>
          <w:spacing w:val="2"/>
          <w:sz w:val="19"/>
          <w:szCs w:val="19"/>
        </w:rPr>
        <w:t>o</w:t>
      </w:r>
      <w:r>
        <w:rPr>
          <w:rFonts w:ascii="Calibri" w:eastAsia="Calibri" w:hAnsi="Calibri" w:cs="Calibri"/>
          <w:color w:val="808080"/>
          <w:spacing w:val="7"/>
          <w:sz w:val="19"/>
          <w:szCs w:val="19"/>
        </w:rPr>
        <w:t xml:space="preserve"> </w:t>
      </w:r>
      <w:r>
        <w:rPr>
          <w:rFonts w:ascii="Calibri" w:eastAsia="Calibri" w:hAnsi="Calibri" w:cs="Calibri"/>
          <w:color w:val="808080"/>
          <w:spacing w:val="2"/>
          <w:sz w:val="19"/>
          <w:szCs w:val="19"/>
        </w:rPr>
        <w:t>adh</w:t>
      </w:r>
      <w:r>
        <w:rPr>
          <w:rFonts w:ascii="Calibri" w:eastAsia="Calibri" w:hAnsi="Calibri" w:cs="Calibri"/>
          <w:color w:val="808080"/>
          <w:spacing w:val="1"/>
          <w:sz w:val="19"/>
          <w:szCs w:val="19"/>
        </w:rPr>
        <w:t>er</w:t>
      </w:r>
      <w:r>
        <w:rPr>
          <w:rFonts w:ascii="Calibri" w:eastAsia="Calibri" w:hAnsi="Calibri" w:cs="Calibri"/>
          <w:color w:val="808080"/>
          <w:spacing w:val="2"/>
          <w:sz w:val="19"/>
          <w:szCs w:val="19"/>
        </w:rPr>
        <w:t>e</w:t>
      </w:r>
      <w:r>
        <w:rPr>
          <w:rFonts w:ascii="Calibri" w:eastAsia="Calibri" w:hAnsi="Calibri" w:cs="Calibri"/>
          <w:color w:val="808080"/>
          <w:spacing w:val="19"/>
          <w:sz w:val="19"/>
          <w:szCs w:val="19"/>
        </w:rPr>
        <w:t xml:space="preserve"> </w:t>
      </w:r>
      <w:r>
        <w:rPr>
          <w:rFonts w:ascii="Calibri" w:eastAsia="Calibri" w:hAnsi="Calibri" w:cs="Calibri"/>
          <w:color w:val="808080"/>
          <w:spacing w:val="1"/>
          <w:sz w:val="19"/>
          <w:szCs w:val="19"/>
        </w:rPr>
        <w:t>t</w:t>
      </w:r>
      <w:r>
        <w:rPr>
          <w:rFonts w:ascii="Calibri" w:eastAsia="Calibri" w:hAnsi="Calibri" w:cs="Calibri"/>
          <w:color w:val="808080"/>
          <w:spacing w:val="2"/>
          <w:sz w:val="19"/>
          <w:szCs w:val="19"/>
        </w:rPr>
        <w:t>o</w:t>
      </w:r>
      <w:r>
        <w:rPr>
          <w:rFonts w:ascii="Calibri" w:eastAsia="Calibri" w:hAnsi="Calibri" w:cs="Calibri"/>
          <w:color w:val="808080"/>
          <w:spacing w:val="7"/>
          <w:sz w:val="19"/>
          <w:szCs w:val="19"/>
        </w:rPr>
        <w:t xml:space="preserve"> </w:t>
      </w:r>
      <w:r>
        <w:rPr>
          <w:rFonts w:ascii="Calibri" w:eastAsia="Calibri" w:hAnsi="Calibri" w:cs="Calibri"/>
          <w:color w:val="808080"/>
          <w:spacing w:val="1"/>
          <w:sz w:val="19"/>
          <w:szCs w:val="19"/>
        </w:rPr>
        <w:t>t</w:t>
      </w:r>
      <w:r>
        <w:rPr>
          <w:rFonts w:ascii="Calibri" w:eastAsia="Calibri" w:hAnsi="Calibri" w:cs="Calibri"/>
          <w:color w:val="808080"/>
          <w:spacing w:val="2"/>
          <w:sz w:val="19"/>
          <w:szCs w:val="19"/>
        </w:rPr>
        <w:t>he</w:t>
      </w:r>
      <w:r>
        <w:rPr>
          <w:rFonts w:ascii="Calibri" w:eastAsia="Calibri" w:hAnsi="Calibri" w:cs="Calibri"/>
          <w:color w:val="808080"/>
          <w:spacing w:val="9"/>
          <w:sz w:val="19"/>
          <w:szCs w:val="19"/>
        </w:rPr>
        <w:t xml:space="preserve"> </w:t>
      </w:r>
      <w:r>
        <w:rPr>
          <w:rFonts w:ascii="Calibri" w:eastAsia="Calibri" w:hAnsi="Calibri" w:cs="Calibri"/>
          <w:color w:val="808080"/>
          <w:spacing w:val="2"/>
          <w:sz w:val="19"/>
          <w:szCs w:val="19"/>
        </w:rPr>
        <w:t>p</w:t>
      </w:r>
      <w:r>
        <w:rPr>
          <w:rFonts w:ascii="Calibri" w:eastAsia="Calibri" w:hAnsi="Calibri" w:cs="Calibri"/>
          <w:color w:val="808080"/>
          <w:spacing w:val="1"/>
          <w:sz w:val="19"/>
          <w:szCs w:val="19"/>
        </w:rPr>
        <w:t>r</w:t>
      </w:r>
      <w:r>
        <w:rPr>
          <w:rFonts w:ascii="Calibri" w:eastAsia="Calibri" w:hAnsi="Calibri" w:cs="Calibri"/>
          <w:color w:val="808080"/>
          <w:spacing w:val="2"/>
          <w:sz w:val="19"/>
          <w:szCs w:val="19"/>
        </w:rPr>
        <w:t>opo</w:t>
      </w:r>
      <w:r>
        <w:rPr>
          <w:rFonts w:ascii="Calibri" w:eastAsia="Calibri" w:hAnsi="Calibri" w:cs="Calibri"/>
          <w:color w:val="808080"/>
          <w:spacing w:val="1"/>
          <w:sz w:val="19"/>
          <w:szCs w:val="19"/>
        </w:rPr>
        <w:t>s</w:t>
      </w:r>
      <w:r>
        <w:rPr>
          <w:rFonts w:ascii="Calibri" w:eastAsia="Calibri" w:hAnsi="Calibri" w:cs="Calibri"/>
          <w:color w:val="808080"/>
          <w:spacing w:val="2"/>
          <w:sz w:val="19"/>
          <w:szCs w:val="19"/>
        </w:rPr>
        <w:t>ed</w:t>
      </w:r>
      <w:r>
        <w:rPr>
          <w:rFonts w:ascii="Calibri" w:eastAsia="Calibri" w:hAnsi="Calibri" w:cs="Calibri"/>
          <w:color w:val="808080"/>
          <w:spacing w:val="1"/>
          <w:sz w:val="19"/>
          <w:szCs w:val="19"/>
        </w:rPr>
        <w:t xml:space="preserve"> r</w:t>
      </w:r>
      <w:r>
        <w:rPr>
          <w:rFonts w:ascii="Calibri" w:eastAsia="Calibri" w:hAnsi="Calibri" w:cs="Calibri"/>
          <w:color w:val="808080"/>
          <w:spacing w:val="2"/>
          <w:sz w:val="19"/>
          <w:szCs w:val="19"/>
        </w:rPr>
        <w:t>equ</w:t>
      </w:r>
      <w:r>
        <w:rPr>
          <w:rFonts w:ascii="Calibri" w:eastAsia="Calibri" w:hAnsi="Calibri" w:cs="Calibri"/>
          <w:color w:val="808080"/>
          <w:spacing w:val="1"/>
          <w:sz w:val="19"/>
          <w:szCs w:val="19"/>
        </w:rPr>
        <w:t>ir</w:t>
      </w:r>
      <w:r>
        <w:rPr>
          <w:rFonts w:ascii="Calibri" w:eastAsia="Calibri" w:hAnsi="Calibri" w:cs="Calibri"/>
          <w:color w:val="808080"/>
          <w:spacing w:val="2"/>
          <w:sz w:val="19"/>
          <w:szCs w:val="19"/>
        </w:rPr>
        <w:t>e</w:t>
      </w:r>
      <w:r>
        <w:rPr>
          <w:rFonts w:ascii="Calibri" w:eastAsia="Calibri" w:hAnsi="Calibri" w:cs="Calibri"/>
          <w:color w:val="808080"/>
          <w:spacing w:val="3"/>
          <w:sz w:val="19"/>
          <w:szCs w:val="19"/>
        </w:rPr>
        <w:t>m</w:t>
      </w:r>
      <w:r>
        <w:rPr>
          <w:rFonts w:ascii="Calibri" w:eastAsia="Calibri" w:hAnsi="Calibri" w:cs="Calibri"/>
          <w:color w:val="808080"/>
          <w:spacing w:val="2"/>
          <w:sz w:val="19"/>
          <w:szCs w:val="19"/>
        </w:rPr>
        <w:t>en</w:t>
      </w:r>
      <w:r>
        <w:rPr>
          <w:rFonts w:ascii="Calibri" w:eastAsia="Calibri" w:hAnsi="Calibri" w:cs="Calibri"/>
          <w:color w:val="808080"/>
          <w:spacing w:val="1"/>
          <w:sz w:val="19"/>
          <w:szCs w:val="19"/>
        </w:rPr>
        <w:t>ts</w:t>
      </w:r>
      <w:r>
        <w:rPr>
          <w:rFonts w:ascii="Calibri" w:eastAsia="Calibri" w:hAnsi="Calibri" w:cs="Calibri"/>
          <w:color w:val="808080"/>
          <w:spacing w:val="34"/>
          <w:sz w:val="19"/>
          <w:szCs w:val="19"/>
        </w:rPr>
        <w:t xml:space="preserve"> </w:t>
      </w:r>
      <w:r>
        <w:rPr>
          <w:rFonts w:ascii="Calibri" w:eastAsia="Calibri" w:hAnsi="Calibri" w:cs="Calibri"/>
          <w:color w:val="808080"/>
          <w:spacing w:val="1"/>
          <w:sz w:val="19"/>
          <w:szCs w:val="19"/>
        </w:rPr>
        <w:t>i</w:t>
      </w:r>
      <w:r>
        <w:rPr>
          <w:rFonts w:ascii="Calibri" w:eastAsia="Calibri" w:hAnsi="Calibri" w:cs="Calibri"/>
          <w:color w:val="808080"/>
          <w:spacing w:val="2"/>
          <w:sz w:val="19"/>
          <w:szCs w:val="19"/>
        </w:rPr>
        <w:t>n</w:t>
      </w:r>
      <w:r>
        <w:rPr>
          <w:rFonts w:ascii="Calibri" w:eastAsia="Calibri" w:hAnsi="Calibri" w:cs="Calibri"/>
          <w:color w:val="808080"/>
          <w:spacing w:val="7"/>
          <w:sz w:val="19"/>
          <w:szCs w:val="19"/>
        </w:rPr>
        <w:t xml:space="preserve"> </w:t>
      </w:r>
      <w:r>
        <w:rPr>
          <w:rFonts w:ascii="Calibri" w:eastAsia="Calibri" w:hAnsi="Calibri" w:cs="Calibri"/>
          <w:color w:val="808080"/>
          <w:spacing w:val="1"/>
          <w:sz w:val="19"/>
          <w:szCs w:val="19"/>
        </w:rPr>
        <w:t>t</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r</w:t>
      </w:r>
      <w:r>
        <w:rPr>
          <w:rFonts w:ascii="Calibri" w:eastAsia="Calibri" w:hAnsi="Calibri" w:cs="Calibri"/>
          <w:color w:val="808080"/>
          <w:spacing w:val="3"/>
          <w:sz w:val="19"/>
          <w:szCs w:val="19"/>
        </w:rPr>
        <w:t>m</w:t>
      </w:r>
      <w:r>
        <w:rPr>
          <w:rFonts w:ascii="Calibri" w:eastAsia="Calibri" w:hAnsi="Calibri" w:cs="Calibri"/>
          <w:color w:val="808080"/>
          <w:spacing w:val="1"/>
          <w:sz w:val="19"/>
          <w:szCs w:val="19"/>
        </w:rPr>
        <w:t>s</w:t>
      </w:r>
      <w:r>
        <w:rPr>
          <w:rFonts w:ascii="Calibri" w:eastAsia="Calibri" w:hAnsi="Calibri" w:cs="Calibri"/>
          <w:color w:val="808080"/>
          <w:spacing w:val="16"/>
          <w:sz w:val="19"/>
          <w:szCs w:val="19"/>
        </w:rPr>
        <w:t xml:space="preserve"> </w:t>
      </w:r>
      <w:r>
        <w:rPr>
          <w:rFonts w:ascii="Calibri" w:eastAsia="Calibri" w:hAnsi="Calibri" w:cs="Calibri"/>
          <w:color w:val="808080"/>
          <w:spacing w:val="2"/>
          <w:sz w:val="19"/>
          <w:szCs w:val="19"/>
        </w:rPr>
        <w:t>o</w:t>
      </w:r>
      <w:r>
        <w:rPr>
          <w:rFonts w:ascii="Calibri" w:eastAsia="Calibri" w:hAnsi="Calibri" w:cs="Calibri"/>
          <w:color w:val="808080"/>
          <w:spacing w:val="1"/>
          <w:sz w:val="19"/>
          <w:szCs w:val="19"/>
        </w:rPr>
        <w:t>f</w:t>
      </w:r>
      <w:r>
        <w:rPr>
          <w:rFonts w:ascii="Calibri" w:eastAsia="Calibri" w:hAnsi="Calibri" w:cs="Calibri"/>
          <w:color w:val="808080"/>
          <w:spacing w:val="7"/>
          <w:sz w:val="19"/>
          <w:szCs w:val="19"/>
        </w:rPr>
        <w:t xml:space="preserve"> </w:t>
      </w:r>
      <w:r>
        <w:rPr>
          <w:rFonts w:ascii="Calibri" w:eastAsia="Calibri" w:hAnsi="Calibri" w:cs="Calibri"/>
          <w:color w:val="808080"/>
          <w:spacing w:val="2"/>
          <w:sz w:val="19"/>
          <w:szCs w:val="19"/>
        </w:rPr>
        <w:t>qu</w:t>
      </w:r>
      <w:r>
        <w:rPr>
          <w:rFonts w:ascii="Calibri" w:eastAsia="Calibri" w:hAnsi="Calibri" w:cs="Calibri"/>
          <w:color w:val="808080"/>
          <w:spacing w:val="1"/>
          <w:sz w:val="19"/>
          <w:szCs w:val="19"/>
        </w:rPr>
        <w:t>ality</w:t>
      </w:r>
      <w:r>
        <w:rPr>
          <w:rFonts w:ascii="Calibri" w:eastAsia="Calibri" w:hAnsi="Calibri" w:cs="Calibri"/>
          <w:color w:val="808080"/>
          <w:spacing w:val="18"/>
          <w:sz w:val="19"/>
          <w:szCs w:val="19"/>
        </w:rPr>
        <w:t xml:space="preserve"> </w:t>
      </w:r>
      <w:r>
        <w:rPr>
          <w:rFonts w:ascii="Calibri" w:eastAsia="Calibri" w:hAnsi="Calibri" w:cs="Calibri"/>
          <w:color w:val="808080"/>
          <w:spacing w:val="2"/>
          <w:sz w:val="19"/>
          <w:szCs w:val="19"/>
        </w:rPr>
        <w:t>and</w:t>
      </w:r>
      <w:r>
        <w:rPr>
          <w:rFonts w:ascii="Calibri" w:eastAsia="Calibri" w:hAnsi="Calibri" w:cs="Calibri"/>
          <w:color w:val="808080"/>
          <w:spacing w:val="11"/>
          <w:sz w:val="19"/>
          <w:szCs w:val="19"/>
        </w:rPr>
        <w:t xml:space="preserve"> </w:t>
      </w:r>
      <w:r>
        <w:rPr>
          <w:rFonts w:ascii="Calibri" w:eastAsia="Calibri" w:hAnsi="Calibri" w:cs="Calibri"/>
          <w:color w:val="808080"/>
          <w:spacing w:val="2"/>
          <w:sz w:val="19"/>
          <w:szCs w:val="19"/>
        </w:rPr>
        <w:t>u</w:t>
      </w:r>
      <w:r>
        <w:rPr>
          <w:rFonts w:ascii="Calibri" w:eastAsia="Calibri" w:hAnsi="Calibri" w:cs="Calibri"/>
          <w:color w:val="808080"/>
          <w:spacing w:val="1"/>
          <w:sz w:val="19"/>
          <w:szCs w:val="19"/>
        </w:rPr>
        <w:t>s</w:t>
      </w:r>
      <w:r>
        <w:rPr>
          <w:rFonts w:ascii="Calibri" w:eastAsia="Calibri" w:hAnsi="Calibri" w:cs="Calibri"/>
          <w:color w:val="808080"/>
          <w:spacing w:val="2"/>
          <w:sz w:val="19"/>
          <w:szCs w:val="19"/>
        </w:rPr>
        <w:t>ab</w:t>
      </w:r>
      <w:r>
        <w:rPr>
          <w:rFonts w:ascii="Calibri" w:eastAsia="Calibri" w:hAnsi="Calibri" w:cs="Calibri"/>
          <w:color w:val="808080"/>
          <w:spacing w:val="1"/>
          <w:sz w:val="19"/>
          <w:szCs w:val="19"/>
        </w:rPr>
        <w:t>ilit</w:t>
      </w:r>
      <w:r>
        <w:rPr>
          <w:rFonts w:ascii="Calibri" w:eastAsia="Calibri" w:hAnsi="Calibri" w:cs="Calibri"/>
          <w:color w:val="808080"/>
          <w:spacing w:val="2"/>
          <w:sz w:val="19"/>
          <w:szCs w:val="19"/>
        </w:rPr>
        <w:t>y</w:t>
      </w:r>
      <w:r>
        <w:rPr>
          <w:rFonts w:ascii="Calibri" w:eastAsia="Calibri" w:hAnsi="Calibri" w:cs="Calibri"/>
          <w:color w:val="808080"/>
          <w:spacing w:val="22"/>
          <w:sz w:val="19"/>
          <w:szCs w:val="19"/>
        </w:rPr>
        <w:t xml:space="preserve"> </w:t>
      </w:r>
      <w:r>
        <w:rPr>
          <w:rFonts w:ascii="Calibri" w:eastAsia="Calibri" w:hAnsi="Calibri" w:cs="Calibri"/>
          <w:color w:val="808080"/>
          <w:spacing w:val="1"/>
          <w:sz w:val="19"/>
          <w:szCs w:val="19"/>
        </w:rPr>
        <w:t>fr</w:t>
      </w:r>
      <w:r>
        <w:rPr>
          <w:rFonts w:ascii="Calibri" w:eastAsia="Calibri" w:hAnsi="Calibri" w:cs="Calibri"/>
          <w:color w:val="808080"/>
          <w:spacing w:val="2"/>
          <w:sz w:val="19"/>
          <w:szCs w:val="19"/>
        </w:rPr>
        <w:t>o</w:t>
      </w:r>
      <w:r>
        <w:rPr>
          <w:rFonts w:ascii="Calibri" w:eastAsia="Calibri" w:hAnsi="Calibri" w:cs="Calibri"/>
          <w:color w:val="808080"/>
          <w:spacing w:val="3"/>
          <w:sz w:val="19"/>
          <w:szCs w:val="19"/>
        </w:rPr>
        <w:t>m</w:t>
      </w:r>
      <w:r>
        <w:rPr>
          <w:rFonts w:ascii="Calibri" w:eastAsia="Calibri" w:hAnsi="Calibri" w:cs="Calibri"/>
          <w:color w:val="808080"/>
          <w:spacing w:val="14"/>
          <w:sz w:val="19"/>
          <w:szCs w:val="19"/>
        </w:rPr>
        <w:t xml:space="preserve"> </w:t>
      </w:r>
      <w:r>
        <w:rPr>
          <w:rFonts w:ascii="Calibri" w:eastAsia="Calibri" w:hAnsi="Calibri" w:cs="Calibri"/>
          <w:color w:val="808080"/>
          <w:spacing w:val="2"/>
          <w:sz w:val="19"/>
          <w:szCs w:val="19"/>
        </w:rPr>
        <w:t>bo</w:t>
      </w:r>
      <w:r>
        <w:rPr>
          <w:rFonts w:ascii="Calibri" w:eastAsia="Calibri" w:hAnsi="Calibri" w:cs="Calibri"/>
          <w:color w:val="808080"/>
          <w:spacing w:val="1"/>
          <w:sz w:val="19"/>
          <w:szCs w:val="19"/>
        </w:rPr>
        <w:t>t</w:t>
      </w:r>
      <w:r>
        <w:rPr>
          <w:rFonts w:ascii="Calibri" w:eastAsia="Calibri" w:hAnsi="Calibri" w:cs="Calibri"/>
          <w:color w:val="808080"/>
          <w:spacing w:val="2"/>
          <w:sz w:val="19"/>
          <w:szCs w:val="19"/>
        </w:rPr>
        <w:t>h</w:t>
      </w:r>
      <w:r>
        <w:rPr>
          <w:rFonts w:ascii="Calibri" w:eastAsia="Calibri" w:hAnsi="Calibri" w:cs="Calibri"/>
          <w:color w:val="808080"/>
          <w:spacing w:val="13"/>
          <w:sz w:val="19"/>
          <w:szCs w:val="19"/>
        </w:rPr>
        <w:t xml:space="preserve"> </w:t>
      </w:r>
      <w:r>
        <w:rPr>
          <w:rFonts w:ascii="Calibri" w:eastAsia="Calibri" w:hAnsi="Calibri" w:cs="Calibri"/>
          <w:color w:val="808080"/>
          <w:spacing w:val="1"/>
          <w:sz w:val="19"/>
          <w:szCs w:val="19"/>
        </w:rPr>
        <w:t>t</w:t>
      </w:r>
      <w:r>
        <w:rPr>
          <w:rFonts w:ascii="Calibri" w:eastAsia="Calibri" w:hAnsi="Calibri" w:cs="Calibri"/>
          <w:color w:val="808080"/>
          <w:spacing w:val="2"/>
          <w:sz w:val="19"/>
          <w:szCs w:val="19"/>
        </w:rPr>
        <w:t>he</w:t>
      </w:r>
      <w:r>
        <w:rPr>
          <w:rFonts w:ascii="Calibri" w:eastAsia="Calibri" w:hAnsi="Calibri" w:cs="Calibri"/>
          <w:color w:val="808080"/>
          <w:spacing w:val="9"/>
          <w:sz w:val="19"/>
          <w:szCs w:val="19"/>
        </w:rPr>
        <w:t xml:space="preserve"> </w:t>
      </w:r>
      <w:r>
        <w:rPr>
          <w:rFonts w:ascii="Calibri" w:eastAsia="Calibri" w:hAnsi="Calibri" w:cs="Calibri"/>
          <w:color w:val="808080"/>
          <w:spacing w:val="1"/>
          <w:sz w:val="19"/>
          <w:szCs w:val="19"/>
        </w:rPr>
        <w:t>e</w:t>
      </w:r>
      <w:r>
        <w:rPr>
          <w:rFonts w:ascii="Calibri" w:eastAsia="Calibri" w:hAnsi="Calibri" w:cs="Calibri"/>
          <w:color w:val="808080"/>
          <w:spacing w:val="2"/>
          <w:sz w:val="19"/>
          <w:szCs w:val="19"/>
        </w:rPr>
        <w:t>nd</w:t>
      </w:r>
      <w:r>
        <w:rPr>
          <w:rFonts w:ascii="Calibri" w:eastAsia="Calibri" w:hAnsi="Calibri" w:cs="Calibri"/>
          <w:color w:val="808080"/>
          <w:spacing w:val="1"/>
          <w:sz w:val="19"/>
          <w:szCs w:val="19"/>
        </w:rPr>
        <w:t>-</w:t>
      </w:r>
      <w:r>
        <w:rPr>
          <w:rFonts w:ascii="Calibri" w:eastAsia="Calibri" w:hAnsi="Calibri" w:cs="Calibri"/>
          <w:color w:val="808080"/>
          <w:spacing w:val="2"/>
          <w:sz w:val="19"/>
          <w:szCs w:val="19"/>
        </w:rPr>
        <w:t>u</w:t>
      </w:r>
      <w:r>
        <w:rPr>
          <w:rFonts w:ascii="Calibri" w:eastAsia="Calibri" w:hAnsi="Calibri" w:cs="Calibri"/>
          <w:color w:val="808080"/>
          <w:spacing w:val="1"/>
          <w:sz w:val="19"/>
          <w:szCs w:val="19"/>
        </w:rPr>
        <w:t>s</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r</w:t>
      </w:r>
      <w:r>
        <w:rPr>
          <w:rFonts w:ascii="Calibri" w:eastAsia="Calibri" w:hAnsi="Calibri" w:cs="Calibri"/>
          <w:color w:val="808080"/>
          <w:spacing w:val="23"/>
          <w:sz w:val="19"/>
          <w:szCs w:val="19"/>
        </w:rPr>
        <w:t xml:space="preserve"> </w:t>
      </w:r>
      <w:r>
        <w:rPr>
          <w:rFonts w:ascii="Calibri" w:eastAsia="Calibri" w:hAnsi="Calibri" w:cs="Calibri"/>
          <w:color w:val="808080"/>
          <w:spacing w:val="2"/>
          <w:sz w:val="19"/>
          <w:szCs w:val="19"/>
        </w:rPr>
        <w:t>and</w:t>
      </w:r>
      <w:r>
        <w:rPr>
          <w:rFonts w:ascii="Calibri" w:eastAsia="Calibri" w:hAnsi="Calibri" w:cs="Calibri"/>
          <w:color w:val="808080"/>
          <w:spacing w:val="11"/>
          <w:sz w:val="19"/>
          <w:szCs w:val="19"/>
        </w:rPr>
        <w:t xml:space="preserve"> </w:t>
      </w:r>
      <w:r>
        <w:rPr>
          <w:rFonts w:ascii="Calibri" w:eastAsia="Calibri" w:hAnsi="Calibri" w:cs="Calibri"/>
          <w:color w:val="808080"/>
          <w:spacing w:val="1"/>
          <w:sz w:val="19"/>
          <w:szCs w:val="19"/>
        </w:rPr>
        <w:t>st</w:t>
      </w:r>
      <w:r>
        <w:rPr>
          <w:rFonts w:ascii="Calibri" w:eastAsia="Calibri" w:hAnsi="Calibri" w:cs="Calibri"/>
          <w:color w:val="808080"/>
          <w:spacing w:val="2"/>
          <w:sz w:val="19"/>
          <w:szCs w:val="19"/>
        </w:rPr>
        <w:t>a</w:t>
      </w:r>
      <w:r>
        <w:rPr>
          <w:rFonts w:ascii="Calibri" w:eastAsia="Calibri" w:hAnsi="Calibri" w:cs="Calibri"/>
          <w:color w:val="808080"/>
          <w:spacing w:val="1"/>
          <w:sz w:val="19"/>
          <w:szCs w:val="19"/>
        </w:rPr>
        <w:t>k</w:t>
      </w:r>
      <w:r>
        <w:rPr>
          <w:rFonts w:ascii="Calibri" w:eastAsia="Calibri" w:hAnsi="Calibri" w:cs="Calibri"/>
          <w:color w:val="808080"/>
          <w:spacing w:val="2"/>
          <w:sz w:val="19"/>
          <w:szCs w:val="19"/>
        </w:rPr>
        <w:t>eho</w:t>
      </w:r>
      <w:r>
        <w:rPr>
          <w:rFonts w:ascii="Calibri" w:eastAsia="Calibri" w:hAnsi="Calibri" w:cs="Calibri"/>
          <w:color w:val="808080"/>
          <w:spacing w:val="1"/>
          <w:sz w:val="19"/>
          <w:szCs w:val="19"/>
        </w:rPr>
        <w:t>l</w:t>
      </w:r>
      <w:r>
        <w:rPr>
          <w:rFonts w:ascii="Calibri" w:eastAsia="Calibri" w:hAnsi="Calibri" w:cs="Calibri"/>
          <w:color w:val="808080"/>
          <w:spacing w:val="2"/>
          <w:sz w:val="19"/>
          <w:szCs w:val="19"/>
        </w:rPr>
        <w:t>de</w:t>
      </w:r>
      <w:r>
        <w:rPr>
          <w:rFonts w:ascii="Calibri" w:eastAsia="Calibri" w:hAnsi="Calibri" w:cs="Calibri"/>
          <w:color w:val="808080"/>
          <w:spacing w:val="1"/>
          <w:sz w:val="19"/>
          <w:szCs w:val="19"/>
        </w:rPr>
        <w:t>r’s</w:t>
      </w:r>
      <w:r>
        <w:rPr>
          <w:rFonts w:ascii="Calibri" w:eastAsia="Calibri" w:hAnsi="Calibri" w:cs="Calibri"/>
          <w:color w:val="808080"/>
          <w:spacing w:val="33"/>
          <w:sz w:val="19"/>
          <w:szCs w:val="19"/>
        </w:rPr>
        <w:t xml:space="preserve"> </w:t>
      </w:r>
      <w:r>
        <w:rPr>
          <w:rFonts w:ascii="Calibri" w:eastAsia="Calibri" w:hAnsi="Calibri" w:cs="Calibri"/>
          <w:color w:val="808080"/>
          <w:spacing w:val="2"/>
          <w:sz w:val="19"/>
          <w:szCs w:val="19"/>
        </w:rPr>
        <w:t>pe</w:t>
      </w:r>
      <w:r>
        <w:rPr>
          <w:rFonts w:ascii="Calibri" w:eastAsia="Calibri" w:hAnsi="Calibri" w:cs="Calibri"/>
          <w:color w:val="808080"/>
          <w:spacing w:val="1"/>
          <w:sz w:val="19"/>
          <w:szCs w:val="19"/>
        </w:rPr>
        <w:t>rs</w:t>
      </w:r>
      <w:r>
        <w:rPr>
          <w:rFonts w:ascii="Calibri" w:eastAsia="Calibri" w:hAnsi="Calibri" w:cs="Calibri"/>
          <w:color w:val="808080"/>
          <w:spacing w:val="2"/>
          <w:sz w:val="19"/>
          <w:szCs w:val="19"/>
        </w:rPr>
        <w:t>pe</w:t>
      </w:r>
      <w:r>
        <w:rPr>
          <w:rFonts w:ascii="Calibri" w:eastAsia="Calibri" w:hAnsi="Calibri" w:cs="Calibri"/>
          <w:color w:val="808080"/>
          <w:spacing w:val="1"/>
          <w:sz w:val="19"/>
          <w:szCs w:val="19"/>
        </w:rPr>
        <w:t>ctiv</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w:t>
      </w:r>
      <w:r>
        <w:rPr>
          <w:rFonts w:ascii="Calibri" w:eastAsia="Calibri" w:hAnsi="Calibri" w:cs="Calibri"/>
          <w:color w:val="808080"/>
          <w:spacing w:val="31"/>
          <w:sz w:val="19"/>
          <w:szCs w:val="19"/>
        </w:rPr>
        <w:t xml:space="preserve"> </w:t>
      </w:r>
      <w:r>
        <w:rPr>
          <w:rFonts w:ascii="Calibri" w:eastAsia="Calibri" w:hAnsi="Calibri" w:cs="Calibri"/>
          <w:color w:val="808080"/>
          <w:spacing w:val="2"/>
          <w:sz w:val="19"/>
          <w:szCs w:val="19"/>
        </w:rPr>
        <w:t>To</w:t>
      </w:r>
      <w:r>
        <w:rPr>
          <w:rFonts w:ascii="Calibri" w:eastAsia="Calibri" w:hAnsi="Calibri" w:cs="Calibri"/>
          <w:color w:val="808080"/>
          <w:spacing w:val="7"/>
          <w:sz w:val="19"/>
          <w:szCs w:val="19"/>
        </w:rPr>
        <w:t xml:space="preserve"> </w:t>
      </w:r>
      <w:r>
        <w:rPr>
          <w:rFonts w:ascii="Calibri" w:eastAsia="Calibri" w:hAnsi="Calibri" w:cs="Calibri"/>
          <w:color w:val="808080"/>
          <w:spacing w:val="2"/>
          <w:sz w:val="19"/>
          <w:szCs w:val="19"/>
        </w:rPr>
        <w:t>a</w:t>
      </w:r>
      <w:r>
        <w:rPr>
          <w:rFonts w:ascii="Calibri" w:eastAsia="Calibri" w:hAnsi="Calibri" w:cs="Calibri"/>
          <w:color w:val="808080"/>
          <w:spacing w:val="1"/>
          <w:sz w:val="19"/>
          <w:szCs w:val="19"/>
        </w:rPr>
        <w:t>c</w:t>
      </w:r>
      <w:r>
        <w:rPr>
          <w:rFonts w:ascii="Calibri" w:eastAsia="Calibri" w:hAnsi="Calibri" w:cs="Calibri"/>
          <w:color w:val="808080"/>
          <w:spacing w:val="2"/>
          <w:sz w:val="19"/>
          <w:szCs w:val="19"/>
        </w:rPr>
        <w:t>h</w:t>
      </w:r>
      <w:r>
        <w:rPr>
          <w:rFonts w:ascii="Calibri" w:eastAsia="Calibri" w:hAnsi="Calibri" w:cs="Calibri"/>
          <w:color w:val="808080"/>
          <w:spacing w:val="1"/>
          <w:sz w:val="19"/>
          <w:szCs w:val="19"/>
        </w:rPr>
        <w:t>i</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v</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 xml:space="preserve"> t</w:t>
      </w:r>
      <w:r>
        <w:rPr>
          <w:rFonts w:ascii="Calibri" w:eastAsia="Calibri" w:hAnsi="Calibri" w:cs="Calibri"/>
          <w:color w:val="808080"/>
          <w:spacing w:val="2"/>
          <w:sz w:val="19"/>
          <w:szCs w:val="19"/>
        </w:rPr>
        <w:t>h</w:t>
      </w:r>
      <w:r>
        <w:rPr>
          <w:rFonts w:ascii="Calibri" w:eastAsia="Calibri" w:hAnsi="Calibri" w:cs="Calibri"/>
          <w:color w:val="808080"/>
          <w:spacing w:val="1"/>
          <w:sz w:val="19"/>
          <w:szCs w:val="19"/>
        </w:rPr>
        <w:t>is, t</w:t>
      </w:r>
      <w:r>
        <w:rPr>
          <w:rFonts w:ascii="Calibri" w:eastAsia="Calibri" w:hAnsi="Calibri" w:cs="Calibri"/>
          <w:color w:val="808080"/>
          <w:spacing w:val="2"/>
          <w:sz w:val="19"/>
          <w:szCs w:val="19"/>
        </w:rPr>
        <w:t>h</w:t>
      </w:r>
      <w:r>
        <w:rPr>
          <w:rFonts w:ascii="Calibri" w:eastAsia="Calibri" w:hAnsi="Calibri" w:cs="Calibri"/>
          <w:color w:val="808080"/>
          <w:spacing w:val="1"/>
          <w:sz w:val="19"/>
          <w:szCs w:val="19"/>
        </w:rPr>
        <w:t>is t</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 xml:space="preserve">st </w:t>
      </w:r>
      <w:r>
        <w:rPr>
          <w:rFonts w:ascii="Calibri" w:eastAsia="Calibri" w:hAnsi="Calibri" w:cs="Calibri"/>
          <w:color w:val="808080"/>
          <w:spacing w:val="2"/>
          <w:sz w:val="19"/>
          <w:szCs w:val="19"/>
        </w:rPr>
        <w:t>p</w:t>
      </w:r>
      <w:r>
        <w:rPr>
          <w:rFonts w:ascii="Calibri" w:eastAsia="Calibri" w:hAnsi="Calibri" w:cs="Calibri"/>
          <w:color w:val="808080"/>
          <w:spacing w:val="1"/>
          <w:sz w:val="19"/>
          <w:szCs w:val="19"/>
        </w:rPr>
        <w:t>la</w:t>
      </w:r>
      <w:r>
        <w:rPr>
          <w:rFonts w:ascii="Calibri" w:eastAsia="Calibri" w:hAnsi="Calibri" w:cs="Calibri"/>
          <w:color w:val="808080"/>
          <w:spacing w:val="2"/>
          <w:sz w:val="19"/>
          <w:szCs w:val="19"/>
        </w:rPr>
        <w:t>n</w:t>
      </w:r>
      <w:r>
        <w:rPr>
          <w:rFonts w:ascii="Calibri" w:eastAsia="Calibri" w:hAnsi="Calibri" w:cs="Calibri"/>
          <w:color w:val="808080"/>
          <w:spacing w:val="1"/>
          <w:sz w:val="19"/>
          <w:szCs w:val="19"/>
        </w:rPr>
        <w:t xml:space="preserve"> </w:t>
      </w:r>
      <w:r>
        <w:rPr>
          <w:rFonts w:ascii="Calibri" w:eastAsia="Calibri" w:hAnsi="Calibri" w:cs="Calibri"/>
          <w:color w:val="808080"/>
          <w:spacing w:val="2"/>
          <w:sz w:val="19"/>
          <w:szCs w:val="19"/>
        </w:rPr>
        <w:t>w</w:t>
      </w:r>
      <w:r>
        <w:rPr>
          <w:rFonts w:ascii="Calibri" w:eastAsia="Calibri" w:hAnsi="Calibri" w:cs="Calibri"/>
          <w:color w:val="808080"/>
          <w:spacing w:val="1"/>
          <w:sz w:val="19"/>
          <w:szCs w:val="19"/>
        </w:rPr>
        <w:t xml:space="preserve">ill:  </w:t>
      </w:r>
      <w:r>
        <w:rPr>
          <w:rFonts w:ascii="Calibri" w:eastAsia="Calibri" w:hAnsi="Calibri" w:cs="Calibri"/>
          <w:color w:val="808080"/>
          <w:sz w:val="19"/>
          <w:szCs w:val="19"/>
        </w:rPr>
        <w:t xml:space="preserve"> </w:t>
      </w:r>
    </w:p>
    <w:p w:rsidR="00052CCA" w:rsidRDefault="00052CCA">
      <w:pPr>
        <w:spacing w:before="1" w:line="140" w:lineRule="exact"/>
        <w:rPr>
          <w:sz w:val="14"/>
          <w:szCs w:val="14"/>
        </w:rPr>
      </w:pPr>
    </w:p>
    <w:p w:rsidR="00052CCA" w:rsidRDefault="00052CCA">
      <w:pPr>
        <w:spacing w:line="200" w:lineRule="exact"/>
      </w:pPr>
    </w:p>
    <w:p w:rsidR="00052CCA" w:rsidRDefault="007F5D8E">
      <w:pPr>
        <w:spacing w:before="40"/>
        <w:ind w:left="1071"/>
        <w:rPr>
          <w:rFonts w:ascii="Calibri" w:eastAsia="Calibri" w:hAnsi="Calibri" w:cs="Calibri"/>
          <w:sz w:val="19"/>
          <w:szCs w:val="19"/>
        </w:rPr>
      </w:pPr>
      <w:r>
        <w:rPr>
          <w:color w:val="808080"/>
          <w:w w:val="136"/>
          <w:sz w:val="19"/>
          <w:szCs w:val="19"/>
        </w:rPr>
        <w:t>•</w:t>
      </w:r>
      <w:r>
        <w:rPr>
          <w:color w:val="808080"/>
          <w:sz w:val="19"/>
          <w:szCs w:val="19"/>
        </w:rPr>
        <w:t xml:space="preserve">     </w:t>
      </w:r>
      <w:r>
        <w:rPr>
          <w:color w:val="808080"/>
          <w:spacing w:val="-16"/>
          <w:sz w:val="19"/>
          <w:szCs w:val="19"/>
        </w:rPr>
        <w:t xml:space="preserve"> </w:t>
      </w:r>
      <w:r>
        <w:rPr>
          <w:rFonts w:ascii="Calibri" w:eastAsia="Calibri" w:hAnsi="Calibri" w:cs="Calibri"/>
          <w:b/>
          <w:color w:val="808080"/>
          <w:spacing w:val="2"/>
          <w:w w:val="103"/>
          <w:sz w:val="19"/>
          <w:szCs w:val="19"/>
        </w:rPr>
        <w:t>Ve</w:t>
      </w:r>
      <w:r>
        <w:rPr>
          <w:rFonts w:ascii="Calibri" w:eastAsia="Calibri" w:hAnsi="Calibri" w:cs="Calibri"/>
          <w:b/>
          <w:color w:val="808080"/>
          <w:spacing w:val="1"/>
          <w:w w:val="103"/>
          <w:sz w:val="19"/>
          <w:szCs w:val="19"/>
        </w:rPr>
        <w:t>rify f</w:t>
      </w:r>
      <w:r>
        <w:rPr>
          <w:rFonts w:ascii="Calibri" w:eastAsia="Calibri" w:hAnsi="Calibri" w:cs="Calibri"/>
          <w:b/>
          <w:color w:val="808080"/>
          <w:spacing w:val="2"/>
          <w:w w:val="103"/>
          <w:sz w:val="19"/>
          <w:szCs w:val="19"/>
        </w:rPr>
        <w:t>un</w:t>
      </w:r>
      <w:r>
        <w:rPr>
          <w:rFonts w:ascii="Calibri" w:eastAsia="Calibri" w:hAnsi="Calibri" w:cs="Calibri"/>
          <w:b/>
          <w:color w:val="808080"/>
          <w:spacing w:val="1"/>
          <w:w w:val="103"/>
          <w:sz w:val="19"/>
          <w:szCs w:val="19"/>
        </w:rPr>
        <w:t>cti</w:t>
      </w:r>
      <w:r>
        <w:rPr>
          <w:rFonts w:ascii="Calibri" w:eastAsia="Calibri" w:hAnsi="Calibri" w:cs="Calibri"/>
          <w:b/>
          <w:color w:val="808080"/>
          <w:spacing w:val="2"/>
          <w:w w:val="103"/>
          <w:sz w:val="19"/>
          <w:szCs w:val="19"/>
        </w:rPr>
        <w:t>ona</w:t>
      </w:r>
      <w:r>
        <w:rPr>
          <w:rFonts w:ascii="Calibri" w:eastAsia="Calibri" w:hAnsi="Calibri" w:cs="Calibri"/>
          <w:b/>
          <w:color w:val="808080"/>
          <w:spacing w:val="1"/>
          <w:w w:val="103"/>
          <w:sz w:val="19"/>
          <w:szCs w:val="19"/>
        </w:rPr>
        <w:t>lity</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The</w:t>
      </w:r>
      <w:r>
        <w:rPr>
          <w:rFonts w:ascii="Calibri" w:eastAsia="Calibri" w:hAnsi="Calibri" w:cs="Calibri"/>
          <w:color w:val="808080"/>
          <w:spacing w:val="1"/>
          <w:w w:val="103"/>
          <w:sz w:val="19"/>
          <w:szCs w:val="19"/>
        </w:rPr>
        <w:t xml:space="preserve"> s</w:t>
      </w:r>
      <w:r>
        <w:rPr>
          <w:rFonts w:ascii="Calibri" w:eastAsia="Calibri" w:hAnsi="Calibri" w:cs="Calibri"/>
          <w:color w:val="808080"/>
          <w:spacing w:val="2"/>
          <w:w w:val="103"/>
          <w:sz w:val="19"/>
          <w:szCs w:val="19"/>
        </w:rPr>
        <w:t>y</w:t>
      </w:r>
      <w:r>
        <w:rPr>
          <w:rFonts w:ascii="Calibri" w:eastAsia="Calibri" w:hAnsi="Calibri" w:cs="Calibri"/>
          <w:color w:val="808080"/>
          <w:spacing w:val="1"/>
          <w:w w:val="103"/>
          <w:sz w:val="19"/>
          <w:szCs w:val="19"/>
        </w:rPr>
        <w:t>st</w:t>
      </w:r>
      <w:r>
        <w:rPr>
          <w:rFonts w:ascii="Calibri" w:eastAsia="Calibri" w:hAnsi="Calibri" w:cs="Calibri"/>
          <w:color w:val="808080"/>
          <w:spacing w:val="2"/>
          <w:w w:val="103"/>
          <w:sz w:val="19"/>
          <w:szCs w:val="19"/>
        </w:rPr>
        <w:t>e</w:t>
      </w:r>
      <w:r>
        <w:rPr>
          <w:rFonts w:ascii="Calibri" w:eastAsia="Calibri" w:hAnsi="Calibri" w:cs="Calibri"/>
          <w:color w:val="808080"/>
          <w:spacing w:val="3"/>
          <w:w w:val="103"/>
          <w:sz w:val="19"/>
          <w:szCs w:val="19"/>
        </w:rPr>
        <w:t>m</w:t>
      </w:r>
      <w:r>
        <w:rPr>
          <w:rFonts w:ascii="Calibri" w:eastAsia="Calibri" w:hAnsi="Calibri" w:cs="Calibri"/>
          <w:color w:val="808080"/>
          <w:spacing w:val="1"/>
          <w:w w:val="103"/>
          <w:sz w:val="19"/>
          <w:szCs w:val="19"/>
        </w:rPr>
        <w:t>’s f</w:t>
      </w:r>
      <w:r>
        <w:rPr>
          <w:rFonts w:ascii="Calibri" w:eastAsia="Calibri" w:hAnsi="Calibri" w:cs="Calibri"/>
          <w:color w:val="808080"/>
          <w:spacing w:val="2"/>
          <w:w w:val="103"/>
          <w:sz w:val="19"/>
          <w:szCs w:val="19"/>
        </w:rPr>
        <w:t>un</w:t>
      </w:r>
      <w:r>
        <w:rPr>
          <w:rFonts w:ascii="Calibri" w:eastAsia="Calibri" w:hAnsi="Calibri" w:cs="Calibri"/>
          <w:color w:val="808080"/>
          <w:spacing w:val="1"/>
          <w:w w:val="103"/>
          <w:sz w:val="19"/>
          <w:szCs w:val="19"/>
        </w:rPr>
        <w:t>cti</w:t>
      </w:r>
      <w:r>
        <w:rPr>
          <w:rFonts w:ascii="Calibri" w:eastAsia="Calibri" w:hAnsi="Calibri" w:cs="Calibri"/>
          <w:color w:val="808080"/>
          <w:spacing w:val="2"/>
          <w:w w:val="103"/>
          <w:sz w:val="19"/>
          <w:szCs w:val="19"/>
        </w:rPr>
        <w:t>ona</w:t>
      </w:r>
      <w:r>
        <w:rPr>
          <w:rFonts w:ascii="Calibri" w:eastAsia="Calibri" w:hAnsi="Calibri" w:cs="Calibri"/>
          <w:color w:val="808080"/>
          <w:spacing w:val="1"/>
          <w:w w:val="103"/>
          <w:sz w:val="19"/>
          <w:szCs w:val="19"/>
        </w:rPr>
        <w:t>lity s</w:t>
      </w:r>
      <w:r>
        <w:rPr>
          <w:rFonts w:ascii="Calibri" w:eastAsia="Calibri" w:hAnsi="Calibri" w:cs="Calibri"/>
          <w:color w:val="808080"/>
          <w:spacing w:val="2"/>
          <w:w w:val="103"/>
          <w:sz w:val="19"/>
          <w:szCs w:val="19"/>
        </w:rPr>
        <w:t>hou</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d</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be</w:t>
      </w:r>
      <w:r>
        <w:rPr>
          <w:rFonts w:ascii="Calibri" w:eastAsia="Calibri" w:hAnsi="Calibri" w:cs="Calibri"/>
          <w:color w:val="808080"/>
          <w:spacing w:val="1"/>
          <w:w w:val="103"/>
          <w:sz w:val="19"/>
          <w:szCs w:val="19"/>
        </w:rPr>
        <w:t xml:space="preserve"> i</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e</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ed</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s s</w:t>
      </w:r>
      <w:r>
        <w:rPr>
          <w:rFonts w:ascii="Calibri" w:eastAsia="Calibri" w:hAnsi="Calibri" w:cs="Calibri"/>
          <w:color w:val="808080"/>
          <w:spacing w:val="2"/>
          <w:w w:val="103"/>
          <w:sz w:val="19"/>
          <w:szCs w:val="19"/>
        </w:rPr>
        <w:t>pe</w:t>
      </w:r>
      <w:r>
        <w:rPr>
          <w:rFonts w:ascii="Calibri" w:eastAsia="Calibri" w:hAnsi="Calibri" w:cs="Calibri"/>
          <w:color w:val="808080"/>
          <w:spacing w:val="1"/>
          <w:w w:val="103"/>
          <w:sz w:val="19"/>
          <w:szCs w:val="19"/>
        </w:rPr>
        <w:t>cifi</w:t>
      </w:r>
      <w:r>
        <w:rPr>
          <w:rFonts w:ascii="Calibri" w:eastAsia="Calibri" w:hAnsi="Calibri" w:cs="Calibri"/>
          <w:color w:val="808080"/>
          <w:spacing w:val="2"/>
          <w:w w:val="103"/>
          <w:sz w:val="19"/>
          <w:szCs w:val="19"/>
        </w:rPr>
        <w:t>ed</w:t>
      </w:r>
      <w:r>
        <w:rPr>
          <w:rFonts w:ascii="Calibri" w:eastAsia="Calibri" w:hAnsi="Calibri" w:cs="Calibri"/>
          <w:color w:val="808080"/>
          <w:w w:val="103"/>
          <w:sz w:val="19"/>
          <w:szCs w:val="19"/>
        </w:rPr>
        <w:t xml:space="preserve">. </w:t>
      </w:r>
    </w:p>
    <w:p w:rsidR="00052CCA" w:rsidRDefault="00052CCA">
      <w:pPr>
        <w:spacing w:before="2" w:line="140" w:lineRule="exact"/>
        <w:rPr>
          <w:sz w:val="14"/>
          <w:szCs w:val="14"/>
        </w:rPr>
      </w:pPr>
    </w:p>
    <w:p w:rsidR="00052CCA" w:rsidRDefault="007F5D8E">
      <w:pPr>
        <w:ind w:left="1071"/>
        <w:rPr>
          <w:rFonts w:ascii="Calibri" w:eastAsia="Calibri" w:hAnsi="Calibri" w:cs="Calibri"/>
          <w:sz w:val="19"/>
          <w:szCs w:val="19"/>
        </w:rPr>
      </w:pPr>
      <w:r>
        <w:rPr>
          <w:color w:val="808080"/>
          <w:w w:val="136"/>
          <w:sz w:val="19"/>
          <w:szCs w:val="19"/>
        </w:rPr>
        <w:t>•</w:t>
      </w:r>
      <w:r>
        <w:rPr>
          <w:color w:val="808080"/>
          <w:sz w:val="19"/>
          <w:szCs w:val="19"/>
        </w:rPr>
        <w:t xml:space="preserve">     </w:t>
      </w:r>
      <w:r>
        <w:rPr>
          <w:color w:val="808080"/>
          <w:spacing w:val="-16"/>
          <w:sz w:val="19"/>
          <w:szCs w:val="19"/>
        </w:rPr>
        <w:t xml:space="preserve"> </w:t>
      </w:r>
      <w:r>
        <w:rPr>
          <w:rFonts w:ascii="Calibri" w:eastAsia="Calibri" w:hAnsi="Calibri" w:cs="Calibri"/>
          <w:b/>
          <w:color w:val="808080"/>
          <w:spacing w:val="2"/>
          <w:w w:val="103"/>
          <w:sz w:val="19"/>
          <w:szCs w:val="19"/>
        </w:rPr>
        <w:t>Repo</w:t>
      </w:r>
      <w:r>
        <w:rPr>
          <w:rFonts w:ascii="Calibri" w:eastAsia="Calibri" w:hAnsi="Calibri" w:cs="Calibri"/>
          <w:b/>
          <w:color w:val="808080"/>
          <w:spacing w:val="1"/>
          <w:w w:val="103"/>
          <w:sz w:val="19"/>
          <w:szCs w:val="19"/>
        </w:rPr>
        <w:t xml:space="preserve">rt </w:t>
      </w:r>
      <w:r>
        <w:rPr>
          <w:rFonts w:ascii="Calibri" w:eastAsia="Calibri" w:hAnsi="Calibri" w:cs="Calibri"/>
          <w:b/>
          <w:color w:val="808080"/>
          <w:spacing w:val="2"/>
          <w:w w:val="103"/>
          <w:sz w:val="19"/>
          <w:szCs w:val="19"/>
        </w:rPr>
        <w:t>E</w:t>
      </w:r>
      <w:r>
        <w:rPr>
          <w:rFonts w:ascii="Calibri" w:eastAsia="Calibri" w:hAnsi="Calibri" w:cs="Calibri"/>
          <w:b/>
          <w:color w:val="808080"/>
          <w:spacing w:val="1"/>
          <w:w w:val="103"/>
          <w:sz w:val="19"/>
          <w:szCs w:val="19"/>
        </w:rPr>
        <w:t>rr</w:t>
      </w:r>
      <w:r>
        <w:rPr>
          <w:rFonts w:ascii="Calibri" w:eastAsia="Calibri" w:hAnsi="Calibri" w:cs="Calibri"/>
          <w:b/>
          <w:color w:val="808080"/>
          <w:spacing w:val="2"/>
          <w:w w:val="103"/>
          <w:sz w:val="19"/>
          <w:szCs w:val="19"/>
        </w:rPr>
        <w:t>o</w:t>
      </w:r>
      <w:r>
        <w:rPr>
          <w:rFonts w:ascii="Calibri" w:eastAsia="Calibri" w:hAnsi="Calibri" w:cs="Calibri"/>
          <w:b/>
          <w:color w:val="808080"/>
          <w:spacing w:val="1"/>
          <w:w w:val="103"/>
          <w:sz w:val="19"/>
          <w:szCs w:val="19"/>
        </w:rPr>
        <w:t>rs</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T</w:t>
      </w:r>
      <w:r>
        <w:rPr>
          <w:rFonts w:ascii="Calibri" w:eastAsia="Calibri" w:hAnsi="Calibri" w:cs="Calibri"/>
          <w:color w:val="808080"/>
          <w:spacing w:val="1"/>
          <w:w w:val="103"/>
          <w:sz w:val="19"/>
          <w:szCs w:val="19"/>
        </w:rPr>
        <w:t xml:space="preserve">est </w:t>
      </w:r>
      <w:r>
        <w:rPr>
          <w:rFonts w:ascii="Calibri" w:eastAsia="Calibri" w:hAnsi="Calibri" w:cs="Calibri"/>
          <w:color w:val="808080"/>
          <w:spacing w:val="2"/>
          <w:w w:val="103"/>
          <w:sz w:val="19"/>
          <w:szCs w:val="19"/>
        </w:rPr>
        <w:t>ob</w:t>
      </w:r>
      <w:r>
        <w:rPr>
          <w:rFonts w:ascii="Calibri" w:eastAsia="Calibri" w:hAnsi="Calibri" w:cs="Calibri"/>
          <w:color w:val="808080"/>
          <w:spacing w:val="1"/>
          <w:w w:val="103"/>
          <w:sz w:val="19"/>
          <w:szCs w:val="19"/>
        </w:rPr>
        <w:t>j</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ct s</w:t>
      </w:r>
      <w:r>
        <w:rPr>
          <w:rFonts w:ascii="Calibri" w:eastAsia="Calibri" w:hAnsi="Calibri" w:cs="Calibri"/>
          <w:color w:val="808080"/>
          <w:spacing w:val="2"/>
          <w:w w:val="103"/>
          <w:sz w:val="19"/>
          <w:szCs w:val="19"/>
        </w:rPr>
        <w:t>ho</w:t>
      </w:r>
      <w:r>
        <w:rPr>
          <w:rFonts w:ascii="Calibri" w:eastAsia="Calibri" w:hAnsi="Calibri" w:cs="Calibri"/>
          <w:color w:val="808080"/>
          <w:spacing w:val="1"/>
          <w:w w:val="103"/>
          <w:sz w:val="19"/>
          <w:szCs w:val="19"/>
        </w:rPr>
        <w:t>rtc</w:t>
      </w:r>
      <w:r>
        <w:rPr>
          <w:rFonts w:ascii="Calibri" w:eastAsia="Calibri" w:hAnsi="Calibri" w:cs="Calibri"/>
          <w:color w:val="808080"/>
          <w:spacing w:val="2"/>
          <w:w w:val="103"/>
          <w:sz w:val="19"/>
          <w:szCs w:val="19"/>
        </w:rPr>
        <w:t>o</w:t>
      </w:r>
      <w:r>
        <w:rPr>
          <w:rFonts w:ascii="Calibri" w:eastAsia="Calibri" w:hAnsi="Calibri" w:cs="Calibri"/>
          <w:color w:val="808080"/>
          <w:spacing w:val="3"/>
          <w:w w:val="103"/>
          <w:sz w:val="19"/>
          <w:szCs w:val="19"/>
        </w:rPr>
        <w:t>m</w:t>
      </w:r>
      <w:r>
        <w:rPr>
          <w:rFonts w:ascii="Calibri" w:eastAsia="Calibri" w:hAnsi="Calibri" w:cs="Calibri"/>
          <w:color w:val="808080"/>
          <w:spacing w:val="1"/>
          <w:w w:val="103"/>
          <w:sz w:val="19"/>
          <w:szCs w:val="19"/>
        </w:rPr>
        <w: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gs s</w:t>
      </w:r>
      <w:r>
        <w:rPr>
          <w:rFonts w:ascii="Calibri" w:eastAsia="Calibri" w:hAnsi="Calibri" w:cs="Calibri"/>
          <w:color w:val="808080"/>
          <w:spacing w:val="2"/>
          <w:w w:val="103"/>
          <w:sz w:val="19"/>
          <w:szCs w:val="19"/>
        </w:rPr>
        <w:t>hou</w:t>
      </w:r>
      <w:r>
        <w:rPr>
          <w:rFonts w:ascii="Calibri" w:eastAsia="Calibri" w:hAnsi="Calibri" w:cs="Calibri"/>
          <w:color w:val="808080"/>
          <w:w w:val="103"/>
          <w:sz w:val="19"/>
          <w:szCs w:val="19"/>
        </w:rPr>
        <w:t>l</w:t>
      </w:r>
      <w:r>
        <w:rPr>
          <w:rFonts w:ascii="Calibri" w:eastAsia="Calibri" w:hAnsi="Calibri" w:cs="Calibri"/>
          <w:color w:val="808080"/>
          <w:spacing w:val="2"/>
          <w:w w:val="103"/>
          <w:sz w:val="19"/>
          <w:szCs w:val="19"/>
        </w:rPr>
        <w:t>d</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be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de</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ct</w:t>
      </w:r>
      <w:r>
        <w:rPr>
          <w:rFonts w:ascii="Calibri" w:eastAsia="Calibri" w:hAnsi="Calibri" w:cs="Calibri"/>
          <w:color w:val="808080"/>
          <w:spacing w:val="2"/>
          <w:w w:val="103"/>
          <w:sz w:val="19"/>
          <w:szCs w:val="19"/>
        </w:rPr>
        <w:t>ed</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and</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de</w:t>
      </w:r>
      <w:r>
        <w:rPr>
          <w:rFonts w:ascii="Calibri" w:eastAsia="Calibri" w:hAnsi="Calibri" w:cs="Calibri"/>
          <w:color w:val="808080"/>
          <w:spacing w:val="1"/>
          <w:w w:val="103"/>
          <w:sz w:val="19"/>
          <w:szCs w:val="19"/>
        </w:rPr>
        <w:t>scri</w:t>
      </w:r>
      <w:r>
        <w:rPr>
          <w:rFonts w:ascii="Calibri" w:eastAsia="Calibri" w:hAnsi="Calibri" w:cs="Calibri"/>
          <w:color w:val="808080"/>
          <w:spacing w:val="2"/>
          <w:w w:val="103"/>
          <w:sz w:val="19"/>
          <w:szCs w:val="19"/>
        </w:rPr>
        <w:t>bed</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 facilitat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c</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rr</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cti</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w:t>
      </w:r>
      <w:r>
        <w:rPr>
          <w:rFonts w:ascii="Calibri" w:eastAsia="Calibri" w:hAnsi="Calibri" w:cs="Calibri"/>
          <w:color w:val="808080"/>
          <w:w w:val="103"/>
          <w:sz w:val="19"/>
          <w:szCs w:val="19"/>
        </w:rPr>
        <w:t xml:space="preserve"> </w:t>
      </w:r>
    </w:p>
    <w:p w:rsidR="00052CCA" w:rsidRDefault="00052CCA">
      <w:pPr>
        <w:spacing w:before="2" w:line="140" w:lineRule="exact"/>
        <w:rPr>
          <w:sz w:val="14"/>
          <w:szCs w:val="14"/>
        </w:rPr>
      </w:pPr>
    </w:p>
    <w:p w:rsidR="00052CCA" w:rsidRDefault="007F5D8E">
      <w:pPr>
        <w:ind w:left="1071"/>
        <w:rPr>
          <w:rFonts w:ascii="Calibri" w:eastAsia="Calibri" w:hAnsi="Calibri" w:cs="Calibri"/>
          <w:sz w:val="19"/>
          <w:szCs w:val="19"/>
        </w:rPr>
      </w:pPr>
      <w:r>
        <w:rPr>
          <w:color w:val="808080"/>
          <w:w w:val="136"/>
          <w:sz w:val="19"/>
          <w:szCs w:val="19"/>
        </w:rPr>
        <w:t>•</w:t>
      </w:r>
      <w:r>
        <w:rPr>
          <w:color w:val="808080"/>
          <w:sz w:val="19"/>
          <w:szCs w:val="19"/>
        </w:rPr>
        <w:t xml:space="preserve">     </w:t>
      </w:r>
      <w:r>
        <w:rPr>
          <w:color w:val="808080"/>
          <w:spacing w:val="-16"/>
          <w:sz w:val="19"/>
          <w:szCs w:val="19"/>
        </w:rPr>
        <w:t xml:space="preserve"> </w:t>
      </w:r>
      <w:r>
        <w:rPr>
          <w:rFonts w:ascii="Calibri" w:eastAsia="Calibri" w:hAnsi="Calibri" w:cs="Calibri"/>
          <w:b/>
          <w:color w:val="808080"/>
          <w:spacing w:val="2"/>
          <w:w w:val="103"/>
          <w:sz w:val="19"/>
          <w:szCs w:val="19"/>
        </w:rPr>
        <w:t>Gene</w:t>
      </w:r>
      <w:r>
        <w:rPr>
          <w:rFonts w:ascii="Calibri" w:eastAsia="Calibri" w:hAnsi="Calibri" w:cs="Calibri"/>
          <w:b/>
          <w:color w:val="808080"/>
          <w:spacing w:val="1"/>
          <w:w w:val="103"/>
          <w:sz w:val="19"/>
          <w:szCs w:val="19"/>
        </w:rPr>
        <w:t>r</w:t>
      </w:r>
      <w:r>
        <w:rPr>
          <w:rFonts w:ascii="Calibri" w:eastAsia="Calibri" w:hAnsi="Calibri" w:cs="Calibri"/>
          <w:b/>
          <w:color w:val="808080"/>
          <w:spacing w:val="2"/>
          <w:w w:val="103"/>
          <w:sz w:val="19"/>
          <w:szCs w:val="19"/>
        </w:rPr>
        <w:t>a</w:t>
      </w:r>
      <w:r>
        <w:rPr>
          <w:rFonts w:ascii="Calibri" w:eastAsia="Calibri" w:hAnsi="Calibri" w:cs="Calibri"/>
          <w:b/>
          <w:color w:val="808080"/>
          <w:spacing w:val="1"/>
          <w:w w:val="103"/>
          <w:sz w:val="19"/>
          <w:szCs w:val="19"/>
        </w:rPr>
        <w:t>t</w:t>
      </w:r>
      <w:r>
        <w:rPr>
          <w:rFonts w:ascii="Calibri" w:eastAsia="Calibri" w:hAnsi="Calibri" w:cs="Calibri"/>
          <w:b/>
          <w:color w:val="808080"/>
          <w:spacing w:val="2"/>
          <w:w w:val="103"/>
          <w:sz w:val="19"/>
          <w:szCs w:val="19"/>
        </w:rPr>
        <w:t>e</w:t>
      </w:r>
      <w:r>
        <w:rPr>
          <w:rFonts w:ascii="Calibri" w:eastAsia="Calibri" w:hAnsi="Calibri" w:cs="Calibri"/>
          <w:b/>
          <w:color w:val="808080"/>
          <w:spacing w:val="1"/>
          <w:w w:val="103"/>
          <w:sz w:val="19"/>
          <w:szCs w:val="19"/>
        </w:rPr>
        <w:t xml:space="preserve"> i</w:t>
      </w:r>
      <w:r>
        <w:rPr>
          <w:rFonts w:ascii="Calibri" w:eastAsia="Calibri" w:hAnsi="Calibri" w:cs="Calibri"/>
          <w:b/>
          <w:color w:val="808080"/>
          <w:spacing w:val="2"/>
          <w:w w:val="103"/>
          <w:sz w:val="19"/>
          <w:szCs w:val="19"/>
        </w:rPr>
        <w:t>n</w:t>
      </w:r>
      <w:r>
        <w:rPr>
          <w:rFonts w:ascii="Calibri" w:eastAsia="Calibri" w:hAnsi="Calibri" w:cs="Calibri"/>
          <w:b/>
          <w:color w:val="808080"/>
          <w:spacing w:val="1"/>
          <w:w w:val="103"/>
          <w:sz w:val="19"/>
          <w:szCs w:val="19"/>
        </w:rPr>
        <w:t>f</w:t>
      </w:r>
      <w:r>
        <w:rPr>
          <w:rFonts w:ascii="Calibri" w:eastAsia="Calibri" w:hAnsi="Calibri" w:cs="Calibri"/>
          <w:b/>
          <w:color w:val="808080"/>
          <w:spacing w:val="2"/>
          <w:w w:val="103"/>
          <w:sz w:val="19"/>
          <w:szCs w:val="19"/>
        </w:rPr>
        <w:t>o</w:t>
      </w:r>
      <w:r>
        <w:rPr>
          <w:rFonts w:ascii="Calibri" w:eastAsia="Calibri" w:hAnsi="Calibri" w:cs="Calibri"/>
          <w:b/>
          <w:color w:val="808080"/>
          <w:spacing w:val="1"/>
          <w:w w:val="103"/>
          <w:sz w:val="19"/>
          <w:szCs w:val="19"/>
        </w:rPr>
        <w:t>r</w:t>
      </w:r>
      <w:r>
        <w:rPr>
          <w:rFonts w:ascii="Calibri" w:eastAsia="Calibri" w:hAnsi="Calibri" w:cs="Calibri"/>
          <w:b/>
          <w:color w:val="808080"/>
          <w:spacing w:val="3"/>
          <w:w w:val="103"/>
          <w:sz w:val="19"/>
          <w:szCs w:val="19"/>
        </w:rPr>
        <w:t>m</w:t>
      </w:r>
      <w:r>
        <w:rPr>
          <w:rFonts w:ascii="Calibri" w:eastAsia="Calibri" w:hAnsi="Calibri" w:cs="Calibri"/>
          <w:b/>
          <w:color w:val="808080"/>
          <w:spacing w:val="2"/>
          <w:w w:val="103"/>
          <w:sz w:val="19"/>
          <w:szCs w:val="19"/>
        </w:rPr>
        <w:t>a</w:t>
      </w:r>
      <w:r>
        <w:rPr>
          <w:rFonts w:ascii="Calibri" w:eastAsia="Calibri" w:hAnsi="Calibri" w:cs="Calibri"/>
          <w:b/>
          <w:color w:val="808080"/>
          <w:spacing w:val="1"/>
          <w:w w:val="103"/>
          <w:sz w:val="19"/>
          <w:szCs w:val="19"/>
        </w:rPr>
        <w:t>tio</w:t>
      </w:r>
      <w:r>
        <w:rPr>
          <w:rFonts w:ascii="Calibri" w:eastAsia="Calibri" w:hAnsi="Calibri" w:cs="Calibri"/>
          <w:b/>
          <w:color w:val="808080"/>
          <w:spacing w:val="2"/>
          <w:w w:val="103"/>
          <w:sz w:val="19"/>
          <w:szCs w:val="19"/>
        </w:rPr>
        <w:t>n</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So</w:t>
      </w:r>
      <w:r>
        <w:rPr>
          <w:rFonts w:ascii="Calibri" w:eastAsia="Calibri" w:hAnsi="Calibri" w:cs="Calibri"/>
          <w:color w:val="808080"/>
          <w:spacing w:val="1"/>
          <w:w w:val="103"/>
          <w:sz w:val="19"/>
          <w:szCs w:val="19"/>
        </w:rPr>
        <w:t>ft</w:t>
      </w:r>
      <w:r>
        <w:rPr>
          <w:rFonts w:ascii="Calibri" w:eastAsia="Calibri" w:hAnsi="Calibri" w:cs="Calibri"/>
          <w:color w:val="808080"/>
          <w:spacing w:val="2"/>
          <w:w w:val="103"/>
          <w:sz w:val="19"/>
          <w:szCs w:val="19"/>
        </w:rPr>
        <w:t>wa</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r</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ed</w:t>
      </w:r>
      <w:r>
        <w:rPr>
          <w:rFonts w:ascii="Calibri" w:eastAsia="Calibri" w:hAnsi="Calibri" w:cs="Calibri"/>
          <w:color w:val="808080"/>
          <w:spacing w:val="1"/>
          <w:w w:val="103"/>
          <w:sz w:val="19"/>
          <w:szCs w:val="19"/>
        </w:rPr>
        <w:t xml:space="preserve"> risks s</w:t>
      </w:r>
      <w:r>
        <w:rPr>
          <w:rFonts w:ascii="Calibri" w:eastAsia="Calibri" w:hAnsi="Calibri" w:cs="Calibri"/>
          <w:color w:val="808080"/>
          <w:spacing w:val="2"/>
          <w:w w:val="103"/>
          <w:sz w:val="19"/>
          <w:szCs w:val="19"/>
        </w:rPr>
        <w:t>hou</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d</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be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d</w:t>
      </w:r>
      <w:r>
        <w:rPr>
          <w:rFonts w:ascii="Calibri" w:eastAsia="Calibri" w:hAnsi="Calibri" w:cs="Calibri"/>
          <w:color w:val="808080"/>
          <w:spacing w:val="1"/>
          <w:w w:val="103"/>
          <w:sz w:val="19"/>
          <w:szCs w:val="19"/>
        </w:rPr>
        <w:t>iscl</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s</w:t>
      </w:r>
      <w:r>
        <w:rPr>
          <w:rFonts w:ascii="Calibri" w:eastAsia="Calibri" w:hAnsi="Calibri" w:cs="Calibri"/>
          <w:color w:val="808080"/>
          <w:spacing w:val="2"/>
          <w:w w:val="103"/>
          <w:sz w:val="19"/>
          <w:szCs w:val="19"/>
        </w:rPr>
        <w:t>ed</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be</w:t>
      </w:r>
      <w:r>
        <w:rPr>
          <w:rFonts w:ascii="Calibri" w:eastAsia="Calibri" w:hAnsi="Calibri" w:cs="Calibri"/>
          <w:color w:val="808080"/>
          <w:spacing w:val="1"/>
          <w:w w:val="103"/>
          <w:sz w:val="19"/>
          <w:szCs w:val="19"/>
        </w:rPr>
        <w:t>f</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cli</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 xml:space="preserve">t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cc</w:t>
      </w:r>
      <w:r>
        <w:rPr>
          <w:rFonts w:ascii="Calibri" w:eastAsia="Calibri" w:hAnsi="Calibri" w:cs="Calibri"/>
          <w:color w:val="808080"/>
          <w:spacing w:val="2"/>
          <w:w w:val="103"/>
          <w:sz w:val="19"/>
          <w:szCs w:val="19"/>
        </w:rPr>
        <w:t>ep</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an</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w:t>
      </w:r>
      <w:r>
        <w:rPr>
          <w:rFonts w:ascii="Calibri" w:eastAsia="Calibri" w:hAnsi="Calibri" w:cs="Calibri"/>
          <w:color w:val="808080"/>
          <w:w w:val="103"/>
          <w:sz w:val="19"/>
          <w:szCs w:val="19"/>
        </w:rPr>
        <w:t xml:space="preserve"> </w:t>
      </w:r>
    </w:p>
    <w:p w:rsidR="00052CCA" w:rsidRDefault="00052CCA">
      <w:pPr>
        <w:spacing w:line="200" w:lineRule="exact"/>
      </w:pPr>
    </w:p>
    <w:p w:rsidR="00052CCA" w:rsidRDefault="00052CCA">
      <w:pPr>
        <w:spacing w:before="13" w:line="280" w:lineRule="exact"/>
        <w:rPr>
          <w:sz w:val="28"/>
          <w:szCs w:val="28"/>
        </w:rPr>
      </w:pPr>
    </w:p>
    <w:p w:rsidR="00052CCA" w:rsidRDefault="007F5D8E">
      <w:pPr>
        <w:ind w:left="1026"/>
        <w:rPr>
          <w:rFonts w:ascii="Calibri" w:eastAsia="Calibri" w:hAnsi="Calibri" w:cs="Calibri"/>
          <w:sz w:val="19"/>
          <w:szCs w:val="19"/>
        </w:rPr>
      </w:pPr>
      <w:r>
        <w:rPr>
          <w:rFonts w:ascii="Calibri" w:eastAsia="Calibri" w:hAnsi="Calibri" w:cs="Calibri"/>
          <w:color w:val="808080"/>
          <w:spacing w:val="2"/>
          <w:w w:val="103"/>
          <w:sz w:val="19"/>
          <w:szCs w:val="19"/>
        </w:rPr>
        <w:t>The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j</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ct’s </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v</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ll 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st str</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gy </w:t>
      </w:r>
      <w:r>
        <w:rPr>
          <w:rFonts w:ascii="Calibri" w:eastAsia="Calibri" w:hAnsi="Calibri" w:cs="Calibri"/>
          <w:color w:val="808080"/>
          <w:spacing w:val="2"/>
          <w:w w:val="103"/>
          <w:sz w:val="19"/>
          <w:szCs w:val="19"/>
        </w:rPr>
        <w:t>w</w:t>
      </w:r>
      <w:r>
        <w:rPr>
          <w:rFonts w:ascii="Calibri" w:eastAsia="Calibri" w:hAnsi="Calibri" w:cs="Calibri"/>
          <w:color w:val="808080"/>
          <w:spacing w:val="1"/>
          <w:w w:val="103"/>
          <w:sz w:val="19"/>
          <w:szCs w:val="19"/>
        </w:rPr>
        <w:t>ill f</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ll</w:t>
      </w:r>
      <w:r>
        <w:rPr>
          <w:rFonts w:ascii="Calibri" w:eastAsia="Calibri" w:hAnsi="Calibri" w:cs="Calibri"/>
          <w:color w:val="808080"/>
          <w:spacing w:val="2"/>
          <w:w w:val="103"/>
          <w:sz w:val="19"/>
          <w:szCs w:val="19"/>
        </w:rPr>
        <w:t>ow</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he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st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r </w:t>
      </w:r>
      <w:r>
        <w:rPr>
          <w:rFonts w:ascii="Calibri" w:eastAsia="Calibri" w:hAnsi="Calibri" w:cs="Calibri"/>
          <w:color w:val="808080"/>
          <w:spacing w:val="2"/>
          <w:w w:val="103"/>
          <w:sz w:val="19"/>
          <w:szCs w:val="19"/>
        </w:rPr>
        <w:t>T</w:t>
      </w:r>
      <w:r>
        <w:rPr>
          <w:rFonts w:ascii="Calibri" w:eastAsia="Calibri" w:hAnsi="Calibri" w:cs="Calibri"/>
          <w:color w:val="808080"/>
          <w:spacing w:val="1"/>
          <w:w w:val="103"/>
          <w:sz w:val="19"/>
          <w:szCs w:val="19"/>
        </w:rPr>
        <w:t xml:space="preserve">est </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an</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TP</w:t>
      </w:r>
      <w:r>
        <w:rPr>
          <w:rFonts w:ascii="Calibri" w:eastAsia="Calibri" w:hAnsi="Calibri" w:cs="Calibri"/>
          <w:color w:val="808080"/>
          <w:spacing w:val="1"/>
          <w:w w:val="103"/>
          <w:sz w:val="19"/>
          <w:szCs w:val="19"/>
        </w:rPr>
        <w:t>) g</w:t>
      </w:r>
      <w:r>
        <w:rPr>
          <w:rFonts w:ascii="Calibri" w:eastAsia="Calibri" w:hAnsi="Calibri" w:cs="Calibri"/>
          <w:color w:val="808080"/>
          <w:spacing w:val="2"/>
          <w:w w:val="103"/>
          <w:sz w:val="19"/>
          <w:szCs w:val="19"/>
        </w:rPr>
        <w:t>u</w:t>
      </w:r>
      <w:r>
        <w:rPr>
          <w:rFonts w:ascii="Calibri" w:eastAsia="Calibri" w:hAnsi="Calibri" w:cs="Calibri"/>
          <w:color w:val="808080"/>
          <w:spacing w:val="1"/>
          <w:w w:val="103"/>
          <w:sz w:val="19"/>
          <w:szCs w:val="19"/>
        </w:rPr>
        <w:t>i</w:t>
      </w:r>
      <w:r>
        <w:rPr>
          <w:rFonts w:ascii="Calibri" w:eastAsia="Calibri" w:hAnsi="Calibri" w:cs="Calibri"/>
          <w:color w:val="808080"/>
          <w:spacing w:val="2"/>
          <w:w w:val="103"/>
          <w:sz w:val="19"/>
          <w:szCs w:val="19"/>
        </w:rPr>
        <w:t>de</w:t>
      </w:r>
      <w:r>
        <w:rPr>
          <w:rFonts w:ascii="Calibri" w:eastAsia="Calibri" w:hAnsi="Calibri" w:cs="Calibri"/>
          <w:color w:val="808080"/>
          <w:spacing w:val="1"/>
          <w:w w:val="103"/>
          <w:sz w:val="19"/>
          <w:szCs w:val="19"/>
        </w:rPr>
        <w:t>li</w:t>
      </w:r>
      <w:r>
        <w:rPr>
          <w:rFonts w:ascii="Calibri" w:eastAsia="Calibri" w:hAnsi="Calibri" w:cs="Calibri"/>
          <w:color w:val="808080"/>
          <w:spacing w:val="2"/>
          <w:w w:val="103"/>
          <w:sz w:val="19"/>
          <w:szCs w:val="19"/>
        </w:rPr>
        <w:t>ne</w:t>
      </w:r>
      <w:r>
        <w:rPr>
          <w:rFonts w:ascii="Calibri" w:eastAsia="Calibri" w:hAnsi="Calibri" w:cs="Calibri"/>
          <w:color w:val="808080"/>
          <w:spacing w:val="1"/>
          <w:w w:val="103"/>
          <w:sz w:val="19"/>
          <w:szCs w:val="19"/>
        </w:rPr>
        <w:t xml:space="preserve">s </w:t>
      </w:r>
      <w:r>
        <w:rPr>
          <w:rFonts w:ascii="Calibri" w:eastAsia="Calibri" w:hAnsi="Calibri" w:cs="Calibri"/>
          <w:color w:val="808080"/>
          <w:spacing w:val="2"/>
          <w:w w:val="103"/>
          <w:sz w:val="19"/>
          <w:szCs w:val="19"/>
        </w:rPr>
        <w:t>and</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ob</w:t>
      </w:r>
      <w:r>
        <w:rPr>
          <w:rFonts w:ascii="Calibri" w:eastAsia="Calibri" w:hAnsi="Calibri" w:cs="Calibri"/>
          <w:color w:val="808080"/>
          <w:spacing w:val="1"/>
          <w:w w:val="103"/>
          <w:sz w:val="19"/>
          <w:szCs w:val="19"/>
        </w:rPr>
        <w:t>j</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ctiv</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 f</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r </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v</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ry</w:t>
      </w:r>
      <w:r>
        <w:rPr>
          <w:rFonts w:ascii="Calibri" w:eastAsia="Calibri" w:hAnsi="Calibri" w:cs="Calibri"/>
          <w:color w:val="808080"/>
          <w:w w:val="103"/>
          <w:sz w:val="19"/>
          <w:szCs w:val="19"/>
        </w:rPr>
        <w:t xml:space="preserve"> </w:t>
      </w:r>
    </w:p>
    <w:p w:rsidR="00052CCA" w:rsidRDefault="007F5D8E">
      <w:pPr>
        <w:spacing w:before="13"/>
        <w:ind w:left="1026"/>
        <w:rPr>
          <w:rFonts w:ascii="Calibri" w:eastAsia="Calibri" w:hAnsi="Calibri" w:cs="Calibri"/>
          <w:sz w:val="19"/>
          <w:szCs w:val="19"/>
        </w:rPr>
      </w:pPr>
      <w:proofErr w:type="gramStart"/>
      <w:r>
        <w:rPr>
          <w:rFonts w:ascii="Calibri" w:eastAsia="Calibri" w:hAnsi="Calibri" w:cs="Calibri"/>
          <w:color w:val="808080"/>
          <w:spacing w:val="1"/>
          <w:w w:val="103"/>
          <w:sz w:val="19"/>
          <w:szCs w:val="19"/>
        </w:rPr>
        <w:t>i</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le</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ti</w:t>
      </w:r>
      <w:r>
        <w:rPr>
          <w:rFonts w:ascii="Calibri" w:eastAsia="Calibri" w:hAnsi="Calibri" w:cs="Calibri"/>
          <w:color w:val="808080"/>
          <w:spacing w:val="2"/>
          <w:w w:val="103"/>
          <w:sz w:val="19"/>
          <w:szCs w:val="19"/>
        </w:rPr>
        <w:t>on</w:t>
      </w:r>
      <w:proofErr w:type="gramEnd"/>
      <w:r>
        <w:rPr>
          <w:rFonts w:ascii="Calibri" w:eastAsia="Calibri" w:hAnsi="Calibri" w:cs="Calibri"/>
          <w:color w:val="808080"/>
          <w:spacing w:val="1"/>
          <w:w w:val="103"/>
          <w:sz w:val="19"/>
          <w:szCs w:val="19"/>
        </w:rPr>
        <w:t xml:space="preserve"> st</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g</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and</w:t>
      </w:r>
      <w:r>
        <w:rPr>
          <w:rFonts w:ascii="Calibri" w:eastAsia="Calibri" w:hAnsi="Calibri" w:cs="Calibri"/>
          <w:color w:val="808080"/>
          <w:spacing w:val="1"/>
          <w:w w:val="103"/>
          <w:sz w:val="19"/>
          <w:szCs w:val="19"/>
        </w:rPr>
        <w:t xml:space="preserve"> s</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rvic</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r</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le</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s</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w:t>
      </w:r>
      <w:r>
        <w:rPr>
          <w:rFonts w:ascii="Calibri" w:eastAsia="Calibri" w:hAnsi="Calibri" w:cs="Calibri"/>
          <w:color w:val="808080"/>
          <w:w w:val="103"/>
          <w:sz w:val="19"/>
          <w:szCs w:val="19"/>
        </w:rPr>
        <w:t xml:space="preserve"> </w:t>
      </w:r>
    </w:p>
    <w:p w:rsidR="00052CCA" w:rsidRDefault="007F5D8E">
      <w:pPr>
        <w:spacing w:before="13" w:line="220" w:lineRule="exact"/>
        <w:ind w:left="1026"/>
        <w:rPr>
          <w:rFonts w:ascii="Calibri" w:eastAsia="Calibri" w:hAnsi="Calibri" w:cs="Calibri"/>
          <w:sz w:val="19"/>
          <w:szCs w:val="19"/>
        </w:rPr>
      </w:pPr>
      <w:r>
        <w:rPr>
          <w:rFonts w:ascii="Calibri" w:eastAsia="Calibri" w:hAnsi="Calibri" w:cs="Calibri"/>
          <w:color w:val="6B6E70"/>
          <w:w w:val="103"/>
          <w:sz w:val="19"/>
          <w:szCs w:val="19"/>
        </w:rPr>
        <w:t xml:space="preserve"> </w:t>
      </w:r>
    </w:p>
    <w:p w:rsidR="00052CCA" w:rsidRDefault="007F5D8E">
      <w:pPr>
        <w:spacing w:before="20"/>
        <w:ind w:left="666"/>
        <w:rPr>
          <w:rFonts w:ascii="Calibri" w:eastAsia="Calibri" w:hAnsi="Calibri" w:cs="Calibri"/>
          <w:sz w:val="21"/>
          <w:szCs w:val="21"/>
        </w:rPr>
      </w:pPr>
      <w:r>
        <w:rPr>
          <w:rFonts w:ascii="Calibri" w:eastAsia="Calibri" w:hAnsi="Calibri" w:cs="Calibri"/>
          <w:b/>
          <w:color w:val="6B6E70"/>
          <w:spacing w:val="2"/>
          <w:w w:val="102"/>
          <w:sz w:val="21"/>
          <w:szCs w:val="21"/>
        </w:rPr>
        <w:t>3</w:t>
      </w:r>
      <w:r>
        <w:rPr>
          <w:rFonts w:ascii="Calibri" w:eastAsia="Calibri" w:hAnsi="Calibri" w:cs="Calibri"/>
          <w:b/>
          <w:color w:val="6B6E70"/>
          <w:w w:val="102"/>
          <w:sz w:val="21"/>
          <w:szCs w:val="21"/>
        </w:rPr>
        <w:t>.</w:t>
      </w:r>
      <w:r>
        <w:rPr>
          <w:rFonts w:ascii="Calibri" w:eastAsia="Calibri" w:hAnsi="Calibri" w:cs="Calibri"/>
          <w:b/>
          <w:color w:val="6B6E70"/>
          <w:sz w:val="21"/>
          <w:szCs w:val="21"/>
        </w:rPr>
        <w:t xml:space="preserve">   </w:t>
      </w:r>
      <w:r>
        <w:rPr>
          <w:rFonts w:ascii="Calibri" w:eastAsia="Calibri" w:hAnsi="Calibri" w:cs="Calibri"/>
          <w:b/>
          <w:color w:val="6B6E70"/>
          <w:spacing w:val="1"/>
          <w:sz w:val="21"/>
          <w:szCs w:val="21"/>
        </w:rPr>
        <w:t xml:space="preserve"> </w:t>
      </w:r>
      <w:r>
        <w:rPr>
          <w:rFonts w:ascii="Calibri" w:eastAsia="Calibri" w:hAnsi="Calibri" w:cs="Calibri"/>
          <w:b/>
          <w:color w:val="6B6E70"/>
          <w:spacing w:val="2"/>
          <w:w w:val="102"/>
          <w:sz w:val="21"/>
          <w:szCs w:val="21"/>
        </w:rPr>
        <w:t>Te</w:t>
      </w:r>
      <w:r>
        <w:rPr>
          <w:rFonts w:ascii="Calibri" w:eastAsia="Calibri" w:hAnsi="Calibri" w:cs="Calibri"/>
          <w:b/>
          <w:color w:val="6B6E70"/>
          <w:spacing w:val="1"/>
          <w:w w:val="102"/>
          <w:sz w:val="21"/>
          <w:szCs w:val="21"/>
        </w:rPr>
        <w:t>s</w:t>
      </w:r>
      <w:r>
        <w:rPr>
          <w:rFonts w:ascii="Calibri" w:eastAsia="Calibri" w:hAnsi="Calibri" w:cs="Calibri"/>
          <w:b/>
          <w:color w:val="6B6E70"/>
          <w:spacing w:val="1"/>
          <w:w w:val="103"/>
          <w:sz w:val="21"/>
          <w:szCs w:val="21"/>
        </w:rPr>
        <w:t>t</w:t>
      </w:r>
      <w:r>
        <w:rPr>
          <w:rFonts w:ascii="Calibri" w:eastAsia="Calibri" w:hAnsi="Calibri" w:cs="Calibri"/>
          <w:b/>
          <w:color w:val="6B6E70"/>
          <w:spacing w:val="1"/>
          <w:w w:val="102"/>
          <w:sz w:val="21"/>
          <w:szCs w:val="21"/>
        </w:rPr>
        <w:t xml:space="preserve"> </w:t>
      </w:r>
      <w:r>
        <w:rPr>
          <w:rFonts w:ascii="Calibri" w:eastAsia="Calibri" w:hAnsi="Calibri" w:cs="Calibri"/>
          <w:b/>
          <w:color w:val="6B6E70"/>
          <w:spacing w:val="2"/>
          <w:w w:val="103"/>
          <w:sz w:val="21"/>
          <w:szCs w:val="21"/>
        </w:rPr>
        <w:t>S</w:t>
      </w:r>
      <w:r>
        <w:rPr>
          <w:rFonts w:ascii="Calibri" w:eastAsia="Calibri" w:hAnsi="Calibri" w:cs="Calibri"/>
          <w:b/>
          <w:color w:val="6B6E70"/>
          <w:spacing w:val="2"/>
          <w:w w:val="102"/>
          <w:sz w:val="21"/>
          <w:szCs w:val="21"/>
        </w:rPr>
        <w:t>cope</w:t>
      </w:r>
      <w:r>
        <w:rPr>
          <w:rFonts w:ascii="Calibri" w:eastAsia="Calibri" w:hAnsi="Calibri" w:cs="Calibri"/>
          <w:b/>
          <w:color w:val="6B6E70"/>
          <w:w w:val="102"/>
          <w:sz w:val="21"/>
          <w:szCs w:val="21"/>
        </w:rPr>
        <w:t xml:space="preserve"> </w:t>
      </w:r>
    </w:p>
    <w:p w:rsidR="00052CCA" w:rsidRDefault="007F5D8E">
      <w:pPr>
        <w:spacing w:before="12"/>
        <w:ind w:left="1026"/>
        <w:rPr>
          <w:rFonts w:ascii="Calibri" w:eastAsia="Calibri" w:hAnsi="Calibri" w:cs="Calibri"/>
          <w:sz w:val="21"/>
          <w:szCs w:val="21"/>
        </w:rPr>
      </w:pPr>
      <w:r>
        <w:rPr>
          <w:rFonts w:ascii="Calibri" w:eastAsia="Calibri" w:hAnsi="Calibri" w:cs="Calibri"/>
          <w:b/>
          <w:color w:val="6B6E70"/>
          <w:w w:val="102"/>
          <w:sz w:val="21"/>
          <w:szCs w:val="21"/>
        </w:rPr>
        <w:t xml:space="preserve"> </w:t>
      </w:r>
    </w:p>
    <w:p w:rsidR="00052CCA" w:rsidRDefault="007F5D8E">
      <w:pPr>
        <w:spacing w:before="12"/>
        <w:ind w:left="1026"/>
        <w:rPr>
          <w:rFonts w:ascii="Calibri" w:eastAsia="Calibri" w:hAnsi="Calibri" w:cs="Calibri"/>
          <w:sz w:val="19"/>
          <w:szCs w:val="19"/>
        </w:rPr>
      </w:pPr>
      <w:r>
        <w:rPr>
          <w:rFonts w:ascii="Calibri" w:eastAsia="Calibri" w:hAnsi="Calibri" w:cs="Calibri"/>
          <w:color w:val="808080"/>
          <w:spacing w:val="2"/>
          <w:w w:val="103"/>
          <w:sz w:val="19"/>
          <w:szCs w:val="19"/>
        </w:rPr>
        <w:t>The</w:t>
      </w:r>
      <w:r>
        <w:rPr>
          <w:rFonts w:ascii="Calibri" w:eastAsia="Calibri" w:hAnsi="Calibri" w:cs="Calibri"/>
          <w:color w:val="808080"/>
          <w:spacing w:val="1"/>
          <w:w w:val="103"/>
          <w:sz w:val="19"/>
          <w:szCs w:val="19"/>
        </w:rPr>
        <w:t xml:space="preserve"> f</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ll</w:t>
      </w:r>
      <w:r>
        <w:rPr>
          <w:rFonts w:ascii="Calibri" w:eastAsia="Calibri" w:hAnsi="Calibri" w:cs="Calibri"/>
          <w:color w:val="808080"/>
          <w:spacing w:val="2"/>
          <w:w w:val="103"/>
          <w:sz w:val="19"/>
          <w:szCs w:val="19"/>
        </w:rPr>
        <w:t>ow</w:t>
      </w:r>
      <w:r>
        <w:rPr>
          <w:rFonts w:ascii="Calibri" w:eastAsia="Calibri" w:hAnsi="Calibri" w:cs="Calibri"/>
          <w:color w:val="808080"/>
          <w:spacing w:val="1"/>
          <w:w w:val="103"/>
          <w:sz w:val="19"/>
          <w:szCs w:val="19"/>
        </w:rPr>
        <w: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g 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st ty</w:t>
      </w:r>
      <w:r>
        <w:rPr>
          <w:rFonts w:ascii="Calibri" w:eastAsia="Calibri" w:hAnsi="Calibri" w:cs="Calibri"/>
          <w:color w:val="808080"/>
          <w:spacing w:val="2"/>
          <w:w w:val="103"/>
          <w:sz w:val="19"/>
          <w:szCs w:val="19"/>
        </w:rPr>
        <w:t>pe</w:t>
      </w:r>
      <w:r>
        <w:rPr>
          <w:rFonts w:ascii="Calibri" w:eastAsia="Calibri" w:hAnsi="Calibri" w:cs="Calibri"/>
          <w:color w:val="808080"/>
          <w:spacing w:val="1"/>
          <w:w w:val="103"/>
          <w:sz w:val="19"/>
          <w:szCs w:val="19"/>
        </w:rPr>
        <w:t xml:space="preserve">s </w:t>
      </w:r>
      <w:r>
        <w:rPr>
          <w:rFonts w:ascii="Calibri" w:eastAsia="Calibri" w:hAnsi="Calibri" w:cs="Calibri"/>
          <w:color w:val="808080"/>
          <w:spacing w:val="2"/>
          <w:w w:val="103"/>
          <w:sz w:val="19"/>
          <w:szCs w:val="19"/>
        </w:rPr>
        <w:t>w</w:t>
      </w:r>
      <w:r>
        <w:rPr>
          <w:rFonts w:ascii="Calibri" w:eastAsia="Calibri" w:hAnsi="Calibri" w:cs="Calibri"/>
          <w:color w:val="808080"/>
          <w:spacing w:val="1"/>
          <w:w w:val="103"/>
          <w:sz w:val="19"/>
          <w:szCs w:val="19"/>
        </w:rPr>
        <w:t xml:space="preserve">ill </w:t>
      </w:r>
      <w:r>
        <w:rPr>
          <w:rFonts w:ascii="Calibri" w:eastAsia="Calibri" w:hAnsi="Calibri" w:cs="Calibri"/>
          <w:color w:val="808080"/>
          <w:spacing w:val="2"/>
          <w:w w:val="103"/>
          <w:sz w:val="19"/>
          <w:szCs w:val="19"/>
        </w:rPr>
        <w:t>be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x</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u</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ed</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on</w:t>
      </w:r>
      <w:r>
        <w:rPr>
          <w:rFonts w:ascii="Calibri" w:eastAsia="Calibri" w:hAnsi="Calibri" w:cs="Calibri"/>
          <w:color w:val="808080"/>
          <w:w w:val="103"/>
          <w:sz w:val="19"/>
          <w:szCs w:val="19"/>
        </w:rPr>
        <w:t xml:space="preserve"> </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he</w:t>
      </w:r>
      <w:r>
        <w:rPr>
          <w:rFonts w:ascii="Calibri" w:eastAsia="Calibri" w:hAnsi="Calibri" w:cs="Calibri"/>
          <w:color w:val="808080"/>
          <w:spacing w:val="1"/>
          <w:w w:val="103"/>
          <w:sz w:val="19"/>
          <w:szCs w:val="19"/>
        </w:rPr>
        <w:t xml:space="preserve"> f</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ll</w:t>
      </w:r>
      <w:r>
        <w:rPr>
          <w:rFonts w:ascii="Calibri" w:eastAsia="Calibri" w:hAnsi="Calibri" w:cs="Calibri"/>
          <w:color w:val="808080"/>
          <w:spacing w:val="2"/>
          <w:w w:val="103"/>
          <w:sz w:val="19"/>
          <w:szCs w:val="19"/>
        </w:rPr>
        <w:t>ow</w:t>
      </w:r>
      <w:r>
        <w:rPr>
          <w:rFonts w:ascii="Calibri" w:eastAsia="Calibri" w:hAnsi="Calibri" w:cs="Calibri"/>
          <w:color w:val="808080"/>
          <w:spacing w:val="1"/>
          <w:w w:val="103"/>
          <w:sz w:val="19"/>
          <w:szCs w:val="19"/>
        </w:rPr>
        <w:t>i</w:t>
      </w:r>
      <w:r>
        <w:rPr>
          <w:rFonts w:ascii="Calibri" w:eastAsia="Calibri" w:hAnsi="Calibri" w:cs="Calibri"/>
          <w:color w:val="808080"/>
          <w:spacing w:val="2"/>
          <w:w w:val="103"/>
          <w:sz w:val="19"/>
          <w:szCs w:val="19"/>
        </w:rPr>
        <w:t>ng</w:t>
      </w:r>
      <w:r>
        <w:rPr>
          <w:rFonts w:ascii="Calibri" w:eastAsia="Calibri" w:hAnsi="Calibri" w:cs="Calibri"/>
          <w:color w:val="808080"/>
          <w:spacing w:val="1"/>
          <w:w w:val="103"/>
          <w:sz w:val="19"/>
          <w:szCs w:val="19"/>
        </w:rPr>
        <w:t xml:space="preserve"> c</w:t>
      </w:r>
      <w:r>
        <w:rPr>
          <w:rFonts w:ascii="Calibri" w:eastAsia="Calibri" w:hAnsi="Calibri" w:cs="Calibri"/>
          <w:color w:val="808080"/>
          <w:spacing w:val="2"/>
          <w:w w:val="103"/>
          <w:sz w:val="19"/>
          <w:szCs w:val="19"/>
        </w:rPr>
        <w:t>omponen</w:t>
      </w:r>
      <w:r>
        <w:rPr>
          <w:rFonts w:ascii="Calibri" w:eastAsia="Calibri" w:hAnsi="Calibri" w:cs="Calibri"/>
          <w:color w:val="808080"/>
          <w:spacing w:val="1"/>
          <w:w w:val="103"/>
          <w:sz w:val="19"/>
          <w:szCs w:val="19"/>
        </w:rPr>
        <w:t>ts</w:t>
      </w:r>
      <w:r>
        <w:rPr>
          <w:rFonts w:ascii="Calibri" w:eastAsia="Calibri" w:hAnsi="Calibri" w:cs="Calibri"/>
          <w:color w:val="808080"/>
          <w:w w:val="103"/>
          <w:sz w:val="19"/>
          <w:szCs w:val="19"/>
        </w:rPr>
        <w:t xml:space="preserve">: </w:t>
      </w:r>
    </w:p>
    <w:p w:rsidR="00052CCA" w:rsidRDefault="007F5D8E">
      <w:pPr>
        <w:spacing w:before="8" w:line="220" w:lineRule="exact"/>
        <w:ind w:left="1026"/>
        <w:rPr>
          <w:rFonts w:ascii="Calibri" w:eastAsia="Calibri" w:hAnsi="Calibri" w:cs="Calibri"/>
          <w:sz w:val="19"/>
          <w:szCs w:val="19"/>
        </w:rPr>
      </w:pPr>
      <w:r>
        <w:rPr>
          <w:rFonts w:ascii="Calibri" w:eastAsia="Calibri" w:hAnsi="Calibri" w:cs="Calibri"/>
          <w:color w:val="808080"/>
          <w:w w:val="103"/>
          <w:sz w:val="19"/>
          <w:szCs w:val="19"/>
        </w:rPr>
        <w:t xml:space="preserve"> </w:t>
      </w:r>
    </w:p>
    <w:tbl>
      <w:tblPr>
        <w:tblW w:w="0" w:type="auto"/>
        <w:tblInd w:w="2517" w:type="dxa"/>
        <w:tblLayout w:type="fixed"/>
        <w:tblCellMar>
          <w:left w:w="0" w:type="dxa"/>
          <w:right w:w="0" w:type="dxa"/>
        </w:tblCellMar>
        <w:tblLook w:val="01E0" w:firstRow="1" w:lastRow="1" w:firstColumn="1" w:lastColumn="1" w:noHBand="0" w:noVBand="0"/>
      </w:tblPr>
      <w:tblGrid>
        <w:gridCol w:w="5904"/>
      </w:tblGrid>
      <w:tr w:rsidR="00052CCA">
        <w:trPr>
          <w:trHeight w:hRule="exact" w:val="259"/>
        </w:trPr>
        <w:tc>
          <w:tcPr>
            <w:tcW w:w="5904" w:type="dxa"/>
            <w:tcBorders>
              <w:top w:val="single" w:sz="7" w:space="0" w:color="000000"/>
              <w:left w:val="single" w:sz="7" w:space="0" w:color="000000"/>
              <w:bottom w:val="single" w:sz="7" w:space="0" w:color="000000"/>
              <w:right w:val="single" w:sz="7" w:space="0" w:color="000000"/>
            </w:tcBorders>
            <w:shd w:val="clear" w:color="auto" w:fill="000000"/>
          </w:tcPr>
          <w:p w:rsidR="00052CCA" w:rsidRDefault="007F5D8E">
            <w:pPr>
              <w:spacing w:before="5"/>
              <w:ind w:left="2384" w:right="2334"/>
              <w:jc w:val="center"/>
              <w:rPr>
                <w:rFonts w:ascii="Calibri" w:eastAsia="Calibri" w:hAnsi="Calibri" w:cs="Calibri"/>
                <w:sz w:val="19"/>
                <w:szCs w:val="19"/>
              </w:rPr>
            </w:pPr>
            <w:r>
              <w:rPr>
                <w:rFonts w:ascii="Calibri" w:eastAsia="Calibri" w:hAnsi="Calibri" w:cs="Calibri"/>
                <w:b/>
                <w:color w:val="FFFFFF"/>
                <w:spacing w:val="2"/>
                <w:w w:val="103"/>
                <w:sz w:val="19"/>
                <w:szCs w:val="19"/>
              </w:rPr>
              <w:t>Co</w:t>
            </w:r>
            <w:r>
              <w:rPr>
                <w:rFonts w:ascii="Calibri" w:eastAsia="Calibri" w:hAnsi="Calibri" w:cs="Calibri"/>
                <w:b/>
                <w:color w:val="FFFFFF"/>
                <w:spacing w:val="3"/>
                <w:w w:val="103"/>
                <w:sz w:val="19"/>
                <w:szCs w:val="19"/>
              </w:rPr>
              <w:t>m</w:t>
            </w:r>
            <w:r>
              <w:rPr>
                <w:rFonts w:ascii="Calibri" w:eastAsia="Calibri" w:hAnsi="Calibri" w:cs="Calibri"/>
                <w:b/>
                <w:color w:val="FFFFFF"/>
                <w:spacing w:val="2"/>
                <w:w w:val="103"/>
                <w:sz w:val="19"/>
                <w:szCs w:val="19"/>
              </w:rPr>
              <w:t>ponen</w:t>
            </w:r>
            <w:r>
              <w:rPr>
                <w:rFonts w:ascii="Calibri" w:eastAsia="Calibri" w:hAnsi="Calibri" w:cs="Calibri"/>
                <w:b/>
                <w:color w:val="FFFFFF"/>
                <w:spacing w:val="1"/>
                <w:w w:val="103"/>
                <w:sz w:val="19"/>
                <w:szCs w:val="19"/>
              </w:rPr>
              <w:t>ts</w:t>
            </w:r>
            <w:r>
              <w:rPr>
                <w:rFonts w:ascii="Calibri" w:eastAsia="Calibri" w:hAnsi="Calibri" w:cs="Calibri"/>
                <w:b/>
                <w:color w:val="FFFFFF"/>
                <w:w w:val="103"/>
                <w:sz w:val="19"/>
                <w:szCs w:val="19"/>
              </w:rPr>
              <w:t xml:space="preserve"> </w:t>
            </w:r>
          </w:p>
        </w:tc>
      </w:tr>
      <w:tr w:rsidR="00052CCA">
        <w:trPr>
          <w:trHeight w:hRule="exact" w:val="259"/>
        </w:trPr>
        <w:tc>
          <w:tcPr>
            <w:tcW w:w="5904" w:type="dxa"/>
            <w:tcBorders>
              <w:top w:val="single" w:sz="7" w:space="0" w:color="000000"/>
              <w:left w:val="single" w:sz="7" w:space="0" w:color="000000"/>
              <w:bottom w:val="single" w:sz="7" w:space="0" w:color="000000"/>
              <w:right w:val="single" w:sz="7" w:space="0" w:color="000000"/>
            </w:tcBorders>
          </w:tcPr>
          <w:p w:rsidR="00052CCA" w:rsidRDefault="00F561AB" w:rsidP="003B6B2B">
            <w:pPr>
              <w:spacing w:before="5"/>
              <w:ind w:left="65"/>
              <w:rPr>
                <w:rFonts w:ascii="Calibri" w:eastAsia="Calibri" w:hAnsi="Calibri" w:cs="Calibri"/>
                <w:sz w:val="19"/>
                <w:szCs w:val="19"/>
              </w:rPr>
            </w:pPr>
            <w:r>
              <w:rPr>
                <w:rFonts w:ascii="Calibri" w:eastAsia="Calibri" w:hAnsi="Calibri" w:cs="Calibri"/>
                <w:color w:val="808080"/>
                <w:spacing w:val="1"/>
                <w:w w:val="103"/>
                <w:sz w:val="19"/>
                <w:szCs w:val="19"/>
              </w:rPr>
              <w:t xml:space="preserve">MS Share </w:t>
            </w:r>
            <w:r>
              <w:rPr>
                <w:rFonts w:ascii="Calibri" w:eastAsia="Calibri" w:hAnsi="Calibri" w:cs="Calibri"/>
                <w:color w:val="808080"/>
                <w:spacing w:val="2"/>
                <w:w w:val="103"/>
                <w:sz w:val="19"/>
                <w:szCs w:val="19"/>
              </w:rPr>
              <w:t xml:space="preserve">Screen with all </w:t>
            </w:r>
            <w:r w:rsidR="003B6B2B">
              <w:rPr>
                <w:rFonts w:ascii="Calibri" w:eastAsia="Calibri" w:hAnsi="Calibri" w:cs="Calibri"/>
                <w:color w:val="808080"/>
                <w:spacing w:val="2"/>
                <w:w w:val="103"/>
                <w:sz w:val="19"/>
                <w:szCs w:val="19"/>
              </w:rPr>
              <w:t xml:space="preserve">25’ </w:t>
            </w:r>
            <w:proofErr w:type="spellStart"/>
            <w:r w:rsidR="003B6B2B">
              <w:rPr>
                <w:rFonts w:ascii="Calibri" w:eastAsia="Calibri" w:hAnsi="Calibri" w:cs="Calibri"/>
                <w:color w:val="808080"/>
                <w:spacing w:val="2"/>
                <w:w w:val="103"/>
                <w:sz w:val="19"/>
                <w:szCs w:val="19"/>
              </w:rPr>
              <w:t>Walk</w:t>
            </w:r>
            <w:r>
              <w:rPr>
                <w:rFonts w:ascii="Calibri" w:eastAsia="Calibri" w:hAnsi="Calibri" w:cs="Calibri"/>
                <w:color w:val="808080"/>
                <w:spacing w:val="2"/>
                <w:w w:val="103"/>
                <w:sz w:val="19"/>
                <w:szCs w:val="19"/>
              </w:rPr>
              <w:t>component</w:t>
            </w:r>
            <w:proofErr w:type="spellEnd"/>
          </w:p>
        </w:tc>
      </w:tr>
      <w:tr w:rsidR="00052CCA">
        <w:trPr>
          <w:trHeight w:hRule="exact" w:val="259"/>
        </w:trPr>
        <w:tc>
          <w:tcPr>
            <w:tcW w:w="5904" w:type="dxa"/>
            <w:tcBorders>
              <w:top w:val="single" w:sz="7" w:space="0" w:color="000000"/>
              <w:left w:val="single" w:sz="7" w:space="0" w:color="000000"/>
              <w:bottom w:val="single" w:sz="7" w:space="0" w:color="000000"/>
              <w:right w:val="single" w:sz="7" w:space="0" w:color="000000"/>
            </w:tcBorders>
          </w:tcPr>
          <w:p w:rsidR="00052CCA" w:rsidRDefault="00F561AB">
            <w:pPr>
              <w:spacing w:before="5"/>
              <w:ind w:left="65"/>
              <w:rPr>
                <w:rFonts w:ascii="Calibri" w:eastAsia="Calibri" w:hAnsi="Calibri" w:cs="Calibri"/>
                <w:sz w:val="19"/>
                <w:szCs w:val="19"/>
              </w:rPr>
            </w:pPr>
            <w:r>
              <w:rPr>
                <w:rFonts w:ascii="Calibri" w:eastAsia="Calibri" w:hAnsi="Calibri" w:cs="Calibri"/>
                <w:color w:val="808080"/>
                <w:spacing w:val="1"/>
                <w:w w:val="103"/>
                <w:sz w:val="19"/>
                <w:szCs w:val="19"/>
              </w:rPr>
              <w:t>Data Layer 1</w:t>
            </w:r>
            <w:r w:rsidR="007F5D8E">
              <w:rPr>
                <w:rFonts w:ascii="Calibri" w:eastAsia="Calibri" w:hAnsi="Calibri" w:cs="Calibri"/>
                <w:color w:val="808080"/>
                <w:w w:val="103"/>
                <w:sz w:val="19"/>
                <w:szCs w:val="19"/>
              </w:rPr>
              <w:t xml:space="preserve"> </w:t>
            </w:r>
            <w:r>
              <w:rPr>
                <w:rFonts w:ascii="Calibri" w:eastAsia="Calibri" w:hAnsi="Calibri" w:cs="Calibri"/>
                <w:color w:val="808080"/>
                <w:w w:val="103"/>
                <w:sz w:val="19"/>
                <w:szCs w:val="19"/>
              </w:rPr>
              <w:t>validation</w:t>
            </w:r>
          </w:p>
        </w:tc>
      </w:tr>
      <w:tr w:rsidR="00052CCA">
        <w:trPr>
          <w:trHeight w:hRule="exact" w:val="259"/>
        </w:trPr>
        <w:tc>
          <w:tcPr>
            <w:tcW w:w="5904" w:type="dxa"/>
            <w:tcBorders>
              <w:top w:val="single" w:sz="7" w:space="0" w:color="000000"/>
              <w:left w:val="single" w:sz="7" w:space="0" w:color="000000"/>
              <w:bottom w:val="single" w:sz="7" w:space="0" w:color="000000"/>
              <w:right w:val="single" w:sz="7" w:space="0" w:color="000000"/>
            </w:tcBorders>
          </w:tcPr>
          <w:p w:rsidR="00052CCA" w:rsidRDefault="00F561AB" w:rsidP="00F561AB">
            <w:pPr>
              <w:spacing w:before="5"/>
              <w:ind w:left="65"/>
              <w:rPr>
                <w:rFonts w:ascii="Calibri" w:eastAsia="Calibri" w:hAnsi="Calibri" w:cs="Calibri"/>
                <w:sz w:val="19"/>
                <w:szCs w:val="19"/>
              </w:rPr>
            </w:pPr>
            <w:r>
              <w:rPr>
                <w:rFonts w:ascii="Calibri" w:eastAsia="Calibri" w:hAnsi="Calibri" w:cs="Calibri"/>
                <w:color w:val="808080"/>
                <w:spacing w:val="1"/>
                <w:w w:val="103"/>
                <w:sz w:val="19"/>
                <w:szCs w:val="19"/>
              </w:rPr>
              <w:t>Data Layer 2</w:t>
            </w:r>
            <w:r>
              <w:rPr>
                <w:rFonts w:ascii="Calibri" w:eastAsia="Calibri" w:hAnsi="Calibri" w:cs="Calibri"/>
                <w:color w:val="808080"/>
                <w:w w:val="103"/>
                <w:sz w:val="19"/>
                <w:szCs w:val="19"/>
              </w:rPr>
              <w:t xml:space="preserve"> validation</w:t>
            </w:r>
          </w:p>
        </w:tc>
      </w:tr>
      <w:tr w:rsidR="00052CCA">
        <w:trPr>
          <w:trHeight w:hRule="exact" w:val="259"/>
        </w:trPr>
        <w:tc>
          <w:tcPr>
            <w:tcW w:w="5904" w:type="dxa"/>
            <w:tcBorders>
              <w:top w:val="single" w:sz="7" w:space="0" w:color="000000"/>
              <w:left w:val="single" w:sz="7" w:space="0" w:color="000000"/>
              <w:bottom w:val="single" w:sz="7" w:space="0" w:color="000000"/>
              <w:right w:val="single" w:sz="7" w:space="0" w:color="000000"/>
            </w:tcBorders>
          </w:tcPr>
          <w:p w:rsidR="00052CCA" w:rsidRDefault="00876F10" w:rsidP="00302449">
            <w:pPr>
              <w:spacing w:before="5"/>
              <w:ind w:left="65"/>
              <w:rPr>
                <w:rFonts w:ascii="Calibri" w:eastAsia="Calibri" w:hAnsi="Calibri" w:cs="Calibri"/>
                <w:sz w:val="19"/>
                <w:szCs w:val="19"/>
              </w:rPr>
            </w:pPr>
            <w:r>
              <w:rPr>
                <w:rFonts w:ascii="Calibri" w:eastAsia="Calibri" w:hAnsi="Calibri" w:cs="Calibri"/>
                <w:color w:val="808080"/>
                <w:spacing w:val="1"/>
                <w:w w:val="103"/>
                <w:sz w:val="19"/>
                <w:szCs w:val="19"/>
              </w:rPr>
              <w:t>Error Code</w:t>
            </w:r>
            <w:r w:rsidR="00302449">
              <w:rPr>
                <w:rFonts w:ascii="Calibri" w:eastAsia="Calibri" w:hAnsi="Calibri" w:cs="Calibri"/>
                <w:color w:val="808080"/>
                <w:w w:val="103"/>
                <w:sz w:val="19"/>
                <w:szCs w:val="19"/>
              </w:rPr>
              <w:t xml:space="preserve"> validation</w:t>
            </w:r>
          </w:p>
        </w:tc>
      </w:tr>
      <w:tr w:rsidR="00F561AB">
        <w:trPr>
          <w:trHeight w:hRule="exact" w:val="259"/>
        </w:trPr>
        <w:tc>
          <w:tcPr>
            <w:tcW w:w="5904" w:type="dxa"/>
            <w:tcBorders>
              <w:top w:val="single" w:sz="7" w:space="0" w:color="000000"/>
              <w:left w:val="single" w:sz="7" w:space="0" w:color="000000"/>
              <w:bottom w:val="single" w:sz="7" w:space="0" w:color="000000"/>
              <w:right w:val="single" w:sz="7" w:space="0" w:color="000000"/>
            </w:tcBorders>
          </w:tcPr>
          <w:p w:rsidR="00F561AB" w:rsidRDefault="00302449">
            <w:pPr>
              <w:spacing w:before="5"/>
              <w:ind w:left="65"/>
              <w:rPr>
                <w:rFonts w:ascii="Calibri" w:eastAsia="Calibri" w:hAnsi="Calibri" w:cs="Calibri"/>
                <w:color w:val="808080"/>
                <w:spacing w:val="1"/>
                <w:w w:val="103"/>
                <w:sz w:val="19"/>
                <w:szCs w:val="19"/>
              </w:rPr>
            </w:pPr>
            <w:r>
              <w:rPr>
                <w:rFonts w:ascii="Calibri" w:eastAsia="Calibri" w:hAnsi="Calibri" w:cs="Calibri"/>
                <w:color w:val="808080"/>
                <w:spacing w:val="1"/>
                <w:w w:val="103"/>
                <w:sz w:val="19"/>
                <w:szCs w:val="19"/>
              </w:rPr>
              <w: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itiat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cti</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s fr</w:t>
            </w:r>
            <w:r>
              <w:rPr>
                <w:rFonts w:ascii="Calibri" w:eastAsia="Calibri" w:hAnsi="Calibri" w:cs="Calibri"/>
                <w:color w:val="808080"/>
                <w:spacing w:val="2"/>
                <w:w w:val="103"/>
                <w:sz w:val="19"/>
                <w:szCs w:val="19"/>
              </w:rPr>
              <w:t>o</w:t>
            </w:r>
            <w:r>
              <w:rPr>
                <w:rFonts w:ascii="Calibri" w:eastAsia="Calibri" w:hAnsi="Calibri" w:cs="Calibri"/>
                <w:color w:val="808080"/>
                <w:spacing w:val="3"/>
                <w:w w:val="103"/>
                <w:sz w:val="19"/>
                <w:szCs w:val="19"/>
              </w:rPr>
              <w:t>m</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 xml:space="preserve">Data layers </w:t>
            </w:r>
            <w:r>
              <w:rPr>
                <w:rFonts w:ascii="Calibri" w:eastAsia="Calibri" w:hAnsi="Calibri" w:cs="Calibri"/>
                <w:color w:val="808080"/>
                <w:w w:val="103"/>
                <w:sz w:val="19"/>
                <w:szCs w:val="19"/>
              </w:rPr>
              <w:t xml:space="preserve"> </w:t>
            </w:r>
          </w:p>
        </w:tc>
      </w:tr>
    </w:tbl>
    <w:p w:rsidR="00052CCA" w:rsidRDefault="007F5D8E">
      <w:pPr>
        <w:spacing w:before="4"/>
        <w:ind w:left="1026"/>
        <w:rPr>
          <w:rFonts w:ascii="Calibri" w:eastAsia="Calibri" w:hAnsi="Calibri" w:cs="Calibri"/>
          <w:sz w:val="19"/>
          <w:szCs w:val="19"/>
        </w:rPr>
      </w:pPr>
      <w:r>
        <w:rPr>
          <w:rFonts w:ascii="Calibri" w:eastAsia="Calibri" w:hAnsi="Calibri" w:cs="Calibri"/>
          <w:color w:val="808080"/>
          <w:w w:val="103"/>
          <w:sz w:val="19"/>
          <w:szCs w:val="19"/>
        </w:rPr>
        <w:t xml:space="preserve"> </w:t>
      </w:r>
    </w:p>
    <w:p w:rsidR="00052CCA" w:rsidRDefault="007F5D8E">
      <w:pPr>
        <w:spacing w:before="13"/>
        <w:ind w:left="631" w:right="8994"/>
        <w:jc w:val="center"/>
        <w:rPr>
          <w:rFonts w:ascii="Calibri" w:eastAsia="Calibri" w:hAnsi="Calibri" w:cs="Calibri"/>
          <w:sz w:val="19"/>
          <w:szCs w:val="19"/>
        </w:rPr>
      </w:pPr>
      <w:r>
        <w:rPr>
          <w:rFonts w:ascii="Calibri" w:eastAsia="Calibri" w:hAnsi="Calibri" w:cs="Calibri"/>
          <w:b/>
          <w:color w:val="808080"/>
          <w:spacing w:val="2"/>
          <w:w w:val="103"/>
          <w:sz w:val="19"/>
          <w:szCs w:val="19"/>
        </w:rPr>
        <w:t>Te</w:t>
      </w:r>
      <w:r>
        <w:rPr>
          <w:rFonts w:ascii="Calibri" w:eastAsia="Calibri" w:hAnsi="Calibri" w:cs="Calibri"/>
          <w:b/>
          <w:color w:val="808080"/>
          <w:spacing w:val="1"/>
          <w:w w:val="103"/>
          <w:sz w:val="19"/>
          <w:szCs w:val="19"/>
        </w:rPr>
        <w:t>st ty</w:t>
      </w:r>
      <w:r>
        <w:rPr>
          <w:rFonts w:ascii="Calibri" w:eastAsia="Calibri" w:hAnsi="Calibri" w:cs="Calibri"/>
          <w:b/>
          <w:color w:val="808080"/>
          <w:spacing w:val="2"/>
          <w:w w:val="103"/>
          <w:sz w:val="19"/>
          <w:szCs w:val="19"/>
        </w:rPr>
        <w:t>pe</w:t>
      </w:r>
      <w:r>
        <w:rPr>
          <w:rFonts w:ascii="Calibri" w:eastAsia="Calibri" w:hAnsi="Calibri" w:cs="Calibri"/>
          <w:b/>
          <w:color w:val="808080"/>
          <w:spacing w:val="1"/>
          <w:w w:val="103"/>
          <w:sz w:val="19"/>
          <w:szCs w:val="19"/>
        </w:rPr>
        <w:t>s:</w:t>
      </w:r>
      <w:r>
        <w:rPr>
          <w:rFonts w:ascii="Calibri" w:eastAsia="Calibri" w:hAnsi="Calibri" w:cs="Calibri"/>
          <w:b/>
          <w:color w:val="808080"/>
          <w:w w:val="103"/>
          <w:sz w:val="19"/>
          <w:szCs w:val="19"/>
        </w:rPr>
        <w:t xml:space="preserve"> </w:t>
      </w:r>
    </w:p>
    <w:p w:rsidR="00052CCA" w:rsidRDefault="00052CCA">
      <w:pPr>
        <w:spacing w:before="7" w:line="140" w:lineRule="exact"/>
        <w:rPr>
          <w:sz w:val="14"/>
          <w:szCs w:val="14"/>
        </w:rPr>
      </w:pPr>
    </w:p>
    <w:p w:rsidR="00052CCA" w:rsidRDefault="007F5D8E">
      <w:pPr>
        <w:ind w:left="1071"/>
        <w:rPr>
          <w:rFonts w:ascii="Calibri" w:eastAsia="Calibri" w:hAnsi="Calibri" w:cs="Calibri"/>
          <w:sz w:val="19"/>
          <w:szCs w:val="19"/>
        </w:rPr>
      </w:pPr>
      <w:r>
        <w:rPr>
          <w:color w:val="808080"/>
          <w:w w:val="136"/>
          <w:sz w:val="19"/>
          <w:szCs w:val="19"/>
        </w:rPr>
        <w:t>•</w:t>
      </w:r>
      <w:r>
        <w:rPr>
          <w:color w:val="808080"/>
          <w:sz w:val="19"/>
          <w:szCs w:val="19"/>
        </w:rPr>
        <w:t xml:space="preserve">     </w:t>
      </w:r>
      <w:r>
        <w:rPr>
          <w:color w:val="808080"/>
          <w:spacing w:val="-16"/>
          <w:sz w:val="19"/>
          <w:szCs w:val="19"/>
        </w:rPr>
        <w:t xml:space="preserve"> </w:t>
      </w:r>
      <w:proofErr w:type="gramStart"/>
      <w:r>
        <w:rPr>
          <w:rFonts w:ascii="Calibri" w:eastAsia="Calibri" w:hAnsi="Calibri" w:cs="Calibri"/>
          <w:b/>
          <w:color w:val="808080"/>
          <w:spacing w:val="2"/>
          <w:w w:val="103"/>
          <w:sz w:val="19"/>
          <w:szCs w:val="19"/>
        </w:rPr>
        <w:t>P</w:t>
      </w:r>
      <w:r>
        <w:rPr>
          <w:rFonts w:ascii="Calibri" w:eastAsia="Calibri" w:hAnsi="Calibri" w:cs="Calibri"/>
          <w:b/>
          <w:color w:val="808080"/>
          <w:spacing w:val="1"/>
          <w:w w:val="103"/>
          <w:sz w:val="19"/>
          <w:szCs w:val="19"/>
        </w:rPr>
        <w:t>r</w:t>
      </w:r>
      <w:r>
        <w:rPr>
          <w:rFonts w:ascii="Calibri" w:eastAsia="Calibri" w:hAnsi="Calibri" w:cs="Calibri"/>
          <w:b/>
          <w:color w:val="808080"/>
          <w:spacing w:val="2"/>
          <w:w w:val="103"/>
          <w:sz w:val="19"/>
          <w:szCs w:val="19"/>
        </w:rPr>
        <w:t>og</w:t>
      </w:r>
      <w:r>
        <w:rPr>
          <w:rFonts w:ascii="Calibri" w:eastAsia="Calibri" w:hAnsi="Calibri" w:cs="Calibri"/>
          <w:b/>
          <w:color w:val="808080"/>
          <w:spacing w:val="1"/>
          <w:w w:val="103"/>
          <w:sz w:val="19"/>
          <w:szCs w:val="19"/>
        </w:rPr>
        <w:t>r</w:t>
      </w:r>
      <w:r>
        <w:rPr>
          <w:rFonts w:ascii="Calibri" w:eastAsia="Calibri" w:hAnsi="Calibri" w:cs="Calibri"/>
          <w:b/>
          <w:color w:val="808080"/>
          <w:spacing w:val="2"/>
          <w:w w:val="103"/>
          <w:sz w:val="19"/>
          <w:szCs w:val="19"/>
        </w:rPr>
        <w:t>e</w:t>
      </w:r>
      <w:r>
        <w:rPr>
          <w:rFonts w:ascii="Calibri" w:eastAsia="Calibri" w:hAnsi="Calibri" w:cs="Calibri"/>
          <w:b/>
          <w:color w:val="808080"/>
          <w:spacing w:val="1"/>
          <w:w w:val="103"/>
          <w:sz w:val="19"/>
          <w:szCs w:val="19"/>
        </w:rPr>
        <w:t>ssi</w:t>
      </w:r>
      <w:r>
        <w:rPr>
          <w:rFonts w:ascii="Calibri" w:eastAsia="Calibri" w:hAnsi="Calibri" w:cs="Calibri"/>
          <w:b/>
          <w:color w:val="808080"/>
          <w:spacing w:val="2"/>
          <w:w w:val="103"/>
          <w:sz w:val="19"/>
          <w:szCs w:val="19"/>
        </w:rPr>
        <w:t>on</w:t>
      </w:r>
      <w:r>
        <w:rPr>
          <w:rFonts w:ascii="Calibri" w:eastAsia="Calibri" w:hAnsi="Calibri" w:cs="Calibri"/>
          <w:b/>
          <w:color w:val="808080"/>
          <w:w w:val="103"/>
          <w:sz w:val="19"/>
          <w:szCs w:val="19"/>
        </w:rPr>
        <w:t xml:space="preserve"> </w:t>
      </w:r>
      <w:r>
        <w:rPr>
          <w:rFonts w:ascii="Calibri" w:eastAsia="Calibri" w:hAnsi="Calibri" w:cs="Calibri"/>
          <w:b/>
          <w:color w:val="808080"/>
          <w:spacing w:val="-31"/>
          <w:sz w:val="19"/>
          <w:szCs w:val="19"/>
        </w:rPr>
        <w:t xml:space="preserve"> </w:t>
      </w:r>
      <w:r>
        <w:rPr>
          <w:rFonts w:ascii="Calibri" w:eastAsia="Calibri" w:hAnsi="Calibri" w:cs="Calibri"/>
          <w:b/>
          <w:color w:val="808080"/>
          <w:spacing w:val="2"/>
          <w:w w:val="103"/>
          <w:sz w:val="19"/>
          <w:szCs w:val="19"/>
        </w:rPr>
        <w:t>Te</w:t>
      </w:r>
      <w:r>
        <w:rPr>
          <w:rFonts w:ascii="Calibri" w:eastAsia="Calibri" w:hAnsi="Calibri" w:cs="Calibri"/>
          <w:b/>
          <w:color w:val="808080"/>
          <w:spacing w:val="1"/>
          <w:w w:val="103"/>
          <w:sz w:val="19"/>
          <w:szCs w:val="19"/>
        </w:rPr>
        <w:t>sts</w:t>
      </w:r>
      <w:proofErr w:type="gramEnd"/>
      <w:r>
        <w:rPr>
          <w:rFonts w:ascii="Calibri" w:eastAsia="Calibri" w:hAnsi="Calibri" w:cs="Calibri"/>
          <w:color w:val="808080"/>
          <w:spacing w:val="1"/>
          <w:w w:val="103"/>
          <w:sz w:val="19"/>
          <w:szCs w:val="19"/>
        </w:rPr>
        <w:t>.</w:t>
      </w:r>
      <w:r>
        <w:rPr>
          <w:rFonts w:ascii="Calibri" w:eastAsia="Calibri" w:hAnsi="Calibri" w:cs="Calibri"/>
          <w:color w:val="808080"/>
          <w:w w:val="103"/>
          <w:sz w:val="19"/>
          <w:szCs w:val="19"/>
        </w:rPr>
        <w:t xml:space="preserve"> </w:t>
      </w:r>
      <w:r>
        <w:rPr>
          <w:rFonts w:ascii="Calibri" w:eastAsia="Calibri" w:hAnsi="Calibri" w:cs="Calibri"/>
          <w:color w:val="808080"/>
          <w:spacing w:val="-31"/>
          <w:sz w:val="19"/>
          <w:szCs w:val="19"/>
        </w:rPr>
        <w:t xml:space="preserve"> </w:t>
      </w:r>
      <w:r>
        <w:rPr>
          <w:rFonts w:ascii="Calibri" w:eastAsia="Calibri" w:hAnsi="Calibri" w:cs="Calibri"/>
          <w:color w:val="808080"/>
          <w:spacing w:val="2"/>
          <w:w w:val="103"/>
          <w:sz w:val="19"/>
          <w:szCs w:val="19"/>
        </w:rPr>
        <w:t>The</w:t>
      </w:r>
      <w:r>
        <w:rPr>
          <w:rFonts w:ascii="Calibri" w:eastAsia="Calibri" w:hAnsi="Calibri" w:cs="Calibri"/>
          <w:color w:val="808080"/>
          <w:spacing w:val="1"/>
          <w:w w:val="103"/>
          <w:sz w:val="19"/>
          <w:szCs w:val="19"/>
        </w:rPr>
        <w:t>s</w:t>
      </w:r>
      <w:r>
        <w:rPr>
          <w:rFonts w:ascii="Calibri" w:eastAsia="Calibri" w:hAnsi="Calibri" w:cs="Calibri"/>
          <w:color w:val="808080"/>
          <w:spacing w:val="2"/>
          <w:w w:val="103"/>
          <w:sz w:val="19"/>
          <w:szCs w:val="19"/>
        </w:rPr>
        <w:t>e</w:t>
      </w:r>
      <w:r>
        <w:rPr>
          <w:rFonts w:ascii="Calibri" w:eastAsia="Calibri" w:hAnsi="Calibri" w:cs="Calibri"/>
          <w:color w:val="808080"/>
          <w:w w:val="103"/>
          <w:sz w:val="19"/>
          <w:szCs w:val="19"/>
        </w:rPr>
        <w:t xml:space="preserve"> </w:t>
      </w:r>
      <w:r>
        <w:rPr>
          <w:rFonts w:ascii="Calibri" w:eastAsia="Calibri" w:hAnsi="Calibri" w:cs="Calibri"/>
          <w:color w:val="808080"/>
          <w:spacing w:val="-31"/>
          <w:sz w:val="19"/>
          <w:szCs w:val="19"/>
        </w:rPr>
        <w:t xml:space="preserve"> </w:t>
      </w:r>
      <w:r>
        <w:rPr>
          <w:rFonts w:ascii="Calibri" w:eastAsia="Calibri" w:hAnsi="Calibri" w:cs="Calibri"/>
          <w:color w:val="808080"/>
          <w:spacing w:val="2"/>
          <w:w w:val="103"/>
          <w:sz w:val="19"/>
          <w:szCs w:val="19"/>
        </w:rPr>
        <w:t>b</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ck</w:t>
      </w:r>
      <w:r>
        <w:rPr>
          <w:rFonts w:ascii="Calibri" w:eastAsia="Calibri" w:hAnsi="Calibri" w:cs="Calibri"/>
          <w:color w:val="808080"/>
          <w:w w:val="103"/>
          <w:sz w:val="19"/>
          <w:szCs w:val="19"/>
        </w:rPr>
        <w:t xml:space="preserve"> </w:t>
      </w:r>
      <w:r>
        <w:rPr>
          <w:rFonts w:ascii="Calibri" w:eastAsia="Calibri" w:hAnsi="Calibri" w:cs="Calibri"/>
          <w:color w:val="808080"/>
          <w:spacing w:val="-31"/>
          <w:sz w:val="19"/>
          <w:szCs w:val="19"/>
        </w:rPr>
        <w:t xml:space="preserve"> </w:t>
      </w:r>
      <w:r>
        <w:rPr>
          <w:rFonts w:ascii="Calibri" w:eastAsia="Calibri" w:hAnsi="Calibri" w:cs="Calibri"/>
          <w:color w:val="808080"/>
          <w:spacing w:val="2"/>
          <w:w w:val="103"/>
          <w:sz w:val="19"/>
          <w:szCs w:val="19"/>
        </w:rPr>
        <w:t>bo</w:t>
      </w:r>
      <w:r>
        <w:rPr>
          <w:rFonts w:ascii="Calibri" w:eastAsia="Calibri" w:hAnsi="Calibri" w:cs="Calibri"/>
          <w:color w:val="808080"/>
          <w:spacing w:val="1"/>
          <w:w w:val="103"/>
          <w:sz w:val="19"/>
          <w:szCs w:val="19"/>
        </w:rPr>
        <w:t>x</w:t>
      </w:r>
      <w:r>
        <w:rPr>
          <w:rFonts w:ascii="Calibri" w:eastAsia="Calibri" w:hAnsi="Calibri" w:cs="Calibri"/>
          <w:color w:val="808080"/>
          <w:w w:val="103"/>
          <w:sz w:val="19"/>
          <w:szCs w:val="19"/>
        </w:rPr>
        <w:t xml:space="preserve"> </w:t>
      </w:r>
      <w:r>
        <w:rPr>
          <w:rFonts w:ascii="Calibri" w:eastAsia="Calibri" w:hAnsi="Calibri" w:cs="Calibri"/>
          <w:color w:val="808080"/>
          <w:spacing w:val="-31"/>
          <w:sz w:val="19"/>
          <w:szCs w:val="19"/>
        </w:rPr>
        <w:t xml:space="preserve"> </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sts</w:t>
      </w:r>
      <w:r>
        <w:rPr>
          <w:rFonts w:ascii="Calibri" w:eastAsia="Calibri" w:hAnsi="Calibri" w:cs="Calibri"/>
          <w:color w:val="808080"/>
          <w:w w:val="103"/>
          <w:sz w:val="19"/>
          <w:szCs w:val="19"/>
        </w:rPr>
        <w:t xml:space="preserve"> </w:t>
      </w:r>
      <w:r>
        <w:rPr>
          <w:rFonts w:ascii="Calibri" w:eastAsia="Calibri" w:hAnsi="Calibri" w:cs="Calibri"/>
          <w:color w:val="808080"/>
          <w:spacing w:val="-31"/>
          <w:sz w:val="19"/>
          <w:szCs w:val="19"/>
        </w:rPr>
        <w:t xml:space="preserve"> </w:t>
      </w:r>
      <w:r>
        <w:rPr>
          <w:rFonts w:ascii="Calibri" w:eastAsia="Calibri" w:hAnsi="Calibri" w:cs="Calibri"/>
          <w:color w:val="808080"/>
          <w:spacing w:val="1"/>
          <w:w w:val="103"/>
          <w:sz w:val="19"/>
          <w:szCs w:val="19"/>
        </w:rPr>
        <w:t>(</w:t>
      </w:r>
      <w:r>
        <w:rPr>
          <w:rFonts w:ascii="Calibri" w:eastAsia="Calibri" w:hAnsi="Calibri" w:cs="Calibri"/>
          <w:color w:val="808080"/>
          <w:spacing w:val="2"/>
          <w:w w:val="103"/>
          <w:sz w:val="19"/>
          <w:szCs w:val="19"/>
        </w:rPr>
        <w:t>no</w:t>
      </w:r>
      <w:r>
        <w:rPr>
          <w:rFonts w:ascii="Calibri" w:eastAsia="Calibri" w:hAnsi="Calibri" w:cs="Calibri"/>
          <w:color w:val="808080"/>
          <w:spacing w:val="1"/>
          <w:w w:val="103"/>
          <w:sz w:val="19"/>
          <w:szCs w:val="19"/>
        </w:rPr>
        <w:t>t</w:t>
      </w:r>
      <w:r>
        <w:rPr>
          <w:rFonts w:ascii="Calibri" w:eastAsia="Calibri" w:hAnsi="Calibri" w:cs="Calibri"/>
          <w:color w:val="808080"/>
          <w:w w:val="103"/>
          <w:sz w:val="19"/>
          <w:szCs w:val="19"/>
        </w:rPr>
        <w:t xml:space="preserve"> </w:t>
      </w:r>
      <w:r>
        <w:rPr>
          <w:rFonts w:ascii="Calibri" w:eastAsia="Calibri" w:hAnsi="Calibri" w:cs="Calibri"/>
          <w:color w:val="808080"/>
          <w:spacing w:val="-31"/>
          <w:sz w:val="19"/>
          <w:szCs w:val="19"/>
        </w:rPr>
        <w:t xml:space="preserve"> </w:t>
      </w:r>
      <w:r>
        <w:rPr>
          <w:rFonts w:ascii="Calibri" w:eastAsia="Calibri" w:hAnsi="Calibri" w:cs="Calibri"/>
          <w:color w:val="808080"/>
          <w:spacing w:val="2"/>
          <w:w w:val="103"/>
          <w:sz w:val="19"/>
          <w:szCs w:val="19"/>
        </w:rPr>
        <w:t>pee</w:t>
      </w:r>
      <w:r>
        <w:rPr>
          <w:rFonts w:ascii="Calibri" w:eastAsia="Calibri" w:hAnsi="Calibri" w:cs="Calibri"/>
          <w:color w:val="808080"/>
          <w:spacing w:val="1"/>
          <w:w w:val="103"/>
          <w:sz w:val="19"/>
          <w:szCs w:val="19"/>
        </w:rPr>
        <w:t>ri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g</w:t>
      </w:r>
      <w:r>
        <w:rPr>
          <w:rFonts w:ascii="Calibri" w:eastAsia="Calibri" w:hAnsi="Calibri" w:cs="Calibri"/>
          <w:color w:val="808080"/>
          <w:w w:val="103"/>
          <w:sz w:val="19"/>
          <w:szCs w:val="19"/>
        </w:rPr>
        <w:t xml:space="preserve"> </w:t>
      </w:r>
      <w:r>
        <w:rPr>
          <w:rFonts w:ascii="Calibri" w:eastAsia="Calibri" w:hAnsi="Calibri" w:cs="Calibri"/>
          <w:color w:val="808080"/>
          <w:spacing w:val="-31"/>
          <w:sz w:val="19"/>
          <w:szCs w:val="19"/>
        </w:rPr>
        <w:t xml:space="preserve"> </w:t>
      </w:r>
      <w:r>
        <w:rPr>
          <w:rFonts w:ascii="Calibri" w:eastAsia="Calibri" w:hAnsi="Calibri" w:cs="Calibri"/>
          <w:color w:val="808080"/>
          <w:spacing w:val="1"/>
          <w:w w:val="103"/>
          <w:sz w:val="19"/>
          <w:szCs w:val="19"/>
        </w:rPr>
        <w: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o</w:t>
      </w:r>
      <w:r>
        <w:rPr>
          <w:rFonts w:ascii="Calibri" w:eastAsia="Calibri" w:hAnsi="Calibri" w:cs="Calibri"/>
          <w:color w:val="808080"/>
          <w:w w:val="103"/>
          <w:sz w:val="19"/>
          <w:szCs w:val="19"/>
        </w:rPr>
        <w:t xml:space="preserve"> </w:t>
      </w:r>
      <w:r>
        <w:rPr>
          <w:rFonts w:ascii="Calibri" w:eastAsia="Calibri" w:hAnsi="Calibri" w:cs="Calibri"/>
          <w:color w:val="808080"/>
          <w:spacing w:val="-31"/>
          <w:sz w:val="19"/>
          <w:szCs w:val="19"/>
        </w:rPr>
        <w:t xml:space="preserve"> </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he</w:t>
      </w:r>
      <w:r>
        <w:rPr>
          <w:rFonts w:ascii="Calibri" w:eastAsia="Calibri" w:hAnsi="Calibri" w:cs="Calibri"/>
          <w:color w:val="808080"/>
          <w:w w:val="103"/>
          <w:sz w:val="19"/>
          <w:szCs w:val="19"/>
        </w:rPr>
        <w:t xml:space="preserve"> </w:t>
      </w:r>
      <w:r>
        <w:rPr>
          <w:rFonts w:ascii="Calibri" w:eastAsia="Calibri" w:hAnsi="Calibri" w:cs="Calibri"/>
          <w:color w:val="808080"/>
          <w:spacing w:val="-31"/>
          <w:sz w:val="19"/>
          <w:szCs w:val="19"/>
        </w:rPr>
        <w:t xml:space="preserve"> </w:t>
      </w:r>
      <w:r>
        <w:rPr>
          <w:rFonts w:ascii="Calibri" w:eastAsia="Calibri" w:hAnsi="Calibri" w:cs="Calibri"/>
          <w:color w:val="808080"/>
          <w:spacing w:val="2"/>
          <w:w w:val="103"/>
          <w:sz w:val="19"/>
          <w:szCs w:val="19"/>
        </w:rPr>
        <w:t>app</w:t>
      </w:r>
      <w:r>
        <w:rPr>
          <w:rFonts w:ascii="Calibri" w:eastAsia="Calibri" w:hAnsi="Calibri" w:cs="Calibri"/>
          <w:color w:val="808080"/>
          <w:spacing w:val="1"/>
          <w:w w:val="103"/>
          <w:sz w:val="19"/>
          <w:szCs w:val="19"/>
        </w:rPr>
        <w:t>lic</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ti</w:t>
      </w:r>
      <w:r>
        <w:rPr>
          <w:rFonts w:ascii="Calibri" w:eastAsia="Calibri" w:hAnsi="Calibri" w:cs="Calibri"/>
          <w:color w:val="808080"/>
          <w:spacing w:val="2"/>
          <w:w w:val="103"/>
          <w:sz w:val="19"/>
          <w:szCs w:val="19"/>
        </w:rPr>
        <w:t>on</w:t>
      </w:r>
      <w:r>
        <w:rPr>
          <w:rFonts w:ascii="Calibri" w:eastAsia="Calibri" w:hAnsi="Calibri" w:cs="Calibri"/>
          <w:color w:val="808080"/>
          <w:w w:val="103"/>
          <w:sz w:val="19"/>
          <w:szCs w:val="19"/>
        </w:rPr>
        <w:t xml:space="preserve"> </w:t>
      </w:r>
      <w:r>
        <w:rPr>
          <w:rFonts w:ascii="Calibri" w:eastAsia="Calibri" w:hAnsi="Calibri" w:cs="Calibri"/>
          <w:color w:val="808080"/>
          <w:spacing w:val="-31"/>
          <w:sz w:val="19"/>
          <w:szCs w:val="19"/>
        </w:rPr>
        <w:t xml:space="preserve"> </w:t>
      </w:r>
      <w:r>
        <w:rPr>
          <w:rFonts w:ascii="Calibri" w:eastAsia="Calibri" w:hAnsi="Calibri" w:cs="Calibri"/>
          <w:color w:val="808080"/>
          <w:spacing w:val="1"/>
          <w:w w:val="103"/>
          <w:sz w:val="19"/>
          <w:szCs w:val="19"/>
        </w:rPr>
        <w:t>i</w:t>
      </w:r>
      <w:r>
        <w:rPr>
          <w:rFonts w:ascii="Calibri" w:eastAsia="Calibri" w:hAnsi="Calibri" w:cs="Calibri"/>
          <w:color w:val="808080"/>
          <w:spacing w:val="2"/>
          <w:w w:val="103"/>
          <w:sz w:val="19"/>
          <w:szCs w:val="19"/>
        </w:rPr>
        <w:t>nne</w:t>
      </w:r>
      <w:r>
        <w:rPr>
          <w:rFonts w:ascii="Calibri" w:eastAsia="Calibri" w:hAnsi="Calibri" w:cs="Calibri"/>
          <w:color w:val="808080"/>
          <w:spacing w:val="1"/>
          <w:w w:val="103"/>
          <w:sz w:val="19"/>
          <w:szCs w:val="19"/>
        </w:rPr>
        <w:t>r</w:t>
      </w:r>
      <w:r>
        <w:rPr>
          <w:rFonts w:ascii="Calibri" w:eastAsia="Calibri" w:hAnsi="Calibri" w:cs="Calibri"/>
          <w:color w:val="808080"/>
          <w:w w:val="103"/>
          <w:sz w:val="19"/>
          <w:szCs w:val="19"/>
        </w:rPr>
        <w:t xml:space="preserve"> </w:t>
      </w:r>
      <w:r>
        <w:rPr>
          <w:rFonts w:ascii="Calibri" w:eastAsia="Calibri" w:hAnsi="Calibri" w:cs="Calibri"/>
          <w:color w:val="808080"/>
          <w:spacing w:val="-31"/>
          <w:sz w:val="19"/>
          <w:szCs w:val="19"/>
        </w:rPr>
        <w:t xml:space="preserve"> </w:t>
      </w:r>
      <w:r>
        <w:rPr>
          <w:rFonts w:ascii="Calibri" w:eastAsia="Calibri" w:hAnsi="Calibri" w:cs="Calibri"/>
          <w:color w:val="808080"/>
          <w:spacing w:val="2"/>
          <w:w w:val="103"/>
          <w:sz w:val="19"/>
          <w:szCs w:val="19"/>
        </w:rPr>
        <w:t>wo</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k</w:t>
      </w:r>
      <w:r>
        <w:rPr>
          <w:rFonts w:ascii="Calibri" w:eastAsia="Calibri" w:hAnsi="Calibri" w:cs="Calibri"/>
          <w:color w:val="808080"/>
          <w:spacing w:val="1"/>
          <w:w w:val="103"/>
          <w:sz w:val="19"/>
          <w:szCs w:val="19"/>
        </w:rPr>
        <w: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gs</w:t>
      </w:r>
      <w:r>
        <w:rPr>
          <w:rFonts w:ascii="Calibri" w:eastAsia="Calibri" w:hAnsi="Calibri" w:cs="Calibri"/>
          <w:color w:val="808080"/>
          <w:w w:val="103"/>
          <w:sz w:val="19"/>
          <w:szCs w:val="19"/>
        </w:rPr>
        <w:t xml:space="preserve">) </w:t>
      </w:r>
      <w:r>
        <w:rPr>
          <w:rFonts w:ascii="Calibri" w:eastAsia="Calibri" w:hAnsi="Calibri" w:cs="Calibri"/>
          <w:color w:val="808080"/>
          <w:spacing w:val="-31"/>
          <w:sz w:val="19"/>
          <w:szCs w:val="19"/>
        </w:rPr>
        <w:t xml:space="preserve"> </w:t>
      </w:r>
      <w:r>
        <w:rPr>
          <w:rFonts w:ascii="Calibri" w:eastAsia="Calibri" w:hAnsi="Calibri" w:cs="Calibri"/>
          <w:color w:val="808080"/>
          <w:spacing w:val="1"/>
          <w:w w:val="103"/>
          <w:sz w:val="19"/>
          <w:szCs w:val="19"/>
        </w:rPr>
        <w:t>v</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rify</w:t>
      </w:r>
      <w:r>
        <w:rPr>
          <w:rFonts w:ascii="Calibri" w:eastAsia="Calibri" w:hAnsi="Calibri" w:cs="Calibri"/>
          <w:color w:val="808080"/>
          <w:w w:val="103"/>
          <w:sz w:val="19"/>
          <w:szCs w:val="19"/>
        </w:rPr>
        <w:t xml:space="preserve"> </w:t>
      </w:r>
      <w:r>
        <w:rPr>
          <w:rFonts w:ascii="Calibri" w:eastAsia="Calibri" w:hAnsi="Calibri" w:cs="Calibri"/>
          <w:color w:val="808080"/>
          <w:spacing w:val="-31"/>
          <w:sz w:val="19"/>
          <w:szCs w:val="19"/>
        </w:rPr>
        <w:t xml:space="preserve"> </w:t>
      </w:r>
      <w:r>
        <w:rPr>
          <w:rFonts w:ascii="Calibri" w:eastAsia="Calibri" w:hAnsi="Calibri" w:cs="Calibri"/>
          <w:color w:val="808080"/>
          <w:spacing w:val="2"/>
          <w:w w:val="103"/>
          <w:sz w:val="19"/>
          <w:szCs w:val="19"/>
        </w:rPr>
        <w:t>app</w:t>
      </w:r>
      <w:r>
        <w:rPr>
          <w:rFonts w:ascii="Calibri" w:eastAsia="Calibri" w:hAnsi="Calibri" w:cs="Calibri"/>
          <w:color w:val="808080"/>
          <w:spacing w:val="1"/>
          <w:w w:val="103"/>
          <w:sz w:val="19"/>
          <w:szCs w:val="19"/>
        </w:rPr>
        <w:t>lic</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ti</w:t>
      </w:r>
      <w:r>
        <w:rPr>
          <w:rFonts w:ascii="Calibri" w:eastAsia="Calibri" w:hAnsi="Calibri" w:cs="Calibri"/>
          <w:color w:val="808080"/>
          <w:spacing w:val="2"/>
          <w:w w:val="103"/>
          <w:sz w:val="19"/>
          <w:szCs w:val="19"/>
        </w:rPr>
        <w:t>on</w:t>
      </w:r>
      <w:r>
        <w:rPr>
          <w:rFonts w:ascii="Calibri" w:eastAsia="Calibri" w:hAnsi="Calibri" w:cs="Calibri"/>
          <w:color w:val="808080"/>
          <w:w w:val="103"/>
          <w:sz w:val="19"/>
          <w:szCs w:val="19"/>
        </w:rPr>
        <w:t xml:space="preserve"> </w:t>
      </w:r>
    </w:p>
    <w:p w:rsidR="00052CCA" w:rsidRDefault="007F5D8E">
      <w:pPr>
        <w:spacing w:before="8"/>
        <w:ind w:left="1431"/>
        <w:rPr>
          <w:rFonts w:ascii="Calibri" w:eastAsia="Calibri" w:hAnsi="Calibri" w:cs="Calibri"/>
          <w:sz w:val="19"/>
          <w:szCs w:val="19"/>
        </w:rPr>
      </w:pPr>
      <w:proofErr w:type="gramStart"/>
      <w:r>
        <w:rPr>
          <w:rFonts w:ascii="Calibri" w:eastAsia="Calibri" w:hAnsi="Calibri" w:cs="Calibri"/>
          <w:color w:val="808080"/>
          <w:spacing w:val="1"/>
          <w:w w:val="103"/>
          <w:sz w:val="19"/>
          <w:szCs w:val="19"/>
        </w:rPr>
        <w:t>f</w:t>
      </w:r>
      <w:r>
        <w:rPr>
          <w:rFonts w:ascii="Calibri" w:eastAsia="Calibri" w:hAnsi="Calibri" w:cs="Calibri"/>
          <w:color w:val="808080"/>
          <w:spacing w:val="2"/>
          <w:w w:val="103"/>
          <w:sz w:val="19"/>
          <w:szCs w:val="19"/>
        </w:rPr>
        <w:t>un</w:t>
      </w:r>
      <w:r>
        <w:rPr>
          <w:rFonts w:ascii="Calibri" w:eastAsia="Calibri" w:hAnsi="Calibri" w:cs="Calibri"/>
          <w:color w:val="808080"/>
          <w:spacing w:val="1"/>
          <w:w w:val="103"/>
          <w:sz w:val="19"/>
          <w:szCs w:val="19"/>
        </w:rPr>
        <w:t>cti</w:t>
      </w:r>
      <w:r>
        <w:rPr>
          <w:rFonts w:ascii="Calibri" w:eastAsia="Calibri" w:hAnsi="Calibri" w:cs="Calibri"/>
          <w:color w:val="808080"/>
          <w:spacing w:val="2"/>
          <w:w w:val="103"/>
          <w:sz w:val="19"/>
          <w:szCs w:val="19"/>
        </w:rPr>
        <w:t>ona</w:t>
      </w:r>
      <w:r>
        <w:rPr>
          <w:rFonts w:ascii="Calibri" w:eastAsia="Calibri" w:hAnsi="Calibri" w:cs="Calibri"/>
          <w:color w:val="808080"/>
          <w:spacing w:val="1"/>
          <w:w w:val="103"/>
          <w:sz w:val="19"/>
          <w:szCs w:val="19"/>
        </w:rPr>
        <w:t>lity</w:t>
      </w:r>
      <w:proofErr w:type="gramEnd"/>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when</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upon</w:t>
      </w:r>
      <w:r>
        <w:rPr>
          <w:rFonts w:ascii="Calibri" w:eastAsia="Calibri" w:hAnsi="Calibri" w:cs="Calibri"/>
          <w:color w:val="808080"/>
          <w:spacing w:val="1"/>
          <w:w w:val="103"/>
          <w:sz w:val="19"/>
          <w:szCs w:val="19"/>
        </w:rPr>
        <w:t xml:space="preserve"> r</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ea</w:t>
      </w:r>
      <w:r>
        <w:rPr>
          <w:rFonts w:ascii="Calibri" w:eastAsia="Calibri" w:hAnsi="Calibri" w:cs="Calibri"/>
          <w:color w:val="808080"/>
          <w:spacing w:val="1"/>
          <w:w w:val="103"/>
          <w:sz w:val="19"/>
          <w:szCs w:val="19"/>
        </w:rPr>
        <w:t>s</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odu</w:t>
      </w:r>
      <w:r>
        <w:rPr>
          <w:rFonts w:ascii="Calibri" w:eastAsia="Calibri" w:hAnsi="Calibri" w:cs="Calibri"/>
          <w:color w:val="808080"/>
          <w:spacing w:val="1"/>
          <w:w w:val="103"/>
          <w:sz w:val="19"/>
          <w:szCs w:val="19"/>
        </w:rPr>
        <w:t>cti</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vir</w:t>
      </w:r>
      <w:r>
        <w:rPr>
          <w:rFonts w:ascii="Calibri" w:eastAsia="Calibri" w:hAnsi="Calibri" w:cs="Calibri"/>
          <w:color w:val="808080"/>
          <w:spacing w:val="2"/>
          <w:w w:val="103"/>
          <w:sz w:val="19"/>
          <w:szCs w:val="19"/>
        </w:rPr>
        <w:t>on</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t</w:t>
      </w:r>
      <w:r>
        <w:rPr>
          <w:rFonts w:ascii="Calibri" w:eastAsia="Calibri" w:hAnsi="Calibri" w:cs="Calibri"/>
          <w:color w:val="808080"/>
          <w:w w:val="103"/>
          <w:sz w:val="19"/>
          <w:szCs w:val="19"/>
        </w:rPr>
        <w:t xml:space="preserve">. </w:t>
      </w:r>
    </w:p>
    <w:p w:rsidR="00052CCA" w:rsidRDefault="00052CCA">
      <w:pPr>
        <w:spacing w:before="7" w:line="140" w:lineRule="exact"/>
        <w:rPr>
          <w:sz w:val="14"/>
          <w:szCs w:val="14"/>
        </w:rPr>
      </w:pPr>
    </w:p>
    <w:p w:rsidR="00052CCA" w:rsidRDefault="007F5D8E">
      <w:pPr>
        <w:ind w:left="1071"/>
        <w:rPr>
          <w:rFonts w:ascii="Calibri" w:eastAsia="Calibri" w:hAnsi="Calibri" w:cs="Calibri"/>
          <w:sz w:val="19"/>
          <w:szCs w:val="19"/>
        </w:rPr>
      </w:pPr>
      <w:r>
        <w:rPr>
          <w:color w:val="808080"/>
          <w:w w:val="136"/>
          <w:sz w:val="19"/>
          <w:szCs w:val="19"/>
        </w:rPr>
        <w:t>•</w:t>
      </w:r>
      <w:r>
        <w:rPr>
          <w:color w:val="808080"/>
          <w:sz w:val="19"/>
          <w:szCs w:val="19"/>
        </w:rPr>
        <w:t xml:space="preserve">     </w:t>
      </w:r>
      <w:r>
        <w:rPr>
          <w:color w:val="808080"/>
          <w:spacing w:val="-16"/>
          <w:sz w:val="19"/>
          <w:szCs w:val="19"/>
        </w:rPr>
        <w:t xml:space="preserve"> </w:t>
      </w:r>
      <w:r>
        <w:rPr>
          <w:rFonts w:ascii="Calibri" w:eastAsia="Calibri" w:hAnsi="Calibri" w:cs="Calibri"/>
          <w:b/>
          <w:color w:val="808080"/>
          <w:spacing w:val="2"/>
          <w:w w:val="103"/>
          <w:sz w:val="19"/>
          <w:szCs w:val="19"/>
        </w:rPr>
        <w:t>Reg</w:t>
      </w:r>
      <w:r>
        <w:rPr>
          <w:rFonts w:ascii="Calibri" w:eastAsia="Calibri" w:hAnsi="Calibri" w:cs="Calibri"/>
          <w:b/>
          <w:color w:val="808080"/>
          <w:spacing w:val="1"/>
          <w:w w:val="103"/>
          <w:sz w:val="19"/>
          <w:szCs w:val="19"/>
        </w:rPr>
        <w:t>r</w:t>
      </w:r>
      <w:r>
        <w:rPr>
          <w:rFonts w:ascii="Calibri" w:eastAsia="Calibri" w:hAnsi="Calibri" w:cs="Calibri"/>
          <w:b/>
          <w:color w:val="808080"/>
          <w:spacing w:val="2"/>
          <w:w w:val="103"/>
          <w:sz w:val="19"/>
          <w:szCs w:val="19"/>
        </w:rPr>
        <w:t>e</w:t>
      </w:r>
      <w:r>
        <w:rPr>
          <w:rFonts w:ascii="Calibri" w:eastAsia="Calibri" w:hAnsi="Calibri" w:cs="Calibri"/>
          <w:b/>
          <w:color w:val="808080"/>
          <w:spacing w:val="1"/>
          <w:w w:val="103"/>
          <w:sz w:val="19"/>
          <w:szCs w:val="19"/>
        </w:rPr>
        <w:t>ssi</w:t>
      </w:r>
      <w:r>
        <w:rPr>
          <w:rFonts w:ascii="Calibri" w:eastAsia="Calibri" w:hAnsi="Calibri" w:cs="Calibri"/>
          <w:b/>
          <w:color w:val="808080"/>
          <w:spacing w:val="2"/>
          <w:w w:val="103"/>
          <w:sz w:val="19"/>
          <w:szCs w:val="19"/>
        </w:rPr>
        <w:t>on</w:t>
      </w:r>
      <w:r>
        <w:rPr>
          <w:rFonts w:ascii="Calibri" w:eastAsia="Calibri" w:hAnsi="Calibri" w:cs="Calibri"/>
          <w:b/>
          <w:color w:val="808080"/>
          <w:spacing w:val="-1"/>
          <w:w w:val="103"/>
          <w:sz w:val="19"/>
          <w:szCs w:val="19"/>
        </w:rPr>
        <w:t xml:space="preserve"> </w:t>
      </w:r>
      <w:r>
        <w:rPr>
          <w:rFonts w:ascii="Calibri" w:eastAsia="Calibri" w:hAnsi="Calibri" w:cs="Calibri"/>
          <w:b/>
          <w:color w:val="808080"/>
          <w:spacing w:val="2"/>
          <w:w w:val="103"/>
          <w:sz w:val="19"/>
          <w:szCs w:val="19"/>
        </w:rPr>
        <w:t>Te</w:t>
      </w:r>
      <w:r>
        <w:rPr>
          <w:rFonts w:ascii="Calibri" w:eastAsia="Calibri" w:hAnsi="Calibri" w:cs="Calibri"/>
          <w:b/>
          <w:color w:val="808080"/>
          <w:spacing w:val="1"/>
          <w:w w:val="103"/>
          <w:sz w:val="19"/>
          <w:szCs w:val="19"/>
        </w:rPr>
        <w:t>sts.</w:t>
      </w:r>
      <w:r>
        <w:rPr>
          <w:rFonts w:ascii="Calibri" w:eastAsia="Calibri" w:hAnsi="Calibri" w:cs="Calibri"/>
          <w:b/>
          <w:color w:val="808080"/>
          <w:spacing w:val="-1"/>
          <w:w w:val="103"/>
          <w:sz w:val="19"/>
          <w:szCs w:val="19"/>
        </w:rPr>
        <w:t xml:space="preserve">  </w:t>
      </w:r>
      <w:r>
        <w:rPr>
          <w:rFonts w:ascii="Calibri" w:eastAsia="Calibri" w:hAnsi="Calibri" w:cs="Calibri"/>
          <w:color w:val="808080"/>
          <w:spacing w:val="2"/>
          <w:w w:val="103"/>
          <w:sz w:val="19"/>
          <w:szCs w:val="19"/>
        </w:rPr>
        <w:t>The</w:t>
      </w:r>
      <w:r>
        <w:rPr>
          <w:rFonts w:ascii="Calibri" w:eastAsia="Calibri" w:hAnsi="Calibri" w:cs="Calibri"/>
          <w:color w:val="808080"/>
          <w:spacing w:val="1"/>
          <w:w w:val="103"/>
          <w:sz w:val="19"/>
          <w:szCs w:val="19"/>
        </w:rPr>
        <w:t>s</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st</w:t>
      </w:r>
      <w:r>
        <w:rPr>
          <w:rFonts w:ascii="Calibri" w:eastAsia="Calibri" w:hAnsi="Calibri" w:cs="Calibri"/>
          <w:color w:val="808080"/>
          <w:spacing w:val="2"/>
          <w:w w:val="103"/>
          <w:sz w:val="19"/>
          <w:szCs w:val="19"/>
        </w:rPr>
        <w:t>s</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1"/>
          <w:w w:val="103"/>
          <w:sz w:val="19"/>
          <w:szCs w:val="19"/>
        </w:rPr>
        <w:t>v</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rify</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ha</w:t>
      </w:r>
      <w:r>
        <w:rPr>
          <w:rFonts w:ascii="Calibri" w:eastAsia="Calibri" w:hAnsi="Calibri" w:cs="Calibri"/>
          <w:color w:val="808080"/>
          <w:spacing w:val="1"/>
          <w:w w:val="103"/>
          <w:sz w:val="19"/>
          <w:szCs w:val="19"/>
        </w:rPr>
        <w:t>t</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ev</w:t>
      </w:r>
      <w:r>
        <w:rPr>
          <w:rFonts w:ascii="Calibri" w:eastAsia="Calibri" w:hAnsi="Calibri" w:cs="Calibri"/>
          <w:color w:val="808080"/>
          <w:spacing w:val="1"/>
          <w:w w:val="103"/>
          <w:sz w:val="19"/>
          <w:szCs w:val="19"/>
        </w:rPr>
        <w:t>i</w:t>
      </w:r>
      <w:r>
        <w:rPr>
          <w:rFonts w:ascii="Calibri" w:eastAsia="Calibri" w:hAnsi="Calibri" w:cs="Calibri"/>
          <w:color w:val="808080"/>
          <w:spacing w:val="2"/>
          <w:w w:val="103"/>
          <w:sz w:val="19"/>
          <w:szCs w:val="19"/>
        </w:rPr>
        <w:t>ou</w:t>
      </w:r>
      <w:r>
        <w:rPr>
          <w:rFonts w:ascii="Calibri" w:eastAsia="Calibri" w:hAnsi="Calibri" w:cs="Calibri"/>
          <w:color w:val="808080"/>
          <w:spacing w:val="1"/>
          <w:w w:val="103"/>
          <w:sz w:val="19"/>
          <w:szCs w:val="19"/>
        </w:rPr>
        <w:t>sl</w:t>
      </w:r>
      <w:r>
        <w:rPr>
          <w:rFonts w:ascii="Calibri" w:eastAsia="Calibri" w:hAnsi="Calibri" w:cs="Calibri"/>
          <w:color w:val="808080"/>
          <w:spacing w:val="2"/>
          <w:w w:val="103"/>
          <w:sz w:val="19"/>
          <w:szCs w:val="19"/>
        </w:rPr>
        <w:t>y</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cc</w:t>
      </w:r>
      <w:r>
        <w:rPr>
          <w:rFonts w:ascii="Calibri" w:eastAsia="Calibri" w:hAnsi="Calibri" w:cs="Calibri"/>
          <w:color w:val="808080"/>
          <w:spacing w:val="2"/>
          <w:w w:val="103"/>
          <w:sz w:val="19"/>
          <w:szCs w:val="19"/>
        </w:rPr>
        <w:t>ep</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ed</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and</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1"/>
          <w:w w:val="103"/>
          <w:sz w:val="19"/>
          <w:szCs w:val="19"/>
        </w:rPr>
        <w:t>i</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e</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ed</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han</w:t>
      </w:r>
      <w:r>
        <w:rPr>
          <w:rFonts w:ascii="Calibri" w:eastAsia="Calibri" w:hAnsi="Calibri" w:cs="Calibri"/>
          <w:color w:val="808080"/>
          <w:spacing w:val="1"/>
          <w:w w:val="103"/>
          <w:sz w:val="19"/>
          <w:szCs w:val="19"/>
        </w:rPr>
        <w:t>g</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w:t>
      </w:r>
      <w:r>
        <w:rPr>
          <w:rFonts w:ascii="Calibri" w:eastAsia="Calibri" w:hAnsi="Calibri" w:cs="Calibri"/>
          <w:color w:val="808080"/>
          <w:spacing w:val="-2"/>
          <w:w w:val="103"/>
          <w:sz w:val="19"/>
          <w:szCs w:val="19"/>
        </w:rPr>
        <w:t xml:space="preserve"> </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r</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1"/>
          <w:w w:val="103"/>
          <w:sz w:val="19"/>
          <w:szCs w:val="19"/>
        </w:rPr>
        <w:t>i</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v</w:t>
      </w:r>
      <w:r>
        <w:rPr>
          <w:rFonts w:ascii="Calibri" w:eastAsia="Calibri" w:hAnsi="Calibri" w:cs="Calibri"/>
          <w:color w:val="808080"/>
          <w:spacing w:val="2"/>
          <w:w w:val="103"/>
          <w:sz w:val="19"/>
          <w:szCs w:val="19"/>
        </w:rPr>
        <w:t>e</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ts</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 xml:space="preserve">do </w:t>
      </w:r>
    </w:p>
    <w:p w:rsidR="00052CCA" w:rsidRDefault="007F5D8E">
      <w:pPr>
        <w:spacing w:before="8" w:line="220" w:lineRule="exact"/>
        <w:ind w:left="1431"/>
        <w:rPr>
          <w:rFonts w:ascii="Calibri" w:eastAsia="Calibri" w:hAnsi="Calibri" w:cs="Calibri"/>
          <w:sz w:val="19"/>
          <w:szCs w:val="19"/>
        </w:rPr>
      </w:pPr>
      <w:proofErr w:type="gramStart"/>
      <w:r>
        <w:rPr>
          <w:rFonts w:ascii="Calibri" w:eastAsia="Calibri" w:hAnsi="Calibri" w:cs="Calibri"/>
          <w:color w:val="808080"/>
          <w:spacing w:val="2"/>
          <w:w w:val="103"/>
          <w:sz w:val="19"/>
          <w:szCs w:val="19"/>
        </w:rPr>
        <w:t>no</w:t>
      </w:r>
      <w:r>
        <w:rPr>
          <w:rFonts w:ascii="Calibri" w:eastAsia="Calibri" w:hAnsi="Calibri" w:cs="Calibri"/>
          <w:color w:val="808080"/>
          <w:spacing w:val="1"/>
          <w:w w:val="103"/>
          <w:sz w:val="19"/>
          <w:szCs w:val="19"/>
        </w:rPr>
        <w:t>t</w:t>
      </w:r>
      <w:proofErr w:type="gramEnd"/>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ff</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ct </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he</w:t>
      </w:r>
      <w:r>
        <w:rPr>
          <w:rFonts w:ascii="Calibri" w:eastAsia="Calibri" w:hAnsi="Calibri" w:cs="Calibri"/>
          <w:color w:val="808080"/>
          <w:spacing w:val="1"/>
          <w:w w:val="103"/>
          <w:sz w:val="19"/>
          <w:szCs w:val="19"/>
        </w:rPr>
        <w:t xml:space="preserve">r </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odu</w:t>
      </w:r>
      <w:r>
        <w:rPr>
          <w:rFonts w:ascii="Calibri" w:eastAsia="Calibri" w:hAnsi="Calibri" w:cs="Calibri"/>
          <w:color w:val="808080"/>
          <w:w w:val="103"/>
          <w:sz w:val="19"/>
          <w:szCs w:val="19"/>
        </w:rPr>
        <w:t>l</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s </w:t>
      </w:r>
      <w:r>
        <w:rPr>
          <w:rFonts w:ascii="Calibri" w:eastAsia="Calibri" w:hAnsi="Calibri" w:cs="Calibri"/>
          <w:color w:val="808080"/>
          <w:spacing w:val="2"/>
          <w:w w:val="103"/>
          <w:sz w:val="19"/>
          <w:szCs w:val="19"/>
        </w:rPr>
        <w:t>no</w:t>
      </w:r>
      <w:r>
        <w:rPr>
          <w:rFonts w:ascii="Calibri" w:eastAsia="Calibri" w:hAnsi="Calibri" w:cs="Calibri"/>
          <w:color w:val="808080"/>
          <w:spacing w:val="1"/>
          <w:w w:val="103"/>
          <w:sz w:val="19"/>
          <w:szCs w:val="19"/>
        </w:rPr>
        <w:t>t r</w:t>
      </w:r>
      <w:r>
        <w:rPr>
          <w:rFonts w:ascii="Calibri" w:eastAsia="Calibri" w:hAnsi="Calibri" w:cs="Calibri"/>
          <w:color w:val="808080"/>
          <w:spacing w:val="2"/>
          <w:w w:val="103"/>
          <w:sz w:val="19"/>
          <w:szCs w:val="19"/>
        </w:rPr>
        <w:t>equ</w:t>
      </w:r>
      <w:r>
        <w:rPr>
          <w:rFonts w:ascii="Calibri" w:eastAsia="Calibri" w:hAnsi="Calibri" w:cs="Calibri"/>
          <w:color w:val="808080"/>
          <w:spacing w:val="1"/>
          <w:w w:val="103"/>
          <w:sz w:val="19"/>
          <w:szCs w:val="19"/>
        </w:rPr>
        <w:t>iri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g c</w:t>
      </w:r>
      <w:r>
        <w:rPr>
          <w:rFonts w:ascii="Calibri" w:eastAsia="Calibri" w:hAnsi="Calibri" w:cs="Calibri"/>
          <w:color w:val="808080"/>
          <w:spacing w:val="2"/>
          <w:w w:val="103"/>
          <w:sz w:val="19"/>
          <w:szCs w:val="19"/>
        </w:rPr>
        <w:t>h</w:t>
      </w:r>
      <w:r>
        <w:rPr>
          <w:rFonts w:ascii="Calibri" w:eastAsia="Calibri" w:hAnsi="Calibri" w:cs="Calibri"/>
          <w:color w:val="808080"/>
          <w:spacing w:val="1"/>
          <w:w w:val="103"/>
          <w:sz w:val="19"/>
          <w:szCs w:val="19"/>
        </w:rPr>
        <w:t>a</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g</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s </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r i</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v</w:t>
      </w:r>
      <w:r>
        <w:rPr>
          <w:rFonts w:ascii="Calibri" w:eastAsia="Calibri" w:hAnsi="Calibri" w:cs="Calibri"/>
          <w:color w:val="808080"/>
          <w:spacing w:val="2"/>
          <w:w w:val="103"/>
          <w:sz w:val="19"/>
          <w:szCs w:val="19"/>
        </w:rPr>
        <w:t>e</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t.</w:t>
      </w:r>
      <w:r>
        <w:rPr>
          <w:rFonts w:ascii="Calibri" w:eastAsia="Calibri" w:hAnsi="Calibri" w:cs="Calibri"/>
          <w:b/>
          <w:color w:val="808080"/>
          <w:spacing w:val="1"/>
          <w:w w:val="103"/>
          <w:sz w:val="19"/>
          <w:szCs w:val="19"/>
        </w:rPr>
        <w:t xml:space="preserve"> </w:t>
      </w:r>
      <w:r>
        <w:rPr>
          <w:rFonts w:ascii="Calibri" w:eastAsia="Calibri" w:hAnsi="Calibri" w:cs="Calibri"/>
          <w:color w:val="808080"/>
          <w:w w:val="103"/>
          <w:sz w:val="19"/>
          <w:szCs w:val="19"/>
        </w:rPr>
        <w:t xml:space="preserve"> </w:t>
      </w:r>
    </w:p>
    <w:p w:rsidR="00052CCA" w:rsidRDefault="00052CCA">
      <w:pPr>
        <w:spacing w:before="1" w:line="140" w:lineRule="exact"/>
        <w:rPr>
          <w:sz w:val="14"/>
          <w:szCs w:val="14"/>
        </w:rPr>
      </w:pPr>
    </w:p>
    <w:p w:rsidR="00052CCA" w:rsidRDefault="007F5D8E">
      <w:pPr>
        <w:ind w:left="666"/>
        <w:rPr>
          <w:rFonts w:ascii="Calibri" w:eastAsia="Calibri" w:hAnsi="Calibri" w:cs="Calibri"/>
          <w:sz w:val="19"/>
          <w:szCs w:val="19"/>
        </w:rPr>
      </w:pPr>
      <w:r>
        <w:rPr>
          <w:rFonts w:ascii="Calibri" w:eastAsia="Calibri" w:hAnsi="Calibri" w:cs="Calibri"/>
          <w:color w:val="808080"/>
          <w:w w:val="103"/>
          <w:sz w:val="19"/>
          <w:szCs w:val="19"/>
        </w:rPr>
        <w:t xml:space="preserve"> </w:t>
      </w:r>
    </w:p>
    <w:p w:rsidR="00052CCA" w:rsidRDefault="00052CCA">
      <w:pPr>
        <w:spacing w:before="3" w:line="120" w:lineRule="exact"/>
        <w:rPr>
          <w:sz w:val="13"/>
          <w:szCs w:val="13"/>
        </w:rPr>
      </w:pPr>
    </w:p>
    <w:p w:rsidR="00052CCA" w:rsidRDefault="007F5D8E">
      <w:pPr>
        <w:ind w:left="666"/>
        <w:rPr>
          <w:rFonts w:ascii="Calibri" w:eastAsia="Calibri" w:hAnsi="Calibri" w:cs="Calibri"/>
          <w:sz w:val="19"/>
          <w:szCs w:val="19"/>
        </w:rPr>
        <w:sectPr w:rsidR="00052CCA">
          <w:pgSz w:w="12240" w:h="15840"/>
          <w:pgMar w:top="1000" w:right="960" w:bottom="280" w:left="640" w:header="804" w:footer="1005" w:gutter="0"/>
          <w:cols w:space="720"/>
        </w:sectPr>
      </w:pPr>
      <w:r>
        <w:rPr>
          <w:rFonts w:ascii="Calibri" w:eastAsia="Calibri" w:hAnsi="Calibri" w:cs="Calibri"/>
          <w:color w:val="808080"/>
          <w:w w:val="103"/>
          <w:sz w:val="19"/>
          <w:szCs w:val="19"/>
        </w:rPr>
        <w:t xml:space="preserve"> </w:t>
      </w:r>
    </w:p>
    <w:p w:rsidR="00052CCA" w:rsidRDefault="00052CCA">
      <w:pPr>
        <w:spacing w:before="1" w:line="100" w:lineRule="exact"/>
        <w:rPr>
          <w:sz w:val="10"/>
          <w:szCs w:val="10"/>
        </w:rPr>
      </w:pPr>
    </w:p>
    <w:p w:rsidR="00052CCA" w:rsidRDefault="00052CCA">
      <w:pPr>
        <w:spacing w:line="200" w:lineRule="exact"/>
      </w:pPr>
    </w:p>
    <w:p w:rsidR="00052CCA" w:rsidRDefault="00052CCA">
      <w:pPr>
        <w:spacing w:line="200" w:lineRule="exact"/>
      </w:pPr>
    </w:p>
    <w:p w:rsidR="00052CCA" w:rsidRDefault="007F5D8E">
      <w:pPr>
        <w:spacing w:before="32"/>
        <w:ind w:left="666"/>
        <w:rPr>
          <w:rFonts w:ascii="Calibri" w:eastAsia="Calibri" w:hAnsi="Calibri" w:cs="Calibri"/>
          <w:sz w:val="19"/>
          <w:szCs w:val="19"/>
        </w:rPr>
      </w:pPr>
      <w:r>
        <w:rPr>
          <w:rFonts w:ascii="Calibri" w:eastAsia="Calibri" w:hAnsi="Calibri" w:cs="Calibri"/>
          <w:color w:val="808080"/>
          <w:w w:val="103"/>
          <w:sz w:val="19"/>
          <w:szCs w:val="19"/>
        </w:rPr>
        <w:t xml:space="preserve"> </w:t>
      </w:r>
    </w:p>
    <w:p w:rsidR="00052CCA" w:rsidRDefault="00052CCA">
      <w:pPr>
        <w:spacing w:before="8" w:line="120" w:lineRule="exact"/>
        <w:rPr>
          <w:sz w:val="12"/>
          <w:szCs w:val="12"/>
        </w:rPr>
      </w:pPr>
    </w:p>
    <w:p w:rsidR="00052CCA" w:rsidRDefault="007F5D8E">
      <w:pPr>
        <w:ind w:left="666"/>
        <w:rPr>
          <w:rFonts w:ascii="Calibri" w:eastAsia="Calibri" w:hAnsi="Calibri" w:cs="Calibri"/>
          <w:sz w:val="21"/>
          <w:szCs w:val="21"/>
        </w:rPr>
      </w:pPr>
      <w:r>
        <w:rPr>
          <w:rFonts w:ascii="Calibri" w:eastAsia="Calibri" w:hAnsi="Calibri" w:cs="Calibri"/>
          <w:b/>
          <w:color w:val="6B6E70"/>
          <w:spacing w:val="2"/>
          <w:w w:val="102"/>
          <w:sz w:val="21"/>
          <w:szCs w:val="21"/>
        </w:rPr>
        <w:t>4</w:t>
      </w:r>
      <w:r>
        <w:rPr>
          <w:rFonts w:ascii="Calibri" w:eastAsia="Calibri" w:hAnsi="Calibri" w:cs="Calibri"/>
          <w:b/>
          <w:color w:val="6B6E70"/>
          <w:w w:val="102"/>
          <w:sz w:val="21"/>
          <w:szCs w:val="21"/>
        </w:rPr>
        <w:t>.</w:t>
      </w:r>
      <w:r>
        <w:rPr>
          <w:rFonts w:ascii="Calibri" w:eastAsia="Calibri" w:hAnsi="Calibri" w:cs="Calibri"/>
          <w:b/>
          <w:color w:val="6B6E70"/>
          <w:sz w:val="21"/>
          <w:szCs w:val="21"/>
        </w:rPr>
        <w:t xml:space="preserve">   </w:t>
      </w:r>
      <w:r>
        <w:rPr>
          <w:rFonts w:ascii="Calibri" w:eastAsia="Calibri" w:hAnsi="Calibri" w:cs="Calibri"/>
          <w:b/>
          <w:color w:val="6B6E70"/>
          <w:spacing w:val="1"/>
          <w:sz w:val="21"/>
          <w:szCs w:val="21"/>
        </w:rPr>
        <w:t xml:space="preserve"> </w:t>
      </w:r>
      <w:r>
        <w:rPr>
          <w:rFonts w:ascii="Calibri" w:eastAsia="Calibri" w:hAnsi="Calibri" w:cs="Calibri"/>
          <w:b/>
          <w:color w:val="6B6E70"/>
          <w:spacing w:val="2"/>
          <w:w w:val="103"/>
          <w:sz w:val="21"/>
          <w:szCs w:val="21"/>
        </w:rPr>
        <w:t>Ass</w:t>
      </w:r>
      <w:r>
        <w:rPr>
          <w:rFonts w:ascii="Calibri" w:eastAsia="Calibri" w:hAnsi="Calibri" w:cs="Calibri"/>
          <w:b/>
          <w:color w:val="6B6E70"/>
          <w:spacing w:val="2"/>
          <w:w w:val="102"/>
          <w:sz w:val="21"/>
          <w:szCs w:val="21"/>
        </w:rPr>
        <w:t>u</w:t>
      </w:r>
      <w:r>
        <w:rPr>
          <w:rFonts w:ascii="Calibri" w:eastAsia="Calibri" w:hAnsi="Calibri" w:cs="Calibri"/>
          <w:b/>
          <w:color w:val="6B6E70"/>
          <w:spacing w:val="3"/>
          <w:w w:val="102"/>
          <w:sz w:val="21"/>
          <w:szCs w:val="21"/>
        </w:rPr>
        <w:t>m</w:t>
      </w:r>
      <w:r>
        <w:rPr>
          <w:rFonts w:ascii="Calibri" w:eastAsia="Calibri" w:hAnsi="Calibri" w:cs="Calibri"/>
          <w:b/>
          <w:color w:val="6B6E70"/>
          <w:spacing w:val="2"/>
          <w:w w:val="102"/>
          <w:sz w:val="21"/>
          <w:szCs w:val="21"/>
        </w:rPr>
        <w:t>p</w:t>
      </w:r>
      <w:r>
        <w:rPr>
          <w:rFonts w:ascii="Calibri" w:eastAsia="Calibri" w:hAnsi="Calibri" w:cs="Calibri"/>
          <w:b/>
          <w:color w:val="6B6E70"/>
          <w:spacing w:val="1"/>
          <w:w w:val="103"/>
          <w:sz w:val="21"/>
          <w:szCs w:val="21"/>
        </w:rPr>
        <w:t>ti</w:t>
      </w:r>
      <w:r>
        <w:rPr>
          <w:rFonts w:ascii="Calibri" w:eastAsia="Calibri" w:hAnsi="Calibri" w:cs="Calibri"/>
          <w:b/>
          <w:color w:val="6B6E70"/>
          <w:spacing w:val="2"/>
          <w:w w:val="102"/>
          <w:sz w:val="21"/>
          <w:szCs w:val="21"/>
        </w:rPr>
        <w:t>on</w:t>
      </w:r>
      <w:r>
        <w:rPr>
          <w:rFonts w:ascii="Calibri" w:eastAsia="Calibri" w:hAnsi="Calibri" w:cs="Calibri"/>
          <w:b/>
          <w:color w:val="6B6E70"/>
          <w:spacing w:val="2"/>
          <w:w w:val="103"/>
          <w:sz w:val="21"/>
          <w:szCs w:val="21"/>
        </w:rPr>
        <w:t>s</w:t>
      </w:r>
      <w:r>
        <w:rPr>
          <w:rFonts w:ascii="Calibri" w:eastAsia="Calibri" w:hAnsi="Calibri" w:cs="Calibri"/>
          <w:b/>
          <w:color w:val="6B6E70"/>
          <w:w w:val="102"/>
          <w:sz w:val="21"/>
          <w:szCs w:val="21"/>
        </w:rPr>
        <w:t xml:space="preserve"> </w:t>
      </w:r>
    </w:p>
    <w:p w:rsidR="00052CCA" w:rsidRDefault="007F5D8E">
      <w:pPr>
        <w:spacing w:before="12"/>
        <w:ind w:left="1026"/>
        <w:rPr>
          <w:rFonts w:ascii="Calibri" w:eastAsia="Calibri" w:hAnsi="Calibri" w:cs="Calibri"/>
          <w:sz w:val="19"/>
          <w:szCs w:val="19"/>
        </w:rPr>
      </w:pPr>
      <w:r>
        <w:rPr>
          <w:rFonts w:ascii="Calibri" w:eastAsia="Calibri" w:hAnsi="Calibri" w:cs="Calibri"/>
          <w:color w:val="808080"/>
          <w:w w:val="103"/>
          <w:sz w:val="19"/>
          <w:szCs w:val="19"/>
        </w:rPr>
        <w:t xml:space="preserve"> </w:t>
      </w:r>
    </w:p>
    <w:p w:rsidR="00052CCA" w:rsidRDefault="007F5D8E">
      <w:pPr>
        <w:spacing w:before="13"/>
        <w:ind w:left="1026"/>
        <w:rPr>
          <w:rFonts w:ascii="Calibri" w:eastAsia="Calibri" w:hAnsi="Calibri" w:cs="Calibri"/>
          <w:sz w:val="19"/>
          <w:szCs w:val="19"/>
        </w:rPr>
      </w:pPr>
      <w:r>
        <w:rPr>
          <w:rFonts w:ascii="Calibri" w:eastAsia="Calibri" w:hAnsi="Calibri" w:cs="Calibri"/>
          <w:color w:val="808080"/>
          <w:spacing w:val="2"/>
          <w:w w:val="103"/>
          <w:sz w:val="19"/>
          <w:szCs w:val="19"/>
        </w:rPr>
        <w:t>The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de</w:t>
      </w:r>
      <w:r>
        <w:rPr>
          <w:rFonts w:ascii="Calibri" w:eastAsia="Calibri" w:hAnsi="Calibri" w:cs="Calibri"/>
          <w:color w:val="808080"/>
          <w:spacing w:val="1"/>
          <w:w w:val="103"/>
          <w:sz w:val="19"/>
          <w:szCs w:val="19"/>
        </w:rPr>
        <w:t>scri</w:t>
      </w:r>
      <w:r>
        <w:rPr>
          <w:rFonts w:ascii="Calibri" w:eastAsia="Calibri" w:hAnsi="Calibri" w:cs="Calibri"/>
          <w:color w:val="808080"/>
          <w:spacing w:val="2"/>
          <w:w w:val="103"/>
          <w:sz w:val="19"/>
          <w:szCs w:val="19"/>
        </w:rPr>
        <w:t>bed</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 xml:space="preserve">g </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edu</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s </w:t>
      </w:r>
      <w:r>
        <w:rPr>
          <w:rFonts w:ascii="Calibri" w:eastAsia="Calibri" w:hAnsi="Calibri" w:cs="Calibri"/>
          <w:color w:val="808080"/>
          <w:spacing w:val="2"/>
          <w:w w:val="103"/>
          <w:sz w:val="19"/>
          <w:szCs w:val="19"/>
        </w:rPr>
        <w:t>ha</w:t>
      </w:r>
      <w:r>
        <w:rPr>
          <w:rFonts w:ascii="Calibri" w:eastAsia="Calibri" w:hAnsi="Calibri" w:cs="Calibri"/>
          <w:color w:val="808080"/>
          <w:spacing w:val="1"/>
          <w:w w:val="103"/>
          <w:sz w:val="19"/>
          <w:szCs w:val="19"/>
        </w:rPr>
        <w:t>v</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been</w:t>
      </w:r>
      <w:r>
        <w:rPr>
          <w:rFonts w:ascii="Calibri" w:eastAsia="Calibri" w:hAnsi="Calibri" w:cs="Calibri"/>
          <w:color w:val="808080"/>
          <w:w w:val="103"/>
          <w:sz w:val="19"/>
          <w:szCs w:val="19"/>
        </w:rPr>
        <w:t xml:space="preserve"> </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ann</w:t>
      </w:r>
      <w:r>
        <w:rPr>
          <w:rFonts w:ascii="Calibri" w:eastAsia="Calibri" w:hAnsi="Calibri" w:cs="Calibri"/>
          <w:color w:val="808080"/>
          <w:spacing w:val="1"/>
          <w:w w:val="103"/>
          <w:sz w:val="19"/>
          <w:szCs w:val="19"/>
        </w:rPr>
        <w:t>e</w:t>
      </w:r>
      <w:r>
        <w:rPr>
          <w:rFonts w:ascii="Calibri" w:eastAsia="Calibri" w:hAnsi="Calibri" w:cs="Calibri"/>
          <w:color w:val="808080"/>
          <w:spacing w:val="2"/>
          <w:w w:val="103"/>
          <w:sz w:val="19"/>
          <w:szCs w:val="19"/>
        </w:rPr>
        <w:t>d</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and</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w</w:t>
      </w:r>
      <w:r>
        <w:rPr>
          <w:rFonts w:ascii="Calibri" w:eastAsia="Calibri" w:hAnsi="Calibri" w:cs="Calibri"/>
          <w:color w:val="808080"/>
          <w:spacing w:val="1"/>
          <w:w w:val="103"/>
          <w:sz w:val="19"/>
          <w:szCs w:val="19"/>
        </w:rPr>
        <w:t xml:space="preserve">ill </w:t>
      </w:r>
      <w:r>
        <w:rPr>
          <w:rFonts w:ascii="Calibri" w:eastAsia="Calibri" w:hAnsi="Calibri" w:cs="Calibri"/>
          <w:color w:val="808080"/>
          <w:spacing w:val="2"/>
          <w:w w:val="103"/>
          <w:sz w:val="19"/>
          <w:szCs w:val="19"/>
        </w:rPr>
        <w:t>be</w:t>
      </w:r>
      <w:r>
        <w:rPr>
          <w:rFonts w:ascii="Calibri" w:eastAsia="Calibri" w:hAnsi="Calibri" w:cs="Calibri"/>
          <w:color w:val="808080"/>
          <w:spacing w:val="1"/>
          <w:w w:val="103"/>
          <w:sz w:val="19"/>
          <w:szCs w:val="19"/>
        </w:rPr>
        <w:t xml:space="preserve"> exec</w:t>
      </w:r>
      <w:r>
        <w:rPr>
          <w:rFonts w:ascii="Calibri" w:eastAsia="Calibri" w:hAnsi="Calibri" w:cs="Calibri"/>
          <w:color w:val="808080"/>
          <w:spacing w:val="2"/>
          <w:w w:val="103"/>
          <w:sz w:val="19"/>
          <w:szCs w:val="19"/>
        </w:rPr>
        <w:t>u</w:t>
      </w:r>
      <w:r>
        <w:rPr>
          <w:rFonts w:ascii="Calibri" w:eastAsia="Calibri" w:hAnsi="Calibri" w:cs="Calibri"/>
          <w:color w:val="808080"/>
          <w:spacing w:val="1"/>
          <w:w w:val="103"/>
          <w:sz w:val="19"/>
          <w:szCs w:val="19"/>
        </w:rPr>
        <w:t>te</w:t>
      </w:r>
      <w:r>
        <w:rPr>
          <w:rFonts w:ascii="Calibri" w:eastAsia="Calibri" w:hAnsi="Calibri" w:cs="Calibri"/>
          <w:color w:val="808080"/>
          <w:spacing w:val="2"/>
          <w:w w:val="103"/>
          <w:sz w:val="19"/>
          <w:szCs w:val="19"/>
        </w:rPr>
        <w:t>d</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und</w:t>
      </w:r>
      <w:r>
        <w:rPr>
          <w:rFonts w:ascii="Calibri" w:eastAsia="Calibri" w:hAnsi="Calibri" w:cs="Calibri"/>
          <w:color w:val="808080"/>
          <w:spacing w:val="1"/>
          <w:w w:val="103"/>
          <w:sz w:val="19"/>
          <w:szCs w:val="19"/>
        </w:rPr>
        <w:t>er t</w:t>
      </w:r>
      <w:r>
        <w:rPr>
          <w:rFonts w:ascii="Calibri" w:eastAsia="Calibri" w:hAnsi="Calibri" w:cs="Calibri"/>
          <w:color w:val="808080"/>
          <w:spacing w:val="2"/>
          <w:w w:val="103"/>
          <w:sz w:val="19"/>
          <w:szCs w:val="19"/>
        </w:rPr>
        <w:t>h</w:t>
      </w:r>
      <w:r>
        <w:rPr>
          <w:rFonts w:ascii="Calibri" w:eastAsia="Calibri" w:hAnsi="Calibri" w:cs="Calibri"/>
          <w:color w:val="808080"/>
          <w:spacing w:val="1"/>
          <w:w w:val="103"/>
          <w:sz w:val="19"/>
          <w:szCs w:val="19"/>
        </w:rPr>
        <w:t>e f</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ll</w:t>
      </w:r>
      <w:r>
        <w:rPr>
          <w:rFonts w:ascii="Calibri" w:eastAsia="Calibri" w:hAnsi="Calibri" w:cs="Calibri"/>
          <w:color w:val="808080"/>
          <w:spacing w:val="2"/>
          <w:w w:val="103"/>
          <w:sz w:val="19"/>
          <w:szCs w:val="19"/>
        </w:rPr>
        <w:t>ow</w:t>
      </w:r>
      <w:r>
        <w:rPr>
          <w:rFonts w:ascii="Calibri" w:eastAsia="Calibri" w:hAnsi="Calibri" w:cs="Calibri"/>
          <w:color w:val="808080"/>
          <w:spacing w:val="1"/>
          <w:w w:val="103"/>
          <w:sz w:val="19"/>
          <w:szCs w:val="19"/>
        </w:rPr>
        <w: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g ass</w:t>
      </w:r>
      <w:r>
        <w:rPr>
          <w:rFonts w:ascii="Calibri" w:eastAsia="Calibri" w:hAnsi="Calibri" w:cs="Calibri"/>
          <w:color w:val="808080"/>
          <w:spacing w:val="2"/>
          <w:w w:val="103"/>
          <w:sz w:val="19"/>
          <w:szCs w:val="19"/>
        </w:rPr>
        <w:t>u</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ti</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s:</w:t>
      </w:r>
      <w:r>
        <w:rPr>
          <w:rFonts w:ascii="Calibri" w:eastAsia="Calibri" w:hAnsi="Calibri" w:cs="Calibri"/>
          <w:color w:val="808080"/>
          <w:w w:val="103"/>
          <w:sz w:val="19"/>
          <w:szCs w:val="19"/>
        </w:rPr>
        <w:t xml:space="preserve"> </w:t>
      </w:r>
    </w:p>
    <w:p w:rsidR="00052CCA" w:rsidRDefault="007F5D8E">
      <w:pPr>
        <w:spacing w:before="13"/>
        <w:ind w:left="1026"/>
        <w:rPr>
          <w:rFonts w:ascii="Calibri" w:eastAsia="Calibri" w:hAnsi="Calibri" w:cs="Calibri"/>
          <w:sz w:val="19"/>
          <w:szCs w:val="19"/>
        </w:rPr>
      </w:pPr>
      <w:r>
        <w:rPr>
          <w:rFonts w:ascii="Calibri" w:eastAsia="Calibri" w:hAnsi="Calibri" w:cs="Calibri"/>
          <w:color w:val="808080"/>
          <w:w w:val="103"/>
          <w:sz w:val="19"/>
          <w:szCs w:val="19"/>
        </w:rPr>
        <w:t xml:space="preserve"> </w:t>
      </w:r>
    </w:p>
    <w:p w:rsidR="00052CCA" w:rsidRDefault="007F5D8E">
      <w:pPr>
        <w:spacing w:before="27"/>
        <w:ind w:left="1026"/>
        <w:rPr>
          <w:rFonts w:ascii="Calibri" w:eastAsia="Calibri" w:hAnsi="Calibri" w:cs="Calibri"/>
          <w:sz w:val="19"/>
          <w:szCs w:val="19"/>
        </w:rPr>
      </w:pPr>
      <w:r>
        <w:rPr>
          <w:color w:val="808080"/>
          <w:w w:val="136"/>
          <w:sz w:val="19"/>
          <w:szCs w:val="19"/>
        </w:rPr>
        <w:t>•</w:t>
      </w:r>
      <w:r>
        <w:rPr>
          <w:color w:val="808080"/>
          <w:sz w:val="19"/>
          <w:szCs w:val="19"/>
        </w:rPr>
        <w:t xml:space="preserve">     </w:t>
      </w:r>
      <w:r>
        <w:rPr>
          <w:color w:val="808080"/>
          <w:spacing w:val="-16"/>
          <w:sz w:val="19"/>
          <w:szCs w:val="19"/>
        </w:rPr>
        <w:t xml:space="preserve"> </w:t>
      </w:r>
      <w:r>
        <w:rPr>
          <w:rFonts w:ascii="Calibri" w:eastAsia="Calibri" w:hAnsi="Calibri" w:cs="Calibri"/>
          <w:b/>
          <w:color w:val="808080"/>
          <w:spacing w:val="2"/>
          <w:w w:val="103"/>
          <w:sz w:val="19"/>
          <w:szCs w:val="19"/>
        </w:rPr>
        <w:t>The</w:t>
      </w:r>
      <w:r>
        <w:rPr>
          <w:rFonts w:ascii="Calibri" w:eastAsia="Calibri" w:hAnsi="Calibri" w:cs="Calibri"/>
          <w:b/>
          <w:color w:val="808080"/>
          <w:spacing w:val="1"/>
          <w:w w:val="103"/>
          <w:sz w:val="19"/>
          <w:szCs w:val="19"/>
        </w:rPr>
        <w:t xml:space="preserve"> </w:t>
      </w:r>
      <w:r>
        <w:rPr>
          <w:rFonts w:ascii="Calibri" w:eastAsia="Calibri" w:hAnsi="Calibri" w:cs="Calibri"/>
          <w:b/>
          <w:color w:val="808080"/>
          <w:spacing w:val="2"/>
          <w:w w:val="103"/>
          <w:sz w:val="19"/>
          <w:szCs w:val="19"/>
        </w:rPr>
        <w:t>deve</w:t>
      </w:r>
      <w:r>
        <w:rPr>
          <w:rFonts w:ascii="Calibri" w:eastAsia="Calibri" w:hAnsi="Calibri" w:cs="Calibri"/>
          <w:b/>
          <w:color w:val="808080"/>
          <w:spacing w:val="1"/>
          <w:w w:val="103"/>
          <w:sz w:val="19"/>
          <w:szCs w:val="19"/>
        </w:rPr>
        <w:t>l</w:t>
      </w:r>
      <w:r>
        <w:rPr>
          <w:rFonts w:ascii="Calibri" w:eastAsia="Calibri" w:hAnsi="Calibri" w:cs="Calibri"/>
          <w:b/>
          <w:color w:val="808080"/>
          <w:spacing w:val="2"/>
          <w:w w:val="103"/>
          <w:sz w:val="19"/>
          <w:szCs w:val="19"/>
        </w:rPr>
        <w:t>oper</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pe</w:t>
      </w:r>
      <w:r>
        <w:rPr>
          <w:rFonts w:ascii="Calibri" w:eastAsia="Calibri" w:hAnsi="Calibri" w:cs="Calibri"/>
          <w:color w:val="808080"/>
          <w:spacing w:val="1"/>
          <w:w w:val="103"/>
          <w:sz w:val="19"/>
          <w:szCs w:val="19"/>
        </w:rPr>
        <w:t>rf</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r</w:t>
      </w:r>
      <w:r>
        <w:rPr>
          <w:rFonts w:ascii="Calibri" w:eastAsia="Calibri" w:hAnsi="Calibri" w:cs="Calibri"/>
          <w:color w:val="808080"/>
          <w:spacing w:val="3"/>
          <w:w w:val="103"/>
          <w:sz w:val="19"/>
          <w:szCs w:val="19"/>
        </w:rPr>
        <w:t>m</w:t>
      </w:r>
      <w:r>
        <w:rPr>
          <w:rFonts w:ascii="Calibri" w:eastAsia="Calibri" w:hAnsi="Calibri" w:cs="Calibri"/>
          <w:color w:val="808080"/>
          <w:spacing w:val="1"/>
          <w:w w:val="103"/>
          <w:sz w:val="19"/>
          <w:szCs w:val="19"/>
        </w:rPr>
        <w:t xml:space="preserve">s </w:t>
      </w:r>
      <w:r>
        <w:rPr>
          <w:rFonts w:ascii="Calibri" w:eastAsia="Calibri" w:hAnsi="Calibri" w:cs="Calibri"/>
          <w:color w:val="808080"/>
          <w:spacing w:val="2"/>
          <w:w w:val="103"/>
          <w:sz w:val="19"/>
          <w:szCs w:val="19"/>
        </w:rPr>
        <w:t>un</w:t>
      </w:r>
      <w:r>
        <w:rPr>
          <w:rFonts w:ascii="Calibri" w:eastAsia="Calibri" w:hAnsi="Calibri" w:cs="Calibri"/>
          <w:color w:val="808080"/>
          <w:spacing w:val="1"/>
          <w:w w:val="103"/>
          <w:sz w:val="19"/>
          <w:szCs w:val="19"/>
        </w:rPr>
        <w:t>it 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 xml:space="preserve">g </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he</w:t>
      </w:r>
      <w:r>
        <w:rPr>
          <w:rFonts w:ascii="Calibri" w:eastAsia="Calibri" w:hAnsi="Calibri" w:cs="Calibri"/>
          <w:color w:val="808080"/>
          <w:spacing w:val="1"/>
          <w:w w:val="103"/>
          <w:sz w:val="19"/>
          <w:szCs w:val="19"/>
        </w:rPr>
        <w:t xml:space="preserve"> s</w:t>
      </w:r>
      <w:r>
        <w:rPr>
          <w:rFonts w:ascii="Calibri" w:eastAsia="Calibri" w:hAnsi="Calibri" w:cs="Calibri"/>
          <w:color w:val="808080"/>
          <w:spacing w:val="2"/>
          <w:w w:val="103"/>
          <w:sz w:val="19"/>
          <w:szCs w:val="19"/>
        </w:rPr>
        <w:t>pe</w:t>
      </w:r>
      <w:r>
        <w:rPr>
          <w:rFonts w:ascii="Calibri" w:eastAsia="Calibri" w:hAnsi="Calibri" w:cs="Calibri"/>
          <w:color w:val="808080"/>
          <w:spacing w:val="1"/>
          <w:w w:val="103"/>
          <w:sz w:val="19"/>
          <w:szCs w:val="19"/>
        </w:rPr>
        <w:t>cific t</w:t>
      </w:r>
      <w:r>
        <w:rPr>
          <w:rFonts w:ascii="Calibri" w:eastAsia="Calibri" w:hAnsi="Calibri" w:cs="Calibri"/>
          <w:color w:val="808080"/>
          <w:spacing w:val="2"/>
          <w:w w:val="103"/>
          <w:sz w:val="19"/>
          <w:szCs w:val="19"/>
        </w:rPr>
        <w:t>oo</w:t>
      </w:r>
      <w:r>
        <w:rPr>
          <w:rFonts w:ascii="Calibri" w:eastAsia="Calibri" w:hAnsi="Calibri" w:cs="Calibri"/>
          <w:color w:val="808080"/>
          <w:spacing w:val="1"/>
          <w:w w:val="103"/>
          <w:sz w:val="19"/>
          <w:szCs w:val="19"/>
        </w:rPr>
        <w:t>lkit t</w:t>
      </w:r>
      <w:r>
        <w:rPr>
          <w:rFonts w:ascii="Calibri" w:eastAsia="Calibri" w:hAnsi="Calibri" w:cs="Calibri"/>
          <w:color w:val="808080"/>
          <w:spacing w:val="2"/>
          <w:w w:val="103"/>
          <w:sz w:val="19"/>
          <w:szCs w:val="19"/>
        </w:rPr>
        <w:t>h</w:t>
      </w:r>
      <w:r>
        <w:rPr>
          <w:rFonts w:ascii="Calibri" w:eastAsia="Calibri" w:hAnsi="Calibri" w:cs="Calibri"/>
          <w:color w:val="808080"/>
          <w:spacing w:val="1"/>
          <w:w w:val="103"/>
          <w:sz w:val="19"/>
          <w:szCs w:val="19"/>
        </w:rPr>
        <w:t xml:space="preserve">at is </w:t>
      </w:r>
      <w:r>
        <w:rPr>
          <w:rFonts w:ascii="Calibri" w:eastAsia="Calibri" w:hAnsi="Calibri" w:cs="Calibri"/>
          <w:color w:val="808080"/>
          <w:spacing w:val="2"/>
          <w:w w:val="103"/>
          <w:sz w:val="19"/>
          <w:szCs w:val="19"/>
        </w:rPr>
        <w:t>be</w:t>
      </w:r>
      <w:r>
        <w:rPr>
          <w:rFonts w:ascii="Calibri" w:eastAsia="Calibri" w:hAnsi="Calibri" w:cs="Calibri"/>
          <w:color w:val="808080"/>
          <w:spacing w:val="1"/>
          <w:w w:val="103"/>
          <w:sz w:val="19"/>
          <w:szCs w:val="19"/>
        </w:rPr>
        <w:t>i</w:t>
      </w:r>
      <w:r>
        <w:rPr>
          <w:rFonts w:ascii="Calibri" w:eastAsia="Calibri" w:hAnsi="Calibri" w:cs="Calibri"/>
          <w:color w:val="808080"/>
          <w:spacing w:val="2"/>
          <w:w w:val="103"/>
          <w:sz w:val="19"/>
          <w:szCs w:val="19"/>
        </w:rPr>
        <w:t>ng</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u</w:t>
      </w:r>
      <w:r>
        <w:rPr>
          <w:rFonts w:ascii="Calibri" w:eastAsia="Calibri" w:hAnsi="Calibri" w:cs="Calibri"/>
          <w:color w:val="808080"/>
          <w:spacing w:val="1"/>
          <w:w w:val="103"/>
          <w:sz w:val="19"/>
          <w:szCs w:val="19"/>
        </w:rPr>
        <w:t>s</w:t>
      </w:r>
      <w:r>
        <w:rPr>
          <w:rFonts w:ascii="Calibri" w:eastAsia="Calibri" w:hAnsi="Calibri" w:cs="Calibri"/>
          <w:color w:val="808080"/>
          <w:spacing w:val="2"/>
          <w:w w:val="103"/>
          <w:sz w:val="19"/>
          <w:szCs w:val="19"/>
        </w:rPr>
        <w:t>ed</w:t>
      </w:r>
      <w:r>
        <w:rPr>
          <w:rFonts w:ascii="Calibri" w:eastAsia="Calibri" w:hAnsi="Calibri" w:cs="Calibri"/>
          <w:color w:val="808080"/>
          <w:spacing w:val="1"/>
          <w:w w:val="103"/>
          <w:sz w:val="19"/>
          <w:szCs w:val="19"/>
        </w:rPr>
        <w:t xml:space="preserve"> f</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r </w:t>
      </w:r>
      <w:r>
        <w:rPr>
          <w:rFonts w:ascii="Calibri" w:eastAsia="Calibri" w:hAnsi="Calibri" w:cs="Calibri"/>
          <w:color w:val="808080"/>
          <w:spacing w:val="2"/>
          <w:w w:val="103"/>
          <w:sz w:val="19"/>
          <w:szCs w:val="19"/>
        </w:rPr>
        <w:t>deve</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opmen</w:t>
      </w:r>
      <w:r>
        <w:rPr>
          <w:rFonts w:ascii="Calibri" w:eastAsia="Calibri" w:hAnsi="Calibri" w:cs="Calibri"/>
          <w:color w:val="808080"/>
          <w:spacing w:val="1"/>
          <w:w w:val="103"/>
          <w:sz w:val="19"/>
          <w:szCs w:val="19"/>
        </w:rPr>
        <w:t>t.</w:t>
      </w:r>
      <w:r>
        <w:rPr>
          <w:rFonts w:ascii="Calibri" w:eastAsia="Calibri" w:hAnsi="Calibri" w:cs="Calibri"/>
          <w:color w:val="808080"/>
          <w:w w:val="103"/>
          <w:sz w:val="19"/>
          <w:szCs w:val="19"/>
        </w:rPr>
        <w:t xml:space="preserve">  </w:t>
      </w:r>
    </w:p>
    <w:p w:rsidR="00052CCA" w:rsidRDefault="00052CCA">
      <w:pPr>
        <w:spacing w:before="2" w:line="140" w:lineRule="exact"/>
        <w:rPr>
          <w:sz w:val="14"/>
          <w:szCs w:val="14"/>
        </w:rPr>
      </w:pPr>
    </w:p>
    <w:p w:rsidR="00052CCA" w:rsidRDefault="007F5D8E">
      <w:pPr>
        <w:ind w:left="1026"/>
        <w:rPr>
          <w:rFonts w:ascii="Calibri" w:eastAsia="Calibri" w:hAnsi="Calibri" w:cs="Calibri"/>
          <w:sz w:val="19"/>
          <w:szCs w:val="19"/>
        </w:rPr>
      </w:pPr>
      <w:r>
        <w:rPr>
          <w:color w:val="808080"/>
          <w:w w:val="136"/>
          <w:sz w:val="19"/>
          <w:szCs w:val="19"/>
        </w:rPr>
        <w:t>•</w:t>
      </w:r>
      <w:r>
        <w:rPr>
          <w:color w:val="808080"/>
          <w:sz w:val="19"/>
          <w:szCs w:val="19"/>
        </w:rPr>
        <w:t xml:space="preserve">     </w:t>
      </w:r>
      <w:r>
        <w:rPr>
          <w:color w:val="808080"/>
          <w:spacing w:val="-16"/>
          <w:sz w:val="19"/>
          <w:szCs w:val="19"/>
        </w:rPr>
        <w:t xml:space="preserve"> </w:t>
      </w:r>
      <w:r>
        <w:rPr>
          <w:rFonts w:ascii="Calibri" w:eastAsia="Calibri" w:hAnsi="Calibri" w:cs="Calibri"/>
          <w:color w:val="808080"/>
          <w:spacing w:val="2"/>
          <w:w w:val="103"/>
          <w:sz w:val="19"/>
          <w:szCs w:val="19"/>
        </w:rPr>
        <w:t>The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odu</w:t>
      </w:r>
      <w:r>
        <w:rPr>
          <w:rFonts w:ascii="Calibri" w:eastAsia="Calibri" w:hAnsi="Calibri" w:cs="Calibri"/>
          <w:color w:val="808080"/>
          <w:spacing w:val="1"/>
          <w:w w:val="103"/>
          <w:sz w:val="19"/>
          <w:szCs w:val="19"/>
        </w:rPr>
        <w:t>cti</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 xml:space="preserve"> e</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vir</w:t>
      </w:r>
      <w:r>
        <w:rPr>
          <w:rFonts w:ascii="Calibri" w:eastAsia="Calibri" w:hAnsi="Calibri" w:cs="Calibri"/>
          <w:color w:val="808080"/>
          <w:spacing w:val="2"/>
          <w:w w:val="103"/>
          <w:sz w:val="19"/>
          <w:szCs w:val="19"/>
        </w:rPr>
        <w:t>on</w:t>
      </w:r>
      <w:r>
        <w:rPr>
          <w:rFonts w:ascii="Calibri" w:eastAsia="Calibri" w:hAnsi="Calibri" w:cs="Calibri"/>
          <w:color w:val="808080"/>
          <w:spacing w:val="3"/>
          <w:w w:val="103"/>
          <w:sz w:val="19"/>
          <w:szCs w:val="19"/>
        </w:rPr>
        <w:t>m</w:t>
      </w:r>
      <w:r>
        <w:rPr>
          <w:rFonts w:ascii="Calibri" w:eastAsia="Calibri" w:hAnsi="Calibri" w:cs="Calibri"/>
          <w:color w:val="808080"/>
          <w:spacing w:val="1"/>
          <w:w w:val="103"/>
          <w:sz w:val="19"/>
          <w:szCs w:val="19"/>
        </w:rPr>
        <w:t>e</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t is 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op</w:t>
      </w:r>
      <w:r>
        <w:rPr>
          <w:rFonts w:ascii="Calibri" w:eastAsia="Calibri" w:hAnsi="Calibri" w:cs="Calibri"/>
          <w:color w:val="808080"/>
          <w:spacing w:val="1"/>
          <w:w w:val="103"/>
          <w:sz w:val="19"/>
          <w:szCs w:val="19"/>
        </w:rPr>
        <w:t>ti</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 xml:space="preserve">l </w:t>
      </w:r>
      <w:r>
        <w:rPr>
          <w:rFonts w:ascii="Calibri" w:eastAsia="Calibri" w:hAnsi="Calibri" w:cs="Calibri"/>
          <w:color w:val="808080"/>
          <w:spacing w:val="2"/>
          <w:w w:val="103"/>
          <w:sz w:val="19"/>
          <w:szCs w:val="19"/>
        </w:rPr>
        <w:t>ope</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ti</w:t>
      </w:r>
      <w:r>
        <w:rPr>
          <w:rFonts w:ascii="Calibri" w:eastAsia="Calibri" w:hAnsi="Calibri" w:cs="Calibri"/>
          <w:color w:val="808080"/>
          <w:spacing w:val="2"/>
          <w:w w:val="103"/>
          <w:sz w:val="19"/>
          <w:szCs w:val="19"/>
        </w:rPr>
        <w:t>ona</w:t>
      </w:r>
      <w:r>
        <w:rPr>
          <w:rFonts w:ascii="Calibri" w:eastAsia="Calibri" w:hAnsi="Calibri" w:cs="Calibri"/>
          <w:color w:val="808080"/>
          <w:spacing w:val="1"/>
          <w:w w:val="103"/>
          <w:sz w:val="19"/>
          <w:szCs w:val="19"/>
        </w:rPr>
        <w:t>l c</w:t>
      </w:r>
      <w:r>
        <w:rPr>
          <w:rFonts w:ascii="Calibri" w:eastAsia="Calibri" w:hAnsi="Calibri" w:cs="Calibri"/>
          <w:color w:val="808080"/>
          <w:spacing w:val="2"/>
          <w:w w:val="103"/>
          <w:sz w:val="19"/>
          <w:szCs w:val="19"/>
        </w:rPr>
        <w:t>ond</w:t>
      </w:r>
      <w:r>
        <w:rPr>
          <w:rFonts w:ascii="Calibri" w:eastAsia="Calibri" w:hAnsi="Calibri" w:cs="Calibri"/>
          <w:color w:val="808080"/>
          <w:spacing w:val="1"/>
          <w:w w:val="103"/>
          <w:sz w:val="19"/>
          <w:szCs w:val="19"/>
        </w:rPr>
        <w:t>iti</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w:t>
      </w:r>
      <w:r>
        <w:rPr>
          <w:rFonts w:ascii="Calibri" w:eastAsia="Calibri" w:hAnsi="Calibri" w:cs="Calibri"/>
          <w:color w:val="808080"/>
          <w:w w:val="103"/>
          <w:sz w:val="19"/>
          <w:szCs w:val="19"/>
        </w:rPr>
        <w:t xml:space="preserve">  </w:t>
      </w:r>
    </w:p>
    <w:p w:rsidR="00052CCA" w:rsidRDefault="00052CCA">
      <w:pPr>
        <w:spacing w:before="2" w:line="140" w:lineRule="exact"/>
        <w:rPr>
          <w:sz w:val="14"/>
          <w:szCs w:val="14"/>
        </w:rPr>
      </w:pPr>
    </w:p>
    <w:p w:rsidR="00052CCA" w:rsidRDefault="007F5D8E">
      <w:pPr>
        <w:ind w:left="1026"/>
        <w:rPr>
          <w:rFonts w:ascii="Calibri" w:eastAsia="Calibri" w:hAnsi="Calibri" w:cs="Calibri"/>
          <w:sz w:val="19"/>
          <w:szCs w:val="19"/>
        </w:rPr>
      </w:pPr>
      <w:r>
        <w:rPr>
          <w:color w:val="808080"/>
          <w:w w:val="136"/>
          <w:sz w:val="19"/>
          <w:szCs w:val="19"/>
        </w:rPr>
        <w:t>•</w:t>
      </w:r>
      <w:r>
        <w:rPr>
          <w:color w:val="808080"/>
          <w:sz w:val="19"/>
          <w:szCs w:val="19"/>
        </w:rPr>
        <w:t xml:space="preserve">     </w:t>
      </w:r>
      <w:r>
        <w:rPr>
          <w:color w:val="808080"/>
          <w:spacing w:val="-16"/>
          <w:sz w:val="19"/>
          <w:szCs w:val="19"/>
        </w:rPr>
        <w:t xml:space="preserve"> </w:t>
      </w:r>
      <w:r>
        <w:rPr>
          <w:rFonts w:ascii="Calibri" w:eastAsia="Calibri" w:hAnsi="Calibri" w:cs="Calibri"/>
          <w:color w:val="808080"/>
          <w:spacing w:val="2"/>
          <w:w w:val="103"/>
          <w:sz w:val="19"/>
          <w:szCs w:val="19"/>
        </w:rPr>
        <w:t>R</w:t>
      </w:r>
      <w:r>
        <w:rPr>
          <w:rFonts w:ascii="Calibri" w:eastAsia="Calibri" w:hAnsi="Calibri" w:cs="Calibri"/>
          <w:color w:val="808080"/>
          <w:spacing w:val="1"/>
          <w:w w:val="103"/>
          <w:sz w:val="19"/>
          <w:szCs w:val="19"/>
        </w:rPr>
        <w:t xml:space="preserve">isk </w:t>
      </w:r>
      <w:r>
        <w:rPr>
          <w:rFonts w:ascii="Calibri" w:eastAsia="Calibri" w:hAnsi="Calibri" w:cs="Calibri"/>
          <w:color w:val="808080"/>
          <w:spacing w:val="2"/>
          <w:w w:val="103"/>
          <w:sz w:val="19"/>
          <w:szCs w:val="19"/>
        </w:rPr>
        <w:t>and</w:t>
      </w:r>
      <w:r>
        <w:rPr>
          <w:rFonts w:ascii="Calibri" w:eastAsia="Calibri" w:hAnsi="Calibri" w:cs="Calibri"/>
          <w:color w:val="808080"/>
          <w:spacing w:val="1"/>
          <w:w w:val="103"/>
          <w:sz w:val="19"/>
          <w:szCs w:val="19"/>
        </w:rPr>
        <w:t xml:space="preserve"> c</w:t>
      </w:r>
      <w:r>
        <w:rPr>
          <w:rFonts w:ascii="Calibri" w:eastAsia="Calibri" w:hAnsi="Calibri" w:cs="Calibri"/>
          <w:color w:val="808080"/>
          <w:spacing w:val="2"/>
          <w:w w:val="103"/>
          <w:sz w:val="19"/>
          <w:szCs w:val="19"/>
        </w:rPr>
        <w:t>han</w:t>
      </w:r>
      <w:r>
        <w:rPr>
          <w:rFonts w:ascii="Calibri" w:eastAsia="Calibri" w:hAnsi="Calibri" w:cs="Calibri"/>
          <w:color w:val="808080"/>
          <w:spacing w:val="1"/>
          <w:w w:val="103"/>
          <w:sz w:val="19"/>
          <w:szCs w:val="19"/>
        </w:rPr>
        <w:t>g</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i</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pa</w:t>
      </w:r>
      <w:r>
        <w:rPr>
          <w:rFonts w:ascii="Calibri" w:eastAsia="Calibri" w:hAnsi="Calibri" w:cs="Calibri"/>
          <w:color w:val="808080"/>
          <w:spacing w:val="1"/>
          <w:w w:val="103"/>
          <w:sz w:val="19"/>
          <w:szCs w:val="19"/>
        </w:rPr>
        <w:t>ct</w:t>
      </w:r>
      <w:r>
        <w:rPr>
          <w:rFonts w:ascii="Calibri" w:eastAsia="Calibri" w:hAnsi="Calibri" w:cs="Calibri"/>
          <w:color w:val="808080"/>
          <w:w w:val="103"/>
          <w:sz w:val="19"/>
          <w:szCs w:val="19"/>
        </w:rPr>
        <w:t xml:space="preserve"> </w:t>
      </w:r>
      <w:r>
        <w:rPr>
          <w:rFonts w:ascii="Calibri" w:eastAsia="Calibri" w:hAnsi="Calibri" w:cs="Calibri"/>
          <w:color w:val="808080"/>
          <w:spacing w:val="2"/>
          <w:w w:val="103"/>
          <w:sz w:val="19"/>
          <w:szCs w:val="19"/>
        </w:rPr>
        <w:t>h</w:t>
      </w:r>
      <w:r>
        <w:rPr>
          <w:rFonts w:ascii="Calibri" w:eastAsia="Calibri" w:hAnsi="Calibri" w:cs="Calibri"/>
          <w:color w:val="808080"/>
          <w:spacing w:val="1"/>
          <w:w w:val="103"/>
          <w:sz w:val="19"/>
          <w:szCs w:val="19"/>
        </w:rPr>
        <w:t>av</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been</w:t>
      </w:r>
      <w:r>
        <w:rPr>
          <w:rFonts w:ascii="Calibri" w:eastAsia="Calibri" w:hAnsi="Calibri" w:cs="Calibri"/>
          <w:color w:val="808080"/>
          <w:w w:val="103"/>
          <w:sz w:val="19"/>
          <w:szCs w:val="19"/>
        </w:rPr>
        <w:t xml:space="preserve"> </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si</w:t>
      </w:r>
      <w:r>
        <w:rPr>
          <w:rFonts w:ascii="Calibri" w:eastAsia="Calibri" w:hAnsi="Calibri" w:cs="Calibri"/>
          <w:color w:val="808080"/>
          <w:spacing w:val="2"/>
          <w:w w:val="103"/>
          <w:sz w:val="19"/>
          <w:szCs w:val="19"/>
        </w:rPr>
        <w:t>de</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ed</w:t>
      </w:r>
      <w:r>
        <w:rPr>
          <w:rFonts w:ascii="Calibri" w:eastAsia="Calibri" w:hAnsi="Calibri" w:cs="Calibri"/>
          <w:color w:val="808080"/>
          <w:spacing w:val="1"/>
          <w:w w:val="103"/>
          <w:sz w:val="19"/>
          <w:szCs w:val="19"/>
        </w:rPr>
        <w:t>.</w:t>
      </w:r>
      <w:r>
        <w:rPr>
          <w:rFonts w:ascii="Calibri" w:eastAsia="Calibri" w:hAnsi="Calibri" w:cs="Calibri"/>
          <w:color w:val="808080"/>
          <w:w w:val="103"/>
          <w:sz w:val="19"/>
          <w:szCs w:val="19"/>
        </w:rPr>
        <w:t xml:space="preserve"> </w:t>
      </w:r>
    </w:p>
    <w:p w:rsidR="00052CCA" w:rsidRDefault="00052CCA">
      <w:pPr>
        <w:spacing w:before="2" w:line="140" w:lineRule="exact"/>
        <w:rPr>
          <w:sz w:val="14"/>
          <w:szCs w:val="14"/>
        </w:rPr>
      </w:pPr>
    </w:p>
    <w:p w:rsidR="00052CCA" w:rsidRDefault="007F5D8E">
      <w:pPr>
        <w:ind w:left="1026"/>
        <w:rPr>
          <w:rFonts w:ascii="Calibri" w:eastAsia="Calibri" w:hAnsi="Calibri" w:cs="Calibri"/>
          <w:sz w:val="19"/>
          <w:szCs w:val="19"/>
        </w:rPr>
      </w:pPr>
      <w:r>
        <w:rPr>
          <w:color w:val="808080"/>
          <w:w w:val="136"/>
          <w:sz w:val="19"/>
          <w:szCs w:val="19"/>
        </w:rPr>
        <w:t>•</w:t>
      </w:r>
      <w:r>
        <w:rPr>
          <w:color w:val="808080"/>
          <w:sz w:val="19"/>
          <w:szCs w:val="19"/>
        </w:rPr>
        <w:t xml:space="preserve">     </w:t>
      </w:r>
      <w:r>
        <w:rPr>
          <w:color w:val="808080"/>
          <w:spacing w:val="-16"/>
          <w:sz w:val="19"/>
          <w:szCs w:val="19"/>
        </w:rPr>
        <w:t xml:space="preserve">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 xml:space="preserve"> c</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ti</w:t>
      </w:r>
      <w:r>
        <w:rPr>
          <w:rFonts w:ascii="Calibri" w:eastAsia="Calibri" w:hAnsi="Calibri" w:cs="Calibri"/>
          <w:color w:val="808080"/>
          <w:spacing w:val="2"/>
          <w:w w:val="103"/>
          <w:sz w:val="19"/>
          <w:szCs w:val="19"/>
        </w:rPr>
        <w:t>ngen</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y</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an</w:t>
      </w:r>
      <w:r>
        <w:rPr>
          <w:rFonts w:ascii="Calibri" w:eastAsia="Calibri" w:hAnsi="Calibri" w:cs="Calibri"/>
          <w:color w:val="808080"/>
          <w:spacing w:val="1"/>
          <w:w w:val="103"/>
          <w:sz w:val="19"/>
          <w:szCs w:val="19"/>
        </w:rPr>
        <w:t xml:space="preserve"> is 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w:t>
      </w:r>
      <w:r>
        <w:rPr>
          <w:rFonts w:ascii="Calibri" w:eastAsia="Calibri" w:hAnsi="Calibri" w:cs="Calibri"/>
          <w:color w:val="808080"/>
          <w:w w:val="103"/>
          <w:sz w:val="19"/>
          <w:szCs w:val="19"/>
        </w:rPr>
        <w:t xml:space="preserve"> </w:t>
      </w:r>
    </w:p>
    <w:p w:rsidR="00052CCA" w:rsidRDefault="00052CCA">
      <w:pPr>
        <w:spacing w:before="2" w:line="140" w:lineRule="exact"/>
        <w:rPr>
          <w:sz w:val="14"/>
          <w:szCs w:val="14"/>
        </w:rPr>
      </w:pPr>
    </w:p>
    <w:p w:rsidR="00052CCA" w:rsidRDefault="007F5D8E">
      <w:pPr>
        <w:ind w:left="1026"/>
        <w:rPr>
          <w:rFonts w:ascii="Calibri" w:eastAsia="Calibri" w:hAnsi="Calibri" w:cs="Calibri"/>
          <w:sz w:val="19"/>
          <w:szCs w:val="19"/>
        </w:rPr>
      </w:pPr>
      <w:r>
        <w:rPr>
          <w:color w:val="808080"/>
          <w:w w:val="136"/>
          <w:sz w:val="19"/>
          <w:szCs w:val="19"/>
        </w:rPr>
        <w:t>•</w:t>
      </w:r>
      <w:r>
        <w:rPr>
          <w:color w:val="808080"/>
          <w:sz w:val="19"/>
          <w:szCs w:val="19"/>
        </w:rPr>
        <w:t xml:space="preserve">     </w:t>
      </w:r>
      <w:r>
        <w:rPr>
          <w:color w:val="808080"/>
          <w:spacing w:val="-16"/>
          <w:sz w:val="19"/>
          <w:szCs w:val="19"/>
        </w:rPr>
        <w:t xml:space="preserve"> </w:t>
      </w:r>
      <w:r>
        <w:rPr>
          <w:rFonts w:ascii="Calibri" w:eastAsia="Calibri" w:hAnsi="Calibri" w:cs="Calibri"/>
          <w:color w:val="808080"/>
          <w:spacing w:val="2"/>
          <w:w w:val="103"/>
          <w:sz w:val="19"/>
          <w:szCs w:val="19"/>
        </w:rPr>
        <w:t>U</w:t>
      </w:r>
      <w:r>
        <w:rPr>
          <w:rFonts w:ascii="Calibri" w:eastAsia="Calibri" w:hAnsi="Calibri" w:cs="Calibri"/>
          <w:color w:val="808080"/>
          <w:spacing w:val="1"/>
          <w:w w:val="103"/>
          <w:sz w:val="19"/>
          <w:szCs w:val="19"/>
        </w:rPr>
        <w:t>s</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r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cc</w:t>
      </w:r>
      <w:r>
        <w:rPr>
          <w:rFonts w:ascii="Calibri" w:eastAsia="Calibri" w:hAnsi="Calibri" w:cs="Calibri"/>
          <w:color w:val="808080"/>
          <w:spacing w:val="2"/>
          <w:w w:val="103"/>
          <w:sz w:val="19"/>
          <w:szCs w:val="19"/>
        </w:rPr>
        <w:t>ep</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an</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sti</w:t>
      </w:r>
      <w:r>
        <w:rPr>
          <w:rFonts w:ascii="Calibri" w:eastAsia="Calibri" w:hAnsi="Calibri" w:cs="Calibri"/>
          <w:color w:val="808080"/>
          <w:spacing w:val="2"/>
          <w:w w:val="103"/>
          <w:sz w:val="19"/>
          <w:szCs w:val="19"/>
        </w:rPr>
        <w:t>ng</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ha</w:t>
      </w:r>
      <w:r>
        <w:rPr>
          <w:rFonts w:ascii="Calibri" w:eastAsia="Calibri" w:hAnsi="Calibri" w:cs="Calibri"/>
          <w:color w:val="808080"/>
          <w:spacing w:val="1"/>
          <w:w w:val="103"/>
          <w:sz w:val="19"/>
          <w:szCs w:val="19"/>
        </w:rPr>
        <w:t xml:space="preserve">s </w:t>
      </w:r>
      <w:r>
        <w:rPr>
          <w:rFonts w:ascii="Calibri" w:eastAsia="Calibri" w:hAnsi="Calibri" w:cs="Calibri"/>
          <w:color w:val="808080"/>
          <w:spacing w:val="2"/>
          <w:w w:val="103"/>
          <w:sz w:val="19"/>
          <w:szCs w:val="19"/>
        </w:rPr>
        <w:t>been</w:t>
      </w:r>
      <w:r>
        <w:rPr>
          <w:rFonts w:ascii="Calibri" w:eastAsia="Calibri" w:hAnsi="Calibri" w:cs="Calibri"/>
          <w:color w:val="808080"/>
          <w:spacing w:val="1"/>
          <w:w w:val="103"/>
          <w:sz w:val="19"/>
          <w:szCs w:val="19"/>
        </w:rPr>
        <w:t xml:space="preserve"> si</w:t>
      </w:r>
      <w:r>
        <w:rPr>
          <w:rFonts w:ascii="Calibri" w:eastAsia="Calibri" w:hAnsi="Calibri" w:cs="Calibri"/>
          <w:color w:val="808080"/>
          <w:spacing w:val="2"/>
          <w:w w:val="103"/>
          <w:sz w:val="19"/>
          <w:szCs w:val="19"/>
        </w:rPr>
        <w:t>gned</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ff </w:t>
      </w:r>
      <w:r>
        <w:rPr>
          <w:rFonts w:ascii="Calibri" w:eastAsia="Calibri" w:hAnsi="Calibri" w:cs="Calibri"/>
          <w:color w:val="808080"/>
          <w:spacing w:val="2"/>
          <w:w w:val="103"/>
          <w:sz w:val="19"/>
          <w:szCs w:val="19"/>
        </w:rPr>
        <w:t>b</w:t>
      </w:r>
      <w:r>
        <w:rPr>
          <w:rFonts w:ascii="Calibri" w:eastAsia="Calibri" w:hAnsi="Calibri" w:cs="Calibri"/>
          <w:color w:val="808080"/>
          <w:spacing w:val="1"/>
          <w:w w:val="103"/>
          <w:sz w:val="19"/>
          <w:szCs w:val="19"/>
        </w:rPr>
        <w:t xml:space="preserve">y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j</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ct l</w:t>
      </w:r>
      <w:r>
        <w:rPr>
          <w:rFonts w:ascii="Calibri" w:eastAsia="Calibri" w:hAnsi="Calibri" w:cs="Calibri"/>
          <w:color w:val="808080"/>
          <w:spacing w:val="2"/>
          <w:w w:val="103"/>
          <w:sz w:val="19"/>
          <w:szCs w:val="19"/>
        </w:rPr>
        <w:t>ead</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r </w:t>
      </w:r>
      <w:r>
        <w:rPr>
          <w:rFonts w:ascii="Calibri" w:eastAsia="Calibri" w:hAnsi="Calibri" w:cs="Calibri"/>
          <w:color w:val="808080"/>
          <w:spacing w:val="2"/>
          <w:w w:val="103"/>
          <w:sz w:val="19"/>
          <w:szCs w:val="19"/>
        </w:rPr>
        <w:t>equ</w:t>
      </w:r>
      <w:r>
        <w:rPr>
          <w:rFonts w:ascii="Calibri" w:eastAsia="Calibri" w:hAnsi="Calibri" w:cs="Calibri"/>
          <w:color w:val="808080"/>
          <w:spacing w:val="1"/>
          <w:w w:val="103"/>
          <w:sz w:val="19"/>
          <w:szCs w:val="19"/>
        </w:rPr>
        <w:t>iv</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t st</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k</w:t>
      </w:r>
      <w:r>
        <w:rPr>
          <w:rFonts w:ascii="Calibri" w:eastAsia="Calibri" w:hAnsi="Calibri" w:cs="Calibri"/>
          <w:color w:val="808080"/>
          <w:spacing w:val="2"/>
          <w:w w:val="103"/>
          <w:sz w:val="19"/>
          <w:szCs w:val="19"/>
        </w:rPr>
        <w:t>eho</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de</w:t>
      </w:r>
      <w:r>
        <w:rPr>
          <w:rFonts w:ascii="Calibri" w:eastAsia="Calibri" w:hAnsi="Calibri" w:cs="Calibri"/>
          <w:color w:val="808080"/>
          <w:spacing w:val="1"/>
          <w:w w:val="103"/>
          <w:sz w:val="19"/>
          <w:szCs w:val="19"/>
        </w:rPr>
        <w:t>r.</w:t>
      </w:r>
      <w:r>
        <w:rPr>
          <w:rFonts w:ascii="Calibri" w:eastAsia="Calibri" w:hAnsi="Calibri" w:cs="Calibri"/>
          <w:b/>
          <w:color w:val="808080"/>
          <w:w w:val="103"/>
          <w:sz w:val="19"/>
          <w:szCs w:val="19"/>
        </w:rPr>
        <w:t xml:space="preserve"> </w:t>
      </w:r>
    </w:p>
    <w:p w:rsidR="00052CCA" w:rsidRDefault="00052CCA">
      <w:pPr>
        <w:spacing w:before="2" w:line="140" w:lineRule="exact"/>
        <w:rPr>
          <w:sz w:val="14"/>
          <w:szCs w:val="14"/>
        </w:rPr>
      </w:pPr>
    </w:p>
    <w:p w:rsidR="00052CCA" w:rsidRDefault="007F5D8E">
      <w:pPr>
        <w:ind w:left="1026"/>
        <w:rPr>
          <w:rFonts w:ascii="Calibri" w:eastAsia="Calibri" w:hAnsi="Calibri" w:cs="Calibri"/>
          <w:sz w:val="19"/>
          <w:szCs w:val="19"/>
        </w:rPr>
      </w:pPr>
      <w:r>
        <w:rPr>
          <w:color w:val="808080"/>
          <w:w w:val="136"/>
          <w:sz w:val="19"/>
          <w:szCs w:val="19"/>
        </w:rPr>
        <w:t>•</w:t>
      </w:r>
      <w:r>
        <w:rPr>
          <w:color w:val="808080"/>
          <w:sz w:val="19"/>
          <w:szCs w:val="19"/>
        </w:rPr>
        <w:t xml:space="preserve">     </w:t>
      </w:r>
      <w:r>
        <w:rPr>
          <w:color w:val="808080"/>
          <w:spacing w:val="-16"/>
          <w:sz w:val="19"/>
          <w:szCs w:val="19"/>
        </w:rPr>
        <w:t xml:space="preserve"> </w:t>
      </w:r>
      <w:r>
        <w:rPr>
          <w:rFonts w:ascii="Calibri" w:eastAsia="Calibri" w:hAnsi="Calibri" w:cs="Calibri"/>
          <w:color w:val="808080"/>
          <w:spacing w:val="2"/>
          <w:w w:val="103"/>
          <w:sz w:val="19"/>
          <w:szCs w:val="19"/>
        </w:rPr>
        <w:t>The</w:t>
      </w:r>
      <w:r>
        <w:rPr>
          <w:rFonts w:ascii="Calibri" w:eastAsia="Calibri" w:hAnsi="Calibri" w:cs="Calibri"/>
          <w:color w:val="808080"/>
          <w:spacing w:val="1"/>
          <w:w w:val="103"/>
          <w:sz w:val="19"/>
          <w:szCs w:val="19"/>
        </w:rPr>
        <w:t xml:space="preserve"> e</w:t>
      </w:r>
      <w:r>
        <w:rPr>
          <w:rFonts w:ascii="Calibri" w:eastAsia="Calibri" w:hAnsi="Calibri" w:cs="Calibri"/>
          <w:color w:val="808080"/>
          <w:spacing w:val="2"/>
          <w:w w:val="103"/>
          <w:sz w:val="19"/>
          <w:szCs w:val="19"/>
        </w:rPr>
        <w:t>nd</w:t>
      </w:r>
      <w:r>
        <w:rPr>
          <w:rFonts w:ascii="Calibri" w:eastAsia="Calibri" w:hAnsi="Calibri" w:cs="Calibri"/>
          <w:color w:val="808080"/>
          <w:spacing w:val="1"/>
          <w:w w:val="103"/>
          <w:sz w:val="19"/>
          <w:szCs w:val="19"/>
        </w:rPr>
        <w:t>-</w:t>
      </w:r>
      <w:r>
        <w:rPr>
          <w:rFonts w:ascii="Calibri" w:eastAsia="Calibri" w:hAnsi="Calibri" w:cs="Calibri"/>
          <w:color w:val="808080"/>
          <w:spacing w:val="2"/>
          <w:w w:val="103"/>
          <w:sz w:val="19"/>
          <w:szCs w:val="19"/>
        </w:rPr>
        <w:t>u</w:t>
      </w:r>
      <w:r>
        <w:rPr>
          <w:rFonts w:ascii="Calibri" w:eastAsia="Calibri" w:hAnsi="Calibri" w:cs="Calibri"/>
          <w:color w:val="808080"/>
          <w:spacing w:val="1"/>
          <w:w w:val="103"/>
          <w:sz w:val="19"/>
          <w:szCs w:val="19"/>
        </w:rPr>
        <w:t>s</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rs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awa</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f c</w:t>
      </w:r>
      <w:r>
        <w:rPr>
          <w:rFonts w:ascii="Calibri" w:eastAsia="Calibri" w:hAnsi="Calibri" w:cs="Calibri"/>
          <w:color w:val="808080"/>
          <w:spacing w:val="2"/>
          <w:w w:val="103"/>
          <w:sz w:val="19"/>
          <w:szCs w:val="19"/>
        </w:rPr>
        <w:t>hange</w:t>
      </w:r>
      <w:r>
        <w:rPr>
          <w:rFonts w:ascii="Calibri" w:eastAsia="Calibri" w:hAnsi="Calibri" w:cs="Calibri"/>
          <w:color w:val="808080"/>
          <w:spacing w:val="1"/>
          <w:w w:val="103"/>
          <w:sz w:val="19"/>
          <w:szCs w:val="19"/>
        </w:rPr>
        <w:t>s 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tr</w:t>
      </w:r>
      <w:r>
        <w:rPr>
          <w:rFonts w:ascii="Calibri" w:eastAsia="Calibri" w:hAnsi="Calibri" w:cs="Calibri"/>
          <w:color w:val="808080"/>
          <w:spacing w:val="2"/>
          <w:w w:val="103"/>
          <w:sz w:val="19"/>
          <w:szCs w:val="19"/>
        </w:rPr>
        <w:t>odu</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ed</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he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app</w:t>
      </w:r>
      <w:r>
        <w:rPr>
          <w:rFonts w:ascii="Calibri" w:eastAsia="Calibri" w:hAnsi="Calibri" w:cs="Calibri"/>
          <w:color w:val="808080"/>
          <w:spacing w:val="1"/>
          <w:w w:val="103"/>
          <w:sz w:val="19"/>
          <w:szCs w:val="19"/>
        </w:rPr>
        <w:t>lic</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ti</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n (if </w:t>
      </w:r>
      <w:r>
        <w:rPr>
          <w:rFonts w:ascii="Calibri" w:eastAsia="Calibri" w:hAnsi="Calibri" w:cs="Calibri"/>
          <w:color w:val="808080"/>
          <w:spacing w:val="2"/>
          <w:w w:val="103"/>
          <w:sz w:val="19"/>
          <w:szCs w:val="19"/>
        </w:rPr>
        <w:t>an</w:t>
      </w:r>
      <w:r>
        <w:rPr>
          <w:rFonts w:ascii="Calibri" w:eastAsia="Calibri" w:hAnsi="Calibri" w:cs="Calibri"/>
          <w:color w:val="808080"/>
          <w:spacing w:val="1"/>
          <w:w w:val="103"/>
          <w:sz w:val="19"/>
          <w:szCs w:val="19"/>
        </w:rPr>
        <w:t>y).</w:t>
      </w:r>
      <w:r>
        <w:rPr>
          <w:rFonts w:ascii="Calibri" w:eastAsia="Calibri" w:hAnsi="Calibri" w:cs="Calibri"/>
          <w:color w:val="808080"/>
          <w:w w:val="103"/>
          <w:sz w:val="19"/>
          <w:szCs w:val="19"/>
        </w:rPr>
        <w:t xml:space="preserve"> </w:t>
      </w:r>
    </w:p>
    <w:p w:rsidR="00052CCA" w:rsidRDefault="00052CCA">
      <w:pPr>
        <w:spacing w:before="2" w:line="140" w:lineRule="exact"/>
        <w:rPr>
          <w:sz w:val="14"/>
          <w:szCs w:val="14"/>
        </w:rPr>
      </w:pPr>
    </w:p>
    <w:p w:rsidR="00052CCA" w:rsidRDefault="007F5D8E">
      <w:pPr>
        <w:ind w:left="1026"/>
        <w:rPr>
          <w:rFonts w:ascii="Calibri" w:eastAsia="Calibri" w:hAnsi="Calibri" w:cs="Calibri"/>
          <w:sz w:val="19"/>
          <w:szCs w:val="19"/>
        </w:rPr>
      </w:pPr>
      <w:r>
        <w:rPr>
          <w:color w:val="808080"/>
          <w:w w:val="136"/>
          <w:sz w:val="19"/>
          <w:szCs w:val="19"/>
        </w:rPr>
        <w:t>•</w:t>
      </w:r>
      <w:r>
        <w:rPr>
          <w:color w:val="808080"/>
          <w:sz w:val="19"/>
          <w:szCs w:val="19"/>
        </w:rPr>
        <w:t xml:space="preserve">     </w:t>
      </w:r>
      <w:r>
        <w:rPr>
          <w:color w:val="808080"/>
          <w:spacing w:val="-16"/>
          <w:sz w:val="19"/>
          <w:szCs w:val="19"/>
        </w:rPr>
        <w:t xml:space="preserve"> </w:t>
      </w:r>
      <w:r>
        <w:rPr>
          <w:rFonts w:ascii="Calibri" w:eastAsia="Calibri" w:hAnsi="Calibri" w:cs="Calibri"/>
          <w:b/>
          <w:color w:val="808080"/>
          <w:spacing w:val="2"/>
          <w:w w:val="103"/>
          <w:sz w:val="19"/>
          <w:szCs w:val="19"/>
        </w:rPr>
        <w:t>Know</w:t>
      </w:r>
      <w:r>
        <w:rPr>
          <w:rFonts w:ascii="Calibri" w:eastAsia="Calibri" w:hAnsi="Calibri" w:cs="Calibri"/>
          <w:b/>
          <w:color w:val="808080"/>
          <w:spacing w:val="1"/>
          <w:w w:val="103"/>
          <w:sz w:val="19"/>
          <w:szCs w:val="19"/>
        </w:rPr>
        <w:t>l</w:t>
      </w:r>
      <w:r>
        <w:rPr>
          <w:rFonts w:ascii="Calibri" w:eastAsia="Calibri" w:hAnsi="Calibri" w:cs="Calibri"/>
          <w:b/>
          <w:color w:val="808080"/>
          <w:spacing w:val="2"/>
          <w:w w:val="103"/>
          <w:sz w:val="19"/>
          <w:szCs w:val="19"/>
        </w:rPr>
        <w:t>edge</w:t>
      </w:r>
      <w:r>
        <w:rPr>
          <w:rFonts w:ascii="Calibri" w:eastAsia="Calibri" w:hAnsi="Calibri" w:cs="Calibri"/>
          <w:b/>
          <w:color w:val="808080"/>
          <w:spacing w:val="1"/>
          <w:w w:val="103"/>
          <w:sz w:val="19"/>
          <w:szCs w:val="19"/>
        </w:rPr>
        <w:t xml:space="preserve"> </w:t>
      </w:r>
      <w:r>
        <w:rPr>
          <w:rFonts w:ascii="Calibri" w:eastAsia="Calibri" w:hAnsi="Calibri" w:cs="Calibri"/>
          <w:b/>
          <w:color w:val="808080"/>
          <w:spacing w:val="2"/>
          <w:w w:val="103"/>
          <w:sz w:val="19"/>
          <w:szCs w:val="19"/>
        </w:rPr>
        <w:t>o</w:t>
      </w:r>
      <w:r>
        <w:rPr>
          <w:rFonts w:ascii="Calibri" w:eastAsia="Calibri" w:hAnsi="Calibri" w:cs="Calibri"/>
          <w:b/>
          <w:color w:val="808080"/>
          <w:spacing w:val="1"/>
          <w:w w:val="103"/>
          <w:sz w:val="19"/>
          <w:szCs w:val="19"/>
        </w:rPr>
        <w:t>f t</w:t>
      </w:r>
      <w:r>
        <w:rPr>
          <w:rFonts w:ascii="Calibri" w:eastAsia="Calibri" w:hAnsi="Calibri" w:cs="Calibri"/>
          <w:b/>
          <w:color w:val="808080"/>
          <w:spacing w:val="2"/>
          <w:w w:val="103"/>
          <w:sz w:val="19"/>
          <w:szCs w:val="19"/>
        </w:rPr>
        <w:t>he</w:t>
      </w:r>
      <w:r>
        <w:rPr>
          <w:rFonts w:ascii="Calibri" w:eastAsia="Calibri" w:hAnsi="Calibri" w:cs="Calibri"/>
          <w:b/>
          <w:color w:val="808080"/>
          <w:spacing w:val="1"/>
          <w:w w:val="103"/>
          <w:sz w:val="19"/>
          <w:szCs w:val="19"/>
        </w:rPr>
        <w:t xml:space="preserve"> </w:t>
      </w:r>
      <w:r>
        <w:rPr>
          <w:rFonts w:ascii="Calibri" w:eastAsia="Calibri" w:hAnsi="Calibri" w:cs="Calibri"/>
          <w:b/>
          <w:color w:val="808080"/>
          <w:spacing w:val="2"/>
          <w:w w:val="103"/>
          <w:sz w:val="19"/>
          <w:szCs w:val="19"/>
        </w:rPr>
        <w:t>d</w:t>
      </w:r>
      <w:r>
        <w:rPr>
          <w:rFonts w:ascii="Calibri" w:eastAsia="Calibri" w:hAnsi="Calibri" w:cs="Calibri"/>
          <w:b/>
          <w:color w:val="808080"/>
          <w:spacing w:val="1"/>
          <w:w w:val="103"/>
          <w:sz w:val="19"/>
          <w:szCs w:val="19"/>
        </w:rPr>
        <w:t>iff</w:t>
      </w:r>
      <w:r>
        <w:rPr>
          <w:rFonts w:ascii="Calibri" w:eastAsia="Calibri" w:hAnsi="Calibri" w:cs="Calibri"/>
          <w:b/>
          <w:color w:val="808080"/>
          <w:spacing w:val="2"/>
          <w:w w:val="103"/>
          <w:sz w:val="19"/>
          <w:szCs w:val="19"/>
        </w:rPr>
        <w:t>e</w:t>
      </w:r>
      <w:r>
        <w:rPr>
          <w:rFonts w:ascii="Calibri" w:eastAsia="Calibri" w:hAnsi="Calibri" w:cs="Calibri"/>
          <w:b/>
          <w:color w:val="808080"/>
          <w:spacing w:val="1"/>
          <w:w w:val="103"/>
          <w:sz w:val="19"/>
          <w:szCs w:val="19"/>
        </w:rPr>
        <w:t>r</w:t>
      </w:r>
      <w:r>
        <w:rPr>
          <w:rFonts w:ascii="Calibri" w:eastAsia="Calibri" w:hAnsi="Calibri" w:cs="Calibri"/>
          <w:b/>
          <w:color w:val="808080"/>
          <w:spacing w:val="2"/>
          <w:w w:val="103"/>
          <w:sz w:val="19"/>
          <w:szCs w:val="19"/>
        </w:rPr>
        <w:t>en</w:t>
      </w:r>
      <w:r>
        <w:rPr>
          <w:rFonts w:ascii="Calibri" w:eastAsia="Calibri" w:hAnsi="Calibri" w:cs="Calibri"/>
          <w:b/>
          <w:color w:val="808080"/>
          <w:spacing w:val="1"/>
          <w:w w:val="103"/>
          <w:sz w:val="19"/>
          <w:szCs w:val="19"/>
        </w:rPr>
        <w:t xml:space="preserve">t </w:t>
      </w:r>
      <w:r>
        <w:rPr>
          <w:rFonts w:ascii="Calibri" w:eastAsia="Calibri" w:hAnsi="Calibri" w:cs="Calibri"/>
          <w:b/>
          <w:color w:val="808080"/>
          <w:spacing w:val="2"/>
          <w:w w:val="103"/>
          <w:sz w:val="19"/>
          <w:szCs w:val="19"/>
        </w:rPr>
        <w:t>de</w:t>
      </w:r>
      <w:r>
        <w:rPr>
          <w:rFonts w:ascii="Calibri" w:eastAsia="Calibri" w:hAnsi="Calibri" w:cs="Calibri"/>
          <w:b/>
          <w:color w:val="808080"/>
          <w:spacing w:val="1"/>
          <w:w w:val="103"/>
          <w:sz w:val="19"/>
          <w:szCs w:val="19"/>
        </w:rPr>
        <w:t>f</w:t>
      </w:r>
      <w:r>
        <w:rPr>
          <w:rFonts w:ascii="Calibri" w:eastAsia="Calibri" w:hAnsi="Calibri" w:cs="Calibri"/>
          <w:b/>
          <w:color w:val="808080"/>
          <w:spacing w:val="2"/>
          <w:w w:val="103"/>
          <w:sz w:val="19"/>
          <w:szCs w:val="19"/>
        </w:rPr>
        <w:t>e</w:t>
      </w:r>
      <w:r>
        <w:rPr>
          <w:rFonts w:ascii="Calibri" w:eastAsia="Calibri" w:hAnsi="Calibri" w:cs="Calibri"/>
          <w:b/>
          <w:color w:val="808080"/>
          <w:spacing w:val="1"/>
          <w:w w:val="103"/>
          <w:sz w:val="19"/>
          <w:szCs w:val="19"/>
        </w:rPr>
        <w:t>ct t</w:t>
      </w:r>
      <w:r>
        <w:rPr>
          <w:rFonts w:ascii="Calibri" w:eastAsia="Calibri" w:hAnsi="Calibri" w:cs="Calibri"/>
          <w:b/>
          <w:color w:val="808080"/>
          <w:spacing w:val="2"/>
          <w:w w:val="103"/>
          <w:sz w:val="19"/>
          <w:szCs w:val="19"/>
        </w:rPr>
        <w:t>ype</w:t>
      </w:r>
      <w:r>
        <w:rPr>
          <w:rFonts w:ascii="Calibri" w:eastAsia="Calibri" w:hAnsi="Calibri" w:cs="Calibri"/>
          <w:b/>
          <w:color w:val="808080"/>
          <w:spacing w:val="1"/>
          <w:w w:val="103"/>
          <w:sz w:val="19"/>
          <w:szCs w:val="19"/>
        </w:rPr>
        <w:t xml:space="preserve">s </w:t>
      </w:r>
      <w:r>
        <w:rPr>
          <w:rFonts w:ascii="Calibri" w:eastAsia="Calibri" w:hAnsi="Calibri" w:cs="Calibri"/>
          <w:b/>
          <w:color w:val="808080"/>
          <w:spacing w:val="2"/>
          <w:w w:val="103"/>
          <w:sz w:val="19"/>
          <w:szCs w:val="19"/>
        </w:rPr>
        <w:t>acco</w:t>
      </w:r>
      <w:r>
        <w:rPr>
          <w:rFonts w:ascii="Calibri" w:eastAsia="Calibri" w:hAnsi="Calibri" w:cs="Calibri"/>
          <w:b/>
          <w:color w:val="808080"/>
          <w:spacing w:val="1"/>
          <w:w w:val="103"/>
          <w:sz w:val="19"/>
          <w:szCs w:val="19"/>
        </w:rPr>
        <w:t>r</w:t>
      </w:r>
      <w:r>
        <w:rPr>
          <w:rFonts w:ascii="Calibri" w:eastAsia="Calibri" w:hAnsi="Calibri" w:cs="Calibri"/>
          <w:b/>
          <w:color w:val="808080"/>
          <w:spacing w:val="2"/>
          <w:w w:val="103"/>
          <w:sz w:val="19"/>
          <w:szCs w:val="19"/>
        </w:rPr>
        <w:t>d</w:t>
      </w:r>
      <w:r>
        <w:rPr>
          <w:rFonts w:ascii="Calibri" w:eastAsia="Calibri" w:hAnsi="Calibri" w:cs="Calibri"/>
          <w:b/>
          <w:color w:val="808080"/>
          <w:spacing w:val="1"/>
          <w:w w:val="103"/>
          <w:sz w:val="19"/>
          <w:szCs w:val="19"/>
        </w:rPr>
        <w:t>i</w:t>
      </w:r>
      <w:r>
        <w:rPr>
          <w:rFonts w:ascii="Calibri" w:eastAsia="Calibri" w:hAnsi="Calibri" w:cs="Calibri"/>
          <w:b/>
          <w:color w:val="808080"/>
          <w:spacing w:val="2"/>
          <w:w w:val="103"/>
          <w:sz w:val="19"/>
          <w:szCs w:val="19"/>
        </w:rPr>
        <w:t>ng</w:t>
      </w:r>
      <w:r>
        <w:rPr>
          <w:rFonts w:ascii="Calibri" w:eastAsia="Calibri" w:hAnsi="Calibri" w:cs="Calibri"/>
          <w:b/>
          <w:color w:val="808080"/>
          <w:spacing w:val="1"/>
          <w:w w:val="103"/>
          <w:sz w:val="19"/>
          <w:szCs w:val="19"/>
        </w:rPr>
        <w:t xml:space="preserve"> t</w:t>
      </w:r>
      <w:r>
        <w:rPr>
          <w:rFonts w:ascii="Calibri" w:eastAsia="Calibri" w:hAnsi="Calibri" w:cs="Calibri"/>
          <w:b/>
          <w:color w:val="808080"/>
          <w:spacing w:val="2"/>
          <w:w w:val="103"/>
          <w:sz w:val="19"/>
          <w:szCs w:val="19"/>
        </w:rPr>
        <w:t>o</w:t>
      </w:r>
      <w:r>
        <w:rPr>
          <w:rFonts w:ascii="Calibri" w:eastAsia="Calibri" w:hAnsi="Calibri" w:cs="Calibri"/>
          <w:b/>
          <w:color w:val="808080"/>
          <w:w w:val="103"/>
          <w:sz w:val="19"/>
          <w:szCs w:val="19"/>
        </w:rPr>
        <w:t xml:space="preserve"> </w:t>
      </w:r>
      <w:r>
        <w:rPr>
          <w:rFonts w:ascii="Calibri" w:eastAsia="Calibri" w:hAnsi="Calibri" w:cs="Calibri"/>
          <w:b/>
          <w:color w:val="808080"/>
          <w:spacing w:val="1"/>
          <w:w w:val="103"/>
          <w:sz w:val="19"/>
          <w:szCs w:val="19"/>
        </w:rPr>
        <w:t>t</w:t>
      </w:r>
      <w:r>
        <w:rPr>
          <w:rFonts w:ascii="Calibri" w:eastAsia="Calibri" w:hAnsi="Calibri" w:cs="Calibri"/>
          <w:b/>
          <w:color w:val="808080"/>
          <w:spacing w:val="2"/>
          <w:w w:val="103"/>
          <w:sz w:val="19"/>
          <w:szCs w:val="19"/>
        </w:rPr>
        <w:t>he</w:t>
      </w:r>
      <w:r>
        <w:rPr>
          <w:rFonts w:ascii="Calibri" w:eastAsia="Calibri" w:hAnsi="Calibri" w:cs="Calibri"/>
          <w:b/>
          <w:color w:val="808080"/>
          <w:spacing w:val="1"/>
          <w:w w:val="103"/>
          <w:sz w:val="19"/>
          <w:szCs w:val="19"/>
        </w:rPr>
        <w:t>ir s</w:t>
      </w:r>
      <w:r>
        <w:rPr>
          <w:rFonts w:ascii="Calibri" w:eastAsia="Calibri" w:hAnsi="Calibri" w:cs="Calibri"/>
          <w:b/>
          <w:color w:val="808080"/>
          <w:spacing w:val="2"/>
          <w:w w:val="103"/>
          <w:sz w:val="19"/>
          <w:szCs w:val="19"/>
        </w:rPr>
        <w:t>e</w:t>
      </w:r>
      <w:r>
        <w:rPr>
          <w:rFonts w:ascii="Calibri" w:eastAsia="Calibri" w:hAnsi="Calibri" w:cs="Calibri"/>
          <w:b/>
          <w:color w:val="808080"/>
          <w:spacing w:val="1"/>
          <w:w w:val="103"/>
          <w:sz w:val="19"/>
          <w:szCs w:val="19"/>
        </w:rPr>
        <w:t>v</w:t>
      </w:r>
      <w:r>
        <w:rPr>
          <w:rFonts w:ascii="Calibri" w:eastAsia="Calibri" w:hAnsi="Calibri" w:cs="Calibri"/>
          <w:b/>
          <w:color w:val="808080"/>
          <w:spacing w:val="2"/>
          <w:w w:val="103"/>
          <w:sz w:val="19"/>
          <w:szCs w:val="19"/>
        </w:rPr>
        <w:t>e</w:t>
      </w:r>
      <w:r>
        <w:rPr>
          <w:rFonts w:ascii="Calibri" w:eastAsia="Calibri" w:hAnsi="Calibri" w:cs="Calibri"/>
          <w:b/>
          <w:color w:val="808080"/>
          <w:spacing w:val="1"/>
          <w:w w:val="103"/>
          <w:sz w:val="19"/>
          <w:szCs w:val="19"/>
        </w:rPr>
        <w:t>rit</w:t>
      </w:r>
      <w:r>
        <w:rPr>
          <w:rFonts w:ascii="Calibri" w:eastAsia="Calibri" w:hAnsi="Calibri" w:cs="Calibri"/>
          <w:b/>
          <w:color w:val="808080"/>
          <w:spacing w:val="2"/>
          <w:w w:val="103"/>
          <w:sz w:val="19"/>
          <w:szCs w:val="19"/>
        </w:rPr>
        <w:t>y</w:t>
      </w:r>
      <w:r>
        <w:rPr>
          <w:rFonts w:ascii="Calibri" w:eastAsia="Calibri" w:hAnsi="Calibri" w:cs="Calibri"/>
          <w:b/>
          <w:color w:val="808080"/>
          <w:spacing w:val="1"/>
          <w:w w:val="103"/>
          <w:sz w:val="19"/>
          <w:szCs w:val="19"/>
        </w:rPr>
        <w:t>:</w:t>
      </w:r>
      <w:r>
        <w:rPr>
          <w:rFonts w:ascii="Calibri" w:eastAsia="Calibri" w:hAnsi="Calibri" w:cs="Calibri"/>
          <w:b/>
          <w:color w:val="808080"/>
          <w:w w:val="103"/>
          <w:sz w:val="19"/>
          <w:szCs w:val="19"/>
        </w:rPr>
        <w:t xml:space="preserve"> </w:t>
      </w:r>
    </w:p>
    <w:p w:rsidR="00052CCA" w:rsidRDefault="00052CCA">
      <w:pPr>
        <w:spacing w:before="3" w:line="120" w:lineRule="exact"/>
        <w:rPr>
          <w:sz w:val="13"/>
          <w:szCs w:val="13"/>
        </w:rPr>
      </w:pPr>
    </w:p>
    <w:p w:rsidR="00052CCA" w:rsidRDefault="007F5D8E">
      <w:pPr>
        <w:ind w:left="1746"/>
        <w:rPr>
          <w:rFonts w:ascii="Calibri" w:eastAsia="Calibri" w:hAnsi="Calibri" w:cs="Calibri"/>
          <w:sz w:val="19"/>
          <w:szCs w:val="19"/>
        </w:rPr>
      </w:pPr>
      <w:proofErr w:type="gramStart"/>
      <w:r>
        <w:rPr>
          <w:rFonts w:ascii="Courier New" w:eastAsia="Courier New" w:hAnsi="Courier New" w:cs="Courier New"/>
          <w:color w:val="808080"/>
          <w:w w:val="103"/>
          <w:sz w:val="19"/>
          <w:szCs w:val="19"/>
        </w:rPr>
        <w:t>o</w:t>
      </w:r>
      <w:r>
        <w:rPr>
          <w:rFonts w:ascii="Courier New" w:eastAsia="Courier New" w:hAnsi="Courier New" w:cs="Courier New"/>
          <w:color w:val="808080"/>
          <w:sz w:val="19"/>
          <w:szCs w:val="19"/>
        </w:rPr>
        <w:t xml:space="preserve"> </w:t>
      </w:r>
      <w:r>
        <w:rPr>
          <w:rFonts w:ascii="Courier New" w:eastAsia="Courier New" w:hAnsi="Courier New" w:cs="Courier New"/>
          <w:color w:val="808080"/>
          <w:spacing w:val="14"/>
          <w:sz w:val="19"/>
          <w:szCs w:val="19"/>
        </w:rPr>
        <w:t xml:space="preserve"> </w:t>
      </w:r>
      <w:r>
        <w:rPr>
          <w:rFonts w:ascii="Calibri" w:eastAsia="Calibri" w:hAnsi="Calibri" w:cs="Calibri"/>
          <w:b/>
          <w:color w:val="808080"/>
          <w:spacing w:val="1"/>
          <w:w w:val="103"/>
          <w:sz w:val="19"/>
          <w:szCs w:val="19"/>
        </w:rPr>
        <w:t>I</w:t>
      </w:r>
      <w:r>
        <w:rPr>
          <w:rFonts w:ascii="Calibri" w:eastAsia="Calibri" w:hAnsi="Calibri" w:cs="Calibri"/>
          <w:b/>
          <w:color w:val="808080"/>
          <w:spacing w:val="3"/>
          <w:w w:val="103"/>
          <w:sz w:val="19"/>
          <w:szCs w:val="19"/>
        </w:rPr>
        <w:t>m</w:t>
      </w:r>
      <w:r>
        <w:rPr>
          <w:rFonts w:ascii="Calibri" w:eastAsia="Calibri" w:hAnsi="Calibri" w:cs="Calibri"/>
          <w:b/>
          <w:color w:val="808080"/>
          <w:spacing w:val="2"/>
          <w:w w:val="103"/>
          <w:sz w:val="19"/>
          <w:szCs w:val="19"/>
        </w:rPr>
        <w:t>p</w:t>
      </w:r>
      <w:r>
        <w:rPr>
          <w:rFonts w:ascii="Calibri" w:eastAsia="Calibri" w:hAnsi="Calibri" w:cs="Calibri"/>
          <w:b/>
          <w:color w:val="808080"/>
          <w:spacing w:val="1"/>
          <w:w w:val="103"/>
          <w:sz w:val="19"/>
          <w:szCs w:val="19"/>
        </w:rPr>
        <w:t>r</w:t>
      </w:r>
      <w:r>
        <w:rPr>
          <w:rFonts w:ascii="Calibri" w:eastAsia="Calibri" w:hAnsi="Calibri" w:cs="Calibri"/>
          <w:b/>
          <w:color w:val="808080"/>
          <w:spacing w:val="2"/>
          <w:w w:val="103"/>
          <w:sz w:val="19"/>
          <w:szCs w:val="19"/>
        </w:rPr>
        <w:t>ove</w:t>
      </w:r>
      <w:r>
        <w:rPr>
          <w:rFonts w:ascii="Calibri" w:eastAsia="Calibri" w:hAnsi="Calibri" w:cs="Calibri"/>
          <w:b/>
          <w:color w:val="808080"/>
          <w:spacing w:val="3"/>
          <w:w w:val="103"/>
          <w:sz w:val="19"/>
          <w:szCs w:val="19"/>
        </w:rPr>
        <w:t>m</w:t>
      </w:r>
      <w:r>
        <w:rPr>
          <w:rFonts w:ascii="Calibri" w:eastAsia="Calibri" w:hAnsi="Calibri" w:cs="Calibri"/>
          <w:b/>
          <w:color w:val="808080"/>
          <w:spacing w:val="2"/>
          <w:w w:val="103"/>
          <w:sz w:val="19"/>
          <w:szCs w:val="19"/>
        </w:rPr>
        <w:t>en</w:t>
      </w:r>
      <w:r>
        <w:rPr>
          <w:rFonts w:ascii="Calibri" w:eastAsia="Calibri" w:hAnsi="Calibri" w:cs="Calibri"/>
          <w:b/>
          <w:color w:val="808080"/>
          <w:spacing w:val="1"/>
          <w:w w:val="103"/>
          <w:sz w:val="19"/>
          <w:szCs w:val="19"/>
        </w:rPr>
        <w:t>ts</w:t>
      </w:r>
      <w:proofErr w:type="gramEnd"/>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No</w:t>
      </w:r>
      <w:r>
        <w:rPr>
          <w:rFonts w:ascii="Calibri" w:eastAsia="Calibri" w:hAnsi="Calibri" w:cs="Calibri"/>
          <w:color w:val="808080"/>
          <w:spacing w:val="1"/>
          <w:w w:val="103"/>
          <w:sz w:val="19"/>
          <w:szCs w:val="19"/>
        </w:rPr>
        <w:t xml:space="preserve">t </w:t>
      </w:r>
      <w:r>
        <w:rPr>
          <w:rFonts w:ascii="Calibri" w:eastAsia="Calibri" w:hAnsi="Calibri" w:cs="Calibri"/>
          <w:color w:val="808080"/>
          <w:spacing w:val="2"/>
          <w:w w:val="103"/>
          <w:sz w:val="19"/>
          <w:szCs w:val="19"/>
        </w:rPr>
        <w:t>an</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ano</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 xml:space="preserve">ly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s s</w:t>
      </w:r>
      <w:r>
        <w:rPr>
          <w:rFonts w:ascii="Calibri" w:eastAsia="Calibri" w:hAnsi="Calibri" w:cs="Calibri"/>
          <w:color w:val="808080"/>
          <w:spacing w:val="2"/>
          <w:w w:val="103"/>
          <w:sz w:val="19"/>
          <w:szCs w:val="19"/>
        </w:rPr>
        <w:t>u</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h</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bu</w:t>
      </w:r>
      <w:r>
        <w:rPr>
          <w:rFonts w:ascii="Calibri" w:eastAsia="Calibri" w:hAnsi="Calibri" w:cs="Calibri"/>
          <w:color w:val="808080"/>
          <w:spacing w:val="1"/>
          <w:w w:val="103"/>
          <w:sz w:val="19"/>
          <w:szCs w:val="19"/>
        </w:rPr>
        <w:t xml:space="preserve">t it’s </w:t>
      </w:r>
      <w:r>
        <w:rPr>
          <w:rFonts w:ascii="Calibri" w:eastAsia="Calibri" w:hAnsi="Calibri" w:cs="Calibri"/>
          <w:color w:val="808080"/>
          <w:spacing w:val="2"/>
          <w:w w:val="103"/>
          <w:sz w:val="19"/>
          <w:szCs w:val="19"/>
        </w:rPr>
        <w:t>an</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enh</w:t>
      </w:r>
      <w:r>
        <w:rPr>
          <w:rFonts w:ascii="Calibri" w:eastAsia="Calibri" w:hAnsi="Calibri" w:cs="Calibri"/>
          <w:color w:val="808080"/>
          <w:spacing w:val="1"/>
          <w:w w:val="103"/>
          <w:sz w:val="19"/>
          <w:szCs w:val="19"/>
        </w:rPr>
        <w:t>a</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e</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t t</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 i</w:t>
      </w:r>
      <w:r>
        <w:rPr>
          <w:rFonts w:ascii="Calibri" w:eastAsia="Calibri" w:hAnsi="Calibri" w:cs="Calibri"/>
          <w:color w:val="808080"/>
          <w:spacing w:val="2"/>
          <w:w w:val="103"/>
          <w:sz w:val="19"/>
          <w:szCs w:val="19"/>
        </w:rPr>
        <w:t>mp</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ove</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he</w:t>
      </w:r>
      <w:r>
        <w:rPr>
          <w:rFonts w:ascii="Calibri" w:eastAsia="Calibri" w:hAnsi="Calibri" w:cs="Calibri"/>
          <w:color w:val="808080"/>
          <w:spacing w:val="1"/>
          <w:w w:val="103"/>
          <w:sz w:val="19"/>
          <w:szCs w:val="19"/>
        </w:rPr>
        <w:t xml:space="preserve"> s</w:t>
      </w:r>
      <w:r>
        <w:rPr>
          <w:rFonts w:ascii="Calibri" w:eastAsia="Calibri" w:hAnsi="Calibri" w:cs="Calibri"/>
          <w:color w:val="808080"/>
          <w:spacing w:val="2"/>
          <w:w w:val="103"/>
          <w:sz w:val="19"/>
          <w:szCs w:val="19"/>
        </w:rPr>
        <w:t>y</w:t>
      </w:r>
      <w:r>
        <w:rPr>
          <w:rFonts w:ascii="Calibri" w:eastAsia="Calibri" w:hAnsi="Calibri" w:cs="Calibri"/>
          <w:color w:val="808080"/>
          <w:spacing w:val="1"/>
          <w:w w:val="103"/>
          <w:sz w:val="19"/>
          <w:szCs w:val="19"/>
        </w:rPr>
        <w:t>st</w:t>
      </w:r>
      <w:r>
        <w:rPr>
          <w:rFonts w:ascii="Calibri" w:eastAsia="Calibri" w:hAnsi="Calibri" w:cs="Calibri"/>
          <w:color w:val="808080"/>
          <w:spacing w:val="2"/>
          <w:w w:val="103"/>
          <w:sz w:val="19"/>
          <w:szCs w:val="19"/>
        </w:rPr>
        <w:t>em</w:t>
      </w:r>
      <w:r>
        <w:rPr>
          <w:rFonts w:ascii="Calibri" w:eastAsia="Calibri" w:hAnsi="Calibri" w:cs="Calibri"/>
          <w:color w:val="808080"/>
          <w:spacing w:val="1"/>
          <w:w w:val="103"/>
          <w:sz w:val="19"/>
          <w:szCs w:val="19"/>
        </w:rPr>
        <w:t>.</w:t>
      </w:r>
      <w:r>
        <w:rPr>
          <w:rFonts w:ascii="Calibri" w:eastAsia="Calibri" w:hAnsi="Calibri" w:cs="Calibri"/>
          <w:color w:val="808080"/>
          <w:w w:val="103"/>
          <w:sz w:val="19"/>
          <w:szCs w:val="19"/>
        </w:rPr>
        <w:t xml:space="preserve"> </w:t>
      </w:r>
    </w:p>
    <w:p w:rsidR="00052CCA" w:rsidRDefault="00052CCA">
      <w:pPr>
        <w:spacing w:before="2" w:line="120" w:lineRule="exact"/>
        <w:rPr>
          <w:sz w:val="12"/>
          <w:szCs w:val="12"/>
        </w:rPr>
      </w:pPr>
    </w:p>
    <w:p w:rsidR="00052CCA" w:rsidRDefault="007F5D8E">
      <w:pPr>
        <w:ind w:left="1746"/>
        <w:rPr>
          <w:rFonts w:ascii="Calibri" w:eastAsia="Calibri" w:hAnsi="Calibri" w:cs="Calibri"/>
          <w:sz w:val="19"/>
          <w:szCs w:val="19"/>
        </w:rPr>
      </w:pPr>
      <w:proofErr w:type="gramStart"/>
      <w:r>
        <w:rPr>
          <w:rFonts w:ascii="Courier New" w:eastAsia="Courier New" w:hAnsi="Courier New" w:cs="Courier New"/>
          <w:color w:val="808080"/>
          <w:w w:val="103"/>
          <w:sz w:val="19"/>
          <w:szCs w:val="19"/>
        </w:rPr>
        <w:t>o</w:t>
      </w:r>
      <w:r>
        <w:rPr>
          <w:rFonts w:ascii="Courier New" w:eastAsia="Courier New" w:hAnsi="Courier New" w:cs="Courier New"/>
          <w:color w:val="808080"/>
          <w:sz w:val="19"/>
          <w:szCs w:val="19"/>
        </w:rPr>
        <w:t xml:space="preserve"> </w:t>
      </w:r>
      <w:r>
        <w:rPr>
          <w:rFonts w:ascii="Courier New" w:eastAsia="Courier New" w:hAnsi="Courier New" w:cs="Courier New"/>
          <w:color w:val="808080"/>
          <w:spacing w:val="14"/>
          <w:sz w:val="19"/>
          <w:szCs w:val="19"/>
        </w:rPr>
        <w:t xml:space="preserve"> </w:t>
      </w:r>
      <w:r>
        <w:rPr>
          <w:rFonts w:ascii="Calibri" w:eastAsia="Calibri" w:hAnsi="Calibri" w:cs="Calibri"/>
          <w:b/>
          <w:color w:val="808080"/>
          <w:spacing w:val="2"/>
          <w:w w:val="103"/>
          <w:sz w:val="19"/>
          <w:szCs w:val="19"/>
        </w:rPr>
        <w:t>De</w:t>
      </w:r>
      <w:r>
        <w:rPr>
          <w:rFonts w:ascii="Calibri" w:eastAsia="Calibri" w:hAnsi="Calibri" w:cs="Calibri"/>
          <w:b/>
          <w:color w:val="808080"/>
          <w:spacing w:val="1"/>
          <w:w w:val="103"/>
          <w:sz w:val="19"/>
          <w:szCs w:val="19"/>
        </w:rPr>
        <w:t>f</w:t>
      </w:r>
      <w:r>
        <w:rPr>
          <w:rFonts w:ascii="Calibri" w:eastAsia="Calibri" w:hAnsi="Calibri" w:cs="Calibri"/>
          <w:b/>
          <w:color w:val="808080"/>
          <w:spacing w:val="2"/>
          <w:w w:val="103"/>
          <w:sz w:val="19"/>
          <w:szCs w:val="19"/>
        </w:rPr>
        <w:t>e</w:t>
      </w:r>
      <w:r>
        <w:rPr>
          <w:rFonts w:ascii="Calibri" w:eastAsia="Calibri" w:hAnsi="Calibri" w:cs="Calibri"/>
          <w:b/>
          <w:color w:val="808080"/>
          <w:spacing w:val="1"/>
          <w:w w:val="103"/>
          <w:sz w:val="19"/>
          <w:szCs w:val="19"/>
        </w:rPr>
        <w:t>cts</w:t>
      </w:r>
      <w:proofErr w:type="gramEnd"/>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cl</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ssifi</w:t>
      </w:r>
      <w:r>
        <w:rPr>
          <w:rFonts w:ascii="Calibri" w:eastAsia="Calibri" w:hAnsi="Calibri" w:cs="Calibri"/>
          <w:color w:val="808080"/>
          <w:spacing w:val="2"/>
          <w:w w:val="103"/>
          <w:sz w:val="19"/>
          <w:szCs w:val="19"/>
        </w:rPr>
        <w:t>ed</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cc</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d</w:t>
      </w:r>
      <w:r>
        <w:rPr>
          <w:rFonts w:ascii="Calibri" w:eastAsia="Calibri" w:hAnsi="Calibri" w:cs="Calibri"/>
          <w:color w:val="808080"/>
          <w:spacing w:val="1"/>
          <w:w w:val="103"/>
          <w:sz w:val="19"/>
          <w:szCs w:val="19"/>
        </w:rPr>
        <w: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g t</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he</w:t>
      </w:r>
      <w:r>
        <w:rPr>
          <w:rFonts w:ascii="Calibri" w:eastAsia="Calibri" w:hAnsi="Calibri" w:cs="Calibri"/>
          <w:color w:val="808080"/>
          <w:spacing w:val="1"/>
          <w:w w:val="103"/>
          <w:sz w:val="19"/>
          <w:szCs w:val="19"/>
        </w:rPr>
        <w:t xml:space="preserve"> f</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ll</w:t>
      </w:r>
      <w:r>
        <w:rPr>
          <w:rFonts w:ascii="Calibri" w:eastAsia="Calibri" w:hAnsi="Calibri" w:cs="Calibri"/>
          <w:color w:val="808080"/>
          <w:spacing w:val="2"/>
          <w:w w:val="103"/>
          <w:sz w:val="19"/>
          <w:szCs w:val="19"/>
        </w:rPr>
        <w:t>ow</w:t>
      </w:r>
      <w:r>
        <w:rPr>
          <w:rFonts w:ascii="Calibri" w:eastAsia="Calibri" w:hAnsi="Calibri" w:cs="Calibri"/>
          <w:color w:val="808080"/>
          <w:spacing w:val="1"/>
          <w:w w:val="103"/>
          <w:sz w:val="19"/>
          <w:szCs w:val="19"/>
        </w:rPr>
        <w: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g s</w:t>
      </w:r>
      <w:r>
        <w:rPr>
          <w:rFonts w:ascii="Calibri" w:eastAsia="Calibri" w:hAnsi="Calibri" w:cs="Calibri"/>
          <w:color w:val="808080"/>
          <w:spacing w:val="2"/>
          <w:w w:val="103"/>
          <w:sz w:val="19"/>
          <w:szCs w:val="19"/>
        </w:rPr>
        <w:t>eve</w:t>
      </w:r>
      <w:r>
        <w:rPr>
          <w:rFonts w:ascii="Calibri" w:eastAsia="Calibri" w:hAnsi="Calibri" w:cs="Calibri"/>
          <w:color w:val="808080"/>
          <w:spacing w:val="1"/>
          <w:w w:val="103"/>
          <w:sz w:val="19"/>
          <w:szCs w:val="19"/>
        </w:rPr>
        <w:t xml:space="preserve">rity </w:t>
      </w:r>
      <w:r>
        <w:rPr>
          <w:rFonts w:ascii="Calibri" w:eastAsia="Calibri" w:hAnsi="Calibri" w:cs="Calibri"/>
          <w:color w:val="808080"/>
          <w:spacing w:val="2"/>
          <w:w w:val="103"/>
          <w:sz w:val="19"/>
          <w:szCs w:val="19"/>
        </w:rPr>
        <w:t>and</w:t>
      </w:r>
      <w:r>
        <w:rPr>
          <w:rFonts w:ascii="Calibri" w:eastAsia="Calibri" w:hAnsi="Calibri" w:cs="Calibri"/>
          <w:color w:val="808080"/>
          <w:spacing w:val="1"/>
          <w:w w:val="103"/>
          <w:sz w:val="19"/>
          <w:szCs w:val="19"/>
        </w:rPr>
        <w:t xml:space="preserve"> i</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pa</w:t>
      </w:r>
      <w:r>
        <w:rPr>
          <w:rFonts w:ascii="Calibri" w:eastAsia="Calibri" w:hAnsi="Calibri" w:cs="Calibri"/>
          <w:color w:val="808080"/>
          <w:spacing w:val="1"/>
          <w:w w:val="103"/>
          <w:sz w:val="19"/>
          <w:szCs w:val="19"/>
        </w:rPr>
        <w:t>ct:</w:t>
      </w:r>
      <w:r>
        <w:rPr>
          <w:rFonts w:ascii="Calibri" w:eastAsia="Calibri" w:hAnsi="Calibri" w:cs="Calibri"/>
          <w:color w:val="808080"/>
          <w:w w:val="103"/>
          <w:sz w:val="19"/>
          <w:szCs w:val="19"/>
        </w:rPr>
        <w:t xml:space="preserve"> </w:t>
      </w:r>
    </w:p>
    <w:p w:rsidR="00052CCA" w:rsidRDefault="00052CCA">
      <w:pPr>
        <w:spacing w:before="7" w:line="120" w:lineRule="exact"/>
        <w:rPr>
          <w:sz w:val="12"/>
          <w:szCs w:val="12"/>
        </w:rPr>
      </w:pPr>
    </w:p>
    <w:p w:rsidR="00052CCA" w:rsidRDefault="007F5D8E">
      <w:pPr>
        <w:tabs>
          <w:tab w:val="left" w:pos="2500"/>
        </w:tabs>
        <w:spacing w:line="253" w:lineRule="auto"/>
        <w:ind w:left="2509" w:right="263" w:hanging="360"/>
        <w:rPr>
          <w:rFonts w:ascii="Calibri" w:eastAsia="Calibri" w:hAnsi="Calibri" w:cs="Calibri"/>
          <w:sz w:val="19"/>
          <w:szCs w:val="19"/>
        </w:rPr>
      </w:pPr>
      <w:r>
        <w:rPr>
          <w:color w:val="808080"/>
          <w:sz w:val="19"/>
          <w:szCs w:val="19"/>
        </w:rPr>
        <w:t>§</w:t>
      </w:r>
      <w:r>
        <w:rPr>
          <w:color w:val="808080"/>
          <w:sz w:val="19"/>
          <w:szCs w:val="19"/>
        </w:rPr>
        <w:tab/>
      </w:r>
      <w:r>
        <w:rPr>
          <w:rFonts w:ascii="Calibri" w:eastAsia="Calibri" w:hAnsi="Calibri" w:cs="Calibri"/>
          <w:b/>
          <w:color w:val="808080"/>
          <w:spacing w:val="2"/>
          <w:sz w:val="19"/>
          <w:szCs w:val="19"/>
        </w:rPr>
        <w:t>P</w:t>
      </w:r>
      <w:r>
        <w:rPr>
          <w:rFonts w:ascii="Calibri" w:eastAsia="Calibri" w:hAnsi="Calibri" w:cs="Calibri"/>
          <w:b/>
          <w:color w:val="808080"/>
          <w:spacing w:val="1"/>
          <w:sz w:val="19"/>
          <w:szCs w:val="19"/>
        </w:rPr>
        <w:t>ri</w:t>
      </w:r>
      <w:r>
        <w:rPr>
          <w:rFonts w:ascii="Calibri" w:eastAsia="Calibri" w:hAnsi="Calibri" w:cs="Calibri"/>
          <w:b/>
          <w:color w:val="808080"/>
          <w:spacing w:val="2"/>
          <w:sz w:val="19"/>
          <w:szCs w:val="19"/>
        </w:rPr>
        <w:t>o</w:t>
      </w:r>
      <w:r>
        <w:rPr>
          <w:rFonts w:ascii="Calibri" w:eastAsia="Calibri" w:hAnsi="Calibri" w:cs="Calibri"/>
          <w:b/>
          <w:color w:val="808080"/>
          <w:spacing w:val="1"/>
          <w:sz w:val="19"/>
          <w:szCs w:val="19"/>
        </w:rPr>
        <w:t>rit</w:t>
      </w:r>
      <w:r>
        <w:rPr>
          <w:rFonts w:ascii="Calibri" w:eastAsia="Calibri" w:hAnsi="Calibri" w:cs="Calibri"/>
          <w:b/>
          <w:color w:val="808080"/>
          <w:spacing w:val="2"/>
          <w:sz w:val="19"/>
          <w:szCs w:val="19"/>
        </w:rPr>
        <w:t>y</w:t>
      </w:r>
      <w:r>
        <w:rPr>
          <w:rFonts w:ascii="Calibri" w:eastAsia="Calibri" w:hAnsi="Calibri" w:cs="Calibri"/>
          <w:b/>
          <w:color w:val="808080"/>
          <w:spacing w:val="19"/>
          <w:sz w:val="19"/>
          <w:szCs w:val="19"/>
        </w:rPr>
        <w:t xml:space="preserve"> </w:t>
      </w:r>
      <w:r>
        <w:rPr>
          <w:rFonts w:ascii="Calibri" w:eastAsia="Calibri" w:hAnsi="Calibri" w:cs="Calibri"/>
          <w:b/>
          <w:color w:val="808080"/>
          <w:spacing w:val="2"/>
          <w:sz w:val="19"/>
          <w:szCs w:val="19"/>
        </w:rPr>
        <w:t>1</w:t>
      </w:r>
      <w:r>
        <w:rPr>
          <w:rFonts w:ascii="Calibri" w:eastAsia="Calibri" w:hAnsi="Calibri" w:cs="Calibri"/>
          <w:b/>
          <w:color w:val="808080"/>
          <w:spacing w:val="4"/>
          <w:sz w:val="19"/>
          <w:szCs w:val="19"/>
        </w:rPr>
        <w:t xml:space="preserve"> </w:t>
      </w:r>
      <w:r>
        <w:rPr>
          <w:rFonts w:ascii="Calibri" w:eastAsia="Calibri" w:hAnsi="Calibri" w:cs="Calibri"/>
          <w:b/>
          <w:color w:val="808080"/>
          <w:spacing w:val="1"/>
          <w:sz w:val="19"/>
          <w:szCs w:val="19"/>
        </w:rPr>
        <w:t>(</w:t>
      </w:r>
      <w:r>
        <w:rPr>
          <w:rFonts w:ascii="Calibri" w:eastAsia="Calibri" w:hAnsi="Calibri" w:cs="Calibri"/>
          <w:b/>
          <w:color w:val="808080"/>
          <w:spacing w:val="2"/>
          <w:sz w:val="19"/>
          <w:szCs w:val="19"/>
        </w:rPr>
        <w:t>Ve</w:t>
      </w:r>
      <w:r>
        <w:rPr>
          <w:rFonts w:ascii="Calibri" w:eastAsia="Calibri" w:hAnsi="Calibri" w:cs="Calibri"/>
          <w:b/>
          <w:color w:val="808080"/>
          <w:spacing w:val="1"/>
          <w:sz w:val="19"/>
          <w:szCs w:val="19"/>
        </w:rPr>
        <w:t>ry</w:t>
      </w:r>
      <w:r>
        <w:rPr>
          <w:rFonts w:ascii="Calibri" w:eastAsia="Calibri" w:hAnsi="Calibri" w:cs="Calibri"/>
          <w:b/>
          <w:color w:val="808080"/>
          <w:spacing w:val="14"/>
          <w:sz w:val="19"/>
          <w:szCs w:val="19"/>
        </w:rPr>
        <w:t xml:space="preserve"> </w:t>
      </w:r>
      <w:r>
        <w:rPr>
          <w:rFonts w:ascii="Calibri" w:eastAsia="Calibri" w:hAnsi="Calibri" w:cs="Calibri"/>
          <w:b/>
          <w:color w:val="808080"/>
          <w:spacing w:val="2"/>
          <w:sz w:val="19"/>
          <w:szCs w:val="19"/>
        </w:rPr>
        <w:t>H</w:t>
      </w:r>
      <w:r>
        <w:rPr>
          <w:rFonts w:ascii="Calibri" w:eastAsia="Calibri" w:hAnsi="Calibri" w:cs="Calibri"/>
          <w:b/>
          <w:color w:val="808080"/>
          <w:spacing w:val="1"/>
          <w:sz w:val="19"/>
          <w:szCs w:val="19"/>
        </w:rPr>
        <w:t>i</w:t>
      </w:r>
      <w:r>
        <w:rPr>
          <w:rFonts w:ascii="Calibri" w:eastAsia="Calibri" w:hAnsi="Calibri" w:cs="Calibri"/>
          <w:b/>
          <w:color w:val="808080"/>
          <w:spacing w:val="2"/>
          <w:sz w:val="19"/>
          <w:szCs w:val="19"/>
        </w:rPr>
        <w:t>gh</w:t>
      </w:r>
      <w:r>
        <w:rPr>
          <w:rFonts w:ascii="Calibri" w:eastAsia="Calibri" w:hAnsi="Calibri" w:cs="Calibri"/>
          <w:b/>
          <w:color w:val="808080"/>
          <w:spacing w:val="1"/>
          <w:sz w:val="19"/>
          <w:szCs w:val="19"/>
        </w:rPr>
        <w:t>)</w:t>
      </w:r>
      <w:r>
        <w:rPr>
          <w:rFonts w:ascii="Calibri" w:eastAsia="Calibri" w:hAnsi="Calibri" w:cs="Calibri"/>
          <w:color w:val="808080"/>
          <w:spacing w:val="1"/>
          <w:sz w:val="19"/>
          <w:szCs w:val="19"/>
        </w:rPr>
        <w:t>.</w:t>
      </w:r>
      <w:r>
        <w:rPr>
          <w:rFonts w:ascii="Calibri" w:eastAsia="Calibri" w:hAnsi="Calibri" w:cs="Calibri"/>
          <w:color w:val="808080"/>
          <w:spacing w:val="15"/>
          <w:sz w:val="19"/>
          <w:szCs w:val="19"/>
        </w:rPr>
        <w:t xml:space="preserve"> </w:t>
      </w:r>
      <w:r>
        <w:rPr>
          <w:rFonts w:ascii="Calibri" w:eastAsia="Calibri" w:hAnsi="Calibri" w:cs="Calibri"/>
          <w:color w:val="808080"/>
          <w:spacing w:val="2"/>
          <w:sz w:val="19"/>
          <w:szCs w:val="19"/>
        </w:rPr>
        <w:t>The</w:t>
      </w:r>
      <w:r>
        <w:rPr>
          <w:rFonts w:ascii="Calibri" w:eastAsia="Calibri" w:hAnsi="Calibri" w:cs="Calibri"/>
          <w:color w:val="808080"/>
          <w:spacing w:val="10"/>
          <w:sz w:val="19"/>
          <w:szCs w:val="19"/>
        </w:rPr>
        <w:t xml:space="preserve"> </w:t>
      </w:r>
      <w:r>
        <w:rPr>
          <w:rFonts w:ascii="Calibri" w:eastAsia="Calibri" w:hAnsi="Calibri" w:cs="Calibri"/>
          <w:color w:val="808080"/>
          <w:spacing w:val="1"/>
          <w:sz w:val="19"/>
          <w:szCs w:val="19"/>
        </w:rPr>
        <w:t>c</w:t>
      </w:r>
      <w:r>
        <w:rPr>
          <w:rFonts w:ascii="Calibri" w:eastAsia="Calibri" w:hAnsi="Calibri" w:cs="Calibri"/>
          <w:color w:val="808080"/>
          <w:spacing w:val="2"/>
          <w:sz w:val="19"/>
          <w:szCs w:val="19"/>
        </w:rPr>
        <w:t>o</w:t>
      </w:r>
      <w:r>
        <w:rPr>
          <w:rFonts w:ascii="Calibri" w:eastAsia="Calibri" w:hAnsi="Calibri" w:cs="Calibri"/>
          <w:color w:val="808080"/>
          <w:spacing w:val="3"/>
          <w:sz w:val="19"/>
          <w:szCs w:val="19"/>
        </w:rPr>
        <w:t>m</w:t>
      </w:r>
      <w:r>
        <w:rPr>
          <w:rFonts w:ascii="Calibri" w:eastAsia="Calibri" w:hAnsi="Calibri" w:cs="Calibri"/>
          <w:color w:val="808080"/>
          <w:spacing w:val="2"/>
          <w:sz w:val="19"/>
          <w:szCs w:val="19"/>
        </w:rPr>
        <w:t>ponen</w:t>
      </w:r>
      <w:r>
        <w:rPr>
          <w:rFonts w:ascii="Calibri" w:eastAsia="Calibri" w:hAnsi="Calibri" w:cs="Calibri"/>
          <w:color w:val="808080"/>
          <w:spacing w:val="1"/>
          <w:sz w:val="19"/>
          <w:szCs w:val="19"/>
        </w:rPr>
        <w:t>t</w:t>
      </w:r>
      <w:r>
        <w:rPr>
          <w:rFonts w:ascii="Calibri" w:eastAsia="Calibri" w:hAnsi="Calibri" w:cs="Calibri"/>
          <w:color w:val="808080"/>
          <w:spacing w:val="28"/>
          <w:sz w:val="19"/>
          <w:szCs w:val="19"/>
        </w:rPr>
        <w:t xml:space="preserve"> </w:t>
      </w:r>
      <w:r>
        <w:rPr>
          <w:rFonts w:ascii="Calibri" w:eastAsia="Calibri" w:hAnsi="Calibri" w:cs="Calibri"/>
          <w:color w:val="808080"/>
          <w:spacing w:val="1"/>
          <w:sz w:val="19"/>
          <w:szCs w:val="19"/>
        </w:rPr>
        <w:t>c</w:t>
      </w:r>
      <w:r>
        <w:rPr>
          <w:rFonts w:ascii="Calibri" w:eastAsia="Calibri" w:hAnsi="Calibri" w:cs="Calibri"/>
          <w:color w:val="808080"/>
          <w:spacing w:val="2"/>
          <w:sz w:val="19"/>
          <w:szCs w:val="19"/>
        </w:rPr>
        <w:t>an</w:t>
      </w:r>
      <w:r>
        <w:rPr>
          <w:rFonts w:ascii="Calibri" w:eastAsia="Calibri" w:hAnsi="Calibri" w:cs="Calibri"/>
          <w:color w:val="808080"/>
          <w:spacing w:val="1"/>
          <w:sz w:val="19"/>
          <w:szCs w:val="19"/>
        </w:rPr>
        <w:t>’t</w:t>
      </w:r>
      <w:r>
        <w:rPr>
          <w:rFonts w:ascii="Calibri" w:eastAsia="Calibri" w:hAnsi="Calibri" w:cs="Calibri"/>
          <w:color w:val="808080"/>
          <w:spacing w:val="13"/>
          <w:sz w:val="19"/>
          <w:szCs w:val="19"/>
        </w:rPr>
        <w:t xml:space="preserve"> </w:t>
      </w:r>
      <w:r>
        <w:rPr>
          <w:rFonts w:ascii="Calibri" w:eastAsia="Calibri" w:hAnsi="Calibri" w:cs="Calibri"/>
          <w:color w:val="808080"/>
          <w:spacing w:val="2"/>
          <w:sz w:val="19"/>
          <w:szCs w:val="19"/>
        </w:rPr>
        <w:t>be</w:t>
      </w:r>
      <w:r>
        <w:rPr>
          <w:rFonts w:ascii="Calibri" w:eastAsia="Calibri" w:hAnsi="Calibri" w:cs="Calibri"/>
          <w:color w:val="808080"/>
          <w:spacing w:val="7"/>
          <w:sz w:val="19"/>
          <w:szCs w:val="19"/>
        </w:rPr>
        <w:t xml:space="preserve"> </w:t>
      </w:r>
      <w:r>
        <w:rPr>
          <w:rFonts w:ascii="Calibri" w:eastAsia="Calibri" w:hAnsi="Calibri" w:cs="Calibri"/>
          <w:color w:val="808080"/>
          <w:spacing w:val="2"/>
          <w:sz w:val="19"/>
          <w:szCs w:val="19"/>
        </w:rPr>
        <w:t>u</w:t>
      </w:r>
      <w:r>
        <w:rPr>
          <w:rFonts w:ascii="Calibri" w:eastAsia="Calibri" w:hAnsi="Calibri" w:cs="Calibri"/>
          <w:color w:val="808080"/>
          <w:spacing w:val="1"/>
          <w:sz w:val="19"/>
          <w:szCs w:val="19"/>
        </w:rPr>
        <w:t>s</w:t>
      </w:r>
      <w:r>
        <w:rPr>
          <w:rFonts w:ascii="Calibri" w:eastAsia="Calibri" w:hAnsi="Calibri" w:cs="Calibri"/>
          <w:color w:val="808080"/>
          <w:spacing w:val="2"/>
          <w:sz w:val="19"/>
          <w:szCs w:val="19"/>
        </w:rPr>
        <w:t>ed</w:t>
      </w:r>
      <w:r>
        <w:rPr>
          <w:rFonts w:ascii="Calibri" w:eastAsia="Calibri" w:hAnsi="Calibri" w:cs="Calibri"/>
          <w:color w:val="808080"/>
          <w:spacing w:val="12"/>
          <w:sz w:val="19"/>
          <w:szCs w:val="19"/>
        </w:rPr>
        <w:t xml:space="preserve"> </w:t>
      </w:r>
      <w:r>
        <w:rPr>
          <w:rFonts w:ascii="Calibri" w:eastAsia="Calibri" w:hAnsi="Calibri" w:cs="Calibri"/>
          <w:color w:val="808080"/>
          <w:spacing w:val="2"/>
          <w:sz w:val="19"/>
          <w:szCs w:val="19"/>
        </w:rPr>
        <w:t>o</w:t>
      </w:r>
      <w:r>
        <w:rPr>
          <w:rFonts w:ascii="Calibri" w:eastAsia="Calibri" w:hAnsi="Calibri" w:cs="Calibri"/>
          <w:color w:val="808080"/>
          <w:spacing w:val="1"/>
          <w:sz w:val="19"/>
          <w:szCs w:val="19"/>
        </w:rPr>
        <w:t>r</w:t>
      </w:r>
      <w:r>
        <w:rPr>
          <w:rFonts w:ascii="Calibri" w:eastAsia="Calibri" w:hAnsi="Calibri" w:cs="Calibri"/>
          <w:color w:val="808080"/>
          <w:spacing w:val="6"/>
          <w:sz w:val="19"/>
          <w:szCs w:val="19"/>
        </w:rPr>
        <w:t xml:space="preserve"> </w:t>
      </w:r>
      <w:r>
        <w:rPr>
          <w:rFonts w:ascii="Calibri" w:eastAsia="Calibri" w:hAnsi="Calibri" w:cs="Calibri"/>
          <w:color w:val="808080"/>
          <w:spacing w:val="1"/>
          <w:sz w:val="19"/>
          <w:szCs w:val="19"/>
        </w:rPr>
        <w:t>i</w:t>
      </w:r>
      <w:r>
        <w:rPr>
          <w:rFonts w:ascii="Calibri" w:eastAsia="Calibri" w:hAnsi="Calibri" w:cs="Calibri"/>
          <w:color w:val="808080"/>
          <w:spacing w:val="2"/>
          <w:sz w:val="19"/>
          <w:szCs w:val="19"/>
        </w:rPr>
        <w:t>n</w:t>
      </w:r>
      <w:r>
        <w:rPr>
          <w:rFonts w:ascii="Calibri" w:eastAsia="Calibri" w:hAnsi="Calibri" w:cs="Calibri"/>
          <w:color w:val="808080"/>
          <w:spacing w:val="1"/>
          <w:sz w:val="19"/>
          <w:szCs w:val="19"/>
        </w:rPr>
        <w:t>t</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rr</w:t>
      </w:r>
      <w:r>
        <w:rPr>
          <w:rFonts w:ascii="Calibri" w:eastAsia="Calibri" w:hAnsi="Calibri" w:cs="Calibri"/>
          <w:color w:val="808080"/>
          <w:spacing w:val="2"/>
          <w:sz w:val="19"/>
          <w:szCs w:val="19"/>
        </w:rPr>
        <w:t>up</w:t>
      </w:r>
      <w:r>
        <w:rPr>
          <w:rFonts w:ascii="Calibri" w:eastAsia="Calibri" w:hAnsi="Calibri" w:cs="Calibri"/>
          <w:color w:val="808080"/>
          <w:spacing w:val="1"/>
          <w:sz w:val="19"/>
          <w:szCs w:val="19"/>
        </w:rPr>
        <w:t>ts</w:t>
      </w:r>
      <w:r>
        <w:rPr>
          <w:rFonts w:ascii="Calibri" w:eastAsia="Calibri" w:hAnsi="Calibri" w:cs="Calibri"/>
          <w:color w:val="808080"/>
          <w:spacing w:val="24"/>
          <w:sz w:val="19"/>
          <w:szCs w:val="19"/>
        </w:rPr>
        <w:t xml:space="preserve"> </w:t>
      </w:r>
      <w:r>
        <w:rPr>
          <w:rFonts w:ascii="Calibri" w:eastAsia="Calibri" w:hAnsi="Calibri" w:cs="Calibri"/>
          <w:color w:val="808080"/>
          <w:spacing w:val="1"/>
          <w:sz w:val="19"/>
          <w:szCs w:val="19"/>
        </w:rPr>
        <w:t>f</w:t>
      </w:r>
      <w:r>
        <w:rPr>
          <w:rFonts w:ascii="Calibri" w:eastAsia="Calibri" w:hAnsi="Calibri" w:cs="Calibri"/>
          <w:color w:val="808080"/>
          <w:spacing w:val="2"/>
          <w:sz w:val="19"/>
          <w:szCs w:val="19"/>
        </w:rPr>
        <w:t>u</w:t>
      </w:r>
      <w:r>
        <w:rPr>
          <w:rFonts w:ascii="Calibri" w:eastAsia="Calibri" w:hAnsi="Calibri" w:cs="Calibri"/>
          <w:color w:val="808080"/>
          <w:spacing w:val="1"/>
          <w:sz w:val="19"/>
          <w:szCs w:val="19"/>
        </w:rPr>
        <w:t>rt</w:t>
      </w:r>
      <w:r>
        <w:rPr>
          <w:rFonts w:ascii="Calibri" w:eastAsia="Calibri" w:hAnsi="Calibri" w:cs="Calibri"/>
          <w:color w:val="808080"/>
          <w:spacing w:val="2"/>
          <w:sz w:val="19"/>
          <w:szCs w:val="19"/>
        </w:rPr>
        <w:t>he</w:t>
      </w:r>
      <w:r>
        <w:rPr>
          <w:rFonts w:ascii="Calibri" w:eastAsia="Calibri" w:hAnsi="Calibri" w:cs="Calibri"/>
          <w:color w:val="808080"/>
          <w:spacing w:val="1"/>
          <w:sz w:val="19"/>
          <w:szCs w:val="19"/>
        </w:rPr>
        <w:t>r</w:t>
      </w:r>
      <w:r>
        <w:rPr>
          <w:rFonts w:ascii="Calibri" w:eastAsia="Calibri" w:hAnsi="Calibri" w:cs="Calibri"/>
          <w:color w:val="808080"/>
          <w:spacing w:val="18"/>
          <w:sz w:val="19"/>
          <w:szCs w:val="19"/>
        </w:rPr>
        <w:t xml:space="preserve"> </w:t>
      </w:r>
      <w:r>
        <w:rPr>
          <w:rFonts w:ascii="Calibri" w:eastAsia="Calibri" w:hAnsi="Calibri" w:cs="Calibri"/>
          <w:color w:val="808080"/>
          <w:spacing w:val="1"/>
          <w:sz w:val="19"/>
          <w:szCs w:val="19"/>
        </w:rPr>
        <w:t>t</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sti</w:t>
      </w:r>
      <w:r>
        <w:rPr>
          <w:rFonts w:ascii="Calibri" w:eastAsia="Calibri" w:hAnsi="Calibri" w:cs="Calibri"/>
          <w:color w:val="808080"/>
          <w:spacing w:val="2"/>
          <w:sz w:val="19"/>
          <w:szCs w:val="19"/>
        </w:rPr>
        <w:t>n</w:t>
      </w:r>
      <w:r>
        <w:rPr>
          <w:rFonts w:ascii="Calibri" w:eastAsia="Calibri" w:hAnsi="Calibri" w:cs="Calibri"/>
          <w:color w:val="808080"/>
          <w:spacing w:val="1"/>
          <w:sz w:val="19"/>
          <w:szCs w:val="19"/>
        </w:rPr>
        <w:t>g</w:t>
      </w:r>
      <w:r>
        <w:rPr>
          <w:rFonts w:ascii="Calibri" w:eastAsia="Calibri" w:hAnsi="Calibri" w:cs="Calibri"/>
          <w:color w:val="808080"/>
          <w:spacing w:val="17"/>
          <w:sz w:val="19"/>
          <w:szCs w:val="19"/>
        </w:rPr>
        <w:t xml:space="preserve"> </w:t>
      </w:r>
      <w:r>
        <w:rPr>
          <w:rFonts w:ascii="Calibri" w:eastAsia="Calibri" w:hAnsi="Calibri" w:cs="Calibri"/>
          <w:color w:val="808080"/>
          <w:spacing w:val="2"/>
          <w:sz w:val="19"/>
          <w:szCs w:val="19"/>
        </w:rPr>
        <w:t>and</w:t>
      </w:r>
      <w:r>
        <w:rPr>
          <w:rFonts w:ascii="Calibri" w:eastAsia="Calibri" w:hAnsi="Calibri" w:cs="Calibri"/>
          <w:color w:val="808080"/>
          <w:spacing w:val="10"/>
          <w:sz w:val="19"/>
          <w:szCs w:val="19"/>
        </w:rPr>
        <w:t xml:space="preserve"> </w:t>
      </w:r>
      <w:r>
        <w:rPr>
          <w:rFonts w:ascii="Calibri" w:eastAsia="Calibri" w:hAnsi="Calibri" w:cs="Calibri"/>
          <w:color w:val="808080"/>
          <w:spacing w:val="2"/>
          <w:sz w:val="19"/>
          <w:szCs w:val="19"/>
        </w:rPr>
        <w:t>op</w:t>
      </w:r>
      <w:r>
        <w:rPr>
          <w:rFonts w:ascii="Calibri" w:eastAsia="Calibri" w:hAnsi="Calibri" w:cs="Calibri"/>
          <w:color w:val="808080"/>
          <w:spacing w:val="1"/>
          <w:sz w:val="19"/>
          <w:szCs w:val="19"/>
        </w:rPr>
        <w:t>er</w:t>
      </w:r>
      <w:r>
        <w:rPr>
          <w:rFonts w:ascii="Calibri" w:eastAsia="Calibri" w:hAnsi="Calibri" w:cs="Calibri"/>
          <w:color w:val="808080"/>
          <w:spacing w:val="2"/>
          <w:sz w:val="19"/>
          <w:szCs w:val="19"/>
        </w:rPr>
        <w:t>a</w:t>
      </w:r>
      <w:r>
        <w:rPr>
          <w:rFonts w:ascii="Calibri" w:eastAsia="Calibri" w:hAnsi="Calibri" w:cs="Calibri"/>
          <w:color w:val="808080"/>
          <w:spacing w:val="1"/>
          <w:sz w:val="19"/>
          <w:szCs w:val="19"/>
        </w:rPr>
        <w:t>ti</w:t>
      </w:r>
      <w:r>
        <w:rPr>
          <w:rFonts w:ascii="Calibri" w:eastAsia="Calibri" w:hAnsi="Calibri" w:cs="Calibri"/>
          <w:color w:val="808080"/>
          <w:spacing w:val="2"/>
          <w:sz w:val="19"/>
          <w:szCs w:val="19"/>
        </w:rPr>
        <w:t>on</w:t>
      </w:r>
      <w:r>
        <w:rPr>
          <w:rFonts w:ascii="Calibri" w:eastAsia="Calibri" w:hAnsi="Calibri" w:cs="Calibri"/>
          <w:color w:val="808080"/>
          <w:spacing w:val="1"/>
          <w:sz w:val="19"/>
          <w:szCs w:val="19"/>
        </w:rPr>
        <w:t>.</w:t>
      </w:r>
      <w:r>
        <w:rPr>
          <w:rFonts w:ascii="Calibri" w:eastAsia="Calibri" w:hAnsi="Calibri" w:cs="Calibri"/>
          <w:color w:val="808080"/>
          <w:sz w:val="19"/>
          <w:szCs w:val="19"/>
        </w:rPr>
        <w:t xml:space="preserve"> </w:t>
      </w:r>
      <w:r>
        <w:rPr>
          <w:rFonts w:ascii="Calibri" w:eastAsia="Calibri" w:hAnsi="Calibri" w:cs="Calibri"/>
          <w:color w:val="808080"/>
          <w:spacing w:val="2"/>
          <w:sz w:val="19"/>
          <w:szCs w:val="19"/>
        </w:rPr>
        <w:t>No</w:t>
      </w:r>
      <w:r>
        <w:rPr>
          <w:rFonts w:ascii="Calibri" w:eastAsia="Calibri" w:hAnsi="Calibri" w:cs="Calibri"/>
          <w:color w:val="808080"/>
          <w:spacing w:val="1"/>
          <w:sz w:val="19"/>
          <w:szCs w:val="19"/>
        </w:rPr>
        <w:t xml:space="preserve"> </w:t>
      </w:r>
      <w:r>
        <w:rPr>
          <w:rFonts w:ascii="Calibri" w:eastAsia="Calibri" w:hAnsi="Calibri" w:cs="Calibri"/>
          <w:color w:val="808080"/>
          <w:spacing w:val="2"/>
          <w:sz w:val="19"/>
          <w:szCs w:val="19"/>
        </w:rPr>
        <w:t>a</w:t>
      </w:r>
      <w:r>
        <w:rPr>
          <w:rFonts w:ascii="Calibri" w:eastAsia="Calibri" w:hAnsi="Calibri" w:cs="Calibri"/>
          <w:color w:val="808080"/>
          <w:spacing w:val="1"/>
          <w:sz w:val="19"/>
          <w:szCs w:val="19"/>
        </w:rPr>
        <w:t>lt</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r</w:t>
      </w:r>
      <w:r>
        <w:rPr>
          <w:rFonts w:ascii="Calibri" w:eastAsia="Calibri" w:hAnsi="Calibri" w:cs="Calibri"/>
          <w:color w:val="808080"/>
          <w:spacing w:val="2"/>
          <w:sz w:val="19"/>
          <w:szCs w:val="19"/>
        </w:rPr>
        <w:t>na</w:t>
      </w:r>
      <w:r>
        <w:rPr>
          <w:rFonts w:ascii="Calibri" w:eastAsia="Calibri" w:hAnsi="Calibri" w:cs="Calibri"/>
          <w:color w:val="808080"/>
          <w:spacing w:val="1"/>
          <w:sz w:val="19"/>
          <w:szCs w:val="19"/>
        </w:rPr>
        <w:t>t</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 xml:space="preserve"> </w:t>
      </w:r>
      <w:r>
        <w:rPr>
          <w:rFonts w:ascii="Calibri" w:eastAsia="Calibri" w:hAnsi="Calibri" w:cs="Calibri"/>
          <w:color w:val="808080"/>
          <w:spacing w:val="2"/>
          <w:sz w:val="19"/>
          <w:szCs w:val="19"/>
        </w:rPr>
        <w:t>pa</w:t>
      </w:r>
      <w:r>
        <w:rPr>
          <w:rFonts w:ascii="Calibri" w:eastAsia="Calibri" w:hAnsi="Calibri" w:cs="Calibri"/>
          <w:color w:val="808080"/>
          <w:spacing w:val="1"/>
          <w:sz w:val="19"/>
          <w:szCs w:val="19"/>
        </w:rPr>
        <w:t>t</w:t>
      </w:r>
      <w:r>
        <w:rPr>
          <w:rFonts w:ascii="Calibri" w:eastAsia="Calibri" w:hAnsi="Calibri" w:cs="Calibri"/>
          <w:color w:val="808080"/>
          <w:spacing w:val="2"/>
          <w:sz w:val="19"/>
          <w:szCs w:val="19"/>
        </w:rPr>
        <w:t>h</w:t>
      </w:r>
      <w:r>
        <w:rPr>
          <w:rFonts w:ascii="Calibri" w:eastAsia="Calibri" w:hAnsi="Calibri" w:cs="Calibri"/>
          <w:color w:val="808080"/>
          <w:spacing w:val="1"/>
          <w:sz w:val="19"/>
          <w:szCs w:val="19"/>
        </w:rPr>
        <w:t xml:space="preserve"> is </w:t>
      </w:r>
      <w:r>
        <w:rPr>
          <w:rFonts w:ascii="Calibri" w:eastAsia="Calibri" w:hAnsi="Calibri" w:cs="Calibri"/>
          <w:color w:val="808080"/>
          <w:spacing w:val="2"/>
          <w:sz w:val="19"/>
          <w:szCs w:val="19"/>
        </w:rPr>
        <w:t>a</w:t>
      </w:r>
      <w:r>
        <w:rPr>
          <w:rFonts w:ascii="Calibri" w:eastAsia="Calibri" w:hAnsi="Calibri" w:cs="Calibri"/>
          <w:color w:val="808080"/>
          <w:spacing w:val="1"/>
          <w:sz w:val="19"/>
          <w:szCs w:val="19"/>
        </w:rPr>
        <w:t>v</w:t>
      </w:r>
      <w:r>
        <w:rPr>
          <w:rFonts w:ascii="Calibri" w:eastAsia="Calibri" w:hAnsi="Calibri" w:cs="Calibri"/>
          <w:color w:val="808080"/>
          <w:spacing w:val="2"/>
          <w:sz w:val="19"/>
          <w:szCs w:val="19"/>
        </w:rPr>
        <w:t>a</w:t>
      </w:r>
      <w:r>
        <w:rPr>
          <w:rFonts w:ascii="Calibri" w:eastAsia="Calibri" w:hAnsi="Calibri" w:cs="Calibri"/>
          <w:color w:val="808080"/>
          <w:spacing w:val="1"/>
          <w:sz w:val="19"/>
          <w:szCs w:val="19"/>
        </w:rPr>
        <w:t>il</w:t>
      </w:r>
      <w:r>
        <w:rPr>
          <w:rFonts w:ascii="Calibri" w:eastAsia="Calibri" w:hAnsi="Calibri" w:cs="Calibri"/>
          <w:color w:val="808080"/>
          <w:spacing w:val="2"/>
          <w:sz w:val="19"/>
          <w:szCs w:val="19"/>
        </w:rPr>
        <w:t>ab</w:t>
      </w:r>
      <w:r>
        <w:rPr>
          <w:rFonts w:ascii="Calibri" w:eastAsia="Calibri" w:hAnsi="Calibri" w:cs="Calibri"/>
          <w:color w:val="808080"/>
          <w:spacing w:val="1"/>
          <w:sz w:val="19"/>
          <w:szCs w:val="19"/>
        </w:rPr>
        <w:t>l</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 xml:space="preserve"> t</w:t>
      </w:r>
      <w:r>
        <w:rPr>
          <w:rFonts w:ascii="Calibri" w:eastAsia="Calibri" w:hAnsi="Calibri" w:cs="Calibri"/>
          <w:color w:val="808080"/>
          <w:spacing w:val="2"/>
          <w:sz w:val="19"/>
          <w:szCs w:val="19"/>
        </w:rPr>
        <w:t>o</w:t>
      </w:r>
      <w:r>
        <w:rPr>
          <w:rFonts w:ascii="Calibri" w:eastAsia="Calibri" w:hAnsi="Calibri" w:cs="Calibri"/>
          <w:color w:val="808080"/>
          <w:spacing w:val="1"/>
          <w:sz w:val="19"/>
          <w:szCs w:val="19"/>
        </w:rPr>
        <w:t xml:space="preserve"> c</w:t>
      </w:r>
      <w:r>
        <w:rPr>
          <w:rFonts w:ascii="Calibri" w:eastAsia="Calibri" w:hAnsi="Calibri" w:cs="Calibri"/>
          <w:color w:val="808080"/>
          <w:spacing w:val="2"/>
          <w:sz w:val="19"/>
          <w:szCs w:val="19"/>
        </w:rPr>
        <w:t>on</w:t>
      </w:r>
      <w:r>
        <w:rPr>
          <w:rFonts w:ascii="Calibri" w:eastAsia="Calibri" w:hAnsi="Calibri" w:cs="Calibri"/>
          <w:color w:val="808080"/>
          <w:spacing w:val="1"/>
          <w:sz w:val="19"/>
          <w:szCs w:val="19"/>
        </w:rPr>
        <w:t>ti</w:t>
      </w:r>
      <w:r>
        <w:rPr>
          <w:rFonts w:ascii="Calibri" w:eastAsia="Calibri" w:hAnsi="Calibri" w:cs="Calibri"/>
          <w:color w:val="808080"/>
          <w:spacing w:val="2"/>
          <w:sz w:val="19"/>
          <w:szCs w:val="19"/>
        </w:rPr>
        <w:t>nue</w:t>
      </w:r>
      <w:r>
        <w:rPr>
          <w:rFonts w:ascii="Calibri" w:eastAsia="Calibri" w:hAnsi="Calibri" w:cs="Calibri"/>
          <w:color w:val="808080"/>
          <w:spacing w:val="1"/>
          <w:sz w:val="19"/>
          <w:szCs w:val="19"/>
        </w:rPr>
        <w:t xml:space="preserve"> t</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sti</w:t>
      </w:r>
      <w:r>
        <w:rPr>
          <w:rFonts w:ascii="Calibri" w:eastAsia="Calibri" w:hAnsi="Calibri" w:cs="Calibri"/>
          <w:color w:val="808080"/>
          <w:spacing w:val="2"/>
          <w:sz w:val="19"/>
          <w:szCs w:val="19"/>
        </w:rPr>
        <w:t>n</w:t>
      </w:r>
      <w:r>
        <w:rPr>
          <w:rFonts w:ascii="Calibri" w:eastAsia="Calibri" w:hAnsi="Calibri" w:cs="Calibri"/>
          <w:color w:val="808080"/>
          <w:spacing w:val="1"/>
          <w:sz w:val="19"/>
          <w:szCs w:val="19"/>
        </w:rPr>
        <w:t xml:space="preserve">g.  </w:t>
      </w:r>
      <w:r>
        <w:rPr>
          <w:rFonts w:ascii="Calibri" w:eastAsia="Calibri" w:hAnsi="Calibri" w:cs="Calibri"/>
          <w:color w:val="808080"/>
          <w:sz w:val="19"/>
          <w:szCs w:val="19"/>
        </w:rPr>
        <w:t xml:space="preserve"> </w:t>
      </w:r>
    </w:p>
    <w:p w:rsidR="00052CCA" w:rsidRDefault="00052CCA">
      <w:pPr>
        <w:spacing w:line="120" w:lineRule="exact"/>
        <w:rPr>
          <w:sz w:val="12"/>
          <w:szCs w:val="12"/>
        </w:rPr>
      </w:pPr>
    </w:p>
    <w:p w:rsidR="00052CCA" w:rsidRDefault="007F5D8E">
      <w:pPr>
        <w:ind w:left="2149"/>
        <w:rPr>
          <w:rFonts w:ascii="Calibri" w:eastAsia="Calibri" w:hAnsi="Calibri" w:cs="Calibri"/>
          <w:sz w:val="19"/>
          <w:szCs w:val="19"/>
        </w:rPr>
      </w:pPr>
      <w:r>
        <w:rPr>
          <w:color w:val="808080"/>
          <w:w w:val="94"/>
          <w:sz w:val="19"/>
          <w:szCs w:val="19"/>
        </w:rPr>
        <w:t>§</w:t>
      </w:r>
      <w:r>
        <w:rPr>
          <w:color w:val="808080"/>
          <w:sz w:val="19"/>
          <w:szCs w:val="19"/>
        </w:rPr>
        <w:t xml:space="preserve">     </w:t>
      </w:r>
      <w:r>
        <w:rPr>
          <w:color w:val="808080"/>
          <w:spacing w:val="-15"/>
          <w:sz w:val="19"/>
          <w:szCs w:val="19"/>
        </w:rPr>
        <w:t xml:space="preserve"> </w:t>
      </w:r>
      <w:r>
        <w:rPr>
          <w:rFonts w:ascii="Calibri" w:eastAsia="Calibri" w:hAnsi="Calibri" w:cs="Calibri"/>
          <w:b/>
          <w:color w:val="808080"/>
          <w:spacing w:val="2"/>
          <w:w w:val="103"/>
          <w:sz w:val="19"/>
          <w:szCs w:val="19"/>
        </w:rPr>
        <w:t>P</w:t>
      </w:r>
      <w:r>
        <w:rPr>
          <w:rFonts w:ascii="Calibri" w:eastAsia="Calibri" w:hAnsi="Calibri" w:cs="Calibri"/>
          <w:b/>
          <w:color w:val="808080"/>
          <w:spacing w:val="1"/>
          <w:w w:val="103"/>
          <w:sz w:val="19"/>
          <w:szCs w:val="19"/>
        </w:rPr>
        <w:t>ri</w:t>
      </w:r>
      <w:r>
        <w:rPr>
          <w:rFonts w:ascii="Calibri" w:eastAsia="Calibri" w:hAnsi="Calibri" w:cs="Calibri"/>
          <w:b/>
          <w:color w:val="808080"/>
          <w:spacing w:val="2"/>
          <w:w w:val="103"/>
          <w:sz w:val="19"/>
          <w:szCs w:val="19"/>
        </w:rPr>
        <w:t>o</w:t>
      </w:r>
      <w:r>
        <w:rPr>
          <w:rFonts w:ascii="Calibri" w:eastAsia="Calibri" w:hAnsi="Calibri" w:cs="Calibri"/>
          <w:b/>
          <w:color w:val="808080"/>
          <w:spacing w:val="1"/>
          <w:w w:val="103"/>
          <w:sz w:val="19"/>
          <w:szCs w:val="19"/>
        </w:rPr>
        <w:t>rit</w:t>
      </w:r>
      <w:r>
        <w:rPr>
          <w:rFonts w:ascii="Calibri" w:eastAsia="Calibri" w:hAnsi="Calibri" w:cs="Calibri"/>
          <w:b/>
          <w:color w:val="808080"/>
          <w:spacing w:val="2"/>
          <w:w w:val="103"/>
          <w:sz w:val="19"/>
          <w:szCs w:val="19"/>
        </w:rPr>
        <w:t>y</w:t>
      </w:r>
      <w:r>
        <w:rPr>
          <w:rFonts w:ascii="Calibri" w:eastAsia="Calibri" w:hAnsi="Calibri" w:cs="Calibri"/>
          <w:b/>
          <w:color w:val="808080"/>
          <w:spacing w:val="6"/>
          <w:w w:val="103"/>
          <w:sz w:val="19"/>
          <w:szCs w:val="19"/>
        </w:rPr>
        <w:t xml:space="preserve"> </w:t>
      </w:r>
      <w:r>
        <w:rPr>
          <w:rFonts w:ascii="Calibri" w:eastAsia="Calibri" w:hAnsi="Calibri" w:cs="Calibri"/>
          <w:b/>
          <w:color w:val="808080"/>
          <w:spacing w:val="2"/>
          <w:w w:val="103"/>
          <w:sz w:val="19"/>
          <w:szCs w:val="19"/>
        </w:rPr>
        <w:t>2</w:t>
      </w:r>
      <w:r>
        <w:rPr>
          <w:rFonts w:ascii="Calibri" w:eastAsia="Calibri" w:hAnsi="Calibri" w:cs="Calibri"/>
          <w:b/>
          <w:color w:val="808080"/>
          <w:spacing w:val="6"/>
          <w:w w:val="103"/>
          <w:sz w:val="19"/>
          <w:szCs w:val="19"/>
        </w:rPr>
        <w:t xml:space="preserve"> </w:t>
      </w:r>
      <w:r>
        <w:rPr>
          <w:rFonts w:ascii="Calibri" w:eastAsia="Calibri" w:hAnsi="Calibri" w:cs="Calibri"/>
          <w:b/>
          <w:color w:val="808080"/>
          <w:spacing w:val="1"/>
          <w:w w:val="103"/>
          <w:sz w:val="19"/>
          <w:szCs w:val="19"/>
        </w:rPr>
        <w:t>(</w:t>
      </w:r>
      <w:r>
        <w:rPr>
          <w:rFonts w:ascii="Calibri" w:eastAsia="Calibri" w:hAnsi="Calibri" w:cs="Calibri"/>
          <w:b/>
          <w:color w:val="808080"/>
          <w:spacing w:val="2"/>
          <w:w w:val="103"/>
          <w:sz w:val="19"/>
          <w:szCs w:val="19"/>
        </w:rPr>
        <w:t>H</w:t>
      </w:r>
      <w:r>
        <w:rPr>
          <w:rFonts w:ascii="Calibri" w:eastAsia="Calibri" w:hAnsi="Calibri" w:cs="Calibri"/>
          <w:b/>
          <w:color w:val="808080"/>
          <w:spacing w:val="1"/>
          <w:w w:val="103"/>
          <w:sz w:val="19"/>
          <w:szCs w:val="19"/>
        </w:rPr>
        <w:t>i</w:t>
      </w:r>
      <w:r>
        <w:rPr>
          <w:rFonts w:ascii="Calibri" w:eastAsia="Calibri" w:hAnsi="Calibri" w:cs="Calibri"/>
          <w:b/>
          <w:color w:val="808080"/>
          <w:spacing w:val="2"/>
          <w:w w:val="103"/>
          <w:sz w:val="19"/>
          <w:szCs w:val="19"/>
        </w:rPr>
        <w:t>gh</w:t>
      </w:r>
      <w:r>
        <w:rPr>
          <w:rFonts w:ascii="Calibri" w:eastAsia="Calibri" w:hAnsi="Calibri" w:cs="Calibri"/>
          <w:b/>
          <w:color w:val="808080"/>
          <w:spacing w:val="1"/>
          <w:w w:val="103"/>
          <w:sz w:val="19"/>
          <w:szCs w:val="19"/>
        </w:rPr>
        <w:t>)</w:t>
      </w:r>
      <w:r>
        <w:rPr>
          <w:rFonts w:ascii="Calibri" w:eastAsia="Calibri" w:hAnsi="Calibri" w:cs="Calibri"/>
          <w:color w:val="808080"/>
          <w:spacing w:val="1"/>
          <w:w w:val="103"/>
          <w:sz w:val="19"/>
          <w:szCs w:val="19"/>
        </w:rPr>
        <w:t>.</w:t>
      </w:r>
      <w:r>
        <w:rPr>
          <w:rFonts w:ascii="Calibri" w:eastAsia="Calibri" w:hAnsi="Calibri" w:cs="Calibri"/>
          <w:color w:val="808080"/>
          <w:spacing w:val="6"/>
          <w:w w:val="103"/>
          <w:sz w:val="19"/>
          <w:szCs w:val="19"/>
        </w:rPr>
        <w:t xml:space="preserve"> </w:t>
      </w:r>
      <w:r>
        <w:rPr>
          <w:rFonts w:ascii="Calibri" w:eastAsia="Calibri" w:hAnsi="Calibri" w:cs="Calibri"/>
          <w:color w:val="808080"/>
          <w:spacing w:val="2"/>
          <w:w w:val="103"/>
          <w:sz w:val="19"/>
          <w:szCs w:val="19"/>
        </w:rPr>
        <w:t>C</w:t>
      </w:r>
      <w:r>
        <w:rPr>
          <w:rFonts w:ascii="Calibri" w:eastAsia="Calibri" w:hAnsi="Calibri" w:cs="Calibri"/>
          <w:color w:val="808080"/>
          <w:spacing w:val="1"/>
          <w:w w:val="103"/>
          <w:sz w:val="19"/>
          <w:szCs w:val="19"/>
        </w:rPr>
        <w:t>ritic</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l</w:t>
      </w:r>
      <w:r>
        <w:rPr>
          <w:rFonts w:ascii="Calibri" w:eastAsia="Calibri" w:hAnsi="Calibri" w:cs="Calibri"/>
          <w:color w:val="808080"/>
          <w:spacing w:val="6"/>
          <w:w w:val="103"/>
          <w:sz w:val="19"/>
          <w:szCs w:val="19"/>
        </w:rPr>
        <w:t xml:space="preserve"> </w:t>
      </w:r>
      <w:r>
        <w:rPr>
          <w:rFonts w:ascii="Calibri" w:eastAsia="Calibri" w:hAnsi="Calibri" w:cs="Calibri"/>
          <w:color w:val="808080"/>
          <w:spacing w:val="1"/>
          <w:w w:val="103"/>
          <w:sz w:val="19"/>
          <w:szCs w:val="19"/>
        </w:rPr>
        <w:t>f</w:t>
      </w:r>
      <w:r>
        <w:rPr>
          <w:rFonts w:ascii="Calibri" w:eastAsia="Calibri" w:hAnsi="Calibri" w:cs="Calibri"/>
          <w:color w:val="808080"/>
          <w:spacing w:val="2"/>
          <w:w w:val="103"/>
          <w:sz w:val="19"/>
          <w:szCs w:val="19"/>
        </w:rPr>
        <w:t>un</w:t>
      </w:r>
      <w:r>
        <w:rPr>
          <w:rFonts w:ascii="Calibri" w:eastAsia="Calibri" w:hAnsi="Calibri" w:cs="Calibri"/>
          <w:color w:val="808080"/>
          <w:spacing w:val="1"/>
          <w:w w:val="103"/>
          <w:sz w:val="19"/>
          <w:szCs w:val="19"/>
        </w:rPr>
        <w:t>cti</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s</w:t>
      </w:r>
      <w:r>
        <w:rPr>
          <w:rFonts w:ascii="Calibri" w:eastAsia="Calibri" w:hAnsi="Calibri" w:cs="Calibri"/>
          <w:color w:val="808080"/>
          <w:spacing w:val="6"/>
          <w:w w:val="103"/>
          <w:sz w:val="19"/>
          <w:szCs w:val="19"/>
        </w:rPr>
        <w:t xml:space="preserve">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e</w:t>
      </w:r>
      <w:r>
        <w:rPr>
          <w:rFonts w:ascii="Calibri" w:eastAsia="Calibri" w:hAnsi="Calibri" w:cs="Calibri"/>
          <w:color w:val="808080"/>
          <w:spacing w:val="6"/>
          <w:w w:val="103"/>
          <w:sz w:val="19"/>
          <w:szCs w:val="19"/>
        </w:rPr>
        <w:t xml:space="preserve">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ff</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ct</w:t>
      </w:r>
      <w:r>
        <w:rPr>
          <w:rFonts w:ascii="Calibri" w:eastAsia="Calibri" w:hAnsi="Calibri" w:cs="Calibri"/>
          <w:color w:val="808080"/>
          <w:spacing w:val="2"/>
          <w:w w:val="103"/>
          <w:sz w:val="19"/>
          <w:szCs w:val="19"/>
        </w:rPr>
        <w:t>ed</w:t>
      </w:r>
      <w:r>
        <w:rPr>
          <w:rFonts w:ascii="Calibri" w:eastAsia="Calibri" w:hAnsi="Calibri" w:cs="Calibri"/>
          <w:color w:val="808080"/>
          <w:spacing w:val="6"/>
          <w:w w:val="103"/>
          <w:sz w:val="19"/>
          <w:szCs w:val="19"/>
        </w:rPr>
        <w:t xml:space="preserve"> </w:t>
      </w:r>
      <w:r>
        <w:rPr>
          <w:rFonts w:ascii="Calibri" w:eastAsia="Calibri" w:hAnsi="Calibri" w:cs="Calibri"/>
          <w:color w:val="808080"/>
          <w:spacing w:val="2"/>
          <w:w w:val="103"/>
          <w:sz w:val="19"/>
          <w:szCs w:val="19"/>
        </w:rPr>
        <w:t>w</w:t>
      </w:r>
      <w:r>
        <w:rPr>
          <w:rFonts w:ascii="Calibri" w:eastAsia="Calibri" w:hAnsi="Calibri" w:cs="Calibri"/>
          <w:color w:val="808080"/>
          <w:spacing w:val="1"/>
          <w:w w:val="103"/>
          <w:sz w:val="19"/>
          <w:szCs w:val="19"/>
        </w:rPr>
        <w:t>it</w:t>
      </w:r>
      <w:r>
        <w:rPr>
          <w:rFonts w:ascii="Calibri" w:eastAsia="Calibri" w:hAnsi="Calibri" w:cs="Calibri"/>
          <w:color w:val="808080"/>
          <w:spacing w:val="2"/>
          <w:w w:val="103"/>
          <w:sz w:val="19"/>
          <w:szCs w:val="19"/>
        </w:rPr>
        <w:t>hou</w:t>
      </w:r>
      <w:r>
        <w:rPr>
          <w:rFonts w:ascii="Calibri" w:eastAsia="Calibri" w:hAnsi="Calibri" w:cs="Calibri"/>
          <w:color w:val="808080"/>
          <w:spacing w:val="1"/>
          <w:w w:val="103"/>
          <w:sz w:val="19"/>
          <w:szCs w:val="19"/>
        </w:rPr>
        <w:t>t</w:t>
      </w:r>
      <w:r>
        <w:rPr>
          <w:rFonts w:ascii="Calibri" w:eastAsia="Calibri" w:hAnsi="Calibri" w:cs="Calibri"/>
          <w:color w:val="808080"/>
          <w:spacing w:val="6"/>
          <w:w w:val="103"/>
          <w:sz w:val="19"/>
          <w:szCs w:val="19"/>
        </w:rPr>
        <w:t xml:space="preserve"> </w:t>
      </w:r>
      <w:r>
        <w:rPr>
          <w:rFonts w:ascii="Calibri" w:eastAsia="Calibri" w:hAnsi="Calibri" w:cs="Calibri"/>
          <w:color w:val="808080"/>
          <w:spacing w:val="1"/>
          <w:w w:val="103"/>
          <w:sz w:val="19"/>
          <w:szCs w:val="19"/>
        </w:rPr>
        <w:t>vi</w:t>
      </w:r>
      <w:r>
        <w:rPr>
          <w:rFonts w:ascii="Calibri" w:eastAsia="Calibri" w:hAnsi="Calibri" w:cs="Calibri"/>
          <w:color w:val="808080"/>
          <w:spacing w:val="2"/>
          <w:w w:val="103"/>
          <w:sz w:val="19"/>
          <w:szCs w:val="19"/>
        </w:rPr>
        <w:t>ab</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e</w:t>
      </w:r>
      <w:r>
        <w:rPr>
          <w:rFonts w:ascii="Calibri" w:eastAsia="Calibri" w:hAnsi="Calibri" w:cs="Calibri"/>
          <w:color w:val="808080"/>
          <w:spacing w:val="6"/>
          <w:w w:val="103"/>
          <w:sz w:val="19"/>
          <w:szCs w:val="19"/>
        </w:rPr>
        <w:t xml:space="preserve">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lt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na</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e</w:t>
      </w:r>
      <w:r>
        <w:rPr>
          <w:rFonts w:ascii="Calibri" w:eastAsia="Calibri" w:hAnsi="Calibri" w:cs="Calibri"/>
          <w:color w:val="808080"/>
          <w:spacing w:val="6"/>
          <w:w w:val="103"/>
          <w:sz w:val="19"/>
          <w:szCs w:val="19"/>
        </w:rPr>
        <w:t xml:space="preserve"> </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g</w:t>
      </w:r>
      <w:r>
        <w:rPr>
          <w:rFonts w:ascii="Calibri" w:eastAsia="Calibri" w:hAnsi="Calibri" w:cs="Calibri"/>
          <w:color w:val="808080"/>
          <w:spacing w:val="6"/>
          <w:w w:val="103"/>
          <w:sz w:val="19"/>
          <w:szCs w:val="19"/>
        </w:rPr>
        <w:t xml:space="preserve"> </w:t>
      </w:r>
      <w:r>
        <w:rPr>
          <w:rFonts w:ascii="Calibri" w:eastAsia="Calibri" w:hAnsi="Calibri" w:cs="Calibri"/>
          <w:color w:val="808080"/>
          <w:spacing w:val="2"/>
          <w:w w:val="103"/>
          <w:sz w:val="19"/>
          <w:szCs w:val="19"/>
        </w:rPr>
        <w:t>pa</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h</w:t>
      </w:r>
      <w:r>
        <w:rPr>
          <w:rFonts w:ascii="Calibri" w:eastAsia="Calibri" w:hAnsi="Calibri" w:cs="Calibri"/>
          <w:color w:val="808080"/>
          <w:spacing w:val="6"/>
          <w:w w:val="103"/>
          <w:sz w:val="19"/>
          <w:szCs w:val="19"/>
        </w:rPr>
        <w:t xml:space="preserve">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ff</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cti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g</w:t>
      </w:r>
      <w:r>
        <w:rPr>
          <w:rFonts w:ascii="Calibri" w:eastAsia="Calibri" w:hAnsi="Calibri" w:cs="Calibri"/>
          <w:color w:val="808080"/>
          <w:spacing w:val="6"/>
          <w:w w:val="103"/>
          <w:sz w:val="19"/>
          <w:szCs w:val="19"/>
        </w:rPr>
        <w:t xml:space="preserve"> </w:t>
      </w:r>
      <w:r>
        <w:rPr>
          <w:rFonts w:ascii="Calibri" w:eastAsia="Calibri" w:hAnsi="Calibri" w:cs="Calibri"/>
          <w:color w:val="808080"/>
          <w:spacing w:val="2"/>
          <w:w w:val="103"/>
          <w:sz w:val="19"/>
          <w:szCs w:val="19"/>
        </w:rPr>
        <w:t>a</w:t>
      </w:r>
      <w:r>
        <w:rPr>
          <w:rFonts w:ascii="Calibri" w:eastAsia="Calibri" w:hAnsi="Calibri" w:cs="Calibri"/>
          <w:color w:val="808080"/>
          <w:w w:val="103"/>
          <w:sz w:val="19"/>
          <w:szCs w:val="19"/>
        </w:rPr>
        <w:t xml:space="preserve"> </w:t>
      </w:r>
    </w:p>
    <w:p w:rsidR="00052CCA" w:rsidRDefault="007F5D8E">
      <w:pPr>
        <w:spacing w:before="13"/>
        <w:ind w:left="2509"/>
        <w:rPr>
          <w:rFonts w:ascii="Calibri" w:eastAsia="Calibri" w:hAnsi="Calibri" w:cs="Calibri"/>
          <w:sz w:val="19"/>
          <w:szCs w:val="19"/>
        </w:rPr>
      </w:pPr>
      <w:proofErr w:type="gramStart"/>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si</w:t>
      </w:r>
      <w:r>
        <w:rPr>
          <w:rFonts w:ascii="Calibri" w:eastAsia="Calibri" w:hAnsi="Calibri" w:cs="Calibri"/>
          <w:color w:val="808080"/>
          <w:spacing w:val="2"/>
          <w:w w:val="103"/>
          <w:sz w:val="19"/>
          <w:szCs w:val="19"/>
        </w:rPr>
        <w:t>de</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ab</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e</w:t>
      </w:r>
      <w:proofErr w:type="gramEnd"/>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a</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oun</w:t>
      </w:r>
      <w:r>
        <w:rPr>
          <w:rFonts w:ascii="Calibri" w:eastAsia="Calibri" w:hAnsi="Calibri" w:cs="Calibri"/>
          <w:color w:val="808080"/>
          <w:spacing w:val="1"/>
          <w:w w:val="103"/>
          <w:sz w:val="19"/>
          <w:szCs w:val="19"/>
        </w:rPr>
        <w:t xml:space="preserve">t </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f 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st c</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s</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s. </w:t>
      </w:r>
      <w:r>
        <w:rPr>
          <w:rFonts w:ascii="Calibri" w:eastAsia="Calibri" w:hAnsi="Calibri" w:cs="Calibri"/>
          <w:color w:val="808080"/>
          <w:w w:val="103"/>
          <w:sz w:val="19"/>
          <w:szCs w:val="19"/>
        </w:rPr>
        <w:t xml:space="preserve"> </w:t>
      </w:r>
    </w:p>
    <w:p w:rsidR="00052CCA" w:rsidRDefault="00052CCA">
      <w:pPr>
        <w:spacing w:before="3" w:line="120" w:lineRule="exact"/>
        <w:rPr>
          <w:sz w:val="13"/>
          <w:szCs w:val="13"/>
        </w:rPr>
      </w:pPr>
    </w:p>
    <w:p w:rsidR="00052CCA" w:rsidRDefault="007F5D8E">
      <w:pPr>
        <w:ind w:left="2149"/>
        <w:rPr>
          <w:rFonts w:ascii="Calibri" w:eastAsia="Calibri" w:hAnsi="Calibri" w:cs="Calibri"/>
          <w:sz w:val="19"/>
          <w:szCs w:val="19"/>
        </w:rPr>
      </w:pPr>
      <w:r>
        <w:rPr>
          <w:color w:val="808080"/>
          <w:w w:val="94"/>
          <w:sz w:val="19"/>
          <w:szCs w:val="19"/>
        </w:rPr>
        <w:t>§</w:t>
      </w:r>
      <w:r>
        <w:rPr>
          <w:color w:val="808080"/>
          <w:sz w:val="19"/>
          <w:szCs w:val="19"/>
        </w:rPr>
        <w:t xml:space="preserve">     </w:t>
      </w:r>
      <w:r>
        <w:rPr>
          <w:color w:val="808080"/>
          <w:spacing w:val="-15"/>
          <w:sz w:val="19"/>
          <w:szCs w:val="19"/>
        </w:rPr>
        <w:t xml:space="preserve"> </w:t>
      </w:r>
      <w:proofErr w:type="gramStart"/>
      <w:r>
        <w:rPr>
          <w:rFonts w:ascii="Calibri" w:eastAsia="Calibri" w:hAnsi="Calibri" w:cs="Calibri"/>
          <w:b/>
          <w:color w:val="808080"/>
          <w:spacing w:val="2"/>
          <w:w w:val="103"/>
          <w:sz w:val="19"/>
          <w:szCs w:val="19"/>
        </w:rPr>
        <w:t>P</w:t>
      </w:r>
      <w:r>
        <w:rPr>
          <w:rFonts w:ascii="Calibri" w:eastAsia="Calibri" w:hAnsi="Calibri" w:cs="Calibri"/>
          <w:b/>
          <w:color w:val="808080"/>
          <w:spacing w:val="1"/>
          <w:w w:val="103"/>
          <w:sz w:val="19"/>
          <w:szCs w:val="19"/>
        </w:rPr>
        <w:t>ri</w:t>
      </w:r>
      <w:r>
        <w:rPr>
          <w:rFonts w:ascii="Calibri" w:eastAsia="Calibri" w:hAnsi="Calibri" w:cs="Calibri"/>
          <w:b/>
          <w:color w:val="808080"/>
          <w:spacing w:val="2"/>
          <w:w w:val="103"/>
          <w:sz w:val="19"/>
          <w:szCs w:val="19"/>
        </w:rPr>
        <w:t>o</w:t>
      </w:r>
      <w:r>
        <w:rPr>
          <w:rFonts w:ascii="Calibri" w:eastAsia="Calibri" w:hAnsi="Calibri" w:cs="Calibri"/>
          <w:b/>
          <w:color w:val="808080"/>
          <w:spacing w:val="1"/>
          <w:w w:val="103"/>
          <w:sz w:val="19"/>
          <w:szCs w:val="19"/>
        </w:rPr>
        <w:t>rit</w:t>
      </w:r>
      <w:r>
        <w:rPr>
          <w:rFonts w:ascii="Calibri" w:eastAsia="Calibri" w:hAnsi="Calibri" w:cs="Calibri"/>
          <w:b/>
          <w:color w:val="808080"/>
          <w:spacing w:val="2"/>
          <w:w w:val="103"/>
          <w:sz w:val="19"/>
          <w:szCs w:val="19"/>
        </w:rPr>
        <w:t>y</w:t>
      </w:r>
      <w:r>
        <w:rPr>
          <w:rFonts w:ascii="Calibri" w:eastAsia="Calibri" w:hAnsi="Calibri" w:cs="Calibri"/>
          <w:b/>
          <w:color w:val="808080"/>
          <w:w w:val="103"/>
          <w:sz w:val="19"/>
          <w:szCs w:val="19"/>
        </w:rPr>
        <w:t xml:space="preserve"> </w:t>
      </w:r>
      <w:r>
        <w:rPr>
          <w:rFonts w:ascii="Calibri" w:eastAsia="Calibri" w:hAnsi="Calibri" w:cs="Calibri"/>
          <w:b/>
          <w:color w:val="808080"/>
          <w:spacing w:val="-13"/>
          <w:sz w:val="19"/>
          <w:szCs w:val="19"/>
        </w:rPr>
        <w:t xml:space="preserve"> </w:t>
      </w:r>
      <w:r>
        <w:rPr>
          <w:rFonts w:ascii="Calibri" w:eastAsia="Calibri" w:hAnsi="Calibri" w:cs="Calibri"/>
          <w:b/>
          <w:color w:val="808080"/>
          <w:spacing w:val="2"/>
          <w:w w:val="103"/>
          <w:sz w:val="19"/>
          <w:szCs w:val="19"/>
        </w:rPr>
        <w:t>3</w:t>
      </w:r>
      <w:proofErr w:type="gramEnd"/>
      <w:r>
        <w:rPr>
          <w:rFonts w:ascii="Calibri" w:eastAsia="Calibri" w:hAnsi="Calibri" w:cs="Calibri"/>
          <w:b/>
          <w:color w:val="808080"/>
          <w:w w:val="103"/>
          <w:sz w:val="19"/>
          <w:szCs w:val="19"/>
        </w:rPr>
        <w:t xml:space="preserve"> </w:t>
      </w:r>
      <w:r>
        <w:rPr>
          <w:rFonts w:ascii="Calibri" w:eastAsia="Calibri" w:hAnsi="Calibri" w:cs="Calibri"/>
          <w:b/>
          <w:color w:val="808080"/>
          <w:spacing w:val="-13"/>
          <w:sz w:val="19"/>
          <w:szCs w:val="19"/>
        </w:rPr>
        <w:t xml:space="preserve"> </w:t>
      </w:r>
      <w:r>
        <w:rPr>
          <w:rFonts w:ascii="Calibri" w:eastAsia="Calibri" w:hAnsi="Calibri" w:cs="Calibri"/>
          <w:b/>
          <w:color w:val="808080"/>
          <w:spacing w:val="1"/>
          <w:w w:val="103"/>
          <w:sz w:val="19"/>
          <w:szCs w:val="19"/>
        </w:rPr>
        <w:t>(</w:t>
      </w:r>
      <w:r>
        <w:rPr>
          <w:rFonts w:ascii="Calibri" w:eastAsia="Calibri" w:hAnsi="Calibri" w:cs="Calibri"/>
          <w:b/>
          <w:color w:val="808080"/>
          <w:spacing w:val="3"/>
          <w:w w:val="103"/>
          <w:sz w:val="19"/>
          <w:szCs w:val="19"/>
        </w:rPr>
        <w:t>M</w:t>
      </w:r>
      <w:r>
        <w:rPr>
          <w:rFonts w:ascii="Calibri" w:eastAsia="Calibri" w:hAnsi="Calibri" w:cs="Calibri"/>
          <w:b/>
          <w:color w:val="808080"/>
          <w:spacing w:val="2"/>
          <w:w w:val="103"/>
          <w:sz w:val="19"/>
          <w:szCs w:val="19"/>
        </w:rPr>
        <w:t>ed</w:t>
      </w:r>
      <w:r>
        <w:rPr>
          <w:rFonts w:ascii="Calibri" w:eastAsia="Calibri" w:hAnsi="Calibri" w:cs="Calibri"/>
          <w:b/>
          <w:color w:val="808080"/>
          <w:spacing w:val="1"/>
          <w:w w:val="103"/>
          <w:sz w:val="19"/>
          <w:szCs w:val="19"/>
        </w:rPr>
        <w:t>i</w:t>
      </w:r>
      <w:r>
        <w:rPr>
          <w:rFonts w:ascii="Calibri" w:eastAsia="Calibri" w:hAnsi="Calibri" w:cs="Calibri"/>
          <w:b/>
          <w:color w:val="808080"/>
          <w:spacing w:val="2"/>
          <w:w w:val="103"/>
          <w:sz w:val="19"/>
          <w:szCs w:val="19"/>
        </w:rPr>
        <w:t>um</w:t>
      </w:r>
      <w:r>
        <w:rPr>
          <w:rFonts w:ascii="Calibri" w:eastAsia="Calibri" w:hAnsi="Calibri" w:cs="Calibri"/>
          <w:b/>
          <w:color w:val="808080"/>
          <w:spacing w:val="1"/>
          <w:w w:val="103"/>
          <w:sz w:val="19"/>
          <w:szCs w:val="19"/>
        </w:rPr>
        <w:t>)</w:t>
      </w:r>
      <w:r>
        <w:rPr>
          <w:rFonts w:ascii="Calibri" w:eastAsia="Calibri" w:hAnsi="Calibri" w:cs="Calibri"/>
          <w:color w:val="808080"/>
          <w:w w:val="103"/>
          <w:sz w:val="19"/>
          <w:szCs w:val="19"/>
        </w:rPr>
        <w:t xml:space="preserve"> </w:t>
      </w:r>
      <w:r>
        <w:rPr>
          <w:rFonts w:ascii="Calibri" w:eastAsia="Calibri" w:hAnsi="Calibri" w:cs="Calibri"/>
          <w:color w:val="808080"/>
          <w:spacing w:val="-13"/>
          <w:sz w:val="19"/>
          <w:szCs w:val="19"/>
        </w:rPr>
        <w:t xml:space="preserve"> </w:t>
      </w:r>
      <w:r>
        <w:rPr>
          <w:rFonts w:ascii="Calibri" w:eastAsia="Calibri" w:hAnsi="Calibri" w:cs="Calibri"/>
          <w:color w:val="808080"/>
          <w:spacing w:val="2"/>
          <w:w w:val="103"/>
          <w:sz w:val="19"/>
          <w:szCs w:val="19"/>
        </w:rPr>
        <w:t>Fun</w:t>
      </w:r>
      <w:r>
        <w:rPr>
          <w:rFonts w:ascii="Calibri" w:eastAsia="Calibri" w:hAnsi="Calibri" w:cs="Calibri"/>
          <w:color w:val="808080"/>
          <w:spacing w:val="1"/>
          <w:w w:val="103"/>
          <w:sz w:val="19"/>
          <w:szCs w:val="19"/>
        </w:rPr>
        <w:t>cti</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s</w:t>
      </w:r>
      <w:r>
        <w:rPr>
          <w:rFonts w:ascii="Calibri" w:eastAsia="Calibri" w:hAnsi="Calibri" w:cs="Calibri"/>
          <w:color w:val="808080"/>
          <w:w w:val="103"/>
          <w:sz w:val="19"/>
          <w:szCs w:val="19"/>
        </w:rPr>
        <w:t xml:space="preserve"> </w:t>
      </w:r>
      <w:r>
        <w:rPr>
          <w:rFonts w:ascii="Calibri" w:eastAsia="Calibri" w:hAnsi="Calibri" w:cs="Calibri"/>
          <w:color w:val="808080"/>
          <w:spacing w:val="-13"/>
          <w:sz w:val="19"/>
          <w:szCs w:val="19"/>
        </w:rPr>
        <w:t xml:space="preserve"> </w:t>
      </w:r>
      <w:r>
        <w:rPr>
          <w:rFonts w:ascii="Calibri" w:eastAsia="Calibri" w:hAnsi="Calibri" w:cs="Calibri"/>
          <w:color w:val="808080"/>
          <w:spacing w:val="2"/>
          <w:w w:val="103"/>
          <w:sz w:val="19"/>
          <w:szCs w:val="19"/>
        </w:rPr>
        <w:t>pe</w:t>
      </w:r>
      <w:r>
        <w:rPr>
          <w:rFonts w:ascii="Calibri" w:eastAsia="Calibri" w:hAnsi="Calibri" w:cs="Calibri"/>
          <w:color w:val="808080"/>
          <w:spacing w:val="1"/>
          <w:w w:val="103"/>
          <w:sz w:val="19"/>
          <w:szCs w:val="19"/>
        </w:rPr>
        <w:t>rf</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r</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ed</w:t>
      </w:r>
      <w:r>
        <w:rPr>
          <w:rFonts w:ascii="Calibri" w:eastAsia="Calibri" w:hAnsi="Calibri" w:cs="Calibri"/>
          <w:color w:val="808080"/>
          <w:w w:val="103"/>
          <w:sz w:val="19"/>
          <w:szCs w:val="19"/>
        </w:rPr>
        <w:t xml:space="preserve"> </w:t>
      </w:r>
      <w:r>
        <w:rPr>
          <w:rFonts w:ascii="Calibri" w:eastAsia="Calibri" w:hAnsi="Calibri" w:cs="Calibri"/>
          <w:color w:val="808080"/>
          <w:spacing w:val="-13"/>
          <w:sz w:val="19"/>
          <w:szCs w:val="19"/>
        </w:rPr>
        <w:t xml:space="preserve"> </w:t>
      </w:r>
      <w:r>
        <w:rPr>
          <w:rFonts w:ascii="Calibri" w:eastAsia="Calibri" w:hAnsi="Calibri" w:cs="Calibri"/>
          <w:color w:val="808080"/>
          <w:spacing w:val="1"/>
          <w:w w:val="103"/>
          <w:sz w:val="19"/>
          <w:szCs w:val="19"/>
        </w:rPr>
        <w: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rr</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ctly</w:t>
      </w:r>
      <w:r>
        <w:rPr>
          <w:rFonts w:ascii="Calibri" w:eastAsia="Calibri" w:hAnsi="Calibri" w:cs="Calibri"/>
          <w:color w:val="808080"/>
          <w:w w:val="103"/>
          <w:sz w:val="19"/>
          <w:szCs w:val="19"/>
        </w:rPr>
        <w:t xml:space="preserve"> </w:t>
      </w:r>
      <w:r>
        <w:rPr>
          <w:rFonts w:ascii="Calibri" w:eastAsia="Calibri" w:hAnsi="Calibri" w:cs="Calibri"/>
          <w:color w:val="808080"/>
          <w:spacing w:val="-13"/>
          <w:sz w:val="19"/>
          <w:szCs w:val="19"/>
        </w:rPr>
        <w:t xml:space="preserve"> </w:t>
      </w:r>
      <w:r>
        <w:rPr>
          <w:rFonts w:ascii="Calibri" w:eastAsia="Calibri" w:hAnsi="Calibri" w:cs="Calibri"/>
          <w:color w:val="808080"/>
          <w:spacing w:val="2"/>
          <w:w w:val="103"/>
          <w:sz w:val="19"/>
          <w:szCs w:val="19"/>
        </w:rPr>
        <w:t>b</w:t>
      </w:r>
      <w:r>
        <w:rPr>
          <w:rFonts w:ascii="Calibri" w:eastAsia="Calibri" w:hAnsi="Calibri" w:cs="Calibri"/>
          <w:color w:val="808080"/>
          <w:spacing w:val="1"/>
          <w:w w:val="103"/>
          <w:sz w:val="19"/>
          <w:szCs w:val="19"/>
        </w:rPr>
        <w:t>y</w:t>
      </w:r>
      <w:r>
        <w:rPr>
          <w:rFonts w:ascii="Calibri" w:eastAsia="Calibri" w:hAnsi="Calibri" w:cs="Calibri"/>
          <w:color w:val="808080"/>
          <w:w w:val="103"/>
          <w:sz w:val="19"/>
          <w:szCs w:val="19"/>
        </w:rPr>
        <w:t xml:space="preserve"> </w:t>
      </w:r>
      <w:r>
        <w:rPr>
          <w:rFonts w:ascii="Calibri" w:eastAsia="Calibri" w:hAnsi="Calibri" w:cs="Calibri"/>
          <w:color w:val="808080"/>
          <w:spacing w:val="-13"/>
          <w:sz w:val="19"/>
          <w:szCs w:val="19"/>
        </w:rPr>
        <w:t xml:space="preserve"> </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he</w:t>
      </w:r>
      <w:r>
        <w:rPr>
          <w:rFonts w:ascii="Calibri" w:eastAsia="Calibri" w:hAnsi="Calibri" w:cs="Calibri"/>
          <w:color w:val="808080"/>
          <w:w w:val="103"/>
          <w:sz w:val="19"/>
          <w:szCs w:val="19"/>
        </w:rPr>
        <w:t xml:space="preserve"> </w:t>
      </w:r>
      <w:r>
        <w:rPr>
          <w:rFonts w:ascii="Calibri" w:eastAsia="Calibri" w:hAnsi="Calibri" w:cs="Calibri"/>
          <w:color w:val="808080"/>
          <w:spacing w:val="-13"/>
          <w:sz w:val="19"/>
          <w:szCs w:val="19"/>
        </w:rPr>
        <w:t xml:space="preserve"> </w:t>
      </w:r>
      <w:r>
        <w:rPr>
          <w:rFonts w:ascii="Calibri" w:eastAsia="Calibri" w:hAnsi="Calibri" w:cs="Calibri"/>
          <w:color w:val="808080"/>
          <w:spacing w:val="1"/>
          <w:w w:val="103"/>
          <w:sz w:val="19"/>
          <w:szCs w:val="19"/>
        </w:rPr>
        <w:t>syst</w:t>
      </w:r>
      <w:r>
        <w:rPr>
          <w:rFonts w:ascii="Calibri" w:eastAsia="Calibri" w:hAnsi="Calibri" w:cs="Calibri"/>
          <w:color w:val="808080"/>
          <w:spacing w:val="2"/>
          <w:w w:val="103"/>
          <w:sz w:val="19"/>
          <w:szCs w:val="19"/>
        </w:rPr>
        <w:t>e</w:t>
      </w:r>
      <w:r>
        <w:rPr>
          <w:rFonts w:ascii="Calibri" w:eastAsia="Calibri" w:hAnsi="Calibri" w:cs="Calibri"/>
          <w:color w:val="808080"/>
          <w:spacing w:val="3"/>
          <w:w w:val="103"/>
          <w:sz w:val="19"/>
          <w:szCs w:val="19"/>
        </w:rPr>
        <w:t>m</w:t>
      </w:r>
      <w:r>
        <w:rPr>
          <w:rFonts w:ascii="Calibri" w:eastAsia="Calibri" w:hAnsi="Calibri" w:cs="Calibri"/>
          <w:color w:val="808080"/>
          <w:spacing w:val="1"/>
          <w:w w:val="103"/>
          <w:sz w:val="19"/>
          <w:szCs w:val="19"/>
        </w:rPr>
        <w:t>.</w:t>
      </w:r>
      <w:r>
        <w:rPr>
          <w:rFonts w:ascii="Calibri" w:eastAsia="Calibri" w:hAnsi="Calibri" w:cs="Calibri"/>
          <w:color w:val="808080"/>
          <w:w w:val="103"/>
          <w:sz w:val="19"/>
          <w:szCs w:val="19"/>
        </w:rPr>
        <w:t xml:space="preserve"> </w:t>
      </w:r>
      <w:r>
        <w:rPr>
          <w:rFonts w:ascii="Calibri" w:eastAsia="Calibri" w:hAnsi="Calibri" w:cs="Calibri"/>
          <w:color w:val="808080"/>
          <w:spacing w:val="-13"/>
          <w:sz w:val="19"/>
          <w:szCs w:val="19"/>
        </w:rPr>
        <w:t xml:space="preserve"> </w:t>
      </w:r>
      <w:proofErr w:type="gramStart"/>
      <w:r>
        <w:rPr>
          <w:rFonts w:ascii="Calibri" w:eastAsia="Calibri" w:hAnsi="Calibri" w:cs="Calibri"/>
          <w:color w:val="808080"/>
          <w:spacing w:val="2"/>
          <w:w w:val="103"/>
          <w:sz w:val="19"/>
          <w:szCs w:val="19"/>
        </w:rPr>
        <w:t>The</w:t>
      </w:r>
      <w:r>
        <w:rPr>
          <w:rFonts w:ascii="Calibri" w:eastAsia="Calibri" w:hAnsi="Calibri" w:cs="Calibri"/>
          <w:color w:val="808080"/>
          <w:w w:val="103"/>
          <w:sz w:val="19"/>
          <w:szCs w:val="19"/>
        </w:rPr>
        <w:t xml:space="preserve"> </w:t>
      </w:r>
      <w:r>
        <w:rPr>
          <w:rFonts w:ascii="Calibri" w:eastAsia="Calibri" w:hAnsi="Calibri" w:cs="Calibri"/>
          <w:color w:val="808080"/>
          <w:spacing w:val="-13"/>
          <w:sz w:val="19"/>
          <w:szCs w:val="19"/>
        </w:rPr>
        <w:t xml:space="preserve"> </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o</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ponen</w:t>
      </w:r>
      <w:r>
        <w:rPr>
          <w:rFonts w:ascii="Calibri" w:eastAsia="Calibri" w:hAnsi="Calibri" w:cs="Calibri"/>
          <w:color w:val="808080"/>
          <w:spacing w:val="1"/>
          <w:w w:val="103"/>
          <w:sz w:val="19"/>
          <w:szCs w:val="19"/>
        </w:rPr>
        <w:t>t</w:t>
      </w:r>
      <w:proofErr w:type="gramEnd"/>
      <w:r>
        <w:rPr>
          <w:rFonts w:ascii="Calibri" w:eastAsia="Calibri" w:hAnsi="Calibri" w:cs="Calibri"/>
          <w:color w:val="808080"/>
          <w:w w:val="103"/>
          <w:sz w:val="19"/>
          <w:szCs w:val="19"/>
        </w:rPr>
        <w:t xml:space="preserve"> </w:t>
      </w:r>
      <w:r>
        <w:rPr>
          <w:rFonts w:ascii="Calibri" w:eastAsia="Calibri" w:hAnsi="Calibri" w:cs="Calibri"/>
          <w:color w:val="808080"/>
          <w:spacing w:val="-13"/>
          <w:sz w:val="19"/>
          <w:szCs w:val="19"/>
        </w:rPr>
        <w:t xml:space="preserve"> </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an</w:t>
      </w:r>
      <w:r>
        <w:rPr>
          <w:rFonts w:ascii="Calibri" w:eastAsia="Calibri" w:hAnsi="Calibri" w:cs="Calibri"/>
          <w:color w:val="808080"/>
          <w:w w:val="103"/>
          <w:sz w:val="19"/>
          <w:szCs w:val="19"/>
        </w:rPr>
        <w:t xml:space="preserve"> </w:t>
      </w:r>
      <w:r>
        <w:rPr>
          <w:rFonts w:ascii="Calibri" w:eastAsia="Calibri" w:hAnsi="Calibri" w:cs="Calibri"/>
          <w:color w:val="808080"/>
          <w:spacing w:val="-13"/>
          <w:sz w:val="19"/>
          <w:szCs w:val="19"/>
        </w:rPr>
        <w:t xml:space="preserve"> </w:t>
      </w:r>
      <w:r>
        <w:rPr>
          <w:rFonts w:ascii="Calibri" w:eastAsia="Calibri" w:hAnsi="Calibri" w:cs="Calibri"/>
          <w:color w:val="808080"/>
          <w:spacing w:val="2"/>
          <w:w w:val="103"/>
          <w:sz w:val="19"/>
          <w:szCs w:val="19"/>
        </w:rPr>
        <w:t xml:space="preserve">be </w:t>
      </w:r>
    </w:p>
    <w:p w:rsidR="00052CCA" w:rsidRDefault="007F5D8E">
      <w:pPr>
        <w:spacing w:before="13"/>
        <w:ind w:left="2509"/>
        <w:rPr>
          <w:rFonts w:ascii="Calibri" w:eastAsia="Calibri" w:hAnsi="Calibri" w:cs="Calibri"/>
          <w:sz w:val="19"/>
          <w:szCs w:val="19"/>
        </w:rPr>
      </w:pPr>
      <w:proofErr w:type="gramStart"/>
      <w:r>
        <w:rPr>
          <w:rFonts w:ascii="Calibri" w:eastAsia="Calibri" w:hAnsi="Calibri" w:cs="Calibri"/>
          <w:color w:val="808080"/>
          <w:spacing w:val="2"/>
          <w:w w:val="103"/>
          <w:sz w:val="19"/>
          <w:szCs w:val="19"/>
        </w:rPr>
        <w:t>u</w:t>
      </w:r>
      <w:r>
        <w:rPr>
          <w:rFonts w:ascii="Calibri" w:eastAsia="Calibri" w:hAnsi="Calibri" w:cs="Calibri"/>
          <w:color w:val="808080"/>
          <w:spacing w:val="1"/>
          <w:w w:val="103"/>
          <w:sz w:val="19"/>
          <w:szCs w:val="19"/>
        </w:rPr>
        <w:t>tiliz</w:t>
      </w:r>
      <w:r>
        <w:rPr>
          <w:rFonts w:ascii="Calibri" w:eastAsia="Calibri" w:hAnsi="Calibri" w:cs="Calibri"/>
          <w:color w:val="808080"/>
          <w:spacing w:val="2"/>
          <w:w w:val="103"/>
          <w:sz w:val="19"/>
          <w:szCs w:val="19"/>
        </w:rPr>
        <w:t>ed</w:t>
      </w:r>
      <w:proofErr w:type="gramEnd"/>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w</w:t>
      </w:r>
      <w:r>
        <w:rPr>
          <w:rFonts w:ascii="Calibri" w:eastAsia="Calibri" w:hAnsi="Calibri" w:cs="Calibri"/>
          <w:color w:val="808080"/>
          <w:spacing w:val="1"/>
          <w:w w:val="103"/>
          <w:sz w:val="19"/>
          <w:szCs w:val="19"/>
        </w:rPr>
        <w:t>it</w:t>
      </w:r>
      <w:r>
        <w:rPr>
          <w:rFonts w:ascii="Calibri" w:eastAsia="Calibri" w:hAnsi="Calibri" w:cs="Calibri"/>
          <w:color w:val="808080"/>
          <w:spacing w:val="2"/>
          <w:w w:val="103"/>
          <w:sz w:val="19"/>
          <w:szCs w:val="19"/>
        </w:rPr>
        <w:t>h</w:t>
      </w:r>
      <w:r>
        <w:rPr>
          <w:rFonts w:ascii="Calibri" w:eastAsia="Calibri" w:hAnsi="Calibri" w:cs="Calibri"/>
          <w:color w:val="808080"/>
          <w:spacing w:val="1"/>
          <w:w w:val="103"/>
          <w:sz w:val="19"/>
          <w:szCs w:val="19"/>
        </w:rPr>
        <w:t xml:space="preserve"> restricti</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s, t</w:t>
      </w:r>
      <w:r>
        <w:rPr>
          <w:rFonts w:ascii="Calibri" w:eastAsia="Calibri" w:hAnsi="Calibri" w:cs="Calibri"/>
          <w:color w:val="808080"/>
          <w:spacing w:val="2"/>
          <w:w w:val="103"/>
          <w:sz w:val="19"/>
          <w:szCs w:val="19"/>
        </w:rPr>
        <w:t>h</w:t>
      </w:r>
      <w:r>
        <w:rPr>
          <w:rFonts w:ascii="Calibri" w:eastAsia="Calibri" w:hAnsi="Calibri" w:cs="Calibri"/>
          <w:color w:val="808080"/>
          <w:spacing w:val="1"/>
          <w:w w:val="103"/>
          <w:sz w:val="19"/>
          <w:szCs w:val="19"/>
        </w:rPr>
        <w:t>ere is a</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lt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na</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at</w:t>
      </w:r>
      <w:r>
        <w:rPr>
          <w:rFonts w:ascii="Calibri" w:eastAsia="Calibri" w:hAnsi="Calibri" w:cs="Calibri"/>
          <w:color w:val="808080"/>
          <w:spacing w:val="2"/>
          <w:w w:val="103"/>
          <w:sz w:val="19"/>
          <w:szCs w:val="19"/>
        </w:rPr>
        <w:t>h</w:t>
      </w:r>
      <w:r>
        <w:rPr>
          <w:rFonts w:ascii="Calibri" w:eastAsia="Calibri" w:hAnsi="Calibri" w:cs="Calibri"/>
          <w:color w:val="808080"/>
          <w:spacing w:val="1"/>
          <w:w w:val="103"/>
          <w:sz w:val="19"/>
          <w:szCs w:val="19"/>
        </w:rPr>
        <w:t xml:space="preserve"> f</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r 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sti</w:t>
      </w:r>
      <w:r>
        <w:rPr>
          <w:rFonts w:ascii="Calibri" w:eastAsia="Calibri" w:hAnsi="Calibri" w:cs="Calibri"/>
          <w:color w:val="808080"/>
          <w:spacing w:val="2"/>
          <w:w w:val="103"/>
          <w:sz w:val="19"/>
          <w:szCs w:val="19"/>
        </w:rPr>
        <w:t>ng</w:t>
      </w:r>
      <w:r>
        <w:rPr>
          <w:rFonts w:ascii="Calibri" w:eastAsia="Calibri" w:hAnsi="Calibri" w:cs="Calibri"/>
          <w:color w:val="808080"/>
          <w:spacing w:val="1"/>
          <w:w w:val="103"/>
          <w:sz w:val="19"/>
          <w:szCs w:val="19"/>
        </w:rPr>
        <w:t xml:space="preserve">.   </w:t>
      </w:r>
      <w:r>
        <w:rPr>
          <w:rFonts w:ascii="Calibri" w:eastAsia="Calibri" w:hAnsi="Calibri" w:cs="Calibri"/>
          <w:color w:val="808080"/>
          <w:w w:val="103"/>
          <w:sz w:val="19"/>
          <w:szCs w:val="19"/>
        </w:rPr>
        <w:t xml:space="preserve"> </w:t>
      </w:r>
    </w:p>
    <w:p w:rsidR="00052CCA" w:rsidRDefault="00052CCA">
      <w:pPr>
        <w:spacing w:before="8" w:line="120" w:lineRule="exact"/>
        <w:rPr>
          <w:sz w:val="12"/>
          <w:szCs w:val="12"/>
        </w:rPr>
      </w:pPr>
    </w:p>
    <w:p w:rsidR="00052CCA" w:rsidRDefault="007F5D8E">
      <w:pPr>
        <w:ind w:left="2149"/>
        <w:rPr>
          <w:rFonts w:ascii="Calibri" w:eastAsia="Calibri" w:hAnsi="Calibri" w:cs="Calibri"/>
          <w:sz w:val="19"/>
          <w:szCs w:val="19"/>
        </w:rPr>
      </w:pPr>
      <w:r>
        <w:rPr>
          <w:color w:val="808080"/>
          <w:w w:val="94"/>
          <w:sz w:val="19"/>
          <w:szCs w:val="19"/>
        </w:rPr>
        <w:t>§</w:t>
      </w:r>
      <w:r>
        <w:rPr>
          <w:color w:val="808080"/>
          <w:sz w:val="19"/>
          <w:szCs w:val="19"/>
        </w:rPr>
        <w:t xml:space="preserve">     </w:t>
      </w:r>
      <w:r>
        <w:rPr>
          <w:color w:val="808080"/>
          <w:spacing w:val="-15"/>
          <w:sz w:val="19"/>
          <w:szCs w:val="19"/>
        </w:rPr>
        <w:t xml:space="preserve"> </w:t>
      </w:r>
      <w:proofErr w:type="gramStart"/>
      <w:r>
        <w:rPr>
          <w:rFonts w:ascii="Calibri" w:eastAsia="Calibri" w:hAnsi="Calibri" w:cs="Calibri"/>
          <w:b/>
          <w:color w:val="808080"/>
          <w:spacing w:val="2"/>
          <w:w w:val="103"/>
          <w:sz w:val="19"/>
          <w:szCs w:val="19"/>
        </w:rPr>
        <w:t>P</w:t>
      </w:r>
      <w:r>
        <w:rPr>
          <w:rFonts w:ascii="Calibri" w:eastAsia="Calibri" w:hAnsi="Calibri" w:cs="Calibri"/>
          <w:b/>
          <w:color w:val="808080"/>
          <w:spacing w:val="1"/>
          <w:w w:val="103"/>
          <w:sz w:val="19"/>
          <w:szCs w:val="19"/>
        </w:rPr>
        <w:t>ri</w:t>
      </w:r>
      <w:r>
        <w:rPr>
          <w:rFonts w:ascii="Calibri" w:eastAsia="Calibri" w:hAnsi="Calibri" w:cs="Calibri"/>
          <w:b/>
          <w:color w:val="808080"/>
          <w:spacing w:val="2"/>
          <w:w w:val="103"/>
          <w:sz w:val="19"/>
          <w:szCs w:val="19"/>
        </w:rPr>
        <w:t>o</w:t>
      </w:r>
      <w:r>
        <w:rPr>
          <w:rFonts w:ascii="Calibri" w:eastAsia="Calibri" w:hAnsi="Calibri" w:cs="Calibri"/>
          <w:b/>
          <w:color w:val="808080"/>
          <w:spacing w:val="1"/>
          <w:w w:val="103"/>
          <w:sz w:val="19"/>
          <w:szCs w:val="19"/>
        </w:rPr>
        <w:t>rit</w:t>
      </w:r>
      <w:r>
        <w:rPr>
          <w:rFonts w:ascii="Calibri" w:eastAsia="Calibri" w:hAnsi="Calibri" w:cs="Calibri"/>
          <w:b/>
          <w:color w:val="808080"/>
          <w:spacing w:val="2"/>
          <w:w w:val="103"/>
          <w:sz w:val="19"/>
          <w:szCs w:val="19"/>
        </w:rPr>
        <w:t>y</w:t>
      </w:r>
      <w:r>
        <w:rPr>
          <w:rFonts w:ascii="Calibri" w:eastAsia="Calibri" w:hAnsi="Calibri" w:cs="Calibri"/>
          <w:b/>
          <w:color w:val="808080"/>
          <w:w w:val="103"/>
          <w:sz w:val="19"/>
          <w:szCs w:val="19"/>
        </w:rPr>
        <w:t xml:space="preserve"> </w:t>
      </w:r>
      <w:r>
        <w:rPr>
          <w:rFonts w:ascii="Calibri" w:eastAsia="Calibri" w:hAnsi="Calibri" w:cs="Calibri"/>
          <w:b/>
          <w:color w:val="808080"/>
          <w:spacing w:val="-3"/>
          <w:sz w:val="19"/>
          <w:szCs w:val="19"/>
        </w:rPr>
        <w:t xml:space="preserve"> </w:t>
      </w:r>
      <w:r>
        <w:rPr>
          <w:rFonts w:ascii="Calibri" w:eastAsia="Calibri" w:hAnsi="Calibri" w:cs="Calibri"/>
          <w:b/>
          <w:color w:val="808080"/>
          <w:spacing w:val="2"/>
          <w:w w:val="103"/>
          <w:sz w:val="19"/>
          <w:szCs w:val="19"/>
        </w:rPr>
        <w:t>4</w:t>
      </w:r>
      <w:proofErr w:type="gramEnd"/>
      <w:r>
        <w:rPr>
          <w:rFonts w:ascii="Calibri" w:eastAsia="Calibri" w:hAnsi="Calibri" w:cs="Calibri"/>
          <w:b/>
          <w:color w:val="808080"/>
          <w:w w:val="103"/>
          <w:sz w:val="19"/>
          <w:szCs w:val="19"/>
        </w:rPr>
        <w:t xml:space="preserve"> </w:t>
      </w:r>
      <w:r>
        <w:rPr>
          <w:rFonts w:ascii="Calibri" w:eastAsia="Calibri" w:hAnsi="Calibri" w:cs="Calibri"/>
          <w:b/>
          <w:color w:val="808080"/>
          <w:spacing w:val="-3"/>
          <w:sz w:val="19"/>
          <w:szCs w:val="19"/>
        </w:rPr>
        <w:t xml:space="preserve"> </w:t>
      </w:r>
      <w:r>
        <w:rPr>
          <w:rFonts w:ascii="Calibri" w:eastAsia="Calibri" w:hAnsi="Calibri" w:cs="Calibri"/>
          <w:b/>
          <w:color w:val="808080"/>
          <w:spacing w:val="1"/>
          <w:w w:val="103"/>
          <w:sz w:val="19"/>
          <w:szCs w:val="19"/>
        </w:rPr>
        <w:t>(L</w:t>
      </w:r>
      <w:r>
        <w:rPr>
          <w:rFonts w:ascii="Calibri" w:eastAsia="Calibri" w:hAnsi="Calibri" w:cs="Calibri"/>
          <w:b/>
          <w:color w:val="808080"/>
          <w:spacing w:val="2"/>
          <w:w w:val="103"/>
          <w:sz w:val="19"/>
          <w:szCs w:val="19"/>
        </w:rPr>
        <w:t>ow</w:t>
      </w:r>
      <w:r>
        <w:rPr>
          <w:rFonts w:ascii="Calibri" w:eastAsia="Calibri" w:hAnsi="Calibri" w:cs="Calibri"/>
          <w:b/>
          <w:color w:val="808080"/>
          <w:spacing w:val="1"/>
          <w:w w:val="103"/>
          <w:sz w:val="19"/>
          <w:szCs w:val="19"/>
        </w:rPr>
        <w:t>).</w:t>
      </w:r>
      <w:r>
        <w:rPr>
          <w:rFonts w:ascii="Calibri" w:eastAsia="Calibri" w:hAnsi="Calibri" w:cs="Calibri"/>
          <w:color w:val="808080"/>
          <w:w w:val="103"/>
          <w:sz w:val="19"/>
          <w:szCs w:val="19"/>
        </w:rPr>
        <w:t xml:space="preserve"> </w:t>
      </w:r>
      <w:r>
        <w:rPr>
          <w:rFonts w:ascii="Calibri" w:eastAsia="Calibri" w:hAnsi="Calibri" w:cs="Calibri"/>
          <w:color w:val="808080"/>
          <w:spacing w:val="-3"/>
          <w:sz w:val="19"/>
          <w:szCs w:val="19"/>
        </w:rPr>
        <w:t xml:space="preserve"> </w:t>
      </w:r>
      <w:proofErr w:type="gramStart"/>
      <w:r>
        <w:rPr>
          <w:rFonts w:ascii="Calibri" w:eastAsia="Calibri" w:hAnsi="Calibri" w:cs="Calibri"/>
          <w:color w:val="808080"/>
          <w:spacing w:val="3"/>
          <w:w w:val="103"/>
          <w:sz w:val="19"/>
          <w:szCs w:val="19"/>
        </w:rPr>
        <w:t>M</w:t>
      </w:r>
      <w:r>
        <w:rPr>
          <w:rFonts w:ascii="Calibri" w:eastAsia="Calibri" w:hAnsi="Calibri" w:cs="Calibri"/>
          <w:color w:val="808080"/>
          <w:spacing w:val="1"/>
          <w:w w:val="103"/>
          <w:sz w:val="19"/>
          <w:szCs w:val="19"/>
        </w:rPr>
        <w:t>i</w:t>
      </w:r>
      <w:r>
        <w:rPr>
          <w:rFonts w:ascii="Calibri" w:eastAsia="Calibri" w:hAnsi="Calibri" w:cs="Calibri"/>
          <w:color w:val="808080"/>
          <w:spacing w:val="2"/>
          <w:w w:val="103"/>
          <w:sz w:val="19"/>
          <w:szCs w:val="19"/>
        </w:rPr>
        <w:t>no</w:t>
      </w:r>
      <w:r>
        <w:rPr>
          <w:rFonts w:ascii="Calibri" w:eastAsia="Calibri" w:hAnsi="Calibri" w:cs="Calibri"/>
          <w:color w:val="808080"/>
          <w:spacing w:val="1"/>
          <w:w w:val="103"/>
          <w:sz w:val="19"/>
          <w:szCs w:val="19"/>
        </w:rPr>
        <w:t>r</w:t>
      </w:r>
      <w:r>
        <w:rPr>
          <w:rFonts w:ascii="Calibri" w:eastAsia="Calibri" w:hAnsi="Calibri" w:cs="Calibri"/>
          <w:color w:val="808080"/>
          <w:w w:val="103"/>
          <w:sz w:val="19"/>
          <w:szCs w:val="19"/>
        </w:rPr>
        <w:t xml:space="preserve"> </w:t>
      </w:r>
      <w:r>
        <w:rPr>
          <w:rFonts w:ascii="Calibri" w:eastAsia="Calibri" w:hAnsi="Calibri" w:cs="Calibri"/>
          <w:color w:val="808080"/>
          <w:spacing w:val="-3"/>
          <w:sz w:val="19"/>
          <w:szCs w:val="19"/>
        </w:rPr>
        <w:t xml:space="preserve"> </w:t>
      </w:r>
      <w:r>
        <w:rPr>
          <w:rFonts w:ascii="Calibri" w:eastAsia="Calibri" w:hAnsi="Calibri" w:cs="Calibri"/>
          <w:color w:val="808080"/>
          <w:spacing w:val="1"/>
          <w:w w:val="103"/>
          <w:sz w:val="19"/>
          <w:szCs w:val="19"/>
        </w:rPr>
        <w: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v</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ie</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w:t>
      </w:r>
      <w:proofErr w:type="gramEnd"/>
      <w:r>
        <w:rPr>
          <w:rFonts w:ascii="Calibri" w:eastAsia="Calibri" w:hAnsi="Calibri" w:cs="Calibri"/>
          <w:color w:val="808080"/>
          <w:w w:val="103"/>
          <w:sz w:val="19"/>
          <w:szCs w:val="19"/>
        </w:rPr>
        <w:t xml:space="preserve"> </w:t>
      </w:r>
      <w:r>
        <w:rPr>
          <w:rFonts w:ascii="Calibri" w:eastAsia="Calibri" w:hAnsi="Calibri" w:cs="Calibri"/>
          <w:color w:val="808080"/>
          <w:spacing w:val="-3"/>
          <w:sz w:val="19"/>
          <w:szCs w:val="19"/>
        </w:rPr>
        <w:t xml:space="preserve"> </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o</w:t>
      </w:r>
      <w:r>
        <w:rPr>
          <w:rFonts w:ascii="Calibri" w:eastAsia="Calibri" w:hAnsi="Calibri" w:cs="Calibri"/>
          <w:color w:val="808080"/>
          <w:w w:val="103"/>
          <w:sz w:val="19"/>
          <w:szCs w:val="19"/>
        </w:rPr>
        <w:t xml:space="preserve"> </w:t>
      </w:r>
      <w:r>
        <w:rPr>
          <w:rFonts w:ascii="Calibri" w:eastAsia="Calibri" w:hAnsi="Calibri" w:cs="Calibri"/>
          <w:color w:val="808080"/>
          <w:spacing w:val="-3"/>
          <w:sz w:val="19"/>
          <w:szCs w:val="19"/>
        </w:rPr>
        <w:t xml:space="preserve"> </w:t>
      </w:r>
      <w:r>
        <w:rPr>
          <w:rFonts w:ascii="Calibri" w:eastAsia="Calibri" w:hAnsi="Calibri" w:cs="Calibri"/>
          <w:color w:val="808080"/>
          <w:spacing w:val="1"/>
          <w:w w:val="103"/>
          <w:sz w:val="19"/>
          <w:szCs w:val="19"/>
        </w:rPr>
        <w:t>e</w:t>
      </w:r>
      <w:r>
        <w:rPr>
          <w:rFonts w:ascii="Calibri" w:eastAsia="Calibri" w:hAnsi="Calibri" w:cs="Calibri"/>
          <w:color w:val="808080"/>
          <w:spacing w:val="2"/>
          <w:w w:val="103"/>
          <w:sz w:val="19"/>
          <w:szCs w:val="19"/>
        </w:rPr>
        <w:t>nd</w:t>
      </w:r>
      <w:r>
        <w:rPr>
          <w:rFonts w:ascii="Calibri" w:eastAsia="Calibri" w:hAnsi="Calibri" w:cs="Calibri"/>
          <w:color w:val="808080"/>
          <w:spacing w:val="1"/>
          <w:w w:val="103"/>
          <w:sz w:val="19"/>
          <w:szCs w:val="19"/>
        </w:rPr>
        <w:t>-</w:t>
      </w:r>
      <w:r>
        <w:rPr>
          <w:rFonts w:ascii="Calibri" w:eastAsia="Calibri" w:hAnsi="Calibri" w:cs="Calibri"/>
          <w:color w:val="808080"/>
          <w:spacing w:val="2"/>
          <w:w w:val="103"/>
          <w:sz w:val="19"/>
          <w:szCs w:val="19"/>
        </w:rPr>
        <w:t>u</w:t>
      </w:r>
      <w:r>
        <w:rPr>
          <w:rFonts w:ascii="Calibri" w:eastAsia="Calibri" w:hAnsi="Calibri" w:cs="Calibri"/>
          <w:color w:val="808080"/>
          <w:spacing w:val="1"/>
          <w:w w:val="103"/>
          <w:sz w:val="19"/>
          <w:szCs w:val="19"/>
        </w:rPr>
        <w:t>s</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rs</w:t>
      </w:r>
      <w:r>
        <w:rPr>
          <w:rFonts w:ascii="Calibri" w:eastAsia="Calibri" w:hAnsi="Calibri" w:cs="Calibri"/>
          <w:color w:val="808080"/>
          <w:w w:val="103"/>
          <w:sz w:val="19"/>
          <w:szCs w:val="19"/>
        </w:rPr>
        <w:t xml:space="preserve"> </w:t>
      </w:r>
      <w:r>
        <w:rPr>
          <w:rFonts w:ascii="Calibri" w:eastAsia="Calibri" w:hAnsi="Calibri" w:cs="Calibri"/>
          <w:color w:val="808080"/>
          <w:spacing w:val="-4"/>
          <w:sz w:val="19"/>
          <w:szCs w:val="19"/>
        </w:rPr>
        <w:t xml:space="preserve"> </w:t>
      </w:r>
      <w:r>
        <w:rPr>
          <w:rFonts w:ascii="Calibri" w:eastAsia="Calibri" w:hAnsi="Calibri" w:cs="Calibri"/>
          <w:color w:val="808080"/>
          <w:spacing w:val="2"/>
          <w:w w:val="103"/>
          <w:sz w:val="19"/>
          <w:szCs w:val="19"/>
        </w:rPr>
        <w:t>w</w:t>
      </w:r>
      <w:r>
        <w:rPr>
          <w:rFonts w:ascii="Calibri" w:eastAsia="Calibri" w:hAnsi="Calibri" w:cs="Calibri"/>
          <w:color w:val="808080"/>
          <w:spacing w:val="1"/>
          <w:w w:val="103"/>
          <w:sz w:val="19"/>
          <w:szCs w:val="19"/>
        </w:rPr>
        <w:t>it</w:t>
      </w:r>
      <w:r>
        <w:rPr>
          <w:rFonts w:ascii="Calibri" w:eastAsia="Calibri" w:hAnsi="Calibri" w:cs="Calibri"/>
          <w:color w:val="808080"/>
          <w:spacing w:val="2"/>
          <w:w w:val="103"/>
          <w:sz w:val="19"/>
          <w:szCs w:val="19"/>
        </w:rPr>
        <w:t>h</w:t>
      </w:r>
      <w:r>
        <w:rPr>
          <w:rFonts w:ascii="Calibri" w:eastAsia="Calibri" w:hAnsi="Calibri" w:cs="Calibri"/>
          <w:color w:val="808080"/>
          <w:w w:val="103"/>
          <w:sz w:val="19"/>
          <w:szCs w:val="19"/>
        </w:rPr>
        <w:t xml:space="preserve"> </w:t>
      </w:r>
      <w:r>
        <w:rPr>
          <w:rFonts w:ascii="Calibri" w:eastAsia="Calibri" w:hAnsi="Calibri" w:cs="Calibri"/>
          <w:color w:val="808080"/>
          <w:spacing w:val="-3"/>
          <w:sz w:val="19"/>
          <w:szCs w:val="19"/>
        </w:rPr>
        <w:t xml:space="preserve"> </w:t>
      </w:r>
      <w:r>
        <w:rPr>
          <w:rFonts w:ascii="Calibri" w:eastAsia="Calibri" w:hAnsi="Calibri" w:cs="Calibri"/>
          <w:color w:val="808080"/>
          <w:spacing w:val="2"/>
          <w:w w:val="103"/>
          <w:sz w:val="19"/>
          <w:szCs w:val="19"/>
        </w:rPr>
        <w:t>no</w:t>
      </w:r>
      <w:r>
        <w:rPr>
          <w:rFonts w:ascii="Calibri" w:eastAsia="Calibri" w:hAnsi="Calibri" w:cs="Calibri"/>
          <w:color w:val="808080"/>
          <w:w w:val="103"/>
          <w:sz w:val="19"/>
          <w:szCs w:val="19"/>
        </w:rPr>
        <w:t xml:space="preserve"> </w:t>
      </w:r>
      <w:r>
        <w:rPr>
          <w:rFonts w:ascii="Calibri" w:eastAsia="Calibri" w:hAnsi="Calibri" w:cs="Calibri"/>
          <w:color w:val="808080"/>
          <w:spacing w:val="-3"/>
          <w:sz w:val="19"/>
          <w:szCs w:val="19"/>
        </w:rPr>
        <w:t xml:space="preserve">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ff</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ct</w:t>
      </w:r>
      <w:r>
        <w:rPr>
          <w:rFonts w:ascii="Calibri" w:eastAsia="Calibri" w:hAnsi="Calibri" w:cs="Calibri"/>
          <w:color w:val="808080"/>
          <w:spacing w:val="2"/>
          <w:w w:val="103"/>
          <w:sz w:val="19"/>
          <w:szCs w:val="19"/>
        </w:rPr>
        <w:t>ed</w:t>
      </w:r>
      <w:r>
        <w:rPr>
          <w:rFonts w:ascii="Calibri" w:eastAsia="Calibri" w:hAnsi="Calibri" w:cs="Calibri"/>
          <w:color w:val="808080"/>
          <w:w w:val="103"/>
          <w:sz w:val="19"/>
          <w:szCs w:val="19"/>
        </w:rPr>
        <w:t xml:space="preserve"> </w:t>
      </w:r>
      <w:r>
        <w:rPr>
          <w:rFonts w:ascii="Calibri" w:eastAsia="Calibri" w:hAnsi="Calibri" w:cs="Calibri"/>
          <w:color w:val="808080"/>
          <w:spacing w:val="-3"/>
          <w:sz w:val="19"/>
          <w:szCs w:val="19"/>
        </w:rPr>
        <w:t xml:space="preserve"> </w:t>
      </w:r>
      <w:r>
        <w:rPr>
          <w:rFonts w:ascii="Calibri" w:eastAsia="Calibri" w:hAnsi="Calibri" w:cs="Calibri"/>
          <w:color w:val="808080"/>
          <w:spacing w:val="1"/>
          <w:w w:val="103"/>
          <w:sz w:val="19"/>
          <w:szCs w:val="19"/>
        </w:rPr>
        <w:t>f</w:t>
      </w:r>
      <w:r>
        <w:rPr>
          <w:rFonts w:ascii="Calibri" w:eastAsia="Calibri" w:hAnsi="Calibri" w:cs="Calibri"/>
          <w:color w:val="808080"/>
          <w:spacing w:val="2"/>
          <w:w w:val="103"/>
          <w:sz w:val="19"/>
          <w:szCs w:val="19"/>
        </w:rPr>
        <w:t>un</w:t>
      </w:r>
      <w:r>
        <w:rPr>
          <w:rFonts w:ascii="Calibri" w:eastAsia="Calibri" w:hAnsi="Calibri" w:cs="Calibri"/>
          <w:color w:val="808080"/>
          <w:spacing w:val="1"/>
          <w:w w:val="103"/>
          <w:sz w:val="19"/>
          <w:szCs w:val="19"/>
        </w:rPr>
        <w:t>cti</w:t>
      </w:r>
      <w:r>
        <w:rPr>
          <w:rFonts w:ascii="Calibri" w:eastAsia="Calibri" w:hAnsi="Calibri" w:cs="Calibri"/>
          <w:color w:val="808080"/>
          <w:spacing w:val="2"/>
          <w:w w:val="103"/>
          <w:sz w:val="19"/>
          <w:szCs w:val="19"/>
        </w:rPr>
        <w:t>ona</w:t>
      </w:r>
      <w:r>
        <w:rPr>
          <w:rFonts w:ascii="Calibri" w:eastAsia="Calibri" w:hAnsi="Calibri" w:cs="Calibri"/>
          <w:color w:val="808080"/>
          <w:spacing w:val="1"/>
          <w:w w:val="103"/>
          <w:sz w:val="19"/>
          <w:szCs w:val="19"/>
        </w:rPr>
        <w:t>lity</w:t>
      </w:r>
      <w:r>
        <w:rPr>
          <w:rFonts w:ascii="Calibri" w:eastAsia="Calibri" w:hAnsi="Calibri" w:cs="Calibri"/>
          <w:color w:val="808080"/>
          <w:w w:val="103"/>
          <w:sz w:val="19"/>
          <w:szCs w:val="19"/>
        </w:rPr>
        <w:t xml:space="preserve"> </w:t>
      </w:r>
      <w:r>
        <w:rPr>
          <w:rFonts w:ascii="Calibri" w:eastAsia="Calibri" w:hAnsi="Calibri" w:cs="Calibri"/>
          <w:color w:val="808080"/>
          <w:spacing w:val="-3"/>
          <w:sz w:val="19"/>
          <w:szCs w:val="19"/>
        </w:rPr>
        <w:t xml:space="preserve"> </w:t>
      </w:r>
      <w:r>
        <w:rPr>
          <w:rFonts w:ascii="Calibri" w:eastAsia="Calibri" w:hAnsi="Calibri" w:cs="Calibri"/>
          <w:color w:val="808080"/>
          <w:spacing w:val="1"/>
          <w:w w:val="103"/>
          <w:sz w:val="19"/>
          <w:szCs w:val="19"/>
        </w:rPr>
        <w:t>s</w:t>
      </w:r>
      <w:r>
        <w:rPr>
          <w:rFonts w:ascii="Calibri" w:eastAsia="Calibri" w:hAnsi="Calibri" w:cs="Calibri"/>
          <w:color w:val="808080"/>
          <w:spacing w:val="2"/>
          <w:w w:val="103"/>
          <w:sz w:val="19"/>
          <w:szCs w:val="19"/>
        </w:rPr>
        <w:t>u</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h</w:t>
      </w:r>
      <w:r>
        <w:rPr>
          <w:rFonts w:ascii="Calibri" w:eastAsia="Calibri" w:hAnsi="Calibri" w:cs="Calibri"/>
          <w:color w:val="808080"/>
          <w:w w:val="103"/>
          <w:sz w:val="19"/>
          <w:szCs w:val="19"/>
        </w:rPr>
        <w:t xml:space="preserve"> </w:t>
      </w:r>
      <w:r>
        <w:rPr>
          <w:rFonts w:ascii="Calibri" w:eastAsia="Calibri" w:hAnsi="Calibri" w:cs="Calibri"/>
          <w:color w:val="808080"/>
          <w:spacing w:val="-3"/>
          <w:sz w:val="19"/>
          <w:szCs w:val="19"/>
        </w:rPr>
        <w:t xml:space="preserve">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s</w:t>
      </w:r>
      <w:r>
        <w:rPr>
          <w:rFonts w:ascii="Calibri" w:eastAsia="Calibri" w:hAnsi="Calibri" w:cs="Calibri"/>
          <w:color w:val="808080"/>
          <w:w w:val="103"/>
          <w:sz w:val="19"/>
          <w:szCs w:val="19"/>
        </w:rPr>
        <w:t xml:space="preserve"> </w:t>
      </w:r>
    </w:p>
    <w:p w:rsidR="00052CCA" w:rsidRDefault="007F5D8E">
      <w:pPr>
        <w:spacing w:before="13" w:line="220" w:lineRule="exact"/>
        <w:ind w:left="2509"/>
        <w:rPr>
          <w:rFonts w:ascii="Calibri" w:eastAsia="Calibri" w:hAnsi="Calibri" w:cs="Calibri"/>
          <w:sz w:val="19"/>
          <w:szCs w:val="19"/>
        </w:rPr>
      </w:pPr>
      <w:proofErr w:type="gramStart"/>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s</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tic</w:t>
      </w:r>
      <w:proofErr w:type="gramEnd"/>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enh</w:t>
      </w:r>
      <w:r>
        <w:rPr>
          <w:rFonts w:ascii="Calibri" w:eastAsia="Calibri" w:hAnsi="Calibri" w:cs="Calibri"/>
          <w:color w:val="808080"/>
          <w:spacing w:val="1"/>
          <w:w w:val="103"/>
          <w:sz w:val="19"/>
          <w:szCs w:val="19"/>
        </w:rPr>
        <w:t>a</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e</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 xml:space="preserve">ts, </w:t>
      </w:r>
      <w:r>
        <w:rPr>
          <w:rFonts w:ascii="Calibri" w:eastAsia="Calibri" w:hAnsi="Calibri" w:cs="Calibri"/>
          <w:color w:val="808080"/>
          <w:spacing w:val="2"/>
          <w:w w:val="103"/>
          <w:sz w:val="19"/>
          <w:szCs w:val="19"/>
        </w:rPr>
        <w:t>wh</w:t>
      </w:r>
      <w:r>
        <w:rPr>
          <w:rFonts w:ascii="Calibri" w:eastAsia="Calibri" w:hAnsi="Calibri" w:cs="Calibri"/>
          <w:color w:val="808080"/>
          <w:spacing w:val="1"/>
          <w:w w:val="103"/>
          <w:sz w:val="19"/>
          <w:szCs w:val="19"/>
        </w:rPr>
        <w:t>ic</w:t>
      </w:r>
      <w:r>
        <w:rPr>
          <w:rFonts w:ascii="Calibri" w:eastAsia="Calibri" w:hAnsi="Calibri" w:cs="Calibri"/>
          <w:color w:val="808080"/>
          <w:spacing w:val="2"/>
          <w:w w:val="103"/>
          <w:sz w:val="19"/>
          <w:szCs w:val="19"/>
        </w:rPr>
        <w:t>h</w:t>
      </w:r>
      <w:r>
        <w:rPr>
          <w:rFonts w:ascii="Calibri" w:eastAsia="Calibri" w:hAnsi="Calibri" w:cs="Calibri"/>
          <w:color w:val="808080"/>
          <w:spacing w:val="1"/>
          <w:w w:val="103"/>
          <w:sz w:val="19"/>
          <w:szCs w:val="19"/>
        </w:rPr>
        <w:t xml:space="preserve"> c</w:t>
      </w:r>
      <w:r>
        <w:rPr>
          <w:rFonts w:ascii="Calibri" w:eastAsia="Calibri" w:hAnsi="Calibri" w:cs="Calibri"/>
          <w:color w:val="808080"/>
          <w:spacing w:val="2"/>
          <w:w w:val="103"/>
          <w:sz w:val="19"/>
          <w:szCs w:val="19"/>
        </w:rPr>
        <w:t>an</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be</w:t>
      </w:r>
      <w:r>
        <w:rPr>
          <w:rFonts w:ascii="Calibri" w:eastAsia="Calibri" w:hAnsi="Calibri" w:cs="Calibri"/>
          <w:color w:val="808080"/>
          <w:spacing w:val="1"/>
          <w:w w:val="103"/>
          <w:sz w:val="19"/>
          <w:szCs w:val="19"/>
        </w:rPr>
        <w:t xml:space="preserve"> l</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r i</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le</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ed</w:t>
      </w:r>
      <w:r>
        <w:rPr>
          <w:rFonts w:ascii="Calibri" w:eastAsia="Calibri" w:hAnsi="Calibri" w:cs="Calibri"/>
          <w:color w:val="808080"/>
          <w:spacing w:val="1"/>
          <w:w w:val="103"/>
          <w:sz w:val="19"/>
          <w:szCs w:val="19"/>
        </w:rPr>
        <w:t>.</w:t>
      </w:r>
      <w:r>
        <w:rPr>
          <w:rFonts w:ascii="Calibri" w:eastAsia="Calibri" w:hAnsi="Calibri" w:cs="Calibri"/>
          <w:color w:val="808080"/>
          <w:w w:val="103"/>
          <w:sz w:val="19"/>
          <w:szCs w:val="19"/>
        </w:rPr>
        <w:t xml:space="preserve"> </w:t>
      </w:r>
    </w:p>
    <w:p w:rsidR="00052CCA" w:rsidRDefault="00052CCA">
      <w:pPr>
        <w:spacing w:before="1" w:line="140" w:lineRule="exact"/>
        <w:rPr>
          <w:sz w:val="14"/>
          <w:szCs w:val="14"/>
        </w:rPr>
      </w:pPr>
    </w:p>
    <w:p w:rsidR="00052CCA" w:rsidRDefault="007F5D8E">
      <w:pPr>
        <w:ind w:left="666"/>
        <w:rPr>
          <w:rFonts w:ascii="Calibri" w:eastAsia="Calibri" w:hAnsi="Calibri" w:cs="Calibri"/>
          <w:sz w:val="19"/>
          <w:szCs w:val="19"/>
        </w:rPr>
      </w:pPr>
      <w:r>
        <w:rPr>
          <w:rFonts w:ascii="Calibri" w:eastAsia="Calibri" w:hAnsi="Calibri" w:cs="Calibri"/>
          <w:color w:val="808080"/>
          <w:w w:val="103"/>
          <w:sz w:val="19"/>
          <w:szCs w:val="19"/>
        </w:rPr>
        <w:t xml:space="preserve"> </w:t>
      </w:r>
    </w:p>
    <w:p w:rsidR="00052CCA" w:rsidRDefault="00052CCA">
      <w:pPr>
        <w:spacing w:before="3" w:line="120" w:lineRule="exact"/>
        <w:rPr>
          <w:sz w:val="13"/>
          <w:szCs w:val="13"/>
        </w:rPr>
      </w:pPr>
    </w:p>
    <w:p w:rsidR="00052CCA" w:rsidRDefault="007F5D8E">
      <w:pPr>
        <w:ind w:left="666"/>
        <w:rPr>
          <w:rFonts w:ascii="Calibri" w:eastAsia="Calibri" w:hAnsi="Calibri" w:cs="Calibri"/>
          <w:sz w:val="21"/>
          <w:szCs w:val="21"/>
        </w:rPr>
      </w:pPr>
      <w:r>
        <w:rPr>
          <w:rFonts w:ascii="Calibri" w:eastAsia="Calibri" w:hAnsi="Calibri" w:cs="Calibri"/>
          <w:b/>
          <w:color w:val="6B6E70"/>
          <w:spacing w:val="2"/>
          <w:w w:val="102"/>
          <w:sz w:val="21"/>
          <w:szCs w:val="21"/>
        </w:rPr>
        <w:t>5</w:t>
      </w:r>
      <w:r>
        <w:rPr>
          <w:rFonts w:ascii="Calibri" w:eastAsia="Calibri" w:hAnsi="Calibri" w:cs="Calibri"/>
          <w:b/>
          <w:color w:val="6B6E70"/>
          <w:w w:val="102"/>
          <w:sz w:val="21"/>
          <w:szCs w:val="21"/>
        </w:rPr>
        <w:t>.</w:t>
      </w:r>
      <w:r>
        <w:rPr>
          <w:rFonts w:ascii="Calibri" w:eastAsia="Calibri" w:hAnsi="Calibri" w:cs="Calibri"/>
          <w:b/>
          <w:color w:val="6B6E70"/>
          <w:sz w:val="21"/>
          <w:szCs w:val="21"/>
        </w:rPr>
        <w:t xml:space="preserve">   </w:t>
      </w:r>
      <w:r>
        <w:rPr>
          <w:rFonts w:ascii="Calibri" w:eastAsia="Calibri" w:hAnsi="Calibri" w:cs="Calibri"/>
          <w:b/>
          <w:color w:val="6B6E70"/>
          <w:spacing w:val="1"/>
          <w:sz w:val="21"/>
          <w:szCs w:val="21"/>
        </w:rPr>
        <w:t xml:space="preserve"> </w:t>
      </w:r>
      <w:r>
        <w:rPr>
          <w:rFonts w:ascii="Calibri" w:eastAsia="Calibri" w:hAnsi="Calibri" w:cs="Calibri"/>
          <w:b/>
          <w:color w:val="6B6E70"/>
          <w:spacing w:val="2"/>
          <w:w w:val="102"/>
          <w:sz w:val="21"/>
          <w:szCs w:val="21"/>
        </w:rPr>
        <w:t>Te</w:t>
      </w:r>
      <w:r>
        <w:rPr>
          <w:rFonts w:ascii="Calibri" w:eastAsia="Calibri" w:hAnsi="Calibri" w:cs="Calibri"/>
          <w:b/>
          <w:color w:val="6B6E70"/>
          <w:spacing w:val="1"/>
          <w:w w:val="102"/>
          <w:sz w:val="21"/>
          <w:szCs w:val="21"/>
        </w:rPr>
        <w:t>s</w:t>
      </w:r>
      <w:r>
        <w:rPr>
          <w:rFonts w:ascii="Calibri" w:eastAsia="Calibri" w:hAnsi="Calibri" w:cs="Calibri"/>
          <w:b/>
          <w:color w:val="6B6E70"/>
          <w:spacing w:val="1"/>
          <w:w w:val="103"/>
          <w:sz w:val="21"/>
          <w:szCs w:val="21"/>
        </w:rPr>
        <w:t>t</w:t>
      </w:r>
      <w:r>
        <w:rPr>
          <w:rFonts w:ascii="Calibri" w:eastAsia="Calibri" w:hAnsi="Calibri" w:cs="Calibri"/>
          <w:b/>
          <w:color w:val="6B6E70"/>
          <w:spacing w:val="1"/>
          <w:w w:val="102"/>
          <w:sz w:val="21"/>
          <w:szCs w:val="21"/>
        </w:rPr>
        <w:t xml:space="preserve"> </w:t>
      </w:r>
      <w:r>
        <w:rPr>
          <w:rFonts w:ascii="Calibri" w:eastAsia="Calibri" w:hAnsi="Calibri" w:cs="Calibri"/>
          <w:b/>
          <w:color w:val="6B6E70"/>
          <w:spacing w:val="2"/>
          <w:w w:val="103"/>
          <w:sz w:val="21"/>
          <w:szCs w:val="21"/>
        </w:rPr>
        <w:t>S</w:t>
      </w:r>
      <w:r>
        <w:rPr>
          <w:rFonts w:ascii="Calibri" w:eastAsia="Calibri" w:hAnsi="Calibri" w:cs="Calibri"/>
          <w:b/>
          <w:color w:val="6B6E70"/>
          <w:spacing w:val="1"/>
          <w:w w:val="103"/>
          <w:sz w:val="21"/>
          <w:szCs w:val="21"/>
        </w:rPr>
        <w:t>t</w:t>
      </w:r>
      <w:r>
        <w:rPr>
          <w:rFonts w:ascii="Calibri" w:eastAsia="Calibri" w:hAnsi="Calibri" w:cs="Calibri"/>
          <w:b/>
          <w:color w:val="6B6E70"/>
          <w:spacing w:val="1"/>
          <w:w w:val="102"/>
          <w:sz w:val="21"/>
          <w:szCs w:val="21"/>
        </w:rPr>
        <w:t>r</w:t>
      </w:r>
      <w:r>
        <w:rPr>
          <w:rFonts w:ascii="Calibri" w:eastAsia="Calibri" w:hAnsi="Calibri" w:cs="Calibri"/>
          <w:b/>
          <w:color w:val="6B6E70"/>
          <w:spacing w:val="2"/>
          <w:w w:val="102"/>
          <w:sz w:val="21"/>
          <w:szCs w:val="21"/>
        </w:rPr>
        <w:t>a</w:t>
      </w:r>
      <w:r>
        <w:rPr>
          <w:rFonts w:ascii="Calibri" w:eastAsia="Calibri" w:hAnsi="Calibri" w:cs="Calibri"/>
          <w:b/>
          <w:color w:val="6B6E70"/>
          <w:spacing w:val="1"/>
          <w:w w:val="103"/>
          <w:sz w:val="21"/>
          <w:szCs w:val="21"/>
        </w:rPr>
        <w:t>t</w:t>
      </w:r>
      <w:r>
        <w:rPr>
          <w:rFonts w:ascii="Calibri" w:eastAsia="Calibri" w:hAnsi="Calibri" w:cs="Calibri"/>
          <w:b/>
          <w:color w:val="6B6E70"/>
          <w:spacing w:val="2"/>
          <w:w w:val="102"/>
          <w:sz w:val="21"/>
          <w:szCs w:val="21"/>
        </w:rPr>
        <w:t>eg</w:t>
      </w:r>
      <w:r>
        <w:rPr>
          <w:rFonts w:ascii="Calibri" w:eastAsia="Calibri" w:hAnsi="Calibri" w:cs="Calibri"/>
          <w:b/>
          <w:color w:val="6B6E70"/>
          <w:spacing w:val="1"/>
          <w:w w:val="102"/>
          <w:sz w:val="21"/>
          <w:szCs w:val="21"/>
        </w:rPr>
        <w:t>i</w:t>
      </w:r>
      <w:r>
        <w:rPr>
          <w:rFonts w:ascii="Calibri" w:eastAsia="Calibri" w:hAnsi="Calibri" w:cs="Calibri"/>
          <w:b/>
          <w:color w:val="6B6E70"/>
          <w:spacing w:val="2"/>
          <w:w w:val="103"/>
          <w:sz w:val="21"/>
          <w:szCs w:val="21"/>
        </w:rPr>
        <w:t>es</w:t>
      </w:r>
      <w:r>
        <w:rPr>
          <w:rFonts w:ascii="Calibri" w:eastAsia="Calibri" w:hAnsi="Calibri" w:cs="Calibri"/>
          <w:b/>
          <w:color w:val="6B6E70"/>
          <w:w w:val="102"/>
          <w:sz w:val="21"/>
          <w:szCs w:val="21"/>
        </w:rPr>
        <w:t xml:space="preserve"> </w:t>
      </w:r>
    </w:p>
    <w:p w:rsidR="00052CCA" w:rsidRDefault="007F5D8E">
      <w:pPr>
        <w:spacing w:before="12"/>
        <w:ind w:left="1026"/>
        <w:rPr>
          <w:rFonts w:ascii="Calibri" w:eastAsia="Calibri" w:hAnsi="Calibri" w:cs="Calibri"/>
          <w:sz w:val="21"/>
          <w:szCs w:val="21"/>
        </w:rPr>
      </w:pPr>
      <w:r>
        <w:rPr>
          <w:rFonts w:ascii="Calibri" w:eastAsia="Calibri" w:hAnsi="Calibri" w:cs="Calibri"/>
          <w:b/>
          <w:color w:val="6B6E70"/>
          <w:w w:val="102"/>
          <w:sz w:val="21"/>
          <w:szCs w:val="21"/>
        </w:rPr>
        <w:t xml:space="preserve"> </w:t>
      </w:r>
    </w:p>
    <w:p w:rsidR="00052CCA" w:rsidRDefault="007F5D8E">
      <w:pPr>
        <w:spacing w:before="12"/>
        <w:ind w:left="1026"/>
        <w:rPr>
          <w:rFonts w:ascii="Calibri" w:eastAsia="Calibri" w:hAnsi="Calibri" w:cs="Calibri"/>
          <w:sz w:val="19"/>
          <w:szCs w:val="19"/>
        </w:rPr>
      </w:pPr>
      <w:r>
        <w:rPr>
          <w:rFonts w:ascii="Calibri" w:eastAsia="Calibri" w:hAnsi="Calibri" w:cs="Calibri"/>
          <w:color w:val="808080"/>
          <w:spacing w:val="2"/>
          <w:w w:val="103"/>
          <w:sz w:val="19"/>
          <w:szCs w:val="19"/>
        </w:rPr>
        <w:t>Pe</w:t>
      </w:r>
      <w:r>
        <w:rPr>
          <w:rFonts w:ascii="Calibri" w:eastAsia="Calibri" w:hAnsi="Calibri" w:cs="Calibri"/>
          <w:color w:val="808080"/>
          <w:spacing w:val="1"/>
          <w:w w:val="103"/>
          <w:sz w:val="19"/>
          <w:szCs w:val="19"/>
        </w:rPr>
        <w:t>rf</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r</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an</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 xml:space="preserve">g </w:t>
      </w:r>
      <w:r>
        <w:rPr>
          <w:rFonts w:ascii="Calibri" w:eastAsia="Calibri" w:hAnsi="Calibri" w:cs="Calibri"/>
          <w:color w:val="808080"/>
          <w:spacing w:val="2"/>
          <w:w w:val="103"/>
          <w:sz w:val="19"/>
          <w:szCs w:val="19"/>
        </w:rPr>
        <w:t>ana</w:t>
      </w:r>
      <w:r>
        <w:rPr>
          <w:rFonts w:ascii="Calibri" w:eastAsia="Calibri" w:hAnsi="Calibri" w:cs="Calibri"/>
          <w:color w:val="808080"/>
          <w:spacing w:val="1"/>
          <w:w w:val="103"/>
          <w:sz w:val="19"/>
          <w:szCs w:val="19"/>
        </w:rPr>
        <w:t>lyz</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s </w:t>
      </w:r>
      <w:r>
        <w:rPr>
          <w:rFonts w:ascii="Calibri" w:eastAsia="Calibri" w:hAnsi="Calibri" w:cs="Calibri"/>
          <w:color w:val="808080"/>
          <w:spacing w:val="2"/>
          <w:w w:val="103"/>
          <w:sz w:val="19"/>
          <w:szCs w:val="19"/>
        </w:rPr>
        <w:t>app</w:t>
      </w:r>
      <w:r>
        <w:rPr>
          <w:rFonts w:ascii="Calibri" w:eastAsia="Calibri" w:hAnsi="Calibri" w:cs="Calibri"/>
          <w:color w:val="808080"/>
          <w:spacing w:val="1"/>
          <w:w w:val="103"/>
          <w:sz w:val="19"/>
          <w:szCs w:val="19"/>
        </w:rPr>
        <w:t>lic</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ti</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 xml:space="preserve"> r</w:t>
      </w:r>
      <w:r>
        <w:rPr>
          <w:rFonts w:ascii="Calibri" w:eastAsia="Calibri" w:hAnsi="Calibri" w:cs="Calibri"/>
          <w:color w:val="808080"/>
          <w:spacing w:val="2"/>
          <w:w w:val="103"/>
          <w:sz w:val="19"/>
          <w:szCs w:val="19"/>
        </w:rPr>
        <w:t>equ</w:t>
      </w:r>
      <w:r>
        <w:rPr>
          <w:rFonts w:ascii="Calibri" w:eastAsia="Calibri" w:hAnsi="Calibri" w:cs="Calibri"/>
          <w:color w:val="808080"/>
          <w:spacing w:val="1"/>
          <w:w w:val="103"/>
          <w:sz w:val="19"/>
          <w:szCs w:val="19"/>
        </w:rPr>
        <w:t>ir</w:t>
      </w:r>
      <w:r>
        <w:rPr>
          <w:rFonts w:ascii="Calibri" w:eastAsia="Calibri" w:hAnsi="Calibri" w:cs="Calibri"/>
          <w:color w:val="808080"/>
          <w:spacing w:val="2"/>
          <w:w w:val="103"/>
          <w:sz w:val="19"/>
          <w:szCs w:val="19"/>
        </w:rPr>
        <w:t>emen</w:t>
      </w:r>
      <w:r>
        <w:rPr>
          <w:rFonts w:ascii="Calibri" w:eastAsia="Calibri" w:hAnsi="Calibri" w:cs="Calibri"/>
          <w:color w:val="808080"/>
          <w:spacing w:val="1"/>
          <w:w w:val="103"/>
          <w:sz w:val="19"/>
          <w:szCs w:val="19"/>
        </w:rPr>
        <w:t>ts</w:t>
      </w:r>
      <w:r>
        <w:rPr>
          <w:rFonts w:ascii="Calibri" w:eastAsia="Calibri" w:hAnsi="Calibri" w:cs="Calibri"/>
          <w:color w:val="808080"/>
          <w:w w:val="103"/>
          <w:sz w:val="19"/>
          <w:szCs w:val="19"/>
        </w:rPr>
        <w:t xml:space="preserve"> </w:t>
      </w:r>
      <w:r>
        <w:rPr>
          <w:rFonts w:ascii="Calibri" w:eastAsia="Calibri" w:hAnsi="Calibri" w:cs="Calibri"/>
          <w:color w:val="808080"/>
          <w:spacing w:val="2"/>
          <w:w w:val="103"/>
          <w:sz w:val="19"/>
          <w:szCs w:val="19"/>
        </w:rPr>
        <w:t>b</w:t>
      </w:r>
      <w:r>
        <w:rPr>
          <w:rFonts w:ascii="Calibri" w:eastAsia="Calibri" w:hAnsi="Calibri" w:cs="Calibri"/>
          <w:color w:val="808080"/>
          <w:spacing w:val="1"/>
          <w:w w:val="103"/>
          <w:sz w:val="19"/>
          <w:szCs w:val="19"/>
        </w:rPr>
        <w:t xml:space="preserve">y </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x</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u</w:t>
      </w:r>
      <w:r>
        <w:rPr>
          <w:rFonts w:ascii="Calibri" w:eastAsia="Calibri" w:hAnsi="Calibri" w:cs="Calibri"/>
          <w:color w:val="808080"/>
          <w:spacing w:val="1"/>
          <w:w w:val="103"/>
          <w:sz w:val="19"/>
          <w:szCs w:val="19"/>
        </w:rPr>
        <w:t>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g v</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ri</w:t>
      </w:r>
      <w:r>
        <w:rPr>
          <w:rFonts w:ascii="Calibri" w:eastAsia="Calibri" w:hAnsi="Calibri" w:cs="Calibri"/>
          <w:color w:val="808080"/>
          <w:spacing w:val="2"/>
          <w:w w:val="103"/>
          <w:sz w:val="19"/>
          <w:szCs w:val="19"/>
        </w:rPr>
        <w:t>ou</w:t>
      </w:r>
      <w:r>
        <w:rPr>
          <w:rFonts w:ascii="Calibri" w:eastAsia="Calibri" w:hAnsi="Calibri" w:cs="Calibri"/>
          <w:color w:val="808080"/>
          <w:spacing w:val="1"/>
          <w:w w:val="103"/>
          <w:sz w:val="19"/>
          <w:szCs w:val="19"/>
        </w:rPr>
        <w:t>s 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st sc</w:t>
      </w:r>
      <w:r>
        <w:rPr>
          <w:rFonts w:ascii="Calibri" w:eastAsia="Calibri" w:hAnsi="Calibri" w:cs="Calibri"/>
          <w:color w:val="808080"/>
          <w:spacing w:val="2"/>
          <w:w w:val="103"/>
          <w:sz w:val="19"/>
          <w:szCs w:val="19"/>
        </w:rPr>
        <w:t>ena</w:t>
      </w:r>
      <w:r>
        <w:rPr>
          <w:rFonts w:ascii="Calibri" w:eastAsia="Calibri" w:hAnsi="Calibri" w:cs="Calibri"/>
          <w:color w:val="808080"/>
          <w:spacing w:val="1"/>
          <w:w w:val="103"/>
          <w:sz w:val="19"/>
          <w:szCs w:val="19"/>
        </w:rPr>
        <w:t>ri</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s t</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 v</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li</w:t>
      </w:r>
      <w:r>
        <w:rPr>
          <w:rFonts w:ascii="Calibri" w:eastAsia="Calibri" w:hAnsi="Calibri" w:cs="Calibri"/>
          <w:color w:val="808080"/>
          <w:spacing w:val="2"/>
          <w:w w:val="103"/>
          <w:sz w:val="19"/>
          <w:szCs w:val="19"/>
        </w:rPr>
        <w:t>da</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ha</w:t>
      </w:r>
      <w:r>
        <w:rPr>
          <w:rFonts w:ascii="Calibri" w:eastAsia="Calibri" w:hAnsi="Calibri" w:cs="Calibri"/>
          <w:color w:val="808080"/>
          <w:spacing w:val="1"/>
          <w:w w:val="103"/>
          <w:sz w:val="19"/>
          <w:szCs w:val="19"/>
        </w:rPr>
        <w:t>t t</w:t>
      </w:r>
      <w:r>
        <w:rPr>
          <w:rFonts w:ascii="Calibri" w:eastAsia="Calibri" w:hAnsi="Calibri" w:cs="Calibri"/>
          <w:color w:val="808080"/>
          <w:spacing w:val="2"/>
          <w:w w:val="103"/>
          <w:sz w:val="19"/>
          <w:szCs w:val="19"/>
        </w:rPr>
        <w:t>he</w:t>
      </w:r>
      <w:r>
        <w:rPr>
          <w:rFonts w:ascii="Calibri" w:eastAsia="Calibri" w:hAnsi="Calibri" w:cs="Calibri"/>
          <w:color w:val="808080"/>
          <w:w w:val="103"/>
          <w:sz w:val="19"/>
          <w:szCs w:val="19"/>
        </w:rPr>
        <w:t xml:space="preserve"> </w:t>
      </w:r>
    </w:p>
    <w:p w:rsidR="00052CCA" w:rsidRDefault="007F5D8E">
      <w:pPr>
        <w:spacing w:before="13" w:line="220" w:lineRule="exact"/>
        <w:ind w:left="1026"/>
        <w:rPr>
          <w:rFonts w:ascii="Calibri" w:eastAsia="Calibri" w:hAnsi="Calibri" w:cs="Calibri"/>
          <w:sz w:val="19"/>
          <w:szCs w:val="19"/>
        </w:rPr>
      </w:pPr>
      <w:proofErr w:type="gramStart"/>
      <w:r>
        <w:rPr>
          <w:rFonts w:ascii="Calibri" w:eastAsia="Calibri" w:hAnsi="Calibri" w:cs="Calibri"/>
          <w:color w:val="808080"/>
          <w:spacing w:val="2"/>
          <w:w w:val="103"/>
          <w:sz w:val="19"/>
          <w:szCs w:val="19"/>
        </w:rPr>
        <w:t>de</w:t>
      </w:r>
      <w:r>
        <w:rPr>
          <w:rFonts w:ascii="Calibri" w:eastAsia="Calibri" w:hAnsi="Calibri" w:cs="Calibri"/>
          <w:color w:val="808080"/>
          <w:spacing w:val="1"/>
          <w:w w:val="103"/>
          <w:sz w:val="19"/>
          <w:szCs w:val="19"/>
        </w:rPr>
        <w:t>sir</w:t>
      </w:r>
      <w:r>
        <w:rPr>
          <w:rFonts w:ascii="Calibri" w:eastAsia="Calibri" w:hAnsi="Calibri" w:cs="Calibri"/>
          <w:color w:val="808080"/>
          <w:spacing w:val="2"/>
          <w:w w:val="103"/>
          <w:sz w:val="19"/>
          <w:szCs w:val="19"/>
        </w:rPr>
        <w:t>ed</w:t>
      </w:r>
      <w:proofErr w:type="gramEnd"/>
      <w:r>
        <w:rPr>
          <w:rFonts w:ascii="Calibri" w:eastAsia="Calibri" w:hAnsi="Calibri" w:cs="Calibri"/>
          <w:color w:val="808080"/>
          <w:spacing w:val="1"/>
          <w:w w:val="103"/>
          <w:sz w:val="19"/>
          <w:szCs w:val="19"/>
        </w:rPr>
        <w:t xml:space="preserve"> f</w:t>
      </w:r>
      <w:r>
        <w:rPr>
          <w:rFonts w:ascii="Calibri" w:eastAsia="Calibri" w:hAnsi="Calibri" w:cs="Calibri"/>
          <w:color w:val="808080"/>
          <w:spacing w:val="2"/>
          <w:w w:val="103"/>
          <w:sz w:val="19"/>
          <w:szCs w:val="19"/>
        </w:rPr>
        <w:t>un</w:t>
      </w:r>
      <w:r>
        <w:rPr>
          <w:rFonts w:ascii="Calibri" w:eastAsia="Calibri" w:hAnsi="Calibri" w:cs="Calibri"/>
          <w:color w:val="808080"/>
          <w:spacing w:val="1"/>
          <w:w w:val="103"/>
          <w:sz w:val="19"/>
          <w:szCs w:val="19"/>
        </w:rPr>
        <w:t>cti</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 xml:space="preserve">ality is </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 xml:space="preserve">t. It </w:t>
      </w:r>
      <w:r>
        <w:rPr>
          <w:rFonts w:ascii="Calibri" w:eastAsia="Calibri" w:hAnsi="Calibri" w:cs="Calibri"/>
          <w:color w:val="808080"/>
          <w:spacing w:val="2"/>
          <w:w w:val="103"/>
          <w:sz w:val="19"/>
          <w:szCs w:val="19"/>
        </w:rPr>
        <w:t>w</w:t>
      </w:r>
      <w:r>
        <w:rPr>
          <w:rFonts w:ascii="Calibri" w:eastAsia="Calibri" w:hAnsi="Calibri" w:cs="Calibri"/>
          <w:color w:val="808080"/>
          <w:spacing w:val="1"/>
          <w:w w:val="103"/>
          <w:sz w:val="19"/>
          <w:szCs w:val="19"/>
        </w:rPr>
        <w:t>ill l</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g eit</w:t>
      </w:r>
      <w:r>
        <w:rPr>
          <w:rFonts w:ascii="Calibri" w:eastAsia="Calibri" w:hAnsi="Calibri" w:cs="Calibri"/>
          <w:color w:val="808080"/>
          <w:spacing w:val="2"/>
          <w:w w:val="103"/>
          <w:sz w:val="19"/>
          <w:szCs w:val="19"/>
        </w:rPr>
        <w:t>h</w:t>
      </w:r>
      <w:r>
        <w:rPr>
          <w:rFonts w:ascii="Calibri" w:eastAsia="Calibri" w:hAnsi="Calibri" w:cs="Calibri"/>
          <w:color w:val="808080"/>
          <w:spacing w:val="1"/>
          <w:w w:val="103"/>
          <w:sz w:val="19"/>
          <w:szCs w:val="19"/>
        </w:rPr>
        <w:t>er s</w:t>
      </w:r>
      <w:r>
        <w:rPr>
          <w:rFonts w:ascii="Calibri" w:eastAsia="Calibri" w:hAnsi="Calibri" w:cs="Calibri"/>
          <w:color w:val="808080"/>
          <w:spacing w:val="2"/>
          <w:w w:val="103"/>
          <w:sz w:val="19"/>
          <w:szCs w:val="19"/>
        </w:rPr>
        <w:t>u</w:t>
      </w:r>
      <w:r>
        <w:rPr>
          <w:rFonts w:ascii="Calibri" w:eastAsia="Calibri" w:hAnsi="Calibri" w:cs="Calibri"/>
          <w:color w:val="808080"/>
          <w:spacing w:val="1"/>
          <w:w w:val="103"/>
          <w:sz w:val="19"/>
          <w:szCs w:val="19"/>
        </w:rPr>
        <w:t>cc</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ss </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r fail</w:t>
      </w:r>
      <w:r>
        <w:rPr>
          <w:rFonts w:ascii="Calibri" w:eastAsia="Calibri" w:hAnsi="Calibri" w:cs="Calibri"/>
          <w:color w:val="808080"/>
          <w:spacing w:val="2"/>
          <w:w w:val="103"/>
          <w:sz w:val="19"/>
          <w:szCs w:val="19"/>
        </w:rPr>
        <w:t>u</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he</w:t>
      </w:r>
      <w:r>
        <w:rPr>
          <w:rFonts w:ascii="Calibri" w:eastAsia="Calibri" w:hAnsi="Calibri" w:cs="Calibri"/>
          <w:color w:val="808080"/>
          <w:spacing w:val="1"/>
          <w:w w:val="103"/>
          <w:sz w:val="19"/>
          <w:szCs w:val="19"/>
        </w:rPr>
        <w:t xml:space="preserve"> 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ci</w:t>
      </w:r>
      <w:r>
        <w:rPr>
          <w:rFonts w:ascii="Calibri" w:eastAsia="Calibri" w:hAnsi="Calibri" w:cs="Calibri"/>
          <w:color w:val="808080"/>
          <w:spacing w:val="2"/>
          <w:w w:val="103"/>
          <w:sz w:val="19"/>
          <w:szCs w:val="19"/>
        </w:rPr>
        <w:t>den</w:t>
      </w:r>
      <w:r>
        <w:rPr>
          <w:rFonts w:ascii="Calibri" w:eastAsia="Calibri" w:hAnsi="Calibri" w:cs="Calibri"/>
          <w:color w:val="808080"/>
          <w:spacing w:val="1"/>
          <w:w w:val="103"/>
          <w:sz w:val="19"/>
          <w:szCs w:val="19"/>
        </w:rPr>
        <w:t>ts r</w:t>
      </w:r>
      <w:r>
        <w:rPr>
          <w:rFonts w:ascii="Calibri" w:eastAsia="Calibri" w:hAnsi="Calibri" w:cs="Calibri"/>
          <w:color w:val="808080"/>
          <w:spacing w:val="2"/>
          <w:w w:val="103"/>
          <w:sz w:val="19"/>
          <w:szCs w:val="19"/>
        </w:rPr>
        <w:t>epo</w:t>
      </w:r>
      <w:r>
        <w:rPr>
          <w:rFonts w:ascii="Calibri" w:eastAsia="Calibri" w:hAnsi="Calibri" w:cs="Calibri"/>
          <w:color w:val="808080"/>
          <w:spacing w:val="1"/>
          <w:w w:val="103"/>
          <w:sz w:val="19"/>
          <w:szCs w:val="19"/>
        </w:rPr>
        <w:t>rt.</w:t>
      </w:r>
      <w:r>
        <w:rPr>
          <w:rFonts w:ascii="Calibri" w:eastAsia="Calibri" w:hAnsi="Calibri" w:cs="Calibri"/>
          <w:color w:val="808080"/>
          <w:spacing w:val="2"/>
          <w:w w:val="103"/>
          <w:sz w:val="19"/>
          <w:szCs w:val="19"/>
        </w:rPr>
        <w:t xml:space="preserve"> </w:t>
      </w:r>
      <w:r>
        <w:rPr>
          <w:rFonts w:ascii="Calibri" w:eastAsia="Calibri" w:hAnsi="Calibri" w:cs="Calibri"/>
          <w:color w:val="808080"/>
          <w:w w:val="103"/>
          <w:sz w:val="19"/>
          <w:szCs w:val="19"/>
        </w:rPr>
        <w:t xml:space="preserve"> </w:t>
      </w:r>
    </w:p>
    <w:p w:rsidR="00052CCA" w:rsidRDefault="00052CCA">
      <w:pPr>
        <w:spacing w:before="12" w:line="220" w:lineRule="exact"/>
        <w:rPr>
          <w:sz w:val="22"/>
          <w:szCs w:val="22"/>
        </w:rPr>
      </w:pPr>
    </w:p>
    <w:p w:rsidR="00772F30" w:rsidRDefault="007F5D8E" w:rsidP="00302449">
      <w:pPr>
        <w:spacing w:before="28"/>
        <w:ind w:left="1026"/>
        <w:rPr>
          <w:rFonts w:ascii="Calibri" w:eastAsia="Calibri" w:hAnsi="Calibri" w:cs="Calibri"/>
          <w:color w:val="808080"/>
          <w:spacing w:val="2"/>
          <w:w w:val="103"/>
          <w:sz w:val="19"/>
          <w:szCs w:val="19"/>
        </w:rPr>
      </w:pPr>
      <w:r>
        <w:rPr>
          <w:rFonts w:ascii="Calibri" w:eastAsia="Calibri" w:hAnsi="Calibri" w:cs="Calibri"/>
          <w:color w:val="6B6E70"/>
          <w:spacing w:val="2"/>
          <w:w w:val="103"/>
          <w:sz w:val="21"/>
          <w:szCs w:val="21"/>
        </w:rPr>
        <w:t>5</w:t>
      </w:r>
      <w:r>
        <w:rPr>
          <w:rFonts w:ascii="Calibri" w:eastAsia="Calibri" w:hAnsi="Calibri" w:cs="Calibri"/>
          <w:color w:val="6B6E70"/>
          <w:spacing w:val="1"/>
          <w:w w:val="103"/>
          <w:sz w:val="21"/>
          <w:szCs w:val="21"/>
        </w:rPr>
        <w:t>.</w:t>
      </w:r>
      <w:r>
        <w:rPr>
          <w:rFonts w:ascii="Calibri" w:eastAsia="Calibri" w:hAnsi="Calibri" w:cs="Calibri"/>
          <w:color w:val="6B6E70"/>
          <w:spacing w:val="2"/>
          <w:w w:val="103"/>
          <w:sz w:val="21"/>
          <w:szCs w:val="21"/>
        </w:rPr>
        <w:t>1</w:t>
      </w:r>
      <w:proofErr w:type="gramStart"/>
      <w:r>
        <w:rPr>
          <w:rFonts w:ascii="Calibri" w:eastAsia="Calibri" w:hAnsi="Calibri" w:cs="Calibri"/>
          <w:color w:val="6B6E70"/>
          <w:w w:val="103"/>
          <w:sz w:val="21"/>
          <w:szCs w:val="21"/>
        </w:rPr>
        <w:t>.</w:t>
      </w:r>
      <w:r>
        <w:rPr>
          <w:rFonts w:ascii="Calibri" w:eastAsia="Calibri" w:hAnsi="Calibri" w:cs="Calibri"/>
          <w:color w:val="6B6E70"/>
          <w:sz w:val="21"/>
          <w:szCs w:val="21"/>
        </w:rPr>
        <w:t xml:space="preserve"> </w:t>
      </w:r>
      <w:r>
        <w:rPr>
          <w:rFonts w:ascii="Calibri" w:eastAsia="Calibri" w:hAnsi="Calibri" w:cs="Calibri"/>
          <w:color w:val="6B6E70"/>
          <w:spacing w:val="4"/>
          <w:sz w:val="21"/>
          <w:szCs w:val="21"/>
        </w:rPr>
        <w:t xml:space="preserve"> </w:t>
      </w:r>
      <w:r>
        <w:rPr>
          <w:rFonts w:ascii="Calibri" w:eastAsia="Calibri" w:hAnsi="Calibri" w:cs="Calibri"/>
          <w:color w:val="6B6E70"/>
          <w:spacing w:val="2"/>
          <w:w w:val="103"/>
          <w:sz w:val="19"/>
          <w:szCs w:val="19"/>
        </w:rPr>
        <w:t>En</w:t>
      </w:r>
      <w:r>
        <w:rPr>
          <w:rFonts w:ascii="Calibri" w:eastAsia="Calibri" w:hAnsi="Calibri" w:cs="Calibri"/>
          <w:color w:val="6B6E70"/>
          <w:spacing w:val="1"/>
          <w:w w:val="103"/>
          <w:sz w:val="19"/>
          <w:szCs w:val="19"/>
        </w:rPr>
        <w:t>try</w:t>
      </w:r>
      <w:proofErr w:type="gramEnd"/>
      <w:r>
        <w:rPr>
          <w:rFonts w:ascii="Calibri" w:eastAsia="Calibri" w:hAnsi="Calibri" w:cs="Calibri"/>
          <w:color w:val="6B6E70"/>
          <w:spacing w:val="1"/>
          <w:w w:val="103"/>
          <w:sz w:val="19"/>
          <w:szCs w:val="19"/>
        </w:rPr>
        <w:t xml:space="preserve"> </w:t>
      </w:r>
      <w:r>
        <w:rPr>
          <w:rFonts w:ascii="Calibri" w:eastAsia="Calibri" w:hAnsi="Calibri" w:cs="Calibri"/>
          <w:color w:val="6B6E70"/>
          <w:spacing w:val="2"/>
          <w:w w:val="103"/>
          <w:sz w:val="19"/>
          <w:szCs w:val="19"/>
        </w:rPr>
        <w:t>C</w:t>
      </w:r>
      <w:r>
        <w:rPr>
          <w:rFonts w:ascii="Calibri" w:eastAsia="Calibri" w:hAnsi="Calibri" w:cs="Calibri"/>
          <w:color w:val="6B6E70"/>
          <w:spacing w:val="1"/>
          <w:w w:val="103"/>
          <w:sz w:val="19"/>
          <w:szCs w:val="19"/>
        </w:rPr>
        <w:t>rit</w:t>
      </w:r>
      <w:r>
        <w:rPr>
          <w:rFonts w:ascii="Calibri" w:eastAsia="Calibri" w:hAnsi="Calibri" w:cs="Calibri"/>
          <w:color w:val="6B6E70"/>
          <w:spacing w:val="2"/>
          <w:w w:val="103"/>
          <w:sz w:val="19"/>
          <w:szCs w:val="19"/>
        </w:rPr>
        <w:t>e</w:t>
      </w:r>
      <w:r>
        <w:rPr>
          <w:rFonts w:ascii="Calibri" w:eastAsia="Calibri" w:hAnsi="Calibri" w:cs="Calibri"/>
          <w:color w:val="6B6E70"/>
          <w:spacing w:val="1"/>
          <w:w w:val="103"/>
          <w:sz w:val="19"/>
          <w:szCs w:val="19"/>
        </w:rPr>
        <w:t>ri</w:t>
      </w:r>
      <w:r>
        <w:rPr>
          <w:rFonts w:ascii="Calibri" w:eastAsia="Calibri" w:hAnsi="Calibri" w:cs="Calibri"/>
          <w:color w:val="6B6E70"/>
          <w:spacing w:val="2"/>
          <w:w w:val="103"/>
          <w:sz w:val="19"/>
          <w:szCs w:val="19"/>
        </w:rPr>
        <w:t>a</w:t>
      </w:r>
      <w:r>
        <w:rPr>
          <w:rFonts w:ascii="Calibri" w:eastAsia="Calibri" w:hAnsi="Calibri" w:cs="Calibri"/>
          <w:color w:val="6B6E70"/>
          <w:w w:val="102"/>
          <w:sz w:val="21"/>
          <w:szCs w:val="21"/>
        </w:rPr>
        <w:t xml:space="preserve"> </w:t>
      </w:r>
    </w:p>
    <w:p w:rsidR="00772F30" w:rsidRDefault="00772F30">
      <w:pPr>
        <w:spacing w:before="7"/>
        <w:ind w:left="1026"/>
        <w:rPr>
          <w:rFonts w:ascii="Calibri" w:eastAsia="Calibri" w:hAnsi="Calibri" w:cs="Calibri"/>
          <w:color w:val="808080"/>
          <w:spacing w:val="2"/>
          <w:w w:val="103"/>
          <w:sz w:val="19"/>
          <w:szCs w:val="19"/>
        </w:rPr>
      </w:pPr>
    </w:p>
    <w:p w:rsidR="00052CCA" w:rsidRDefault="007F5D8E">
      <w:pPr>
        <w:spacing w:before="7"/>
        <w:ind w:left="1026"/>
        <w:rPr>
          <w:rFonts w:ascii="Calibri" w:eastAsia="Calibri" w:hAnsi="Calibri" w:cs="Calibri"/>
          <w:sz w:val="19"/>
          <w:szCs w:val="19"/>
        </w:rPr>
      </w:pP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try crit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ri</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 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iti</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j</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ct 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sti</w:t>
      </w:r>
      <w:r>
        <w:rPr>
          <w:rFonts w:ascii="Calibri" w:eastAsia="Calibri" w:hAnsi="Calibri" w:cs="Calibri"/>
          <w:color w:val="808080"/>
          <w:spacing w:val="2"/>
          <w:w w:val="103"/>
          <w:sz w:val="19"/>
          <w:szCs w:val="19"/>
        </w:rPr>
        <w:t>ng</w:t>
      </w:r>
      <w:r>
        <w:rPr>
          <w:rFonts w:ascii="Calibri" w:eastAsia="Calibri" w:hAnsi="Calibri" w:cs="Calibri"/>
          <w:color w:val="808080"/>
          <w:spacing w:val="1"/>
          <w:w w:val="103"/>
          <w:sz w:val="19"/>
          <w:szCs w:val="19"/>
        </w:rPr>
        <w:t>:</w:t>
      </w:r>
      <w:r>
        <w:rPr>
          <w:rFonts w:ascii="Calibri" w:eastAsia="Calibri" w:hAnsi="Calibri" w:cs="Calibri"/>
          <w:color w:val="808080"/>
          <w:w w:val="103"/>
          <w:sz w:val="19"/>
          <w:szCs w:val="19"/>
        </w:rPr>
        <w:t xml:space="preserve"> </w:t>
      </w:r>
    </w:p>
    <w:p w:rsidR="00052CCA" w:rsidRDefault="007F5D8E">
      <w:pPr>
        <w:spacing w:before="13" w:line="220" w:lineRule="exact"/>
        <w:ind w:left="1026"/>
        <w:rPr>
          <w:rFonts w:ascii="Calibri" w:eastAsia="Calibri" w:hAnsi="Calibri" w:cs="Calibri"/>
          <w:sz w:val="19"/>
          <w:szCs w:val="19"/>
        </w:rPr>
      </w:pPr>
      <w:r>
        <w:rPr>
          <w:rFonts w:ascii="Calibri" w:eastAsia="Calibri" w:hAnsi="Calibri" w:cs="Calibri"/>
          <w:color w:val="808080"/>
          <w:w w:val="103"/>
          <w:sz w:val="19"/>
          <w:szCs w:val="19"/>
        </w:rPr>
        <w:t xml:space="preserve"> </w:t>
      </w:r>
    </w:p>
    <w:tbl>
      <w:tblPr>
        <w:tblW w:w="0" w:type="auto"/>
        <w:tblInd w:w="914" w:type="dxa"/>
        <w:tblLayout w:type="fixed"/>
        <w:tblCellMar>
          <w:left w:w="0" w:type="dxa"/>
          <w:right w:w="0" w:type="dxa"/>
        </w:tblCellMar>
        <w:tblLook w:val="01E0" w:firstRow="1" w:lastRow="1" w:firstColumn="1" w:lastColumn="1" w:noHBand="0" w:noVBand="0"/>
      </w:tblPr>
      <w:tblGrid>
        <w:gridCol w:w="4666"/>
        <w:gridCol w:w="4690"/>
      </w:tblGrid>
      <w:tr w:rsidR="00052CCA">
        <w:trPr>
          <w:trHeight w:hRule="exact" w:val="365"/>
        </w:trPr>
        <w:tc>
          <w:tcPr>
            <w:tcW w:w="4666" w:type="dxa"/>
            <w:tcBorders>
              <w:top w:val="single" w:sz="5" w:space="0" w:color="000000"/>
              <w:left w:val="single" w:sz="5" w:space="0" w:color="000000"/>
              <w:bottom w:val="single" w:sz="5" w:space="0" w:color="000000"/>
              <w:right w:val="single" w:sz="5" w:space="0" w:color="000000"/>
            </w:tcBorders>
            <w:shd w:val="clear" w:color="auto" w:fill="000000"/>
          </w:tcPr>
          <w:p w:rsidR="00052CCA" w:rsidRDefault="007F5D8E">
            <w:pPr>
              <w:ind w:left="1401"/>
              <w:rPr>
                <w:rFonts w:ascii="Calibri" w:eastAsia="Calibri" w:hAnsi="Calibri" w:cs="Calibri"/>
                <w:sz w:val="19"/>
                <w:szCs w:val="19"/>
              </w:rPr>
            </w:pPr>
            <w:r>
              <w:rPr>
                <w:rFonts w:ascii="Calibri" w:eastAsia="Calibri" w:hAnsi="Calibri" w:cs="Calibri"/>
                <w:b/>
                <w:color w:val="FFFFFF"/>
                <w:spacing w:val="2"/>
                <w:w w:val="103"/>
                <w:sz w:val="19"/>
                <w:szCs w:val="19"/>
              </w:rPr>
              <w:t>De</w:t>
            </w:r>
            <w:r>
              <w:rPr>
                <w:rFonts w:ascii="Calibri" w:eastAsia="Calibri" w:hAnsi="Calibri" w:cs="Calibri"/>
                <w:b/>
                <w:color w:val="FFFFFF"/>
                <w:spacing w:val="1"/>
                <w:w w:val="103"/>
                <w:sz w:val="19"/>
                <w:szCs w:val="19"/>
              </w:rPr>
              <w:t>liv</w:t>
            </w:r>
            <w:r>
              <w:rPr>
                <w:rFonts w:ascii="Calibri" w:eastAsia="Calibri" w:hAnsi="Calibri" w:cs="Calibri"/>
                <w:b/>
                <w:color w:val="FFFFFF"/>
                <w:spacing w:val="2"/>
                <w:w w:val="103"/>
                <w:sz w:val="19"/>
                <w:szCs w:val="19"/>
              </w:rPr>
              <w:t>e</w:t>
            </w:r>
            <w:r>
              <w:rPr>
                <w:rFonts w:ascii="Calibri" w:eastAsia="Calibri" w:hAnsi="Calibri" w:cs="Calibri"/>
                <w:b/>
                <w:color w:val="FFFFFF"/>
                <w:spacing w:val="1"/>
                <w:w w:val="103"/>
                <w:sz w:val="19"/>
                <w:szCs w:val="19"/>
              </w:rPr>
              <w:t>r</w:t>
            </w:r>
            <w:r>
              <w:rPr>
                <w:rFonts w:ascii="Calibri" w:eastAsia="Calibri" w:hAnsi="Calibri" w:cs="Calibri"/>
                <w:b/>
                <w:color w:val="FFFFFF"/>
                <w:spacing w:val="2"/>
                <w:w w:val="103"/>
                <w:sz w:val="19"/>
                <w:szCs w:val="19"/>
              </w:rPr>
              <w:t>ab</w:t>
            </w:r>
            <w:r>
              <w:rPr>
                <w:rFonts w:ascii="Calibri" w:eastAsia="Calibri" w:hAnsi="Calibri" w:cs="Calibri"/>
                <w:b/>
                <w:color w:val="FFFFFF"/>
                <w:spacing w:val="1"/>
                <w:w w:val="103"/>
                <w:sz w:val="19"/>
                <w:szCs w:val="19"/>
              </w:rPr>
              <w:t>l</w:t>
            </w:r>
            <w:r>
              <w:rPr>
                <w:rFonts w:ascii="Calibri" w:eastAsia="Calibri" w:hAnsi="Calibri" w:cs="Calibri"/>
                <w:b/>
                <w:color w:val="FFFFFF"/>
                <w:spacing w:val="2"/>
                <w:w w:val="103"/>
                <w:sz w:val="19"/>
                <w:szCs w:val="19"/>
              </w:rPr>
              <w:t>e</w:t>
            </w:r>
            <w:r>
              <w:rPr>
                <w:rFonts w:ascii="Calibri" w:eastAsia="Calibri" w:hAnsi="Calibri" w:cs="Calibri"/>
                <w:b/>
                <w:color w:val="FFFFFF"/>
                <w:spacing w:val="1"/>
                <w:w w:val="103"/>
                <w:sz w:val="19"/>
                <w:szCs w:val="19"/>
              </w:rPr>
              <w:t xml:space="preserve"> </w:t>
            </w:r>
            <w:r>
              <w:rPr>
                <w:rFonts w:ascii="Calibri" w:eastAsia="Calibri" w:hAnsi="Calibri" w:cs="Calibri"/>
                <w:b/>
                <w:color w:val="FFFFFF"/>
                <w:spacing w:val="2"/>
                <w:w w:val="103"/>
                <w:sz w:val="19"/>
                <w:szCs w:val="19"/>
              </w:rPr>
              <w:t>o</w:t>
            </w:r>
            <w:r>
              <w:rPr>
                <w:rFonts w:ascii="Calibri" w:eastAsia="Calibri" w:hAnsi="Calibri" w:cs="Calibri"/>
                <w:b/>
                <w:color w:val="FFFFFF"/>
                <w:spacing w:val="1"/>
                <w:w w:val="103"/>
                <w:sz w:val="19"/>
                <w:szCs w:val="19"/>
              </w:rPr>
              <w:t xml:space="preserve">r </w:t>
            </w:r>
            <w:r>
              <w:rPr>
                <w:rFonts w:ascii="Calibri" w:eastAsia="Calibri" w:hAnsi="Calibri" w:cs="Calibri"/>
                <w:b/>
                <w:color w:val="FFFFFF"/>
                <w:spacing w:val="2"/>
                <w:w w:val="103"/>
                <w:sz w:val="19"/>
                <w:szCs w:val="19"/>
              </w:rPr>
              <w:t>A</w:t>
            </w:r>
            <w:r>
              <w:rPr>
                <w:rFonts w:ascii="Calibri" w:eastAsia="Calibri" w:hAnsi="Calibri" w:cs="Calibri"/>
                <w:b/>
                <w:color w:val="FFFFFF"/>
                <w:spacing w:val="1"/>
                <w:w w:val="103"/>
                <w:sz w:val="19"/>
                <w:szCs w:val="19"/>
              </w:rPr>
              <w:t>ctivity</w:t>
            </w:r>
            <w:r>
              <w:rPr>
                <w:rFonts w:ascii="Calibri" w:eastAsia="Calibri" w:hAnsi="Calibri" w:cs="Calibri"/>
                <w:b/>
                <w:color w:val="FFFFFF"/>
                <w:w w:val="103"/>
                <w:sz w:val="19"/>
                <w:szCs w:val="19"/>
              </w:rPr>
              <w:t xml:space="preserve"> </w:t>
            </w:r>
          </w:p>
        </w:tc>
        <w:tc>
          <w:tcPr>
            <w:tcW w:w="4690" w:type="dxa"/>
            <w:tcBorders>
              <w:top w:val="single" w:sz="5" w:space="0" w:color="000000"/>
              <w:left w:val="single" w:sz="5" w:space="0" w:color="000000"/>
              <w:bottom w:val="single" w:sz="5" w:space="0" w:color="000000"/>
              <w:right w:val="single" w:sz="5" w:space="0" w:color="000000"/>
            </w:tcBorders>
            <w:shd w:val="clear" w:color="auto" w:fill="000000"/>
          </w:tcPr>
          <w:p w:rsidR="00052CCA" w:rsidRDefault="007F5D8E">
            <w:pPr>
              <w:ind w:left="1547"/>
              <w:rPr>
                <w:rFonts w:ascii="Calibri" w:eastAsia="Calibri" w:hAnsi="Calibri" w:cs="Calibri"/>
                <w:sz w:val="19"/>
                <w:szCs w:val="19"/>
              </w:rPr>
            </w:pPr>
            <w:r>
              <w:rPr>
                <w:rFonts w:ascii="Calibri" w:eastAsia="Calibri" w:hAnsi="Calibri" w:cs="Calibri"/>
                <w:b/>
                <w:color w:val="FFFFFF"/>
                <w:spacing w:val="2"/>
                <w:w w:val="103"/>
                <w:sz w:val="19"/>
                <w:szCs w:val="19"/>
              </w:rPr>
              <w:t>Pe</w:t>
            </w:r>
            <w:r>
              <w:rPr>
                <w:rFonts w:ascii="Calibri" w:eastAsia="Calibri" w:hAnsi="Calibri" w:cs="Calibri"/>
                <w:b/>
                <w:color w:val="FFFFFF"/>
                <w:spacing w:val="1"/>
                <w:w w:val="103"/>
                <w:sz w:val="19"/>
                <w:szCs w:val="19"/>
              </w:rPr>
              <w:t>rs</w:t>
            </w:r>
            <w:r>
              <w:rPr>
                <w:rFonts w:ascii="Calibri" w:eastAsia="Calibri" w:hAnsi="Calibri" w:cs="Calibri"/>
                <w:b/>
                <w:color w:val="FFFFFF"/>
                <w:spacing w:val="2"/>
                <w:w w:val="103"/>
                <w:sz w:val="19"/>
                <w:szCs w:val="19"/>
              </w:rPr>
              <w:t>on</w:t>
            </w:r>
            <w:r>
              <w:rPr>
                <w:rFonts w:ascii="Calibri" w:eastAsia="Calibri" w:hAnsi="Calibri" w:cs="Calibri"/>
                <w:b/>
                <w:color w:val="FFFFFF"/>
                <w:spacing w:val="1"/>
                <w:w w:val="103"/>
                <w:sz w:val="19"/>
                <w:szCs w:val="19"/>
              </w:rPr>
              <w:t>(s) i</w:t>
            </w:r>
            <w:r>
              <w:rPr>
                <w:rFonts w:ascii="Calibri" w:eastAsia="Calibri" w:hAnsi="Calibri" w:cs="Calibri"/>
                <w:b/>
                <w:color w:val="FFFFFF"/>
                <w:spacing w:val="2"/>
                <w:w w:val="103"/>
                <w:sz w:val="19"/>
                <w:szCs w:val="19"/>
              </w:rPr>
              <w:t>n</w:t>
            </w:r>
            <w:r>
              <w:rPr>
                <w:rFonts w:ascii="Calibri" w:eastAsia="Calibri" w:hAnsi="Calibri" w:cs="Calibri"/>
                <w:b/>
                <w:color w:val="FFFFFF"/>
                <w:spacing w:val="1"/>
                <w:w w:val="103"/>
                <w:sz w:val="19"/>
                <w:szCs w:val="19"/>
              </w:rPr>
              <w:t xml:space="preserve"> c</w:t>
            </w:r>
            <w:r>
              <w:rPr>
                <w:rFonts w:ascii="Calibri" w:eastAsia="Calibri" w:hAnsi="Calibri" w:cs="Calibri"/>
                <w:b/>
                <w:color w:val="FFFFFF"/>
                <w:spacing w:val="2"/>
                <w:w w:val="103"/>
                <w:sz w:val="19"/>
                <w:szCs w:val="19"/>
              </w:rPr>
              <w:t>ha</w:t>
            </w:r>
            <w:r>
              <w:rPr>
                <w:rFonts w:ascii="Calibri" w:eastAsia="Calibri" w:hAnsi="Calibri" w:cs="Calibri"/>
                <w:b/>
                <w:color w:val="FFFFFF"/>
                <w:spacing w:val="1"/>
                <w:w w:val="103"/>
                <w:sz w:val="19"/>
                <w:szCs w:val="19"/>
              </w:rPr>
              <w:t>rge</w:t>
            </w:r>
            <w:r>
              <w:rPr>
                <w:rFonts w:ascii="Calibri" w:eastAsia="Calibri" w:hAnsi="Calibri" w:cs="Calibri"/>
                <w:b/>
                <w:color w:val="FFFFFF"/>
                <w:w w:val="103"/>
                <w:sz w:val="19"/>
                <w:szCs w:val="19"/>
              </w:rPr>
              <w:t xml:space="preserve"> </w:t>
            </w:r>
          </w:p>
        </w:tc>
      </w:tr>
      <w:tr w:rsidR="00052CCA">
        <w:trPr>
          <w:trHeight w:hRule="exact" w:val="379"/>
        </w:trPr>
        <w:tc>
          <w:tcPr>
            <w:tcW w:w="4666" w:type="dxa"/>
            <w:tcBorders>
              <w:top w:val="single" w:sz="5" w:space="0" w:color="000000"/>
              <w:left w:val="single" w:sz="5" w:space="0" w:color="000000"/>
              <w:bottom w:val="single" w:sz="5" w:space="0" w:color="000000"/>
              <w:right w:val="single" w:sz="5" w:space="0" w:color="000000"/>
            </w:tcBorders>
          </w:tcPr>
          <w:p w:rsidR="00052CCA" w:rsidRDefault="007F5D8E">
            <w:pPr>
              <w:spacing w:before="10"/>
              <w:ind w:left="1329"/>
              <w:rPr>
                <w:rFonts w:ascii="Calibri" w:eastAsia="Calibri" w:hAnsi="Calibri" w:cs="Calibri"/>
                <w:sz w:val="19"/>
                <w:szCs w:val="19"/>
              </w:rPr>
            </w:pPr>
            <w:r>
              <w:rPr>
                <w:rFonts w:ascii="Calibri" w:eastAsia="Calibri" w:hAnsi="Calibri" w:cs="Calibri"/>
                <w:color w:val="808080"/>
                <w:spacing w:val="2"/>
                <w:w w:val="103"/>
                <w:sz w:val="19"/>
                <w:szCs w:val="19"/>
              </w:rPr>
              <w:t>App</w:t>
            </w:r>
            <w:r>
              <w:rPr>
                <w:rFonts w:ascii="Calibri" w:eastAsia="Calibri" w:hAnsi="Calibri" w:cs="Calibri"/>
                <w:color w:val="808080"/>
                <w:spacing w:val="1"/>
                <w:w w:val="103"/>
                <w:sz w:val="19"/>
                <w:szCs w:val="19"/>
              </w:rPr>
              <w:t>lic</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ti</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 xml:space="preserve"> f</w:t>
            </w:r>
            <w:r>
              <w:rPr>
                <w:rFonts w:ascii="Calibri" w:eastAsia="Calibri" w:hAnsi="Calibri" w:cs="Calibri"/>
                <w:color w:val="808080"/>
                <w:spacing w:val="2"/>
                <w:w w:val="103"/>
                <w:sz w:val="19"/>
                <w:szCs w:val="19"/>
              </w:rPr>
              <w:t>un</w:t>
            </w:r>
            <w:r>
              <w:rPr>
                <w:rFonts w:ascii="Calibri" w:eastAsia="Calibri" w:hAnsi="Calibri" w:cs="Calibri"/>
                <w:color w:val="808080"/>
                <w:spacing w:val="1"/>
                <w:w w:val="103"/>
                <w:sz w:val="19"/>
                <w:szCs w:val="19"/>
              </w:rPr>
              <w:t>cti</w:t>
            </w:r>
            <w:r>
              <w:rPr>
                <w:rFonts w:ascii="Calibri" w:eastAsia="Calibri" w:hAnsi="Calibri" w:cs="Calibri"/>
                <w:color w:val="808080"/>
                <w:spacing w:val="2"/>
                <w:w w:val="103"/>
                <w:sz w:val="19"/>
                <w:szCs w:val="19"/>
              </w:rPr>
              <w:t>ona</w:t>
            </w:r>
            <w:r>
              <w:rPr>
                <w:rFonts w:ascii="Calibri" w:eastAsia="Calibri" w:hAnsi="Calibri" w:cs="Calibri"/>
                <w:color w:val="808080"/>
                <w:spacing w:val="1"/>
                <w:w w:val="103"/>
                <w:sz w:val="19"/>
                <w:szCs w:val="19"/>
              </w:rPr>
              <w:t>lity</w:t>
            </w:r>
            <w:r>
              <w:rPr>
                <w:rFonts w:ascii="Calibri" w:eastAsia="Calibri" w:hAnsi="Calibri" w:cs="Calibri"/>
                <w:color w:val="808080"/>
                <w:w w:val="103"/>
                <w:sz w:val="19"/>
                <w:szCs w:val="19"/>
              </w:rPr>
              <w:t xml:space="preserve"> </w:t>
            </w:r>
          </w:p>
        </w:tc>
        <w:tc>
          <w:tcPr>
            <w:tcW w:w="4690" w:type="dxa"/>
            <w:tcBorders>
              <w:top w:val="single" w:sz="5" w:space="0" w:color="000000"/>
              <w:left w:val="single" w:sz="5" w:space="0" w:color="000000"/>
              <w:bottom w:val="single" w:sz="5" w:space="0" w:color="000000"/>
              <w:right w:val="single" w:sz="5" w:space="0" w:color="000000"/>
            </w:tcBorders>
          </w:tcPr>
          <w:p w:rsidR="00052CCA" w:rsidRDefault="007F5D8E">
            <w:pPr>
              <w:spacing w:before="10"/>
              <w:ind w:left="1448"/>
              <w:rPr>
                <w:rFonts w:ascii="Calibri" w:eastAsia="Calibri" w:hAnsi="Calibri" w:cs="Calibri"/>
                <w:sz w:val="19"/>
                <w:szCs w:val="19"/>
              </w:rPr>
            </w:pPr>
            <w:r>
              <w:rPr>
                <w:rFonts w:ascii="Calibri" w:eastAsia="Calibri" w:hAnsi="Calibri" w:cs="Calibri"/>
                <w:color w:val="808080"/>
                <w:spacing w:val="1"/>
                <w:w w:val="103"/>
                <w:sz w:val="19"/>
                <w:szCs w:val="19"/>
              </w:rPr>
              <w:t>I</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e</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ti</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eam</w:t>
            </w:r>
            <w:r>
              <w:rPr>
                <w:rFonts w:ascii="Calibri" w:eastAsia="Calibri" w:hAnsi="Calibri" w:cs="Calibri"/>
                <w:color w:val="808080"/>
                <w:w w:val="103"/>
                <w:sz w:val="19"/>
                <w:szCs w:val="19"/>
              </w:rPr>
              <w:t xml:space="preserve"> </w:t>
            </w:r>
          </w:p>
        </w:tc>
      </w:tr>
      <w:tr w:rsidR="00772F30" w:rsidTr="00772F30">
        <w:trPr>
          <w:trHeight w:hRule="exact" w:val="3575"/>
        </w:trPr>
        <w:tc>
          <w:tcPr>
            <w:tcW w:w="4666" w:type="dxa"/>
            <w:tcBorders>
              <w:top w:val="single" w:sz="5" w:space="0" w:color="000000"/>
              <w:left w:val="single" w:sz="5" w:space="0" w:color="000000"/>
              <w:bottom w:val="single" w:sz="5" w:space="0" w:color="000000"/>
              <w:right w:val="single" w:sz="5" w:space="0" w:color="000000"/>
            </w:tcBorders>
          </w:tcPr>
          <w:p w:rsidR="00772F30" w:rsidRPr="00772F30" w:rsidRDefault="00772F30" w:rsidP="00772F30">
            <w:pPr>
              <w:widowControl w:val="0"/>
              <w:spacing w:line="360" w:lineRule="auto"/>
              <w:ind w:right="115"/>
              <w:jc w:val="both"/>
              <w:rPr>
                <w:rFonts w:ascii="Calibri" w:eastAsia="Calibri" w:hAnsi="Calibri" w:cs="Calibri"/>
                <w:color w:val="808080"/>
                <w:spacing w:val="2"/>
                <w:w w:val="103"/>
                <w:sz w:val="19"/>
                <w:szCs w:val="19"/>
              </w:rPr>
            </w:pPr>
            <w:r w:rsidRPr="00772F30">
              <w:rPr>
                <w:rFonts w:ascii="Calibri" w:eastAsia="Calibri" w:hAnsi="Calibri" w:cs="Calibri"/>
                <w:color w:val="808080"/>
                <w:spacing w:val="2"/>
                <w:w w:val="103"/>
                <w:sz w:val="19"/>
                <w:szCs w:val="19"/>
              </w:rPr>
              <w:lastRenderedPageBreak/>
              <w:t>Unit Testing must have been completed for all the units and all the defects except Minor defects must have been fixed.</w:t>
            </w:r>
          </w:p>
          <w:p w:rsidR="00772F30" w:rsidRPr="00772F30" w:rsidRDefault="00772F30" w:rsidP="00772F30">
            <w:pPr>
              <w:widowControl w:val="0"/>
              <w:spacing w:line="360" w:lineRule="auto"/>
              <w:ind w:right="115"/>
              <w:jc w:val="both"/>
              <w:rPr>
                <w:rFonts w:ascii="Calibri" w:eastAsia="Calibri" w:hAnsi="Calibri" w:cs="Calibri"/>
                <w:color w:val="808080"/>
                <w:spacing w:val="2"/>
                <w:w w:val="103"/>
                <w:sz w:val="19"/>
                <w:szCs w:val="19"/>
              </w:rPr>
            </w:pPr>
            <w:r w:rsidRPr="00772F30">
              <w:rPr>
                <w:rFonts w:ascii="Calibri" w:eastAsia="Calibri" w:hAnsi="Calibri" w:cs="Calibri"/>
                <w:color w:val="808080"/>
                <w:spacing w:val="2"/>
                <w:w w:val="103"/>
                <w:sz w:val="19"/>
                <w:szCs w:val="19"/>
              </w:rPr>
              <w:t>System Test scenarios, cases and scripts must have been prepared and approved wherever appropriate/required.</w:t>
            </w:r>
          </w:p>
          <w:p w:rsidR="00772F30" w:rsidRPr="00772F30" w:rsidRDefault="00772F30" w:rsidP="00772F30">
            <w:pPr>
              <w:widowControl w:val="0"/>
              <w:spacing w:line="360" w:lineRule="auto"/>
              <w:ind w:right="115"/>
              <w:jc w:val="both"/>
              <w:rPr>
                <w:rFonts w:ascii="Calibri" w:eastAsia="Calibri" w:hAnsi="Calibri" w:cs="Calibri"/>
                <w:color w:val="808080"/>
                <w:spacing w:val="2"/>
                <w:w w:val="103"/>
                <w:sz w:val="19"/>
                <w:szCs w:val="19"/>
              </w:rPr>
            </w:pPr>
            <w:r w:rsidRPr="00772F30">
              <w:rPr>
                <w:rFonts w:ascii="Calibri" w:eastAsia="Calibri" w:hAnsi="Calibri" w:cs="Calibri"/>
                <w:color w:val="808080"/>
                <w:spacing w:val="2"/>
                <w:w w:val="103"/>
                <w:sz w:val="19"/>
                <w:szCs w:val="19"/>
              </w:rPr>
              <w:t>Test environment and Test data are available.</w:t>
            </w:r>
          </w:p>
          <w:p w:rsidR="00772F30" w:rsidRPr="00772F30" w:rsidRDefault="00772F30" w:rsidP="00772F30">
            <w:pPr>
              <w:widowControl w:val="0"/>
              <w:spacing w:line="360" w:lineRule="auto"/>
              <w:ind w:right="115"/>
              <w:jc w:val="both"/>
              <w:rPr>
                <w:rFonts w:ascii="Calibri" w:eastAsia="Calibri" w:hAnsi="Calibri" w:cs="Calibri"/>
                <w:color w:val="808080"/>
                <w:spacing w:val="2"/>
                <w:w w:val="103"/>
                <w:sz w:val="19"/>
                <w:szCs w:val="19"/>
              </w:rPr>
            </w:pPr>
            <w:r w:rsidRPr="00772F30">
              <w:rPr>
                <w:rFonts w:ascii="Calibri" w:eastAsia="Calibri" w:hAnsi="Calibri" w:cs="Calibri"/>
                <w:color w:val="808080"/>
                <w:spacing w:val="2"/>
                <w:w w:val="103"/>
                <w:sz w:val="19"/>
                <w:szCs w:val="19"/>
              </w:rPr>
              <w:t>Sanity Testing of the Application by the Development team to ensure that the Application Under Test is stable.</w:t>
            </w:r>
          </w:p>
          <w:p w:rsidR="00772F30" w:rsidRDefault="00772F30" w:rsidP="00772F30">
            <w:pPr>
              <w:spacing w:before="10"/>
              <w:rPr>
                <w:rFonts w:ascii="Calibri" w:eastAsia="Calibri" w:hAnsi="Calibri" w:cs="Calibri"/>
                <w:color w:val="808080"/>
                <w:spacing w:val="2"/>
                <w:w w:val="103"/>
                <w:sz w:val="19"/>
                <w:szCs w:val="19"/>
              </w:rPr>
            </w:pPr>
            <w:r w:rsidRPr="00772F30">
              <w:rPr>
                <w:rFonts w:ascii="Calibri" w:eastAsia="Calibri" w:hAnsi="Calibri" w:cs="Calibri"/>
                <w:color w:val="808080"/>
                <w:spacing w:val="2"/>
                <w:w w:val="103"/>
                <w:sz w:val="19"/>
                <w:szCs w:val="19"/>
              </w:rPr>
              <w:t xml:space="preserve">Entry Criteria should be signed off by the Project Manager. </w:t>
            </w:r>
          </w:p>
        </w:tc>
        <w:tc>
          <w:tcPr>
            <w:tcW w:w="4690" w:type="dxa"/>
            <w:tcBorders>
              <w:top w:val="single" w:sz="5" w:space="0" w:color="000000"/>
              <w:left w:val="single" w:sz="5" w:space="0" w:color="000000"/>
              <w:bottom w:val="single" w:sz="5" w:space="0" w:color="000000"/>
              <w:right w:val="single" w:sz="5" w:space="0" w:color="000000"/>
            </w:tcBorders>
          </w:tcPr>
          <w:p w:rsidR="00772F30" w:rsidRDefault="00772F30">
            <w:pPr>
              <w:spacing w:before="10"/>
              <w:ind w:left="1448"/>
              <w:rPr>
                <w:rFonts w:ascii="Calibri" w:eastAsia="Calibri" w:hAnsi="Calibri" w:cs="Calibri"/>
                <w:color w:val="808080"/>
                <w:spacing w:val="1"/>
                <w:w w:val="103"/>
                <w:sz w:val="19"/>
                <w:szCs w:val="19"/>
              </w:rPr>
            </w:pPr>
            <w:r>
              <w:rPr>
                <w:rFonts w:ascii="Calibri" w:eastAsia="Calibri" w:hAnsi="Calibri" w:cs="Calibri"/>
                <w:color w:val="808080"/>
                <w:spacing w:val="1"/>
                <w:w w:val="103"/>
                <w:sz w:val="19"/>
                <w:szCs w:val="19"/>
              </w:rPr>
              <w:t>I</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e</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ti</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eam</w:t>
            </w:r>
          </w:p>
        </w:tc>
      </w:tr>
    </w:tbl>
    <w:p w:rsidR="00052CCA" w:rsidRDefault="00052CCA">
      <w:pPr>
        <w:spacing w:before="1" w:line="140" w:lineRule="exact"/>
        <w:rPr>
          <w:sz w:val="14"/>
          <w:szCs w:val="14"/>
        </w:rPr>
      </w:pPr>
    </w:p>
    <w:p w:rsidR="00052CCA" w:rsidRDefault="00052CCA">
      <w:pPr>
        <w:spacing w:line="200" w:lineRule="exact"/>
      </w:pPr>
    </w:p>
    <w:p w:rsidR="00772F30" w:rsidRDefault="00772F30" w:rsidP="00772F30">
      <w:pPr>
        <w:spacing w:before="28"/>
        <w:ind w:left="1026"/>
        <w:rPr>
          <w:rFonts w:ascii="Calibri" w:eastAsia="Calibri" w:hAnsi="Calibri" w:cs="Calibri"/>
          <w:sz w:val="21"/>
          <w:szCs w:val="21"/>
        </w:rPr>
      </w:pPr>
      <w:r>
        <w:rPr>
          <w:rFonts w:ascii="Calibri" w:eastAsia="Calibri" w:hAnsi="Calibri" w:cs="Calibri"/>
          <w:color w:val="6B6E70"/>
          <w:spacing w:val="2"/>
          <w:w w:val="103"/>
          <w:sz w:val="21"/>
          <w:szCs w:val="21"/>
        </w:rPr>
        <w:t>5</w:t>
      </w:r>
      <w:r>
        <w:rPr>
          <w:rFonts w:ascii="Calibri" w:eastAsia="Calibri" w:hAnsi="Calibri" w:cs="Calibri"/>
          <w:color w:val="6B6E70"/>
          <w:spacing w:val="1"/>
          <w:w w:val="103"/>
          <w:sz w:val="21"/>
          <w:szCs w:val="21"/>
        </w:rPr>
        <w:t>.</w:t>
      </w:r>
      <w:r>
        <w:rPr>
          <w:rFonts w:ascii="Calibri" w:eastAsia="Calibri" w:hAnsi="Calibri" w:cs="Calibri"/>
          <w:color w:val="6B6E70"/>
          <w:spacing w:val="2"/>
          <w:w w:val="103"/>
          <w:sz w:val="21"/>
          <w:szCs w:val="21"/>
        </w:rPr>
        <w:t>2</w:t>
      </w:r>
      <w:r>
        <w:rPr>
          <w:rFonts w:ascii="Calibri" w:eastAsia="Calibri" w:hAnsi="Calibri" w:cs="Calibri"/>
          <w:color w:val="6B6E70"/>
          <w:w w:val="103"/>
          <w:sz w:val="21"/>
          <w:szCs w:val="21"/>
        </w:rPr>
        <w:t>.</w:t>
      </w:r>
      <w:r>
        <w:rPr>
          <w:rFonts w:ascii="Calibri" w:eastAsia="Calibri" w:hAnsi="Calibri" w:cs="Calibri"/>
          <w:color w:val="6B6E70"/>
          <w:sz w:val="21"/>
          <w:szCs w:val="21"/>
        </w:rPr>
        <w:t xml:space="preserve"> </w:t>
      </w:r>
      <w:r>
        <w:rPr>
          <w:rFonts w:ascii="Calibri" w:eastAsia="Calibri" w:hAnsi="Calibri" w:cs="Calibri"/>
          <w:color w:val="6B6E70"/>
          <w:spacing w:val="4"/>
          <w:sz w:val="21"/>
          <w:szCs w:val="21"/>
        </w:rPr>
        <w:t>Exit</w:t>
      </w:r>
      <w:r>
        <w:rPr>
          <w:rFonts w:ascii="Calibri" w:eastAsia="Calibri" w:hAnsi="Calibri" w:cs="Calibri"/>
          <w:color w:val="6B6E70"/>
          <w:spacing w:val="1"/>
          <w:w w:val="103"/>
          <w:sz w:val="19"/>
          <w:szCs w:val="19"/>
        </w:rPr>
        <w:t xml:space="preserve"> </w:t>
      </w:r>
      <w:r>
        <w:rPr>
          <w:rFonts w:ascii="Calibri" w:eastAsia="Calibri" w:hAnsi="Calibri" w:cs="Calibri"/>
          <w:color w:val="6B6E70"/>
          <w:spacing w:val="2"/>
          <w:w w:val="103"/>
          <w:sz w:val="19"/>
          <w:szCs w:val="19"/>
        </w:rPr>
        <w:t>C</w:t>
      </w:r>
      <w:r>
        <w:rPr>
          <w:rFonts w:ascii="Calibri" w:eastAsia="Calibri" w:hAnsi="Calibri" w:cs="Calibri"/>
          <w:color w:val="6B6E70"/>
          <w:spacing w:val="1"/>
          <w:w w:val="103"/>
          <w:sz w:val="19"/>
          <w:szCs w:val="19"/>
        </w:rPr>
        <w:t>rit</w:t>
      </w:r>
      <w:r>
        <w:rPr>
          <w:rFonts w:ascii="Calibri" w:eastAsia="Calibri" w:hAnsi="Calibri" w:cs="Calibri"/>
          <w:color w:val="6B6E70"/>
          <w:spacing w:val="2"/>
          <w:w w:val="103"/>
          <w:sz w:val="19"/>
          <w:szCs w:val="19"/>
        </w:rPr>
        <w:t>e</w:t>
      </w:r>
      <w:r>
        <w:rPr>
          <w:rFonts w:ascii="Calibri" w:eastAsia="Calibri" w:hAnsi="Calibri" w:cs="Calibri"/>
          <w:color w:val="6B6E70"/>
          <w:spacing w:val="1"/>
          <w:w w:val="103"/>
          <w:sz w:val="19"/>
          <w:szCs w:val="19"/>
        </w:rPr>
        <w:t>ri</w:t>
      </w:r>
      <w:r>
        <w:rPr>
          <w:rFonts w:ascii="Calibri" w:eastAsia="Calibri" w:hAnsi="Calibri" w:cs="Calibri"/>
          <w:color w:val="6B6E70"/>
          <w:spacing w:val="2"/>
          <w:w w:val="103"/>
          <w:sz w:val="19"/>
          <w:szCs w:val="19"/>
        </w:rPr>
        <w:t>a</w:t>
      </w:r>
      <w:r>
        <w:rPr>
          <w:rFonts w:ascii="Calibri" w:eastAsia="Calibri" w:hAnsi="Calibri" w:cs="Calibri"/>
          <w:color w:val="6B6E70"/>
          <w:w w:val="102"/>
          <w:sz w:val="21"/>
          <w:szCs w:val="21"/>
        </w:rPr>
        <w:t xml:space="preserve"> </w:t>
      </w:r>
    </w:p>
    <w:p w:rsidR="00052CCA" w:rsidRDefault="007F5D8E">
      <w:pPr>
        <w:spacing w:before="32"/>
        <w:ind w:left="1026"/>
        <w:rPr>
          <w:rFonts w:ascii="Calibri" w:eastAsia="Calibri" w:hAnsi="Calibri" w:cs="Calibri"/>
          <w:sz w:val="19"/>
          <w:szCs w:val="19"/>
        </w:rPr>
      </w:pP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cc</w:t>
      </w:r>
      <w:r>
        <w:rPr>
          <w:rFonts w:ascii="Calibri" w:eastAsia="Calibri" w:hAnsi="Calibri" w:cs="Calibri"/>
          <w:color w:val="808080"/>
          <w:spacing w:val="2"/>
          <w:w w:val="103"/>
          <w:sz w:val="19"/>
          <w:szCs w:val="19"/>
        </w:rPr>
        <w:t>ep</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an</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e</w:t>
      </w:r>
      <w:r>
        <w:rPr>
          <w:rFonts w:ascii="Calibri" w:eastAsia="Calibri" w:hAnsi="Calibri" w:cs="Calibri"/>
          <w:color w:val="808080"/>
          <w:w w:val="103"/>
          <w:sz w:val="19"/>
          <w:szCs w:val="19"/>
        </w:rPr>
        <w:t xml:space="preserve"> </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r </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xit crit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ri</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 fi</w:t>
      </w:r>
      <w:r>
        <w:rPr>
          <w:rFonts w:ascii="Calibri" w:eastAsia="Calibri" w:hAnsi="Calibri" w:cs="Calibri"/>
          <w:color w:val="808080"/>
          <w:spacing w:val="2"/>
          <w:w w:val="103"/>
          <w:sz w:val="19"/>
          <w:szCs w:val="19"/>
        </w:rPr>
        <w:t>na</w:t>
      </w:r>
      <w:r>
        <w:rPr>
          <w:rFonts w:ascii="Calibri" w:eastAsia="Calibri" w:hAnsi="Calibri" w:cs="Calibri"/>
          <w:color w:val="808080"/>
          <w:spacing w:val="1"/>
          <w:w w:val="103"/>
          <w:sz w:val="19"/>
          <w:szCs w:val="19"/>
        </w:rPr>
        <w:t>liz</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j</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ct 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g):</w:t>
      </w:r>
      <w:r>
        <w:rPr>
          <w:rFonts w:ascii="Calibri" w:eastAsia="Calibri" w:hAnsi="Calibri" w:cs="Calibri"/>
          <w:color w:val="808080"/>
          <w:w w:val="103"/>
          <w:sz w:val="19"/>
          <w:szCs w:val="19"/>
        </w:rPr>
        <w:t xml:space="preserve"> </w:t>
      </w:r>
    </w:p>
    <w:p w:rsidR="00052CCA" w:rsidRDefault="007F5D8E">
      <w:pPr>
        <w:spacing w:before="13"/>
        <w:ind w:left="1026"/>
        <w:rPr>
          <w:rFonts w:ascii="Calibri" w:eastAsia="Calibri" w:hAnsi="Calibri" w:cs="Calibri"/>
          <w:sz w:val="19"/>
          <w:szCs w:val="19"/>
        </w:rPr>
      </w:pPr>
      <w:r>
        <w:rPr>
          <w:rFonts w:ascii="Calibri" w:eastAsia="Calibri" w:hAnsi="Calibri" w:cs="Calibri"/>
          <w:color w:val="808080"/>
          <w:w w:val="103"/>
          <w:sz w:val="19"/>
          <w:szCs w:val="19"/>
        </w:rPr>
        <w:t xml:space="preserve"> </w:t>
      </w:r>
    </w:p>
    <w:tbl>
      <w:tblPr>
        <w:tblW w:w="0" w:type="auto"/>
        <w:tblInd w:w="914" w:type="dxa"/>
        <w:tblLayout w:type="fixed"/>
        <w:tblCellMar>
          <w:left w:w="0" w:type="dxa"/>
          <w:right w:w="0" w:type="dxa"/>
        </w:tblCellMar>
        <w:tblLook w:val="01E0" w:firstRow="1" w:lastRow="1" w:firstColumn="1" w:lastColumn="1" w:noHBand="0" w:noVBand="0"/>
      </w:tblPr>
      <w:tblGrid>
        <w:gridCol w:w="4666"/>
        <w:gridCol w:w="4690"/>
      </w:tblGrid>
      <w:tr w:rsidR="00052CCA">
        <w:trPr>
          <w:trHeight w:hRule="exact" w:val="365"/>
        </w:trPr>
        <w:tc>
          <w:tcPr>
            <w:tcW w:w="4666" w:type="dxa"/>
            <w:tcBorders>
              <w:top w:val="single" w:sz="5" w:space="0" w:color="000000"/>
              <w:left w:val="single" w:sz="5" w:space="0" w:color="000000"/>
              <w:bottom w:val="single" w:sz="5" w:space="0" w:color="000000"/>
              <w:right w:val="single" w:sz="5" w:space="0" w:color="000000"/>
            </w:tcBorders>
            <w:shd w:val="clear" w:color="auto" w:fill="000000"/>
          </w:tcPr>
          <w:p w:rsidR="00052CCA" w:rsidRDefault="007F5D8E">
            <w:pPr>
              <w:ind w:left="1401"/>
              <w:rPr>
                <w:rFonts w:ascii="Calibri" w:eastAsia="Calibri" w:hAnsi="Calibri" w:cs="Calibri"/>
                <w:sz w:val="19"/>
                <w:szCs w:val="19"/>
              </w:rPr>
            </w:pPr>
            <w:r>
              <w:rPr>
                <w:rFonts w:ascii="Calibri" w:eastAsia="Calibri" w:hAnsi="Calibri" w:cs="Calibri"/>
                <w:b/>
                <w:color w:val="FFFFFF"/>
                <w:spacing w:val="2"/>
                <w:w w:val="103"/>
                <w:sz w:val="19"/>
                <w:szCs w:val="19"/>
              </w:rPr>
              <w:t>De</w:t>
            </w:r>
            <w:r>
              <w:rPr>
                <w:rFonts w:ascii="Calibri" w:eastAsia="Calibri" w:hAnsi="Calibri" w:cs="Calibri"/>
                <w:b/>
                <w:color w:val="FFFFFF"/>
                <w:spacing w:val="1"/>
                <w:w w:val="103"/>
                <w:sz w:val="19"/>
                <w:szCs w:val="19"/>
              </w:rPr>
              <w:t>liv</w:t>
            </w:r>
            <w:r>
              <w:rPr>
                <w:rFonts w:ascii="Calibri" w:eastAsia="Calibri" w:hAnsi="Calibri" w:cs="Calibri"/>
                <w:b/>
                <w:color w:val="FFFFFF"/>
                <w:spacing w:val="2"/>
                <w:w w:val="103"/>
                <w:sz w:val="19"/>
                <w:szCs w:val="19"/>
              </w:rPr>
              <w:t>e</w:t>
            </w:r>
            <w:r>
              <w:rPr>
                <w:rFonts w:ascii="Calibri" w:eastAsia="Calibri" w:hAnsi="Calibri" w:cs="Calibri"/>
                <w:b/>
                <w:color w:val="FFFFFF"/>
                <w:spacing w:val="1"/>
                <w:w w:val="103"/>
                <w:sz w:val="19"/>
                <w:szCs w:val="19"/>
              </w:rPr>
              <w:t>r</w:t>
            </w:r>
            <w:r>
              <w:rPr>
                <w:rFonts w:ascii="Calibri" w:eastAsia="Calibri" w:hAnsi="Calibri" w:cs="Calibri"/>
                <w:b/>
                <w:color w:val="FFFFFF"/>
                <w:spacing w:val="2"/>
                <w:w w:val="103"/>
                <w:sz w:val="19"/>
                <w:szCs w:val="19"/>
              </w:rPr>
              <w:t>ab</w:t>
            </w:r>
            <w:r>
              <w:rPr>
                <w:rFonts w:ascii="Calibri" w:eastAsia="Calibri" w:hAnsi="Calibri" w:cs="Calibri"/>
                <w:b/>
                <w:color w:val="FFFFFF"/>
                <w:spacing w:val="1"/>
                <w:w w:val="103"/>
                <w:sz w:val="19"/>
                <w:szCs w:val="19"/>
              </w:rPr>
              <w:t>l</w:t>
            </w:r>
            <w:r>
              <w:rPr>
                <w:rFonts w:ascii="Calibri" w:eastAsia="Calibri" w:hAnsi="Calibri" w:cs="Calibri"/>
                <w:b/>
                <w:color w:val="FFFFFF"/>
                <w:spacing w:val="2"/>
                <w:w w:val="103"/>
                <w:sz w:val="19"/>
                <w:szCs w:val="19"/>
              </w:rPr>
              <w:t>e</w:t>
            </w:r>
            <w:r>
              <w:rPr>
                <w:rFonts w:ascii="Calibri" w:eastAsia="Calibri" w:hAnsi="Calibri" w:cs="Calibri"/>
                <w:b/>
                <w:color w:val="FFFFFF"/>
                <w:spacing w:val="1"/>
                <w:w w:val="103"/>
                <w:sz w:val="19"/>
                <w:szCs w:val="19"/>
              </w:rPr>
              <w:t xml:space="preserve"> </w:t>
            </w:r>
            <w:r>
              <w:rPr>
                <w:rFonts w:ascii="Calibri" w:eastAsia="Calibri" w:hAnsi="Calibri" w:cs="Calibri"/>
                <w:b/>
                <w:color w:val="FFFFFF"/>
                <w:spacing w:val="2"/>
                <w:w w:val="103"/>
                <w:sz w:val="19"/>
                <w:szCs w:val="19"/>
              </w:rPr>
              <w:t>o</w:t>
            </w:r>
            <w:r>
              <w:rPr>
                <w:rFonts w:ascii="Calibri" w:eastAsia="Calibri" w:hAnsi="Calibri" w:cs="Calibri"/>
                <w:b/>
                <w:color w:val="FFFFFF"/>
                <w:spacing w:val="1"/>
                <w:w w:val="103"/>
                <w:sz w:val="19"/>
                <w:szCs w:val="19"/>
              </w:rPr>
              <w:t xml:space="preserve">r </w:t>
            </w:r>
            <w:r>
              <w:rPr>
                <w:rFonts w:ascii="Calibri" w:eastAsia="Calibri" w:hAnsi="Calibri" w:cs="Calibri"/>
                <w:b/>
                <w:color w:val="FFFFFF"/>
                <w:spacing w:val="2"/>
                <w:w w:val="103"/>
                <w:sz w:val="19"/>
                <w:szCs w:val="19"/>
              </w:rPr>
              <w:t>A</w:t>
            </w:r>
            <w:r>
              <w:rPr>
                <w:rFonts w:ascii="Calibri" w:eastAsia="Calibri" w:hAnsi="Calibri" w:cs="Calibri"/>
                <w:b/>
                <w:color w:val="FFFFFF"/>
                <w:spacing w:val="1"/>
                <w:w w:val="103"/>
                <w:sz w:val="19"/>
                <w:szCs w:val="19"/>
              </w:rPr>
              <w:t>ctivity</w:t>
            </w:r>
            <w:r>
              <w:rPr>
                <w:rFonts w:ascii="Calibri" w:eastAsia="Calibri" w:hAnsi="Calibri" w:cs="Calibri"/>
                <w:b/>
                <w:color w:val="FFFFFF"/>
                <w:w w:val="103"/>
                <w:sz w:val="19"/>
                <w:szCs w:val="19"/>
              </w:rPr>
              <w:t xml:space="preserve"> </w:t>
            </w:r>
          </w:p>
        </w:tc>
        <w:tc>
          <w:tcPr>
            <w:tcW w:w="4690" w:type="dxa"/>
            <w:tcBorders>
              <w:top w:val="single" w:sz="5" w:space="0" w:color="000000"/>
              <w:left w:val="single" w:sz="5" w:space="0" w:color="000000"/>
              <w:bottom w:val="single" w:sz="5" w:space="0" w:color="000000"/>
              <w:right w:val="single" w:sz="5" w:space="0" w:color="000000"/>
            </w:tcBorders>
            <w:shd w:val="clear" w:color="auto" w:fill="000000"/>
          </w:tcPr>
          <w:p w:rsidR="00052CCA" w:rsidRDefault="007F5D8E">
            <w:pPr>
              <w:ind w:left="1547"/>
              <w:rPr>
                <w:rFonts w:ascii="Calibri" w:eastAsia="Calibri" w:hAnsi="Calibri" w:cs="Calibri"/>
                <w:sz w:val="19"/>
                <w:szCs w:val="19"/>
              </w:rPr>
            </w:pPr>
            <w:r>
              <w:rPr>
                <w:rFonts w:ascii="Calibri" w:eastAsia="Calibri" w:hAnsi="Calibri" w:cs="Calibri"/>
                <w:b/>
                <w:color w:val="FFFFFF"/>
                <w:spacing w:val="2"/>
                <w:w w:val="103"/>
                <w:sz w:val="19"/>
                <w:szCs w:val="19"/>
              </w:rPr>
              <w:t>Pe</w:t>
            </w:r>
            <w:r>
              <w:rPr>
                <w:rFonts w:ascii="Calibri" w:eastAsia="Calibri" w:hAnsi="Calibri" w:cs="Calibri"/>
                <w:b/>
                <w:color w:val="FFFFFF"/>
                <w:spacing w:val="1"/>
                <w:w w:val="103"/>
                <w:sz w:val="19"/>
                <w:szCs w:val="19"/>
              </w:rPr>
              <w:t>rs</w:t>
            </w:r>
            <w:r>
              <w:rPr>
                <w:rFonts w:ascii="Calibri" w:eastAsia="Calibri" w:hAnsi="Calibri" w:cs="Calibri"/>
                <w:b/>
                <w:color w:val="FFFFFF"/>
                <w:spacing w:val="2"/>
                <w:w w:val="103"/>
                <w:sz w:val="19"/>
                <w:szCs w:val="19"/>
              </w:rPr>
              <w:t>on</w:t>
            </w:r>
            <w:r>
              <w:rPr>
                <w:rFonts w:ascii="Calibri" w:eastAsia="Calibri" w:hAnsi="Calibri" w:cs="Calibri"/>
                <w:b/>
                <w:color w:val="FFFFFF"/>
                <w:spacing w:val="1"/>
                <w:w w:val="103"/>
                <w:sz w:val="19"/>
                <w:szCs w:val="19"/>
              </w:rPr>
              <w:t>(s) i</w:t>
            </w:r>
            <w:r>
              <w:rPr>
                <w:rFonts w:ascii="Calibri" w:eastAsia="Calibri" w:hAnsi="Calibri" w:cs="Calibri"/>
                <w:b/>
                <w:color w:val="FFFFFF"/>
                <w:spacing w:val="2"/>
                <w:w w:val="103"/>
                <w:sz w:val="19"/>
                <w:szCs w:val="19"/>
              </w:rPr>
              <w:t>n</w:t>
            </w:r>
            <w:r>
              <w:rPr>
                <w:rFonts w:ascii="Calibri" w:eastAsia="Calibri" w:hAnsi="Calibri" w:cs="Calibri"/>
                <w:b/>
                <w:color w:val="FFFFFF"/>
                <w:spacing w:val="1"/>
                <w:w w:val="103"/>
                <w:sz w:val="19"/>
                <w:szCs w:val="19"/>
              </w:rPr>
              <w:t xml:space="preserve"> c</w:t>
            </w:r>
            <w:r>
              <w:rPr>
                <w:rFonts w:ascii="Calibri" w:eastAsia="Calibri" w:hAnsi="Calibri" w:cs="Calibri"/>
                <w:b/>
                <w:color w:val="FFFFFF"/>
                <w:spacing w:val="2"/>
                <w:w w:val="103"/>
                <w:sz w:val="19"/>
                <w:szCs w:val="19"/>
              </w:rPr>
              <w:t>ha</w:t>
            </w:r>
            <w:r>
              <w:rPr>
                <w:rFonts w:ascii="Calibri" w:eastAsia="Calibri" w:hAnsi="Calibri" w:cs="Calibri"/>
                <w:b/>
                <w:color w:val="FFFFFF"/>
                <w:spacing w:val="1"/>
                <w:w w:val="103"/>
                <w:sz w:val="19"/>
                <w:szCs w:val="19"/>
              </w:rPr>
              <w:t>rge</w:t>
            </w:r>
            <w:r>
              <w:rPr>
                <w:rFonts w:ascii="Calibri" w:eastAsia="Calibri" w:hAnsi="Calibri" w:cs="Calibri"/>
                <w:b/>
                <w:color w:val="FFFFFF"/>
                <w:w w:val="103"/>
                <w:sz w:val="19"/>
                <w:szCs w:val="19"/>
              </w:rPr>
              <w:t xml:space="preserve"> </w:t>
            </w:r>
          </w:p>
        </w:tc>
      </w:tr>
      <w:tr w:rsidR="00052CCA">
        <w:trPr>
          <w:trHeight w:hRule="exact" w:val="864"/>
        </w:trPr>
        <w:tc>
          <w:tcPr>
            <w:tcW w:w="4666" w:type="dxa"/>
            <w:tcBorders>
              <w:top w:val="single" w:sz="5" w:space="0" w:color="000000"/>
              <w:left w:val="single" w:sz="5" w:space="0" w:color="000000"/>
              <w:bottom w:val="single" w:sz="5" w:space="0" w:color="000000"/>
              <w:right w:val="single" w:sz="5" w:space="0" w:color="000000"/>
            </w:tcBorders>
          </w:tcPr>
          <w:p w:rsidR="00052CCA" w:rsidRDefault="007F5D8E">
            <w:pPr>
              <w:spacing w:before="10" w:line="250" w:lineRule="auto"/>
              <w:ind w:left="100" w:right="99"/>
              <w:rPr>
                <w:rFonts w:ascii="Calibri" w:eastAsia="Calibri" w:hAnsi="Calibri" w:cs="Calibri"/>
                <w:sz w:val="19"/>
                <w:szCs w:val="19"/>
              </w:rPr>
            </w:pPr>
            <w:r>
              <w:rPr>
                <w:rFonts w:ascii="Calibri" w:eastAsia="Calibri" w:hAnsi="Calibri" w:cs="Calibri"/>
                <w:color w:val="808080"/>
                <w:spacing w:val="2"/>
                <w:sz w:val="19"/>
                <w:szCs w:val="19"/>
              </w:rPr>
              <w:t>S</w:t>
            </w:r>
            <w:r>
              <w:rPr>
                <w:rFonts w:ascii="Calibri" w:eastAsia="Calibri" w:hAnsi="Calibri" w:cs="Calibri"/>
                <w:color w:val="808080"/>
                <w:spacing w:val="1"/>
                <w:sz w:val="19"/>
                <w:szCs w:val="19"/>
              </w:rPr>
              <w:t>t</w:t>
            </w:r>
            <w:r>
              <w:rPr>
                <w:rFonts w:ascii="Calibri" w:eastAsia="Calibri" w:hAnsi="Calibri" w:cs="Calibri"/>
                <w:color w:val="808080"/>
                <w:spacing w:val="2"/>
                <w:sz w:val="19"/>
                <w:szCs w:val="19"/>
              </w:rPr>
              <w:t>ab</w:t>
            </w:r>
            <w:r>
              <w:rPr>
                <w:rFonts w:ascii="Calibri" w:eastAsia="Calibri" w:hAnsi="Calibri" w:cs="Calibri"/>
                <w:color w:val="808080"/>
                <w:spacing w:val="1"/>
                <w:sz w:val="19"/>
                <w:szCs w:val="19"/>
              </w:rPr>
              <w:t>l</w:t>
            </w:r>
            <w:r>
              <w:rPr>
                <w:rFonts w:ascii="Calibri" w:eastAsia="Calibri" w:hAnsi="Calibri" w:cs="Calibri"/>
                <w:color w:val="808080"/>
                <w:spacing w:val="2"/>
                <w:sz w:val="19"/>
                <w:szCs w:val="19"/>
              </w:rPr>
              <w:t>e</w:t>
            </w:r>
            <w:r>
              <w:rPr>
                <w:rFonts w:ascii="Calibri" w:eastAsia="Calibri" w:hAnsi="Calibri" w:cs="Calibri"/>
                <w:color w:val="808080"/>
                <w:spacing w:val="17"/>
                <w:sz w:val="19"/>
                <w:szCs w:val="19"/>
              </w:rPr>
              <w:t xml:space="preserve"> </w:t>
            </w:r>
            <w:r>
              <w:rPr>
                <w:rFonts w:ascii="Calibri" w:eastAsia="Calibri" w:hAnsi="Calibri" w:cs="Calibri"/>
                <w:color w:val="808080"/>
                <w:spacing w:val="3"/>
                <w:sz w:val="19"/>
                <w:szCs w:val="19"/>
              </w:rPr>
              <w:t>m</w:t>
            </w:r>
            <w:r>
              <w:rPr>
                <w:rFonts w:ascii="Calibri" w:eastAsia="Calibri" w:hAnsi="Calibri" w:cs="Calibri"/>
                <w:color w:val="808080"/>
                <w:spacing w:val="2"/>
                <w:sz w:val="19"/>
                <w:szCs w:val="19"/>
              </w:rPr>
              <w:t>odu</w:t>
            </w:r>
            <w:r>
              <w:rPr>
                <w:rFonts w:ascii="Calibri" w:eastAsia="Calibri" w:hAnsi="Calibri" w:cs="Calibri"/>
                <w:color w:val="808080"/>
                <w:spacing w:val="1"/>
                <w:sz w:val="19"/>
                <w:szCs w:val="19"/>
              </w:rPr>
              <w:t>l</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s.</w:t>
            </w:r>
            <w:r>
              <w:rPr>
                <w:rFonts w:ascii="Calibri" w:eastAsia="Calibri" w:hAnsi="Calibri" w:cs="Calibri"/>
                <w:color w:val="808080"/>
                <w:spacing w:val="24"/>
                <w:sz w:val="19"/>
                <w:szCs w:val="19"/>
              </w:rPr>
              <w:t xml:space="preserve"> </w:t>
            </w:r>
            <w:r>
              <w:rPr>
                <w:rFonts w:ascii="Calibri" w:eastAsia="Calibri" w:hAnsi="Calibri" w:cs="Calibri"/>
                <w:color w:val="808080"/>
                <w:spacing w:val="2"/>
                <w:sz w:val="19"/>
                <w:szCs w:val="19"/>
              </w:rPr>
              <w:t>No</w:t>
            </w:r>
            <w:r>
              <w:rPr>
                <w:rFonts w:ascii="Calibri" w:eastAsia="Calibri" w:hAnsi="Calibri" w:cs="Calibri"/>
                <w:color w:val="808080"/>
                <w:spacing w:val="9"/>
                <w:sz w:val="19"/>
                <w:szCs w:val="19"/>
              </w:rPr>
              <w:t xml:space="preserve"> </w:t>
            </w:r>
            <w:r>
              <w:rPr>
                <w:rFonts w:ascii="Calibri" w:eastAsia="Calibri" w:hAnsi="Calibri" w:cs="Calibri"/>
                <w:color w:val="808080"/>
                <w:spacing w:val="2"/>
                <w:sz w:val="19"/>
                <w:szCs w:val="19"/>
              </w:rPr>
              <w:t>un</w:t>
            </w:r>
            <w:r>
              <w:rPr>
                <w:rFonts w:ascii="Calibri" w:eastAsia="Calibri" w:hAnsi="Calibri" w:cs="Calibri"/>
                <w:color w:val="808080"/>
                <w:spacing w:val="1"/>
                <w:sz w:val="19"/>
                <w:szCs w:val="19"/>
              </w:rPr>
              <w:t>r</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s</w:t>
            </w:r>
            <w:r>
              <w:rPr>
                <w:rFonts w:ascii="Calibri" w:eastAsia="Calibri" w:hAnsi="Calibri" w:cs="Calibri"/>
                <w:color w:val="808080"/>
                <w:spacing w:val="2"/>
                <w:sz w:val="19"/>
                <w:szCs w:val="19"/>
              </w:rPr>
              <w:t>o</w:t>
            </w:r>
            <w:r>
              <w:rPr>
                <w:rFonts w:ascii="Calibri" w:eastAsia="Calibri" w:hAnsi="Calibri" w:cs="Calibri"/>
                <w:color w:val="808080"/>
                <w:spacing w:val="1"/>
                <w:sz w:val="19"/>
                <w:szCs w:val="19"/>
              </w:rPr>
              <w:t>lv</w:t>
            </w:r>
            <w:r>
              <w:rPr>
                <w:rFonts w:ascii="Calibri" w:eastAsia="Calibri" w:hAnsi="Calibri" w:cs="Calibri"/>
                <w:color w:val="808080"/>
                <w:spacing w:val="2"/>
                <w:sz w:val="19"/>
                <w:szCs w:val="19"/>
              </w:rPr>
              <w:t>ed</w:t>
            </w:r>
            <w:r>
              <w:rPr>
                <w:rFonts w:ascii="Calibri" w:eastAsia="Calibri" w:hAnsi="Calibri" w:cs="Calibri"/>
                <w:color w:val="808080"/>
                <w:spacing w:val="28"/>
                <w:sz w:val="19"/>
                <w:szCs w:val="19"/>
              </w:rPr>
              <w:t xml:space="preserve"> </w:t>
            </w:r>
            <w:r>
              <w:rPr>
                <w:rFonts w:ascii="Calibri" w:eastAsia="Calibri" w:hAnsi="Calibri" w:cs="Calibri"/>
                <w:color w:val="808080"/>
                <w:spacing w:val="2"/>
                <w:sz w:val="19"/>
                <w:szCs w:val="19"/>
              </w:rPr>
              <w:t>p</w:t>
            </w:r>
            <w:r>
              <w:rPr>
                <w:rFonts w:ascii="Calibri" w:eastAsia="Calibri" w:hAnsi="Calibri" w:cs="Calibri"/>
                <w:color w:val="808080"/>
                <w:spacing w:val="1"/>
                <w:sz w:val="19"/>
                <w:szCs w:val="19"/>
              </w:rPr>
              <w:t>ri</w:t>
            </w:r>
            <w:r>
              <w:rPr>
                <w:rFonts w:ascii="Calibri" w:eastAsia="Calibri" w:hAnsi="Calibri" w:cs="Calibri"/>
                <w:color w:val="808080"/>
                <w:spacing w:val="2"/>
                <w:sz w:val="19"/>
                <w:szCs w:val="19"/>
              </w:rPr>
              <w:t>o</w:t>
            </w:r>
            <w:r>
              <w:rPr>
                <w:rFonts w:ascii="Calibri" w:eastAsia="Calibri" w:hAnsi="Calibri" w:cs="Calibri"/>
                <w:color w:val="808080"/>
                <w:spacing w:val="1"/>
                <w:sz w:val="19"/>
                <w:szCs w:val="19"/>
              </w:rPr>
              <w:t>rity</w:t>
            </w:r>
            <w:r>
              <w:rPr>
                <w:rFonts w:ascii="Calibri" w:eastAsia="Calibri" w:hAnsi="Calibri" w:cs="Calibri"/>
                <w:color w:val="808080"/>
                <w:spacing w:val="19"/>
                <w:sz w:val="19"/>
                <w:szCs w:val="19"/>
              </w:rPr>
              <w:t xml:space="preserve"> </w:t>
            </w:r>
            <w:r>
              <w:rPr>
                <w:rFonts w:ascii="Calibri" w:eastAsia="Calibri" w:hAnsi="Calibri" w:cs="Calibri"/>
                <w:color w:val="808080"/>
                <w:spacing w:val="2"/>
                <w:sz w:val="19"/>
                <w:szCs w:val="19"/>
              </w:rPr>
              <w:t>1</w:t>
            </w:r>
            <w:r>
              <w:rPr>
                <w:rFonts w:ascii="Calibri" w:eastAsia="Calibri" w:hAnsi="Calibri" w:cs="Calibri"/>
                <w:color w:val="808080"/>
                <w:spacing w:val="5"/>
                <w:sz w:val="19"/>
                <w:szCs w:val="19"/>
              </w:rPr>
              <w:t xml:space="preserve"> </w:t>
            </w:r>
            <w:r>
              <w:rPr>
                <w:rFonts w:ascii="Calibri" w:eastAsia="Calibri" w:hAnsi="Calibri" w:cs="Calibri"/>
                <w:color w:val="808080"/>
                <w:spacing w:val="1"/>
                <w:sz w:val="19"/>
                <w:szCs w:val="19"/>
              </w:rPr>
              <w:t>‘critic</w:t>
            </w:r>
            <w:r>
              <w:rPr>
                <w:rFonts w:ascii="Calibri" w:eastAsia="Calibri" w:hAnsi="Calibri" w:cs="Calibri"/>
                <w:color w:val="808080"/>
                <w:spacing w:val="2"/>
                <w:sz w:val="19"/>
                <w:szCs w:val="19"/>
              </w:rPr>
              <w:t>a</w:t>
            </w:r>
            <w:r>
              <w:rPr>
                <w:rFonts w:ascii="Calibri" w:eastAsia="Calibri" w:hAnsi="Calibri" w:cs="Calibri"/>
                <w:color w:val="808080"/>
                <w:spacing w:val="1"/>
                <w:sz w:val="19"/>
                <w:szCs w:val="19"/>
              </w:rPr>
              <w:t>l’</w:t>
            </w:r>
            <w:r>
              <w:rPr>
                <w:rFonts w:ascii="Calibri" w:eastAsia="Calibri" w:hAnsi="Calibri" w:cs="Calibri"/>
                <w:color w:val="808080"/>
                <w:spacing w:val="20"/>
                <w:sz w:val="19"/>
                <w:szCs w:val="19"/>
              </w:rPr>
              <w:t xml:space="preserve"> </w:t>
            </w:r>
            <w:r>
              <w:rPr>
                <w:rFonts w:ascii="Calibri" w:eastAsia="Calibri" w:hAnsi="Calibri" w:cs="Calibri"/>
                <w:color w:val="808080"/>
                <w:spacing w:val="2"/>
                <w:sz w:val="19"/>
                <w:szCs w:val="19"/>
              </w:rPr>
              <w:t>o</w:t>
            </w:r>
            <w:r>
              <w:rPr>
                <w:rFonts w:ascii="Calibri" w:eastAsia="Calibri" w:hAnsi="Calibri" w:cs="Calibri"/>
                <w:color w:val="808080"/>
                <w:spacing w:val="1"/>
                <w:sz w:val="19"/>
                <w:szCs w:val="19"/>
              </w:rPr>
              <w:t>r</w:t>
            </w:r>
            <w:r>
              <w:rPr>
                <w:rFonts w:ascii="Calibri" w:eastAsia="Calibri" w:hAnsi="Calibri" w:cs="Calibri"/>
                <w:color w:val="808080"/>
                <w:sz w:val="19"/>
                <w:szCs w:val="19"/>
              </w:rPr>
              <w:t xml:space="preserve"> </w:t>
            </w:r>
            <w:r>
              <w:rPr>
                <w:rFonts w:ascii="Calibri" w:eastAsia="Calibri" w:hAnsi="Calibri" w:cs="Calibri"/>
                <w:color w:val="808080"/>
                <w:spacing w:val="2"/>
                <w:sz w:val="19"/>
                <w:szCs w:val="19"/>
              </w:rPr>
              <w:t>p</w:t>
            </w:r>
            <w:r>
              <w:rPr>
                <w:rFonts w:ascii="Calibri" w:eastAsia="Calibri" w:hAnsi="Calibri" w:cs="Calibri"/>
                <w:color w:val="808080"/>
                <w:spacing w:val="1"/>
                <w:sz w:val="19"/>
                <w:szCs w:val="19"/>
              </w:rPr>
              <w:t>ri</w:t>
            </w:r>
            <w:r>
              <w:rPr>
                <w:rFonts w:ascii="Calibri" w:eastAsia="Calibri" w:hAnsi="Calibri" w:cs="Calibri"/>
                <w:color w:val="808080"/>
                <w:spacing w:val="2"/>
                <w:sz w:val="19"/>
                <w:szCs w:val="19"/>
              </w:rPr>
              <w:t>o</w:t>
            </w:r>
            <w:r>
              <w:rPr>
                <w:rFonts w:ascii="Calibri" w:eastAsia="Calibri" w:hAnsi="Calibri" w:cs="Calibri"/>
                <w:color w:val="808080"/>
                <w:spacing w:val="1"/>
                <w:sz w:val="19"/>
                <w:szCs w:val="19"/>
              </w:rPr>
              <w:t>rity</w:t>
            </w:r>
            <w:r>
              <w:rPr>
                <w:rFonts w:ascii="Calibri" w:eastAsia="Calibri" w:hAnsi="Calibri" w:cs="Calibri"/>
                <w:color w:val="808080"/>
                <w:spacing w:val="19"/>
                <w:sz w:val="19"/>
                <w:szCs w:val="19"/>
              </w:rPr>
              <w:t xml:space="preserve"> </w:t>
            </w:r>
            <w:r>
              <w:rPr>
                <w:rFonts w:ascii="Calibri" w:eastAsia="Calibri" w:hAnsi="Calibri" w:cs="Calibri"/>
                <w:color w:val="808080"/>
                <w:spacing w:val="2"/>
                <w:sz w:val="19"/>
                <w:szCs w:val="19"/>
              </w:rPr>
              <w:t>2</w:t>
            </w:r>
            <w:r>
              <w:rPr>
                <w:rFonts w:ascii="Calibri" w:eastAsia="Calibri" w:hAnsi="Calibri" w:cs="Calibri"/>
                <w:color w:val="808080"/>
                <w:spacing w:val="5"/>
                <w:sz w:val="19"/>
                <w:szCs w:val="19"/>
              </w:rPr>
              <w:t xml:space="preserve"> </w:t>
            </w:r>
            <w:r>
              <w:rPr>
                <w:rFonts w:ascii="Calibri" w:eastAsia="Calibri" w:hAnsi="Calibri" w:cs="Calibri"/>
                <w:color w:val="808080"/>
                <w:spacing w:val="2"/>
                <w:sz w:val="19"/>
                <w:szCs w:val="19"/>
              </w:rPr>
              <w:t>de</w:t>
            </w:r>
            <w:r>
              <w:rPr>
                <w:rFonts w:ascii="Calibri" w:eastAsia="Calibri" w:hAnsi="Calibri" w:cs="Calibri"/>
                <w:color w:val="808080"/>
                <w:spacing w:val="1"/>
                <w:sz w:val="19"/>
                <w:szCs w:val="19"/>
              </w:rPr>
              <w:t>f</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cts.</w:t>
            </w:r>
            <w:r>
              <w:rPr>
                <w:rFonts w:ascii="Calibri" w:eastAsia="Calibri" w:hAnsi="Calibri" w:cs="Calibri"/>
                <w:color w:val="808080"/>
                <w:spacing w:val="21"/>
                <w:sz w:val="19"/>
                <w:szCs w:val="19"/>
              </w:rPr>
              <w:t xml:space="preserve"> </w:t>
            </w:r>
            <w:r>
              <w:rPr>
                <w:rFonts w:ascii="Calibri" w:eastAsia="Calibri" w:hAnsi="Calibri" w:cs="Calibri"/>
                <w:color w:val="808080"/>
                <w:spacing w:val="1"/>
                <w:sz w:val="19"/>
                <w:szCs w:val="19"/>
              </w:rPr>
              <w:t>Less</w:t>
            </w:r>
            <w:r>
              <w:rPr>
                <w:rFonts w:ascii="Calibri" w:eastAsia="Calibri" w:hAnsi="Calibri" w:cs="Calibri"/>
                <w:color w:val="808080"/>
                <w:spacing w:val="12"/>
                <w:sz w:val="19"/>
                <w:szCs w:val="19"/>
              </w:rPr>
              <w:t xml:space="preserve"> </w:t>
            </w:r>
            <w:r>
              <w:rPr>
                <w:rFonts w:ascii="Calibri" w:eastAsia="Calibri" w:hAnsi="Calibri" w:cs="Calibri"/>
                <w:color w:val="808080"/>
                <w:spacing w:val="1"/>
                <w:sz w:val="19"/>
                <w:szCs w:val="19"/>
              </w:rPr>
              <w:t>t</w:t>
            </w:r>
            <w:r>
              <w:rPr>
                <w:rFonts w:ascii="Calibri" w:eastAsia="Calibri" w:hAnsi="Calibri" w:cs="Calibri"/>
                <w:color w:val="808080"/>
                <w:spacing w:val="2"/>
                <w:sz w:val="19"/>
                <w:szCs w:val="19"/>
              </w:rPr>
              <w:t>han</w:t>
            </w:r>
            <w:r>
              <w:rPr>
                <w:rFonts w:ascii="Calibri" w:eastAsia="Calibri" w:hAnsi="Calibri" w:cs="Calibri"/>
                <w:color w:val="808080"/>
                <w:spacing w:val="13"/>
                <w:sz w:val="19"/>
                <w:szCs w:val="19"/>
              </w:rPr>
              <w:t xml:space="preserve"> </w:t>
            </w:r>
            <w:r>
              <w:rPr>
                <w:rFonts w:ascii="Calibri" w:eastAsia="Calibri" w:hAnsi="Calibri" w:cs="Calibri"/>
                <w:color w:val="808080"/>
                <w:spacing w:val="2"/>
                <w:sz w:val="19"/>
                <w:szCs w:val="19"/>
              </w:rPr>
              <w:t>10%</w:t>
            </w:r>
            <w:r>
              <w:rPr>
                <w:rFonts w:ascii="Calibri" w:eastAsia="Calibri" w:hAnsi="Calibri" w:cs="Calibri"/>
                <w:color w:val="808080"/>
                <w:spacing w:val="12"/>
                <w:sz w:val="19"/>
                <w:szCs w:val="19"/>
              </w:rPr>
              <w:t xml:space="preserve"> </w:t>
            </w:r>
            <w:r>
              <w:rPr>
                <w:rFonts w:ascii="Calibri" w:eastAsia="Calibri" w:hAnsi="Calibri" w:cs="Calibri"/>
                <w:color w:val="808080"/>
                <w:spacing w:val="2"/>
                <w:sz w:val="19"/>
                <w:szCs w:val="19"/>
              </w:rPr>
              <w:t>o</w:t>
            </w:r>
            <w:r>
              <w:rPr>
                <w:rFonts w:ascii="Calibri" w:eastAsia="Calibri" w:hAnsi="Calibri" w:cs="Calibri"/>
                <w:color w:val="808080"/>
                <w:spacing w:val="1"/>
                <w:sz w:val="19"/>
                <w:szCs w:val="19"/>
              </w:rPr>
              <w:t>f</w:t>
            </w:r>
            <w:r>
              <w:rPr>
                <w:rFonts w:ascii="Calibri" w:eastAsia="Calibri" w:hAnsi="Calibri" w:cs="Calibri"/>
                <w:color w:val="808080"/>
                <w:spacing w:val="7"/>
                <w:sz w:val="19"/>
                <w:szCs w:val="19"/>
              </w:rPr>
              <w:t xml:space="preserve"> </w:t>
            </w:r>
            <w:r>
              <w:rPr>
                <w:rFonts w:ascii="Calibri" w:eastAsia="Calibri" w:hAnsi="Calibri" w:cs="Calibri"/>
                <w:color w:val="808080"/>
                <w:spacing w:val="2"/>
                <w:sz w:val="19"/>
                <w:szCs w:val="19"/>
              </w:rPr>
              <w:t>p</w:t>
            </w:r>
            <w:r>
              <w:rPr>
                <w:rFonts w:ascii="Calibri" w:eastAsia="Calibri" w:hAnsi="Calibri" w:cs="Calibri"/>
                <w:color w:val="808080"/>
                <w:spacing w:val="1"/>
                <w:sz w:val="19"/>
                <w:szCs w:val="19"/>
              </w:rPr>
              <w:t>ri</w:t>
            </w:r>
            <w:r>
              <w:rPr>
                <w:rFonts w:ascii="Calibri" w:eastAsia="Calibri" w:hAnsi="Calibri" w:cs="Calibri"/>
                <w:color w:val="808080"/>
                <w:spacing w:val="2"/>
                <w:sz w:val="19"/>
                <w:szCs w:val="19"/>
              </w:rPr>
              <w:t>o</w:t>
            </w:r>
            <w:r>
              <w:rPr>
                <w:rFonts w:ascii="Calibri" w:eastAsia="Calibri" w:hAnsi="Calibri" w:cs="Calibri"/>
                <w:color w:val="808080"/>
                <w:spacing w:val="1"/>
                <w:sz w:val="19"/>
                <w:szCs w:val="19"/>
              </w:rPr>
              <w:t>rity</w:t>
            </w:r>
            <w:r>
              <w:rPr>
                <w:rFonts w:ascii="Calibri" w:eastAsia="Calibri" w:hAnsi="Calibri" w:cs="Calibri"/>
                <w:color w:val="808080"/>
                <w:spacing w:val="19"/>
                <w:sz w:val="19"/>
                <w:szCs w:val="19"/>
              </w:rPr>
              <w:t xml:space="preserve"> </w:t>
            </w:r>
            <w:r>
              <w:rPr>
                <w:rFonts w:ascii="Calibri" w:eastAsia="Calibri" w:hAnsi="Calibri" w:cs="Calibri"/>
                <w:color w:val="808080"/>
                <w:spacing w:val="2"/>
                <w:sz w:val="19"/>
                <w:szCs w:val="19"/>
              </w:rPr>
              <w:t>3</w:t>
            </w:r>
            <w:r>
              <w:rPr>
                <w:rFonts w:ascii="Calibri" w:eastAsia="Calibri" w:hAnsi="Calibri" w:cs="Calibri"/>
                <w:color w:val="808080"/>
                <w:spacing w:val="5"/>
                <w:sz w:val="19"/>
                <w:szCs w:val="19"/>
              </w:rPr>
              <w:t xml:space="preserve"> </w:t>
            </w:r>
            <w:r>
              <w:rPr>
                <w:rFonts w:ascii="Calibri" w:eastAsia="Calibri" w:hAnsi="Calibri" w:cs="Calibri"/>
                <w:color w:val="808080"/>
                <w:spacing w:val="2"/>
                <w:sz w:val="19"/>
                <w:szCs w:val="19"/>
              </w:rPr>
              <w:t>and</w:t>
            </w:r>
            <w:r>
              <w:rPr>
                <w:rFonts w:ascii="Calibri" w:eastAsia="Calibri" w:hAnsi="Calibri" w:cs="Calibri"/>
                <w:color w:val="808080"/>
                <w:spacing w:val="11"/>
                <w:sz w:val="19"/>
                <w:szCs w:val="19"/>
              </w:rPr>
              <w:t xml:space="preserve"> </w:t>
            </w:r>
            <w:r>
              <w:rPr>
                <w:rFonts w:ascii="Calibri" w:eastAsia="Calibri" w:hAnsi="Calibri" w:cs="Calibri"/>
                <w:color w:val="808080"/>
                <w:spacing w:val="2"/>
                <w:sz w:val="19"/>
                <w:szCs w:val="19"/>
              </w:rPr>
              <w:t>15%</w:t>
            </w:r>
            <w:r>
              <w:rPr>
                <w:rFonts w:ascii="Calibri" w:eastAsia="Calibri" w:hAnsi="Calibri" w:cs="Calibri"/>
                <w:color w:val="808080"/>
                <w:sz w:val="19"/>
                <w:szCs w:val="19"/>
              </w:rPr>
              <w:t xml:space="preserve"> </w:t>
            </w:r>
            <w:r>
              <w:rPr>
                <w:rFonts w:ascii="Calibri" w:eastAsia="Calibri" w:hAnsi="Calibri" w:cs="Calibri"/>
                <w:color w:val="808080"/>
                <w:spacing w:val="2"/>
                <w:sz w:val="19"/>
                <w:szCs w:val="19"/>
              </w:rPr>
              <w:t>p</w:t>
            </w:r>
            <w:r>
              <w:rPr>
                <w:rFonts w:ascii="Calibri" w:eastAsia="Calibri" w:hAnsi="Calibri" w:cs="Calibri"/>
                <w:color w:val="808080"/>
                <w:spacing w:val="1"/>
                <w:sz w:val="19"/>
                <w:szCs w:val="19"/>
              </w:rPr>
              <w:t>ri</w:t>
            </w:r>
            <w:r>
              <w:rPr>
                <w:rFonts w:ascii="Calibri" w:eastAsia="Calibri" w:hAnsi="Calibri" w:cs="Calibri"/>
                <w:color w:val="808080"/>
                <w:spacing w:val="2"/>
                <w:sz w:val="19"/>
                <w:szCs w:val="19"/>
              </w:rPr>
              <w:t>o</w:t>
            </w:r>
            <w:r>
              <w:rPr>
                <w:rFonts w:ascii="Calibri" w:eastAsia="Calibri" w:hAnsi="Calibri" w:cs="Calibri"/>
                <w:color w:val="808080"/>
                <w:spacing w:val="1"/>
                <w:sz w:val="19"/>
                <w:szCs w:val="19"/>
              </w:rPr>
              <w:t xml:space="preserve">rity </w:t>
            </w:r>
            <w:r>
              <w:rPr>
                <w:rFonts w:ascii="Calibri" w:eastAsia="Calibri" w:hAnsi="Calibri" w:cs="Calibri"/>
                <w:color w:val="808080"/>
                <w:spacing w:val="2"/>
                <w:sz w:val="19"/>
                <w:szCs w:val="19"/>
              </w:rPr>
              <w:t>4</w:t>
            </w:r>
            <w:r>
              <w:rPr>
                <w:rFonts w:ascii="Calibri" w:eastAsia="Calibri" w:hAnsi="Calibri" w:cs="Calibri"/>
                <w:color w:val="808080"/>
                <w:spacing w:val="1"/>
                <w:sz w:val="19"/>
                <w:szCs w:val="19"/>
              </w:rPr>
              <w:t xml:space="preserve"> </w:t>
            </w:r>
            <w:r>
              <w:rPr>
                <w:rFonts w:ascii="Calibri" w:eastAsia="Calibri" w:hAnsi="Calibri" w:cs="Calibri"/>
                <w:color w:val="808080"/>
                <w:spacing w:val="2"/>
                <w:sz w:val="19"/>
                <w:szCs w:val="19"/>
              </w:rPr>
              <w:t>de</w:t>
            </w:r>
            <w:r>
              <w:rPr>
                <w:rFonts w:ascii="Calibri" w:eastAsia="Calibri" w:hAnsi="Calibri" w:cs="Calibri"/>
                <w:color w:val="808080"/>
                <w:spacing w:val="1"/>
                <w:sz w:val="19"/>
                <w:szCs w:val="19"/>
              </w:rPr>
              <w:t>f</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 xml:space="preserve">cts </w:t>
            </w:r>
            <w:r>
              <w:rPr>
                <w:rFonts w:ascii="Calibri" w:eastAsia="Calibri" w:hAnsi="Calibri" w:cs="Calibri"/>
                <w:color w:val="808080"/>
                <w:spacing w:val="2"/>
                <w:sz w:val="19"/>
                <w:szCs w:val="19"/>
              </w:rPr>
              <w:t>a</w:t>
            </w:r>
            <w:r>
              <w:rPr>
                <w:rFonts w:ascii="Calibri" w:eastAsia="Calibri" w:hAnsi="Calibri" w:cs="Calibri"/>
                <w:color w:val="808080"/>
                <w:spacing w:val="1"/>
                <w:sz w:val="19"/>
                <w:szCs w:val="19"/>
              </w:rPr>
              <w:t>r</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 xml:space="preserve"> </w:t>
            </w:r>
            <w:r>
              <w:rPr>
                <w:rFonts w:ascii="Calibri" w:eastAsia="Calibri" w:hAnsi="Calibri" w:cs="Calibri"/>
                <w:color w:val="808080"/>
                <w:spacing w:val="2"/>
                <w:sz w:val="19"/>
                <w:szCs w:val="19"/>
              </w:rPr>
              <w:t>pend</w:t>
            </w:r>
            <w:r>
              <w:rPr>
                <w:rFonts w:ascii="Calibri" w:eastAsia="Calibri" w:hAnsi="Calibri" w:cs="Calibri"/>
                <w:color w:val="808080"/>
                <w:spacing w:val="1"/>
                <w:sz w:val="19"/>
                <w:szCs w:val="19"/>
              </w:rPr>
              <w:t>i</w:t>
            </w:r>
            <w:r>
              <w:rPr>
                <w:rFonts w:ascii="Calibri" w:eastAsia="Calibri" w:hAnsi="Calibri" w:cs="Calibri"/>
                <w:color w:val="808080"/>
                <w:spacing w:val="2"/>
                <w:sz w:val="19"/>
                <w:szCs w:val="19"/>
              </w:rPr>
              <w:t>n</w:t>
            </w:r>
            <w:r>
              <w:rPr>
                <w:rFonts w:ascii="Calibri" w:eastAsia="Calibri" w:hAnsi="Calibri" w:cs="Calibri"/>
                <w:color w:val="808080"/>
                <w:spacing w:val="1"/>
                <w:sz w:val="19"/>
                <w:szCs w:val="19"/>
              </w:rPr>
              <w:t>g r</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s</w:t>
            </w:r>
            <w:r>
              <w:rPr>
                <w:rFonts w:ascii="Calibri" w:eastAsia="Calibri" w:hAnsi="Calibri" w:cs="Calibri"/>
                <w:color w:val="808080"/>
                <w:spacing w:val="2"/>
                <w:sz w:val="19"/>
                <w:szCs w:val="19"/>
              </w:rPr>
              <w:t>o</w:t>
            </w:r>
            <w:r>
              <w:rPr>
                <w:rFonts w:ascii="Calibri" w:eastAsia="Calibri" w:hAnsi="Calibri" w:cs="Calibri"/>
                <w:color w:val="808080"/>
                <w:spacing w:val="1"/>
                <w:sz w:val="19"/>
                <w:szCs w:val="19"/>
              </w:rPr>
              <w:t>l</w:t>
            </w:r>
            <w:r>
              <w:rPr>
                <w:rFonts w:ascii="Calibri" w:eastAsia="Calibri" w:hAnsi="Calibri" w:cs="Calibri"/>
                <w:color w:val="808080"/>
                <w:spacing w:val="2"/>
                <w:sz w:val="19"/>
                <w:szCs w:val="19"/>
              </w:rPr>
              <w:t>u</w:t>
            </w:r>
            <w:r>
              <w:rPr>
                <w:rFonts w:ascii="Calibri" w:eastAsia="Calibri" w:hAnsi="Calibri" w:cs="Calibri"/>
                <w:color w:val="808080"/>
                <w:spacing w:val="1"/>
                <w:sz w:val="19"/>
                <w:szCs w:val="19"/>
              </w:rPr>
              <w:t>ti</w:t>
            </w:r>
            <w:r>
              <w:rPr>
                <w:rFonts w:ascii="Calibri" w:eastAsia="Calibri" w:hAnsi="Calibri" w:cs="Calibri"/>
                <w:color w:val="808080"/>
                <w:spacing w:val="2"/>
                <w:sz w:val="19"/>
                <w:szCs w:val="19"/>
              </w:rPr>
              <w:t>on</w:t>
            </w:r>
            <w:r>
              <w:rPr>
                <w:rFonts w:ascii="Calibri" w:eastAsia="Calibri" w:hAnsi="Calibri" w:cs="Calibri"/>
                <w:color w:val="808080"/>
                <w:spacing w:val="1"/>
                <w:sz w:val="19"/>
                <w:szCs w:val="19"/>
              </w:rPr>
              <w:t xml:space="preserve">. </w:t>
            </w:r>
            <w:r>
              <w:rPr>
                <w:rFonts w:ascii="Calibri" w:eastAsia="Calibri" w:hAnsi="Calibri" w:cs="Calibri"/>
                <w:color w:val="808080"/>
                <w:sz w:val="19"/>
                <w:szCs w:val="19"/>
              </w:rPr>
              <w:t xml:space="preserve"> </w:t>
            </w:r>
          </w:p>
        </w:tc>
        <w:tc>
          <w:tcPr>
            <w:tcW w:w="4690" w:type="dxa"/>
            <w:tcBorders>
              <w:top w:val="single" w:sz="5" w:space="0" w:color="000000"/>
              <w:left w:val="single" w:sz="5" w:space="0" w:color="000000"/>
              <w:bottom w:val="single" w:sz="5" w:space="0" w:color="000000"/>
              <w:right w:val="single" w:sz="5" w:space="0" w:color="000000"/>
            </w:tcBorders>
          </w:tcPr>
          <w:p w:rsidR="00052CCA" w:rsidRDefault="00052CCA">
            <w:pPr>
              <w:spacing w:before="10" w:line="240" w:lineRule="exact"/>
              <w:rPr>
                <w:sz w:val="24"/>
                <w:szCs w:val="24"/>
              </w:rPr>
            </w:pPr>
          </w:p>
          <w:p w:rsidR="00052CCA" w:rsidRDefault="007F5D8E">
            <w:pPr>
              <w:ind w:left="1433"/>
              <w:rPr>
                <w:rFonts w:ascii="Calibri" w:eastAsia="Calibri" w:hAnsi="Calibri" w:cs="Calibri"/>
                <w:sz w:val="19"/>
                <w:szCs w:val="19"/>
              </w:rPr>
            </w:pPr>
            <w:r>
              <w:rPr>
                <w:rFonts w:ascii="Calibri" w:eastAsia="Calibri" w:hAnsi="Calibri" w:cs="Calibri"/>
                <w:color w:val="808080"/>
                <w:spacing w:val="1"/>
                <w:w w:val="103"/>
                <w:sz w:val="19"/>
                <w:szCs w:val="19"/>
              </w:rPr>
              <w:t>I</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e</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ti</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eam</w:t>
            </w:r>
            <w:r>
              <w:rPr>
                <w:rFonts w:ascii="Calibri" w:eastAsia="Calibri" w:hAnsi="Calibri" w:cs="Calibri"/>
                <w:color w:val="808080"/>
                <w:w w:val="103"/>
                <w:sz w:val="19"/>
                <w:szCs w:val="19"/>
              </w:rPr>
              <w:t xml:space="preserve"> </w:t>
            </w:r>
          </w:p>
        </w:tc>
      </w:tr>
    </w:tbl>
    <w:p w:rsidR="00052CCA" w:rsidRDefault="007F5D8E">
      <w:pPr>
        <w:spacing w:before="32" w:line="180" w:lineRule="exact"/>
        <w:ind w:left="1026"/>
        <w:rPr>
          <w:rFonts w:ascii="Calibri" w:eastAsia="Calibri" w:hAnsi="Calibri" w:cs="Calibri"/>
          <w:sz w:val="19"/>
          <w:szCs w:val="19"/>
        </w:rPr>
      </w:pPr>
      <w:r>
        <w:rPr>
          <w:rFonts w:ascii="Calibri" w:eastAsia="Calibri" w:hAnsi="Calibri" w:cs="Calibri"/>
          <w:color w:val="808080"/>
          <w:spacing w:val="2"/>
          <w:w w:val="103"/>
          <w:position w:val="-3"/>
          <w:sz w:val="19"/>
          <w:szCs w:val="19"/>
        </w:rPr>
        <w:t>A</w:t>
      </w:r>
      <w:r>
        <w:rPr>
          <w:rFonts w:ascii="Calibri" w:eastAsia="Calibri" w:hAnsi="Calibri" w:cs="Calibri"/>
          <w:color w:val="808080"/>
          <w:spacing w:val="1"/>
          <w:w w:val="103"/>
          <w:position w:val="-3"/>
          <w:sz w:val="19"/>
          <w:szCs w:val="19"/>
        </w:rPr>
        <w:t>t l</w:t>
      </w:r>
      <w:r>
        <w:rPr>
          <w:rFonts w:ascii="Calibri" w:eastAsia="Calibri" w:hAnsi="Calibri" w:cs="Calibri"/>
          <w:color w:val="808080"/>
          <w:spacing w:val="2"/>
          <w:w w:val="103"/>
          <w:position w:val="-3"/>
          <w:sz w:val="19"/>
          <w:szCs w:val="19"/>
        </w:rPr>
        <w:t>ea</w:t>
      </w:r>
      <w:r>
        <w:rPr>
          <w:rFonts w:ascii="Calibri" w:eastAsia="Calibri" w:hAnsi="Calibri" w:cs="Calibri"/>
          <w:color w:val="808080"/>
          <w:spacing w:val="1"/>
          <w:w w:val="103"/>
          <w:position w:val="-3"/>
          <w:sz w:val="19"/>
          <w:szCs w:val="19"/>
        </w:rPr>
        <w:t xml:space="preserve">st </w:t>
      </w:r>
      <w:r>
        <w:rPr>
          <w:rFonts w:ascii="Calibri" w:eastAsia="Calibri" w:hAnsi="Calibri" w:cs="Calibri"/>
          <w:color w:val="808080"/>
          <w:spacing w:val="2"/>
          <w:w w:val="103"/>
          <w:position w:val="-3"/>
          <w:sz w:val="19"/>
          <w:szCs w:val="19"/>
        </w:rPr>
        <w:t>80%</w:t>
      </w:r>
      <w:r>
        <w:rPr>
          <w:rFonts w:ascii="Calibri" w:eastAsia="Calibri" w:hAnsi="Calibri" w:cs="Calibri"/>
          <w:color w:val="808080"/>
          <w:spacing w:val="1"/>
          <w:w w:val="103"/>
          <w:position w:val="-3"/>
          <w:sz w:val="19"/>
          <w:szCs w:val="19"/>
        </w:rPr>
        <w:t xml:space="preserve"> </w:t>
      </w:r>
      <w:r>
        <w:rPr>
          <w:rFonts w:ascii="Calibri" w:eastAsia="Calibri" w:hAnsi="Calibri" w:cs="Calibri"/>
          <w:color w:val="808080"/>
          <w:spacing w:val="2"/>
          <w:w w:val="103"/>
          <w:position w:val="-3"/>
          <w:sz w:val="19"/>
          <w:szCs w:val="19"/>
        </w:rPr>
        <w:t>o</w:t>
      </w:r>
      <w:r>
        <w:rPr>
          <w:rFonts w:ascii="Calibri" w:eastAsia="Calibri" w:hAnsi="Calibri" w:cs="Calibri"/>
          <w:color w:val="808080"/>
          <w:spacing w:val="1"/>
          <w:w w:val="103"/>
          <w:position w:val="-3"/>
          <w:sz w:val="19"/>
          <w:szCs w:val="19"/>
        </w:rPr>
        <w:t>f t</w:t>
      </w:r>
      <w:r>
        <w:rPr>
          <w:rFonts w:ascii="Calibri" w:eastAsia="Calibri" w:hAnsi="Calibri" w:cs="Calibri"/>
          <w:color w:val="808080"/>
          <w:spacing w:val="2"/>
          <w:w w:val="103"/>
          <w:position w:val="-3"/>
          <w:sz w:val="19"/>
          <w:szCs w:val="19"/>
        </w:rPr>
        <w:t>he</w:t>
      </w:r>
      <w:r>
        <w:rPr>
          <w:rFonts w:ascii="Calibri" w:eastAsia="Calibri" w:hAnsi="Calibri" w:cs="Calibri"/>
          <w:color w:val="808080"/>
          <w:spacing w:val="1"/>
          <w:w w:val="103"/>
          <w:position w:val="-3"/>
          <w:sz w:val="19"/>
          <w:szCs w:val="19"/>
        </w:rPr>
        <w:t xml:space="preserve"> t</w:t>
      </w:r>
      <w:r>
        <w:rPr>
          <w:rFonts w:ascii="Calibri" w:eastAsia="Calibri" w:hAnsi="Calibri" w:cs="Calibri"/>
          <w:color w:val="808080"/>
          <w:spacing w:val="2"/>
          <w:w w:val="103"/>
          <w:position w:val="-3"/>
          <w:sz w:val="19"/>
          <w:szCs w:val="19"/>
        </w:rPr>
        <w:t>e</w:t>
      </w:r>
      <w:r>
        <w:rPr>
          <w:rFonts w:ascii="Calibri" w:eastAsia="Calibri" w:hAnsi="Calibri" w:cs="Calibri"/>
          <w:color w:val="808080"/>
          <w:spacing w:val="1"/>
          <w:w w:val="103"/>
          <w:position w:val="-3"/>
          <w:sz w:val="19"/>
          <w:szCs w:val="19"/>
        </w:rPr>
        <w:t>st cas</w:t>
      </w:r>
      <w:r>
        <w:rPr>
          <w:rFonts w:ascii="Calibri" w:eastAsia="Calibri" w:hAnsi="Calibri" w:cs="Calibri"/>
          <w:color w:val="808080"/>
          <w:spacing w:val="2"/>
          <w:w w:val="103"/>
          <w:position w:val="-3"/>
          <w:sz w:val="19"/>
          <w:szCs w:val="19"/>
        </w:rPr>
        <w:t>e</w:t>
      </w:r>
      <w:r>
        <w:rPr>
          <w:rFonts w:ascii="Calibri" w:eastAsia="Calibri" w:hAnsi="Calibri" w:cs="Calibri"/>
          <w:color w:val="808080"/>
          <w:spacing w:val="1"/>
          <w:w w:val="103"/>
          <w:position w:val="-3"/>
          <w:sz w:val="19"/>
          <w:szCs w:val="19"/>
        </w:rPr>
        <w:t xml:space="preserve">s </w:t>
      </w:r>
      <w:r>
        <w:rPr>
          <w:rFonts w:ascii="Calibri" w:eastAsia="Calibri" w:hAnsi="Calibri" w:cs="Calibri"/>
          <w:color w:val="808080"/>
          <w:spacing w:val="2"/>
          <w:w w:val="103"/>
          <w:position w:val="-3"/>
          <w:sz w:val="19"/>
          <w:szCs w:val="19"/>
        </w:rPr>
        <w:t>a</w:t>
      </w:r>
      <w:r>
        <w:rPr>
          <w:rFonts w:ascii="Calibri" w:eastAsia="Calibri" w:hAnsi="Calibri" w:cs="Calibri"/>
          <w:color w:val="808080"/>
          <w:spacing w:val="1"/>
          <w:w w:val="103"/>
          <w:position w:val="-3"/>
          <w:sz w:val="19"/>
          <w:szCs w:val="19"/>
        </w:rPr>
        <w:t>r</w:t>
      </w:r>
      <w:r>
        <w:rPr>
          <w:rFonts w:ascii="Calibri" w:eastAsia="Calibri" w:hAnsi="Calibri" w:cs="Calibri"/>
          <w:color w:val="808080"/>
          <w:spacing w:val="2"/>
          <w:w w:val="103"/>
          <w:position w:val="-3"/>
          <w:sz w:val="19"/>
          <w:szCs w:val="19"/>
        </w:rPr>
        <w:t>e</w:t>
      </w:r>
      <w:r>
        <w:rPr>
          <w:rFonts w:ascii="Calibri" w:eastAsia="Calibri" w:hAnsi="Calibri" w:cs="Calibri"/>
          <w:color w:val="808080"/>
          <w:spacing w:val="1"/>
          <w:w w:val="103"/>
          <w:position w:val="-3"/>
          <w:sz w:val="19"/>
          <w:szCs w:val="19"/>
        </w:rPr>
        <w:t xml:space="preserve"> exec</w:t>
      </w:r>
      <w:r>
        <w:rPr>
          <w:rFonts w:ascii="Calibri" w:eastAsia="Calibri" w:hAnsi="Calibri" w:cs="Calibri"/>
          <w:color w:val="808080"/>
          <w:spacing w:val="2"/>
          <w:w w:val="103"/>
          <w:position w:val="-3"/>
          <w:sz w:val="19"/>
          <w:szCs w:val="19"/>
        </w:rPr>
        <w:t>u</w:t>
      </w:r>
      <w:r>
        <w:rPr>
          <w:rFonts w:ascii="Calibri" w:eastAsia="Calibri" w:hAnsi="Calibri" w:cs="Calibri"/>
          <w:color w:val="808080"/>
          <w:spacing w:val="1"/>
          <w:w w:val="103"/>
          <w:position w:val="-3"/>
          <w:sz w:val="19"/>
          <w:szCs w:val="19"/>
        </w:rPr>
        <w:t>te</w:t>
      </w:r>
      <w:r>
        <w:rPr>
          <w:rFonts w:ascii="Calibri" w:eastAsia="Calibri" w:hAnsi="Calibri" w:cs="Calibri"/>
          <w:color w:val="808080"/>
          <w:spacing w:val="2"/>
          <w:w w:val="103"/>
          <w:position w:val="-3"/>
          <w:sz w:val="19"/>
          <w:szCs w:val="19"/>
        </w:rPr>
        <w:t>d</w:t>
      </w:r>
      <w:r>
        <w:rPr>
          <w:rFonts w:ascii="Calibri" w:eastAsia="Calibri" w:hAnsi="Calibri" w:cs="Calibri"/>
          <w:color w:val="808080"/>
          <w:spacing w:val="1"/>
          <w:w w:val="103"/>
          <w:position w:val="-3"/>
          <w:sz w:val="19"/>
          <w:szCs w:val="19"/>
        </w:rPr>
        <w:t xml:space="preserve"> a</w:t>
      </w:r>
      <w:r>
        <w:rPr>
          <w:rFonts w:ascii="Calibri" w:eastAsia="Calibri" w:hAnsi="Calibri" w:cs="Calibri"/>
          <w:color w:val="808080"/>
          <w:spacing w:val="2"/>
          <w:w w:val="103"/>
          <w:position w:val="-3"/>
          <w:sz w:val="19"/>
          <w:szCs w:val="19"/>
        </w:rPr>
        <w:t>nd</w:t>
      </w:r>
      <w:r>
        <w:rPr>
          <w:rFonts w:ascii="Calibri" w:eastAsia="Calibri" w:hAnsi="Calibri" w:cs="Calibri"/>
          <w:color w:val="808080"/>
          <w:spacing w:val="1"/>
          <w:w w:val="103"/>
          <w:position w:val="-3"/>
          <w:sz w:val="19"/>
          <w:szCs w:val="19"/>
        </w:rPr>
        <w:t xml:space="preserve"> </w:t>
      </w:r>
      <w:r>
        <w:rPr>
          <w:rFonts w:ascii="Calibri" w:eastAsia="Calibri" w:hAnsi="Calibri" w:cs="Calibri"/>
          <w:color w:val="808080"/>
          <w:spacing w:val="2"/>
          <w:w w:val="103"/>
          <w:position w:val="-3"/>
          <w:sz w:val="19"/>
          <w:szCs w:val="19"/>
        </w:rPr>
        <w:t>90%</w:t>
      </w:r>
      <w:r>
        <w:rPr>
          <w:rFonts w:ascii="Calibri" w:eastAsia="Calibri" w:hAnsi="Calibri" w:cs="Calibri"/>
          <w:color w:val="808080"/>
          <w:spacing w:val="1"/>
          <w:w w:val="103"/>
          <w:position w:val="-3"/>
          <w:sz w:val="19"/>
          <w:szCs w:val="19"/>
        </w:rPr>
        <w:t xml:space="preserve"> </w:t>
      </w:r>
      <w:r>
        <w:rPr>
          <w:rFonts w:ascii="Calibri" w:eastAsia="Calibri" w:hAnsi="Calibri" w:cs="Calibri"/>
          <w:color w:val="808080"/>
          <w:spacing w:val="2"/>
          <w:w w:val="103"/>
          <w:position w:val="-3"/>
          <w:sz w:val="19"/>
          <w:szCs w:val="19"/>
        </w:rPr>
        <w:t>o</w:t>
      </w:r>
      <w:r>
        <w:rPr>
          <w:rFonts w:ascii="Calibri" w:eastAsia="Calibri" w:hAnsi="Calibri" w:cs="Calibri"/>
          <w:color w:val="808080"/>
          <w:spacing w:val="1"/>
          <w:w w:val="103"/>
          <w:position w:val="-3"/>
          <w:sz w:val="19"/>
          <w:szCs w:val="19"/>
        </w:rPr>
        <w:t>f</w:t>
      </w:r>
      <w:r>
        <w:rPr>
          <w:rFonts w:ascii="Calibri" w:eastAsia="Calibri" w:hAnsi="Calibri" w:cs="Calibri"/>
          <w:color w:val="808080"/>
          <w:w w:val="103"/>
          <w:position w:val="-3"/>
          <w:sz w:val="19"/>
          <w:szCs w:val="19"/>
        </w:rPr>
        <w:t xml:space="preserve"> </w:t>
      </w:r>
    </w:p>
    <w:p w:rsidR="00052CCA" w:rsidRDefault="00A73576">
      <w:pPr>
        <w:spacing w:line="280" w:lineRule="exact"/>
        <w:ind w:left="1026"/>
        <w:rPr>
          <w:rFonts w:ascii="Calibri" w:eastAsia="Calibri" w:hAnsi="Calibri" w:cs="Calibri"/>
          <w:sz w:val="19"/>
          <w:szCs w:val="19"/>
        </w:rPr>
      </w:pPr>
      <w:r>
        <w:pict>
          <v:group id="_x0000_s1027" style="position:absolute;left:0;text-align:left;margin-left:77.7pt;margin-top:-10.55pt;width:468.35pt;height:31.8pt;z-index:-251658752;mso-position-horizontal-relative:page" coordorigin="1554,-211" coordsize="9367,636">
            <v:shape id="_x0000_s1034" style="position:absolute;left:1565;top:-201;width:4656;height:0" coordorigin="1565,-201" coordsize="4656,0" path="m1565,-201r4656,e" filled="f" strokeweight=".58pt">
              <v:path arrowok="t"/>
            </v:shape>
            <v:shape id="_x0000_s1033" style="position:absolute;left:6230;top:-201;width:4680;height:0" coordorigin="6230,-201" coordsize="4680,0" path="m6230,-201r4680,e" filled="f" strokeweight=".58pt">
              <v:path arrowok="t"/>
            </v:shape>
            <v:shape id="_x0000_s1032" style="position:absolute;left:1560;top:-206;width:0;height:624" coordorigin="1560,-206" coordsize="0,624" path="m1560,-206r,624e" filled="f" strokeweight=".58pt">
              <v:path arrowok="t"/>
            </v:shape>
            <v:shape id="_x0000_s1031" style="position:absolute;left:1565;top:414;width:4656;height:0" coordorigin="1565,414" coordsize="4656,0" path="m1565,414r4656,e" filled="f" strokeweight=".58pt">
              <v:path arrowok="t"/>
            </v:shape>
            <v:shape id="_x0000_s1030" style="position:absolute;left:6226;top:-206;width:0;height:624" coordorigin="6226,-206" coordsize="0,624" path="m6226,-206r,624e" filled="f" strokeweight=".58pt">
              <v:path arrowok="t"/>
            </v:shape>
            <v:shape id="_x0000_s1029" style="position:absolute;left:6230;top:414;width:4680;height:0" coordorigin="6230,414" coordsize="4680,0" path="m6230,414r4680,e" filled="f" strokeweight=".58pt">
              <v:path arrowok="t"/>
            </v:shape>
            <v:shape id="_x0000_s1028" style="position:absolute;left:10915;top:-206;width:0;height:624" coordorigin="10915,-206" coordsize="0,624" path="m10915,-206r,624e" filled="f" strokeweight=".58pt">
              <v:path arrowok="t"/>
            </v:shape>
            <w10:wrap anchorx="page"/>
          </v:group>
        </w:pict>
      </w:r>
      <w:proofErr w:type="gramStart"/>
      <w:r w:rsidR="007F5D8E">
        <w:rPr>
          <w:rFonts w:ascii="Calibri" w:eastAsia="Calibri" w:hAnsi="Calibri" w:cs="Calibri"/>
          <w:color w:val="808080"/>
          <w:spacing w:val="1"/>
          <w:w w:val="103"/>
          <w:position w:val="-1"/>
          <w:sz w:val="19"/>
          <w:szCs w:val="19"/>
        </w:rPr>
        <w:t>t</w:t>
      </w:r>
      <w:r w:rsidR="007F5D8E">
        <w:rPr>
          <w:rFonts w:ascii="Calibri" w:eastAsia="Calibri" w:hAnsi="Calibri" w:cs="Calibri"/>
          <w:color w:val="808080"/>
          <w:spacing w:val="2"/>
          <w:w w:val="103"/>
          <w:position w:val="-1"/>
          <w:sz w:val="19"/>
          <w:szCs w:val="19"/>
        </w:rPr>
        <w:t>hem</w:t>
      </w:r>
      <w:proofErr w:type="gramEnd"/>
      <w:r w:rsidR="007F5D8E">
        <w:rPr>
          <w:rFonts w:ascii="Calibri" w:eastAsia="Calibri" w:hAnsi="Calibri" w:cs="Calibri"/>
          <w:color w:val="808080"/>
          <w:spacing w:val="1"/>
          <w:w w:val="103"/>
          <w:position w:val="-1"/>
          <w:sz w:val="19"/>
          <w:szCs w:val="19"/>
        </w:rPr>
        <w:t xml:space="preserve"> ar</w:t>
      </w:r>
      <w:r w:rsidR="007F5D8E">
        <w:rPr>
          <w:rFonts w:ascii="Calibri" w:eastAsia="Calibri" w:hAnsi="Calibri" w:cs="Calibri"/>
          <w:color w:val="808080"/>
          <w:spacing w:val="2"/>
          <w:w w:val="103"/>
          <w:position w:val="-1"/>
          <w:sz w:val="19"/>
          <w:szCs w:val="19"/>
        </w:rPr>
        <w:t>e</w:t>
      </w:r>
      <w:r w:rsidR="007F5D8E">
        <w:rPr>
          <w:rFonts w:ascii="Calibri" w:eastAsia="Calibri" w:hAnsi="Calibri" w:cs="Calibri"/>
          <w:color w:val="808080"/>
          <w:spacing w:val="1"/>
          <w:w w:val="103"/>
          <w:position w:val="-1"/>
          <w:sz w:val="19"/>
          <w:szCs w:val="19"/>
        </w:rPr>
        <w:t xml:space="preserve"> s</w:t>
      </w:r>
      <w:r w:rsidR="007F5D8E">
        <w:rPr>
          <w:rFonts w:ascii="Calibri" w:eastAsia="Calibri" w:hAnsi="Calibri" w:cs="Calibri"/>
          <w:color w:val="808080"/>
          <w:spacing w:val="2"/>
          <w:w w:val="103"/>
          <w:position w:val="-1"/>
          <w:sz w:val="19"/>
          <w:szCs w:val="19"/>
        </w:rPr>
        <w:t>u</w:t>
      </w:r>
      <w:r w:rsidR="007F5D8E">
        <w:rPr>
          <w:rFonts w:ascii="Calibri" w:eastAsia="Calibri" w:hAnsi="Calibri" w:cs="Calibri"/>
          <w:color w:val="808080"/>
          <w:spacing w:val="1"/>
          <w:w w:val="103"/>
          <w:position w:val="-1"/>
          <w:sz w:val="19"/>
          <w:szCs w:val="19"/>
        </w:rPr>
        <w:t>cc</w:t>
      </w:r>
      <w:r w:rsidR="007F5D8E">
        <w:rPr>
          <w:rFonts w:ascii="Calibri" w:eastAsia="Calibri" w:hAnsi="Calibri" w:cs="Calibri"/>
          <w:color w:val="808080"/>
          <w:spacing w:val="2"/>
          <w:w w:val="103"/>
          <w:position w:val="-1"/>
          <w:sz w:val="19"/>
          <w:szCs w:val="19"/>
        </w:rPr>
        <w:t>e</w:t>
      </w:r>
      <w:r w:rsidR="007F5D8E">
        <w:rPr>
          <w:rFonts w:ascii="Calibri" w:eastAsia="Calibri" w:hAnsi="Calibri" w:cs="Calibri"/>
          <w:color w:val="808080"/>
          <w:spacing w:val="1"/>
          <w:w w:val="103"/>
          <w:position w:val="-1"/>
          <w:sz w:val="19"/>
          <w:szCs w:val="19"/>
        </w:rPr>
        <w:t>ssf</w:t>
      </w:r>
      <w:r w:rsidR="007F5D8E">
        <w:rPr>
          <w:rFonts w:ascii="Calibri" w:eastAsia="Calibri" w:hAnsi="Calibri" w:cs="Calibri"/>
          <w:color w:val="808080"/>
          <w:spacing w:val="2"/>
          <w:w w:val="103"/>
          <w:position w:val="-1"/>
          <w:sz w:val="19"/>
          <w:szCs w:val="19"/>
        </w:rPr>
        <w:t>u</w:t>
      </w:r>
      <w:r w:rsidR="007F5D8E">
        <w:rPr>
          <w:rFonts w:ascii="Calibri" w:eastAsia="Calibri" w:hAnsi="Calibri" w:cs="Calibri"/>
          <w:color w:val="808080"/>
          <w:spacing w:val="1"/>
          <w:w w:val="103"/>
          <w:position w:val="-1"/>
          <w:sz w:val="19"/>
          <w:szCs w:val="19"/>
        </w:rPr>
        <w:t>l.</w:t>
      </w:r>
      <w:r w:rsidR="007F5D8E">
        <w:rPr>
          <w:rFonts w:ascii="Calibri" w:eastAsia="Calibri" w:hAnsi="Calibri" w:cs="Calibri"/>
          <w:color w:val="808080"/>
          <w:w w:val="103"/>
          <w:position w:val="-1"/>
          <w:sz w:val="19"/>
          <w:szCs w:val="19"/>
        </w:rPr>
        <w:t xml:space="preserve"> </w:t>
      </w:r>
      <w:r w:rsidR="007F5D8E">
        <w:rPr>
          <w:rFonts w:ascii="Calibri" w:eastAsia="Calibri" w:hAnsi="Calibri" w:cs="Calibri"/>
          <w:color w:val="808080"/>
          <w:position w:val="-1"/>
          <w:sz w:val="19"/>
          <w:szCs w:val="19"/>
        </w:rPr>
        <w:t xml:space="preserve">                                                                                                           </w:t>
      </w:r>
      <w:r w:rsidR="007F5D8E">
        <w:rPr>
          <w:rFonts w:ascii="Calibri" w:eastAsia="Calibri" w:hAnsi="Calibri" w:cs="Calibri"/>
          <w:color w:val="808080"/>
          <w:spacing w:val="10"/>
          <w:position w:val="-1"/>
          <w:sz w:val="19"/>
          <w:szCs w:val="19"/>
        </w:rPr>
        <w:t xml:space="preserve"> </w:t>
      </w:r>
      <w:r w:rsidR="007F5D8E">
        <w:rPr>
          <w:rFonts w:ascii="Calibri" w:eastAsia="Calibri" w:hAnsi="Calibri" w:cs="Calibri"/>
          <w:color w:val="808080"/>
          <w:spacing w:val="2"/>
          <w:w w:val="103"/>
          <w:position w:val="11"/>
          <w:sz w:val="19"/>
          <w:szCs w:val="19"/>
        </w:rPr>
        <w:t>T</w:t>
      </w:r>
      <w:r w:rsidR="007F5D8E">
        <w:rPr>
          <w:rFonts w:ascii="Calibri" w:eastAsia="Calibri" w:hAnsi="Calibri" w:cs="Calibri"/>
          <w:color w:val="808080"/>
          <w:spacing w:val="1"/>
          <w:w w:val="103"/>
          <w:position w:val="11"/>
          <w:sz w:val="19"/>
          <w:szCs w:val="19"/>
        </w:rPr>
        <w:t xml:space="preserve">est </w:t>
      </w:r>
      <w:r w:rsidR="007F5D8E">
        <w:rPr>
          <w:rFonts w:ascii="Calibri" w:eastAsia="Calibri" w:hAnsi="Calibri" w:cs="Calibri"/>
          <w:color w:val="808080"/>
          <w:spacing w:val="2"/>
          <w:w w:val="103"/>
          <w:position w:val="11"/>
          <w:sz w:val="19"/>
          <w:szCs w:val="19"/>
        </w:rPr>
        <w:t>en</w:t>
      </w:r>
      <w:r w:rsidR="007F5D8E">
        <w:rPr>
          <w:rFonts w:ascii="Calibri" w:eastAsia="Calibri" w:hAnsi="Calibri" w:cs="Calibri"/>
          <w:color w:val="808080"/>
          <w:spacing w:val="1"/>
          <w:w w:val="103"/>
          <w:position w:val="11"/>
          <w:sz w:val="19"/>
          <w:szCs w:val="19"/>
        </w:rPr>
        <w:t>gi</w:t>
      </w:r>
      <w:r w:rsidR="007F5D8E">
        <w:rPr>
          <w:rFonts w:ascii="Calibri" w:eastAsia="Calibri" w:hAnsi="Calibri" w:cs="Calibri"/>
          <w:color w:val="808080"/>
          <w:spacing w:val="2"/>
          <w:w w:val="103"/>
          <w:position w:val="11"/>
          <w:sz w:val="19"/>
          <w:szCs w:val="19"/>
        </w:rPr>
        <w:t>nee</w:t>
      </w:r>
      <w:r w:rsidR="007F5D8E">
        <w:rPr>
          <w:rFonts w:ascii="Calibri" w:eastAsia="Calibri" w:hAnsi="Calibri" w:cs="Calibri"/>
          <w:color w:val="808080"/>
          <w:spacing w:val="1"/>
          <w:w w:val="103"/>
          <w:position w:val="11"/>
          <w:sz w:val="19"/>
          <w:szCs w:val="19"/>
        </w:rPr>
        <w:t>r</w:t>
      </w:r>
      <w:r w:rsidR="007F5D8E">
        <w:rPr>
          <w:rFonts w:ascii="Calibri" w:eastAsia="Calibri" w:hAnsi="Calibri" w:cs="Calibri"/>
          <w:color w:val="808080"/>
          <w:w w:val="103"/>
          <w:position w:val="11"/>
          <w:sz w:val="19"/>
          <w:szCs w:val="19"/>
        </w:rPr>
        <w:t xml:space="preserve"> </w:t>
      </w:r>
    </w:p>
    <w:p w:rsidR="00052CCA" w:rsidRDefault="00052CCA">
      <w:pPr>
        <w:spacing w:before="3" w:line="140" w:lineRule="exact"/>
        <w:rPr>
          <w:sz w:val="14"/>
          <w:szCs w:val="14"/>
        </w:rPr>
      </w:pPr>
    </w:p>
    <w:p w:rsidR="00052CCA" w:rsidRDefault="007F5D8E">
      <w:pPr>
        <w:ind w:left="1026"/>
        <w:rPr>
          <w:rFonts w:ascii="Calibri" w:eastAsia="Calibri" w:hAnsi="Calibri" w:cs="Calibri"/>
          <w:sz w:val="21"/>
          <w:szCs w:val="21"/>
        </w:rPr>
      </w:pPr>
      <w:r>
        <w:rPr>
          <w:rFonts w:ascii="Calibri" w:eastAsia="Calibri" w:hAnsi="Calibri" w:cs="Calibri"/>
          <w:color w:val="6B6E70"/>
          <w:w w:val="102"/>
          <w:sz w:val="21"/>
          <w:szCs w:val="21"/>
        </w:rPr>
        <w:t xml:space="preserve"> </w:t>
      </w:r>
    </w:p>
    <w:p w:rsidR="00772F30" w:rsidRDefault="007F5D8E" w:rsidP="00772F30">
      <w:pPr>
        <w:spacing w:before="28"/>
        <w:ind w:left="1026"/>
        <w:rPr>
          <w:rFonts w:ascii="Calibri" w:eastAsia="Calibri" w:hAnsi="Calibri" w:cs="Calibri"/>
          <w:sz w:val="21"/>
          <w:szCs w:val="21"/>
        </w:rPr>
      </w:pPr>
      <w:r>
        <w:rPr>
          <w:rFonts w:ascii="Calibri" w:eastAsia="Calibri" w:hAnsi="Calibri" w:cs="Calibri"/>
          <w:b/>
          <w:color w:val="6B6E70"/>
          <w:w w:val="102"/>
          <w:sz w:val="21"/>
          <w:szCs w:val="21"/>
        </w:rPr>
        <w:t xml:space="preserve"> </w:t>
      </w:r>
      <w:r w:rsidR="00772F30">
        <w:rPr>
          <w:rFonts w:ascii="Calibri" w:eastAsia="Calibri" w:hAnsi="Calibri" w:cs="Calibri"/>
          <w:color w:val="6B6E70"/>
          <w:spacing w:val="2"/>
          <w:w w:val="103"/>
          <w:sz w:val="21"/>
          <w:szCs w:val="21"/>
        </w:rPr>
        <w:t>5</w:t>
      </w:r>
      <w:r w:rsidR="00772F30">
        <w:rPr>
          <w:rFonts w:ascii="Calibri" w:eastAsia="Calibri" w:hAnsi="Calibri" w:cs="Calibri"/>
          <w:color w:val="6B6E70"/>
          <w:spacing w:val="1"/>
          <w:w w:val="103"/>
          <w:sz w:val="21"/>
          <w:szCs w:val="21"/>
        </w:rPr>
        <w:t>.3</w:t>
      </w:r>
      <w:r w:rsidR="00772F30">
        <w:rPr>
          <w:rFonts w:ascii="Calibri" w:eastAsia="Calibri" w:hAnsi="Calibri" w:cs="Calibri"/>
          <w:color w:val="6B6E70"/>
          <w:w w:val="103"/>
          <w:sz w:val="21"/>
          <w:szCs w:val="21"/>
        </w:rPr>
        <w:t>.</w:t>
      </w:r>
      <w:r w:rsidR="00772F30">
        <w:rPr>
          <w:rFonts w:ascii="Calibri" w:eastAsia="Calibri" w:hAnsi="Calibri" w:cs="Calibri"/>
          <w:color w:val="6B6E70"/>
          <w:sz w:val="21"/>
          <w:szCs w:val="21"/>
        </w:rPr>
        <w:t xml:space="preserve"> </w:t>
      </w:r>
      <w:r w:rsidR="00772F30" w:rsidRPr="00772F30">
        <w:rPr>
          <w:rFonts w:ascii="Calibri" w:eastAsia="Calibri" w:hAnsi="Calibri" w:cs="Calibri"/>
          <w:color w:val="6B6E70"/>
          <w:spacing w:val="4"/>
          <w:sz w:val="21"/>
          <w:szCs w:val="21"/>
        </w:rPr>
        <w:t xml:space="preserve">Suspension </w:t>
      </w:r>
      <w:r w:rsidR="00772F30" w:rsidRPr="00772F30">
        <w:rPr>
          <w:rFonts w:ascii="Calibri" w:eastAsia="Calibri" w:hAnsi="Calibri" w:cs="Calibri"/>
          <w:color w:val="6B6E70"/>
          <w:spacing w:val="2"/>
          <w:w w:val="103"/>
          <w:sz w:val="19"/>
          <w:szCs w:val="19"/>
        </w:rPr>
        <w:t>Criteria</w:t>
      </w:r>
      <w:r w:rsidR="00772F30" w:rsidRPr="00772F30">
        <w:rPr>
          <w:rFonts w:ascii="Calibri" w:eastAsia="Calibri" w:hAnsi="Calibri" w:cs="Calibri"/>
          <w:color w:val="6B6E70"/>
          <w:spacing w:val="4"/>
          <w:sz w:val="21"/>
          <w:szCs w:val="21"/>
        </w:rPr>
        <w:t xml:space="preserve"> and Resumption </w:t>
      </w:r>
      <w:r w:rsidR="00772F30" w:rsidRPr="00772F30">
        <w:rPr>
          <w:rFonts w:ascii="Calibri" w:eastAsia="Calibri" w:hAnsi="Calibri" w:cs="Calibri"/>
          <w:color w:val="6B6E70"/>
          <w:spacing w:val="2"/>
          <w:w w:val="103"/>
          <w:sz w:val="19"/>
          <w:szCs w:val="19"/>
        </w:rPr>
        <w:t>Requirements</w:t>
      </w:r>
      <w:r w:rsidR="00772F30">
        <w:rPr>
          <w:rFonts w:ascii="Calibri" w:eastAsia="Calibri" w:hAnsi="Calibri" w:cs="Calibri"/>
          <w:color w:val="6B6E70"/>
          <w:spacing w:val="1"/>
          <w:w w:val="103"/>
          <w:sz w:val="19"/>
          <w:szCs w:val="19"/>
        </w:rPr>
        <w:t xml:space="preserve"> </w:t>
      </w:r>
    </w:p>
    <w:p w:rsidR="00772F30" w:rsidRDefault="00025373" w:rsidP="00772F30">
      <w:pPr>
        <w:spacing w:before="32"/>
        <w:ind w:left="1026"/>
        <w:rPr>
          <w:rFonts w:ascii="Calibri" w:eastAsia="Calibri" w:hAnsi="Calibri" w:cs="Calibri"/>
          <w:sz w:val="19"/>
          <w:szCs w:val="19"/>
        </w:rPr>
      </w:pPr>
      <w:r w:rsidRPr="00025373">
        <w:rPr>
          <w:rFonts w:ascii="Calibri" w:eastAsia="Calibri" w:hAnsi="Calibri" w:cs="Calibri"/>
          <w:color w:val="808080"/>
          <w:spacing w:val="1"/>
          <w:w w:val="103"/>
          <w:sz w:val="19"/>
          <w:szCs w:val="19"/>
        </w:rPr>
        <w:t>Suspension</w:t>
      </w:r>
      <w:r w:rsidRPr="00772F30">
        <w:rPr>
          <w:rFonts w:ascii="Calibri" w:eastAsia="Calibri" w:hAnsi="Calibri" w:cs="Calibri"/>
          <w:color w:val="6B6E70"/>
          <w:spacing w:val="4"/>
          <w:sz w:val="21"/>
          <w:szCs w:val="21"/>
        </w:rPr>
        <w:t xml:space="preserve"> </w:t>
      </w:r>
      <w:r>
        <w:rPr>
          <w:rFonts w:ascii="Calibri" w:eastAsia="Calibri" w:hAnsi="Calibri" w:cs="Calibri"/>
          <w:color w:val="6B6E70"/>
          <w:spacing w:val="4"/>
          <w:sz w:val="21"/>
          <w:szCs w:val="21"/>
        </w:rPr>
        <w:t xml:space="preserve">and </w:t>
      </w:r>
      <w:r w:rsidRPr="00025373">
        <w:rPr>
          <w:rFonts w:ascii="Calibri" w:eastAsia="Calibri" w:hAnsi="Calibri" w:cs="Calibri"/>
          <w:color w:val="808080"/>
          <w:spacing w:val="1"/>
          <w:w w:val="103"/>
          <w:sz w:val="19"/>
          <w:szCs w:val="19"/>
        </w:rPr>
        <w:t>Resumption</w:t>
      </w:r>
      <w:r w:rsidRPr="00772F30">
        <w:rPr>
          <w:rFonts w:ascii="Calibri" w:eastAsia="Calibri" w:hAnsi="Calibri" w:cs="Calibri"/>
          <w:color w:val="6B6E70"/>
          <w:spacing w:val="4"/>
          <w:sz w:val="21"/>
          <w:szCs w:val="21"/>
        </w:rPr>
        <w:t xml:space="preserve"> </w:t>
      </w:r>
      <w:r w:rsidR="00772F30">
        <w:rPr>
          <w:rFonts w:ascii="Calibri" w:eastAsia="Calibri" w:hAnsi="Calibri" w:cs="Calibri"/>
          <w:color w:val="808080"/>
          <w:spacing w:val="2"/>
          <w:w w:val="103"/>
          <w:sz w:val="19"/>
          <w:szCs w:val="19"/>
        </w:rPr>
        <w:t>o</w:t>
      </w:r>
      <w:r w:rsidR="00772F30">
        <w:rPr>
          <w:rFonts w:ascii="Calibri" w:eastAsia="Calibri" w:hAnsi="Calibri" w:cs="Calibri"/>
          <w:color w:val="808080"/>
          <w:spacing w:val="1"/>
          <w:w w:val="103"/>
          <w:sz w:val="19"/>
          <w:szCs w:val="19"/>
        </w:rPr>
        <w:t xml:space="preserve">r </w:t>
      </w:r>
      <w:r w:rsidR="00772F30">
        <w:rPr>
          <w:rFonts w:ascii="Calibri" w:eastAsia="Calibri" w:hAnsi="Calibri" w:cs="Calibri"/>
          <w:color w:val="808080"/>
          <w:spacing w:val="2"/>
          <w:w w:val="103"/>
          <w:sz w:val="19"/>
          <w:szCs w:val="19"/>
        </w:rPr>
        <w:t>e</w:t>
      </w:r>
      <w:r w:rsidR="00772F30">
        <w:rPr>
          <w:rFonts w:ascii="Calibri" w:eastAsia="Calibri" w:hAnsi="Calibri" w:cs="Calibri"/>
          <w:color w:val="808080"/>
          <w:spacing w:val="1"/>
          <w:w w:val="103"/>
          <w:sz w:val="19"/>
          <w:szCs w:val="19"/>
        </w:rPr>
        <w:t>xit crit</w:t>
      </w:r>
      <w:r w:rsidR="00772F30">
        <w:rPr>
          <w:rFonts w:ascii="Calibri" w:eastAsia="Calibri" w:hAnsi="Calibri" w:cs="Calibri"/>
          <w:color w:val="808080"/>
          <w:spacing w:val="2"/>
          <w:w w:val="103"/>
          <w:sz w:val="19"/>
          <w:szCs w:val="19"/>
        </w:rPr>
        <w:t>e</w:t>
      </w:r>
      <w:r w:rsidR="00772F30">
        <w:rPr>
          <w:rFonts w:ascii="Calibri" w:eastAsia="Calibri" w:hAnsi="Calibri" w:cs="Calibri"/>
          <w:color w:val="808080"/>
          <w:spacing w:val="1"/>
          <w:w w:val="103"/>
          <w:sz w:val="19"/>
          <w:szCs w:val="19"/>
        </w:rPr>
        <w:t>ri</w:t>
      </w:r>
      <w:r w:rsidR="00772F30">
        <w:rPr>
          <w:rFonts w:ascii="Calibri" w:eastAsia="Calibri" w:hAnsi="Calibri" w:cs="Calibri"/>
          <w:color w:val="808080"/>
          <w:spacing w:val="2"/>
          <w:w w:val="103"/>
          <w:sz w:val="19"/>
          <w:szCs w:val="19"/>
        </w:rPr>
        <w:t>a</w:t>
      </w:r>
      <w:r w:rsidR="00772F30">
        <w:rPr>
          <w:rFonts w:ascii="Calibri" w:eastAsia="Calibri" w:hAnsi="Calibri" w:cs="Calibri"/>
          <w:color w:val="808080"/>
          <w:spacing w:val="1"/>
          <w:w w:val="103"/>
          <w:sz w:val="19"/>
          <w:szCs w:val="19"/>
        </w:rPr>
        <w:t xml:space="preserve"> (t</w:t>
      </w:r>
      <w:r w:rsidR="00772F30">
        <w:rPr>
          <w:rFonts w:ascii="Calibri" w:eastAsia="Calibri" w:hAnsi="Calibri" w:cs="Calibri"/>
          <w:color w:val="808080"/>
          <w:spacing w:val="2"/>
          <w:w w:val="103"/>
          <w:sz w:val="19"/>
          <w:szCs w:val="19"/>
        </w:rPr>
        <w:t>o</w:t>
      </w:r>
      <w:r w:rsidR="00772F30">
        <w:rPr>
          <w:rFonts w:ascii="Calibri" w:eastAsia="Calibri" w:hAnsi="Calibri" w:cs="Calibri"/>
          <w:color w:val="808080"/>
          <w:spacing w:val="1"/>
          <w:w w:val="103"/>
          <w:sz w:val="19"/>
          <w:szCs w:val="19"/>
        </w:rPr>
        <w:t xml:space="preserve"> resume the </w:t>
      </w:r>
      <w:r w:rsidR="00772F30">
        <w:rPr>
          <w:rFonts w:ascii="Calibri" w:eastAsia="Calibri" w:hAnsi="Calibri" w:cs="Calibri"/>
          <w:color w:val="808080"/>
          <w:spacing w:val="2"/>
          <w:w w:val="103"/>
          <w:sz w:val="19"/>
          <w:szCs w:val="19"/>
        </w:rPr>
        <w:t>p</w:t>
      </w:r>
      <w:r w:rsidR="00772F30">
        <w:rPr>
          <w:rFonts w:ascii="Calibri" w:eastAsia="Calibri" w:hAnsi="Calibri" w:cs="Calibri"/>
          <w:color w:val="808080"/>
          <w:spacing w:val="1"/>
          <w:w w:val="103"/>
          <w:sz w:val="19"/>
          <w:szCs w:val="19"/>
        </w:rPr>
        <w:t>r</w:t>
      </w:r>
      <w:r w:rsidR="00772F30">
        <w:rPr>
          <w:rFonts w:ascii="Calibri" w:eastAsia="Calibri" w:hAnsi="Calibri" w:cs="Calibri"/>
          <w:color w:val="808080"/>
          <w:spacing w:val="2"/>
          <w:w w:val="103"/>
          <w:sz w:val="19"/>
          <w:szCs w:val="19"/>
        </w:rPr>
        <w:t>o</w:t>
      </w:r>
      <w:r w:rsidR="00772F30">
        <w:rPr>
          <w:rFonts w:ascii="Calibri" w:eastAsia="Calibri" w:hAnsi="Calibri" w:cs="Calibri"/>
          <w:color w:val="808080"/>
          <w:spacing w:val="1"/>
          <w:w w:val="103"/>
          <w:sz w:val="19"/>
          <w:szCs w:val="19"/>
        </w:rPr>
        <w:t>j</w:t>
      </w:r>
      <w:r w:rsidR="00772F30">
        <w:rPr>
          <w:rFonts w:ascii="Calibri" w:eastAsia="Calibri" w:hAnsi="Calibri" w:cs="Calibri"/>
          <w:color w:val="808080"/>
          <w:spacing w:val="2"/>
          <w:w w:val="103"/>
          <w:sz w:val="19"/>
          <w:szCs w:val="19"/>
        </w:rPr>
        <w:t>e</w:t>
      </w:r>
      <w:r w:rsidR="00772F30">
        <w:rPr>
          <w:rFonts w:ascii="Calibri" w:eastAsia="Calibri" w:hAnsi="Calibri" w:cs="Calibri"/>
          <w:color w:val="808080"/>
          <w:spacing w:val="1"/>
          <w:w w:val="103"/>
          <w:sz w:val="19"/>
          <w:szCs w:val="19"/>
        </w:rPr>
        <w:t>ct t</w:t>
      </w:r>
      <w:r w:rsidR="00772F30">
        <w:rPr>
          <w:rFonts w:ascii="Calibri" w:eastAsia="Calibri" w:hAnsi="Calibri" w:cs="Calibri"/>
          <w:color w:val="808080"/>
          <w:spacing w:val="2"/>
          <w:w w:val="103"/>
          <w:sz w:val="19"/>
          <w:szCs w:val="19"/>
        </w:rPr>
        <w:t>e</w:t>
      </w:r>
      <w:r w:rsidR="00772F30">
        <w:rPr>
          <w:rFonts w:ascii="Calibri" w:eastAsia="Calibri" w:hAnsi="Calibri" w:cs="Calibri"/>
          <w:color w:val="808080"/>
          <w:spacing w:val="1"/>
          <w:w w:val="103"/>
          <w:sz w:val="19"/>
          <w:szCs w:val="19"/>
        </w:rPr>
        <w:t>sti</w:t>
      </w:r>
      <w:r w:rsidR="00772F30">
        <w:rPr>
          <w:rFonts w:ascii="Calibri" w:eastAsia="Calibri" w:hAnsi="Calibri" w:cs="Calibri"/>
          <w:color w:val="808080"/>
          <w:spacing w:val="2"/>
          <w:w w:val="103"/>
          <w:sz w:val="19"/>
          <w:szCs w:val="19"/>
        </w:rPr>
        <w:t>n</w:t>
      </w:r>
      <w:r w:rsidR="00772F30">
        <w:rPr>
          <w:rFonts w:ascii="Calibri" w:eastAsia="Calibri" w:hAnsi="Calibri" w:cs="Calibri"/>
          <w:color w:val="808080"/>
          <w:spacing w:val="1"/>
          <w:w w:val="103"/>
          <w:sz w:val="19"/>
          <w:szCs w:val="19"/>
        </w:rPr>
        <w:t>g):</w:t>
      </w:r>
      <w:r w:rsidR="00772F30">
        <w:rPr>
          <w:rFonts w:ascii="Calibri" w:eastAsia="Calibri" w:hAnsi="Calibri" w:cs="Calibri"/>
          <w:color w:val="808080"/>
          <w:w w:val="103"/>
          <w:sz w:val="19"/>
          <w:szCs w:val="19"/>
        </w:rPr>
        <w:t xml:space="preserve"> </w:t>
      </w:r>
    </w:p>
    <w:p w:rsidR="00052CCA" w:rsidRDefault="00052CCA">
      <w:pPr>
        <w:spacing w:before="12"/>
        <w:ind w:left="1026"/>
        <w:rPr>
          <w:rFonts w:ascii="Calibri" w:eastAsia="Calibri" w:hAnsi="Calibri" w:cs="Calibri"/>
          <w:sz w:val="21"/>
          <w:szCs w:val="21"/>
        </w:rPr>
      </w:pPr>
    </w:p>
    <w:p w:rsidR="00025373" w:rsidRDefault="00025373">
      <w:pPr>
        <w:spacing w:before="12"/>
        <w:ind w:left="1026"/>
        <w:rPr>
          <w:rFonts w:ascii="Calibri" w:eastAsia="Calibri" w:hAnsi="Calibri" w:cs="Calibri"/>
          <w:sz w:val="21"/>
          <w:szCs w:val="21"/>
        </w:rPr>
      </w:pPr>
    </w:p>
    <w:tbl>
      <w:tblPr>
        <w:tblW w:w="0" w:type="auto"/>
        <w:tblInd w:w="914" w:type="dxa"/>
        <w:tblLayout w:type="fixed"/>
        <w:tblCellMar>
          <w:left w:w="0" w:type="dxa"/>
          <w:right w:w="0" w:type="dxa"/>
        </w:tblCellMar>
        <w:tblLook w:val="01E0" w:firstRow="1" w:lastRow="1" w:firstColumn="1" w:lastColumn="1" w:noHBand="0" w:noVBand="0"/>
      </w:tblPr>
      <w:tblGrid>
        <w:gridCol w:w="4666"/>
        <w:gridCol w:w="4690"/>
      </w:tblGrid>
      <w:tr w:rsidR="00025373" w:rsidTr="00B54091">
        <w:trPr>
          <w:trHeight w:hRule="exact" w:val="365"/>
        </w:trPr>
        <w:tc>
          <w:tcPr>
            <w:tcW w:w="4666" w:type="dxa"/>
            <w:tcBorders>
              <w:top w:val="single" w:sz="5" w:space="0" w:color="000000"/>
              <w:left w:val="single" w:sz="5" w:space="0" w:color="000000"/>
              <w:bottom w:val="single" w:sz="5" w:space="0" w:color="000000"/>
              <w:right w:val="single" w:sz="5" w:space="0" w:color="000000"/>
            </w:tcBorders>
            <w:shd w:val="clear" w:color="auto" w:fill="000000"/>
          </w:tcPr>
          <w:p w:rsidR="00025373" w:rsidRDefault="00025373" w:rsidP="00025373">
            <w:pPr>
              <w:ind w:left="1547"/>
              <w:rPr>
                <w:rFonts w:ascii="Calibri" w:eastAsia="Calibri" w:hAnsi="Calibri" w:cs="Calibri"/>
                <w:sz w:val="19"/>
                <w:szCs w:val="19"/>
              </w:rPr>
            </w:pPr>
            <w:r w:rsidRPr="00025373">
              <w:rPr>
                <w:rFonts w:ascii="Calibri" w:eastAsia="Calibri" w:hAnsi="Calibri" w:cs="Calibri"/>
                <w:b/>
                <w:color w:val="FFFFFF"/>
                <w:spacing w:val="2"/>
                <w:w w:val="103"/>
                <w:sz w:val="19"/>
                <w:szCs w:val="19"/>
              </w:rPr>
              <w:t>Suspension Criteria</w:t>
            </w:r>
          </w:p>
        </w:tc>
        <w:tc>
          <w:tcPr>
            <w:tcW w:w="4690" w:type="dxa"/>
            <w:tcBorders>
              <w:top w:val="single" w:sz="5" w:space="0" w:color="000000"/>
              <w:left w:val="single" w:sz="5" w:space="0" w:color="000000"/>
              <w:bottom w:val="single" w:sz="5" w:space="0" w:color="000000"/>
              <w:right w:val="single" w:sz="5" w:space="0" w:color="000000"/>
            </w:tcBorders>
            <w:shd w:val="clear" w:color="auto" w:fill="000000"/>
          </w:tcPr>
          <w:p w:rsidR="00025373" w:rsidRDefault="00025373" w:rsidP="00B54091">
            <w:pPr>
              <w:ind w:left="1547"/>
              <w:rPr>
                <w:rFonts w:ascii="Calibri" w:eastAsia="Calibri" w:hAnsi="Calibri" w:cs="Calibri"/>
                <w:sz w:val="19"/>
                <w:szCs w:val="19"/>
              </w:rPr>
            </w:pPr>
            <w:r w:rsidRPr="00025373">
              <w:rPr>
                <w:rFonts w:ascii="Calibri" w:eastAsia="Calibri" w:hAnsi="Calibri" w:cs="Calibri"/>
                <w:b/>
                <w:color w:val="FFFFFF"/>
                <w:spacing w:val="2"/>
                <w:w w:val="103"/>
                <w:sz w:val="19"/>
                <w:szCs w:val="19"/>
              </w:rPr>
              <w:t>Resumption Requirements</w:t>
            </w:r>
          </w:p>
        </w:tc>
      </w:tr>
      <w:tr w:rsidR="00025373" w:rsidTr="00025373">
        <w:trPr>
          <w:trHeight w:hRule="exact" w:val="1910"/>
        </w:trPr>
        <w:tc>
          <w:tcPr>
            <w:tcW w:w="4666" w:type="dxa"/>
            <w:tcBorders>
              <w:top w:val="single" w:sz="5" w:space="0" w:color="000000"/>
              <w:left w:val="single" w:sz="5" w:space="0" w:color="000000"/>
              <w:bottom w:val="single" w:sz="5" w:space="0" w:color="000000"/>
              <w:right w:val="single" w:sz="5" w:space="0" w:color="000000"/>
            </w:tcBorders>
          </w:tcPr>
          <w:p w:rsidR="00025373" w:rsidRPr="00025373" w:rsidRDefault="00025373" w:rsidP="00025373">
            <w:pPr>
              <w:spacing w:before="10" w:line="250" w:lineRule="auto"/>
              <w:ind w:left="100" w:right="99"/>
              <w:rPr>
                <w:rFonts w:ascii="Calibri" w:eastAsia="Calibri" w:hAnsi="Calibri" w:cs="Calibri"/>
                <w:color w:val="808080"/>
                <w:spacing w:val="2"/>
                <w:sz w:val="19"/>
                <w:szCs w:val="19"/>
              </w:rPr>
            </w:pPr>
          </w:p>
          <w:p w:rsidR="00025373" w:rsidRPr="00025373" w:rsidRDefault="00025373" w:rsidP="00025373">
            <w:pPr>
              <w:spacing w:before="10" w:line="250" w:lineRule="auto"/>
              <w:ind w:left="100" w:right="99"/>
              <w:rPr>
                <w:rFonts w:ascii="Calibri" w:eastAsia="Calibri" w:hAnsi="Calibri" w:cs="Calibri"/>
                <w:color w:val="808080"/>
                <w:spacing w:val="2"/>
                <w:sz w:val="19"/>
                <w:szCs w:val="19"/>
              </w:rPr>
            </w:pPr>
            <w:r w:rsidRPr="00025373">
              <w:rPr>
                <w:rFonts w:ascii="Calibri" w:eastAsia="Calibri" w:hAnsi="Calibri" w:cs="Calibri"/>
                <w:color w:val="808080"/>
                <w:spacing w:val="2"/>
                <w:sz w:val="19"/>
                <w:szCs w:val="19"/>
              </w:rPr>
              <w:t>Non-availability of the Application.</w:t>
            </w:r>
          </w:p>
          <w:p w:rsidR="00025373" w:rsidRPr="00025373" w:rsidRDefault="00025373" w:rsidP="00025373">
            <w:pPr>
              <w:spacing w:before="10" w:line="250" w:lineRule="auto"/>
              <w:ind w:left="100" w:right="99"/>
              <w:rPr>
                <w:rFonts w:ascii="Calibri" w:eastAsia="Calibri" w:hAnsi="Calibri" w:cs="Calibri"/>
                <w:color w:val="808080"/>
                <w:spacing w:val="2"/>
                <w:sz w:val="19"/>
                <w:szCs w:val="19"/>
              </w:rPr>
            </w:pPr>
            <w:r w:rsidRPr="00025373">
              <w:rPr>
                <w:rFonts w:ascii="Calibri" w:eastAsia="Calibri" w:hAnsi="Calibri" w:cs="Calibri"/>
                <w:color w:val="808080"/>
                <w:spacing w:val="2"/>
                <w:sz w:val="19"/>
                <w:szCs w:val="19"/>
              </w:rPr>
              <w:t xml:space="preserve">Show stopper defects, which prevent further testing along any path.  </w:t>
            </w:r>
          </w:p>
          <w:p w:rsidR="00025373" w:rsidRDefault="00025373" w:rsidP="00025373">
            <w:pPr>
              <w:spacing w:before="10" w:line="250" w:lineRule="auto"/>
              <w:ind w:left="100" w:right="99"/>
              <w:rPr>
                <w:rFonts w:ascii="Calibri" w:eastAsia="Calibri" w:hAnsi="Calibri" w:cs="Calibri"/>
                <w:sz w:val="19"/>
                <w:szCs w:val="19"/>
              </w:rPr>
            </w:pPr>
            <w:r w:rsidRPr="00025373">
              <w:rPr>
                <w:rFonts w:ascii="Calibri" w:eastAsia="Calibri" w:hAnsi="Calibri" w:cs="Calibri"/>
                <w:color w:val="808080"/>
                <w:spacing w:val="2"/>
                <w:sz w:val="19"/>
                <w:szCs w:val="19"/>
              </w:rPr>
              <w:t>All the possible test cases have been tested with the failure notified and the fixes for the same have not arrived for re-testing.</w:t>
            </w:r>
          </w:p>
        </w:tc>
        <w:tc>
          <w:tcPr>
            <w:tcW w:w="4690" w:type="dxa"/>
            <w:tcBorders>
              <w:top w:val="single" w:sz="5" w:space="0" w:color="000000"/>
              <w:left w:val="single" w:sz="5" w:space="0" w:color="000000"/>
              <w:bottom w:val="single" w:sz="5" w:space="0" w:color="000000"/>
              <w:right w:val="single" w:sz="5" w:space="0" w:color="000000"/>
            </w:tcBorders>
          </w:tcPr>
          <w:p w:rsidR="00025373" w:rsidRDefault="00025373" w:rsidP="00B54091">
            <w:pPr>
              <w:spacing w:before="10" w:line="240" w:lineRule="exact"/>
              <w:rPr>
                <w:sz w:val="24"/>
                <w:szCs w:val="24"/>
              </w:rPr>
            </w:pPr>
          </w:p>
          <w:p w:rsidR="00025373" w:rsidRPr="00025373" w:rsidRDefault="00025373" w:rsidP="00025373">
            <w:pPr>
              <w:ind w:left="1433"/>
              <w:rPr>
                <w:rFonts w:ascii="Calibri" w:eastAsia="Calibri" w:hAnsi="Calibri" w:cs="Calibri"/>
                <w:color w:val="808080"/>
                <w:spacing w:val="1"/>
                <w:w w:val="103"/>
                <w:sz w:val="19"/>
                <w:szCs w:val="19"/>
              </w:rPr>
            </w:pPr>
            <w:r w:rsidRPr="00025373">
              <w:rPr>
                <w:rFonts w:ascii="Calibri" w:eastAsia="Calibri" w:hAnsi="Calibri" w:cs="Calibri"/>
                <w:color w:val="808080"/>
                <w:spacing w:val="1"/>
                <w:w w:val="103"/>
                <w:sz w:val="19"/>
                <w:szCs w:val="19"/>
              </w:rPr>
              <w:t>The Application should be available in ST Environment.</w:t>
            </w:r>
          </w:p>
          <w:p w:rsidR="00025373" w:rsidRPr="00025373" w:rsidRDefault="00025373" w:rsidP="00025373">
            <w:pPr>
              <w:ind w:left="1433"/>
              <w:rPr>
                <w:rFonts w:ascii="Calibri" w:eastAsia="Calibri" w:hAnsi="Calibri" w:cs="Calibri"/>
                <w:color w:val="808080"/>
                <w:spacing w:val="1"/>
                <w:w w:val="103"/>
                <w:sz w:val="19"/>
                <w:szCs w:val="19"/>
              </w:rPr>
            </w:pPr>
            <w:r w:rsidRPr="00025373">
              <w:rPr>
                <w:rFonts w:ascii="Calibri" w:eastAsia="Calibri" w:hAnsi="Calibri" w:cs="Calibri"/>
                <w:color w:val="808080"/>
                <w:spacing w:val="1"/>
                <w:w w:val="103"/>
                <w:sz w:val="19"/>
                <w:szCs w:val="19"/>
              </w:rPr>
              <w:t>Show-Stopper Defects have to be rectified on a priority basis.</w:t>
            </w:r>
          </w:p>
          <w:p w:rsidR="00025373" w:rsidRDefault="00025373" w:rsidP="00025373">
            <w:pPr>
              <w:ind w:left="1433"/>
              <w:rPr>
                <w:rFonts w:ascii="Calibri" w:eastAsia="Calibri" w:hAnsi="Calibri" w:cs="Calibri"/>
                <w:sz w:val="19"/>
                <w:szCs w:val="19"/>
              </w:rPr>
            </w:pPr>
            <w:r w:rsidRPr="00025373">
              <w:rPr>
                <w:rFonts w:ascii="Calibri" w:eastAsia="Calibri" w:hAnsi="Calibri" w:cs="Calibri"/>
                <w:color w:val="808080"/>
                <w:spacing w:val="1"/>
                <w:w w:val="103"/>
                <w:sz w:val="19"/>
                <w:szCs w:val="19"/>
              </w:rPr>
              <w:t>All the Defects should be fixed and the Application should be re-deployed.</w:t>
            </w:r>
          </w:p>
        </w:tc>
      </w:tr>
    </w:tbl>
    <w:p w:rsidR="00052CCA" w:rsidRDefault="00052CCA">
      <w:pPr>
        <w:spacing w:before="12"/>
        <w:ind w:left="1026"/>
        <w:rPr>
          <w:rFonts w:ascii="Calibri" w:eastAsia="Calibri" w:hAnsi="Calibri" w:cs="Calibri"/>
          <w:sz w:val="21"/>
          <w:szCs w:val="21"/>
        </w:rPr>
      </w:pPr>
    </w:p>
    <w:p w:rsidR="00052CCA" w:rsidRDefault="007F5D8E">
      <w:pPr>
        <w:spacing w:before="12"/>
        <w:ind w:left="666"/>
        <w:rPr>
          <w:rFonts w:ascii="Calibri" w:eastAsia="Calibri" w:hAnsi="Calibri" w:cs="Calibri"/>
          <w:sz w:val="21"/>
          <w:szCs w:val="21"/>
        </w:rPr>
      </w:pPr>
      <w:r>
        <w:rPr>
          <w:rFonts w:ascii="Calibri" w:eastAsia="Calibri" w:hAnsi="Calibri" w:cs="Calibri"/>
          <w:b/>
          <w:color w:val="6B6E70"/>
          <w:spacing w:val="2"/>
          <w:w w:val="102"/>
          <w:sz w:val="21"/>
          <w:szCs w:val="21"/>
        </w:rPr>
        <w:t>6</w:t>
      </w:r>
      <w:r>
        <w:rPr>
          <w:rFonts w:ascii="Calibri" w:eastAsia="Calibri" w:hAnsi="Calibri" w:cs="Calibri"/>
          <w:b/>
          <w:color w:val="6B6E70"/>
          <w:w w:val="102"/>
          <w:sz w:val="21"/>
          <w:szCs w:val="21"/>
        </w:rPr>
        <w:t>.</w:t>
      </w:r>
      <w:r>
        <w:rPr>
          <w:rFonts w:ascii="Calibri" w:eastAsia="Calibri" w:hAnsi="Calibri" w:cs="Calibri"/>
          <w:b/>
          <w:color w:val="6B6E70"/>
          <w:sz w:val="21"/>
          <w:szCs w:val="21"/>
        </w:rPr>
        <w:t xml:space="preserve">   </w:t>
      </w:r>
      <w:r>
        <w:rPr>
          <w:rFonts w:ascii="Calibri" w:eastAsia="Calibri" w:hAnsi="Calibri" w:cs="Calibri"/>
          <w:b/>
          <w:color w:val="6B6E70"/>
          <w:spacing w:val="1"/>
          <w:sz w:val="21"/>
          <w:szCs w:val="21"/>
        </w:rPr>
        <w:t xml:space="preserve"> </w:t>
      </w:r>
      <w:r>
        <w:rPr>
          <w:rFonts w:ascii="Calibri" w:eastAsia="Calibri" w:hAnsi="Calibri" w:cs="Calibri"/>
          <w:b/>
          <w:color w:val="6B6E70"/>
          <w:spacing w:val="2"/>
          <w:w w:val="102"/>
          <w:sz w:val="21"/>
          <w:szCs w:val="21"/>
        </w:rPr>
        <w:t>Te</w:t>
      </w:r>
      <w:r>
        <w:rPr>
          <w:rFonts w:ascii="Calibri" w:eastAsia="Calibri" w:hAnsi="Calibri" w:cs="Calibri"/>
          <w:b/>
          <w:color w:val="6B6E70"/>
          <w:spacing w:val="1"/>
          <w:w w:val="102"/>
          <w:sz w:val="21"/>
          <w:szCs w:val="21"/>
        </w:rPr>
        <w:t>s</w:t>
      </w:r>
      <w:r>
        <w:rPr>
          <w:rFonts w:ascii="Calibri" w:eastAsia="Calibri" w:hAnsi="Calibri" w:cs="Calibri"/>
          <w:b/>
          <w:color w:val="6B6E70"/>
          <w:spacing w:val="1"/>
          <w:w w:val="103"/>
          <w:sz w:val="21"/>
          <w:szCs w:val="21"/>
        </w:rPr>
        <w:t>t</w:t>
      </w:r>
      <w:r>
        <w:rPr>
          <w:rFonts w:ascii="Calibri" w:eastAsia="Calibri" w:hAnsi="Calibri" w:cs="Calibri"/>
          <w:b/>
          <w:color w:val="6B6E70"/>
          <w:spacing w:val="1"/>
          <w:w w:val="102"/>
          <w:sz w:val="21"/>
          <w:szCs w:val="21"/>
        </w:rPr>
        <w:t xml:space="preserve"> </w:t>
      </w:r>
      <w:r>
        <w:rPr>
          <w:rFonts w:ascii="Calibri" w:eastAsia="Calibri" w:hAnsi="Calibri" w:cs="Calibri"/>
          <w:b/>
          <w:color w:val="6B6E70"/>
          <w:spacing w:val="1"/>
          <w:w w:val="103"/>
          <w:sz w:val="21"/>
          <w:szCs w:val="21"/>
        </w:rPr>
        <w:t>t</w:t>
      </w:r>
      <w:r>
        <w:rPr>
          <w:rFonts w:ascii="Calibri" w:eastAsia="Calibri" w:hAnsi="Calibri" w:cs="Calibri"/>
          <w:b/>
          <w:color w:val="6B6E70"/>
          <w:spacing w:val="2"/>
          <w:w w:val="102"/>
          <w:sz w:val="21"/>
          <w:szCs w:val="21"/>
        </w:rPr>
        <w:t>ypes</w:t>
      </w:r>
      <w:r>
        <w:rPr>
          <w:rFonts w:ascii="Calibri" w:eastAsia="Calibri" w:hAnsi="Calibri" w:cs="Calibri"/>
          <w:b/>
          <w:color w:val="6B6E70"/>
          <w:w w:val="102"/>
          <w:sz w:val="21"/>
          <w:szCs w:val="21"/>
        </w:rPr>
        <w:t xml:space="preserve"> </w:t>
      </w:r>
    </w:p>
    <w:p w:rsidR="00052CCA" w:rsidRDefault="007F5D8E">
      <w:pPr>
        <w:spacing w:before="12"/>
        <w:ind w:left="1026"/>
        <w:rPr>
          <w:rFonts w:ascii="Calibri" w:eastAsia="Calibri" w:hAnsi="Calibri" w:cs="Calibri"/>
          <w:sz w:val="21"/>
          <w:szCs w:val="21"/>
        </w:rPr>
      </w:pPr>
      <w:r>
        <w:rPr>
          <w:rFonts w:ascii="Calibri" w:eastAsia="Calibri" w:hAnsi="Calibri" w:cs="Calibri"/>
          <w:color w:val="6B6E70"/>
          <w:spacing w:val="2"/>
          <w:w w:val="103"/>
          <w:sz w:val="21"/>
          <w:szCs w:val="21"/>
        </w:rPr>
        <w:t>6</w:t>
      </w:r>
      <w:r>
        <w:rPr>
          <w:rFonts w:ascii="Calibri" w:eastAsia="Calibri" w:hAnsi="Calibri" w:cs="Calibri"/>
          <w:color w:val="6B6E70"/>
          <w:spacing w:val="1"/>
          <w:w w:val="103"/>
          <w:sz w:val="21"/>
          <w:szCs w:val="21"/>
        </w:rPr>
        <w:t>.</w:t>
      </w:r>
      <w:r>
        <w:rPr>
          <w:rFonts w:ascii="Calibri" w:eastAsia="Calibri" w:hAnsi="Calibri" w:cs="Calibri"/>
          <w:color w:val="6B6E70"/>
          <w:spacing w:val="2"/>
          <w:w w:val="103"/>
          <w:sz w:val="21"/>
          <w:szCs w:val="21"/>
        </w:rPr>
        <w:t>1</w:t>
      </w:r>
      <w:proofErr w:type="gramStart"/>
      <w:r>
        <w:rPr>
          <w:rFonts w:ascii="Calibri" w:eastAsia="Calibri" w:hAnsi="Calibri" w:cs="Calibri"/>
          <w:color w:val="6B6E70"/>
          <w:w w:val="103"/>
          <w:sz w:val="21"/>
          <w:szCs w:val="21"/>
        </w:rPr>
        <w:t>.</w:t>
      </w:r>
      <w:r>
        <w:rPr>
          <w:rFonts w:ascii="Calibri" w:eastAsia="Calibri" w:hAnsi="Calibri" w:cs="Calibri"/>
          <w:color w:val="6B6E70"/>
          <w:sz w:val="21"/>
          <w:szCs w:val="21"/>
        </w:rPr>
        <w:t xml:space="preserve"> </w:t>
      </w:r>
      <w:r>
        <w:rPr>
          <w:rFonts w:ascii="Calibri" w:eastAsia="Calibri" w:hAnsi="Calibri" w:cs="Calibri"/>
          <w:color w:val="6B6E70"/>
          <w:spacing w:val="4"/>
          <w:sz w:val="21"/>
          <w:szCs w:val="21"/>
        </w:rPr>
        <w:t xml:space="preserve"> </w:t>
      </w:r>
      <w:r>
        <w:rPr>
          <w:rFonts w:ascii="Calibri" w:eastAsia="Calibri" w:hAnsi="Calibri" w:cs="Calibri"/>
          <w:color w:val="6B6E70"/>
          <w:spacing w:val="2"/>
          <w:w w:val="102"/>
          <w:sz w:val="21"/>
          <w:szCs w:val="21"/>
        </w:rPr>
        <w:t>Fun</w:t>
      </w:r>
      <w:r>
        <w:rPr>
          <w:rFonts w:ascii="Calibri" w:eastAsia="Calibri" w:hAnsi="Calibri" w:cs="Calibri"/>
          <w:color w:val="6B6E70"/>
          <w:spacing w:val="2"/>
          <w:w w:val="103"/>
          <w:sz w:val="21"/>
          <w:szCs w:val="21"/>
        </w:rPr>
        <w:t>c</w:t>
      </w:r>
      <w:r>
        <w:rPr>
          <w:rFonts w:ascii="Calibri" w:eastAsia="Calibri" w:hAnsi="Calibri" w:cs="Calibri"/>
          <w:color w:val="6B6E70"/>
          <w:spacing w:val="1"/>
          <w:w w:val="103"/>
          <w:sz w:val="21"/>
          <w:szCs w:val="21"/>
        </w:rPr>
        <w:t>ti</w:t>
      </w:r>
      <w:r>
        <w:rPr>
          <w:rFonts w:ascii="Calibri" w:eastAsia="Calibri" w:hAnsi="Calibri" w:cs="Calibri"/>
          <w:color w:val="6B6E70"/>
          <w:spacing w:val="2"/>
          <w:w w:val="102"/>
          <w:sz w:val="21"/>
          <w:szCs w:val="21"/>
        </w:rPr>
        <w:t>ona</w:t>
      </w:r>
      <w:r>
        <w:rPr>
          <w:rFonts w:ascii="Calibri" w:eastAsia="Calibri" w:hAnsi="Calibri" w:cs="Calibri"/>
          <w:color w:val="6B6E70"/>
          <w:spacing w:val="1"/>
          <w:w w:val="102"/>
          <w:sz w:val="21"/>
          <w:szCs w:val="21"/>
        </w:rPr>
        <w:t>l</w:t>
      </w:r>
      <w:proofErr w:type="gramEnd"/>
      <w:r>
        <w:rPr>
          <w:rFonts w:ascii="Calibri" w:eastAsia="Calibri" w:hAnsi="Calibri" w:cs="Calibri"/>
          <w:color w:val="6B6E70"/>
          <w:spacing w:val="1"/>
          <w:w w:val="102"/>
          <w:sz w:val="21"/>
          <w:szCs w:val="21"/>
        </w:rPr>
        <w:t xml:space="preserve"> </w:t>
      </w:r>
      <w:r>
        <w:rPr>
          <w:rFonts w:ascii="Calibri" w:eastAsia="Calibri" w:hAnsi="Calibri" w:cs="Calibri"/>
          <w:color w:val="6B6E70"/>
          <w:spacing w:val="2"/>
          <w:w w:val="102"/>
          <w:sz w:val="21"/>
          <w:szCs w:val="21"/>
        </w:rPr>
        <w:t>Tes</w:t>
      </w:r>
      <w:r>
        <w:rPr>
          <w:rFonts w:ascii="Calibri" w:eastAsia="Calibri" w:hAnsi="Calibri" w:cs="Calibri"/>
          <w:color w:val="6B6E70"/>
          <w:spacing w:val="1"/>
          <w:w w:val="103"/>
          <w:sz w:val="21"/>
          <w:szCs w:val="21"/>
        </w:rPr>
        <w:t>t</w:t>
      </w:r>
      <w:r>
        <w:rPr>
          <w:rFonts w:ascii="Calibri" w:eastAsia="Calibri" w:hAnsi="Calibri" w:cs="Calibri"/>
          <w:color w:val="6B6E70"/>
          <w:spacing w:val="1"/>
          <w:w w:val="102"/>
          <w:sz w:val="21"/>
          <w:szCs w:val="21"/>
        </w:rPr>
        <w:t xml:space="preserve">s </w:t>
      </w:r>
      <w:r>
        <w:rPr>
          <w:rFonts w:ascii="Calibri" w:eastAsia="Calibri" w:hAnsi="Calibri" w:cs="Calibri"/>
          <w:color w:val="6B6E70"/>
          <w:spacing w:val="1"/>
          <w:w w:val="103"/>
          <w:sz w:val="21"/>
          <w:szCs w:val="21"/>
        </w:rPr>
        <w:t>t</w:t>
      </w:r>
      <w:r>
        <w:rPr>
          <w:rFonts w:ascii="Calibri" w:eastAsia="Calibri" w:hAnsi="Calibri" w:cs="Calibri"/>
          <w:color w:val="6B6E70"/>
          <w:spacing w:val="2"/>
          <w:w w:val="103"/>
          <w:sz w:val="21"/>
          <w:szCs w:val="21"/>
        </w:rPr>
        <w:t>y</w:t>
      </w:r>
      <w:r>
        <w:rPr>
          <w:rFonts w:ascii="Calibri" w:eastAsia="Calibri" w:hAnsi="Calibri" w:cs="Calibri"/>
          <w:color w:val="6B6E70"/>
          <w:spacing w:val="2"/>
          <w:w w:val="102"/>
          <w:sz w:val="21"/>
          <w:szCs w:val="21"/>
        </w:rPr>
        <w:t>pes</w:t>
      </w:r>
      <w:r>
        <w:rPr>
          <w:rFonts w:ascii="Calibri" w:eastAsia="Calibri" w:hAnsi="Calibri" w:cs="Calibri"/>
          <w:color w:val="6B6E70"/>
          <w:w w:val="102"/>
          <w:sz w:val="21"/>
          <w:szCs w:val="21"/>
        </w:rPr>
        <w:t xml:space="preserve"> </w:t>
      </w:r>
    </w:p>
    <w:p w:rsidR="00052CCA" w:rsidRDefault="007F5D8E">
      <w:pPr>
        <w:spacing w:before="12"/>
        <w:ind w:left="1458"/>
        <w:rPr>
          <w:rFonts w:ascii="Calibri" w:eastAsia="Calibri" w:hAnsi="Calibri" w:cs="Calibri"/>
          <w:sz w:val="21"/>
          <w:szCs w:val="21"/>
        </w:rPr>
      </w:pPr>
      <w:r>
        <w:rPr>
          <w:rFonts w:ascii="Calibri" w:eastAsia="Calibri" w:hAnsi="Calibri" w:cs="Calibri"/>
          <w:color w:val="6B6E70"/>
          <w:w w:val="102"/>
          <w:sz w:val="21"/>
          <w:szCs w:val="21"/>
        </w:rPr>
        <w:t xml:space="preserve"> </w:t>
      </w:r>
    </w:p>
    <w:p w:rsidR="00052CCA" w:rsidRDefault="007F5D8E">
      <w:pPr>
        <w:tabs>
          <w:tab w:val="left" w:pos="1380"/>
        </w:tabs>
        <w:spacing w:before="26" w:line="250" w:lineRule="auto"/>
        <w:ind w:left="1386" w:right="5538" w:hanging="360"/>
        <w:rPr>
          <w:rFonts w:ascii="Calibri" w:eastAsia="Calibri" w:hAnsi="Calibri" w:cs="Calibri"/>
          <w:sz w:val="19"/>
          <w:szCs w:val="19"/>
        </w:rPr>
      </w:pPr>
      <w:r>
        <w:rPr>
          <w:color w:val="808080"/>
          <w:w w:val="136"/>
          <w:sz w:val="19"/>
          <w:szCs w:val="19"/>
        </w:rPr>
        <w:t>•</w:t>
      </w:r>
      <w:r>
        <w:rPr>
          <w:color w:val="808080"/>
          <w:sz w:val="19"/>
          <w:szCs w:val="19"/>
        </w:rPr>
        <w:tab/>
      </w:r>
      <w:r>
        <w:rPr>
          <w:rFonts w:ascii="Calibri" w:eastAsia="Calibri" w:hAnsi="Calibri" w:cs="Calibri"/>
          <w:b/>
          <w:color w:val="808080"/>
          <w:spacing w:val="1"/>
          <w:sz w:val="19"/>
          <w:szCs w:val="19"/>
        </w:rPr>
        <w:t>(</w:t>
      </w:r>
      <w:r>
        <w:rPr>
          <w:rFonts w:ascii="Calibri" w:eastAsia="Calibri" w:hAnsi="Calibri" w:cs="Calibri"/>
          <w:b/>
          <w:color w:val="808080"/>
          <w:spacing w:val="2"/>
          <w:sz w:val="19"/>
          <w:szCs w:val="19"/>
        </w:rPr>
        <w:t>U</w:t>
      </w:r>
      <w:r>
        <w:rPr>
          <w:rFonts w:ascii="Calibri" w:eastAsia="Calibri" w:hAnsi="Calibri" w:cs="Calibri"/>
          <w:b/>
          <w:color w:val="808080"/>
          <w:spacing w:val="1"/>
          <w:sz w:val="19"/>
          <w:szCs w:val="19"/>
        </w:rPr>
        <w:t>s</w:t>
      </w:r>
      <w:r>
        <w:rPr>
          <w:rFonts w:ascii="Calibri" w:eastAsia="Calibri" w:hAnsi="Calibri" w:cs="Calibri"/>
          <w:b/>
          <w:color w:val="808080"/>
          <w:spacing w:val="2"/>
          <w:sz w:val="19"/>
          <w:szCs w:val="19"/>
        </w:rPr>
        <w:t>e</w:t>
      </w:r>
      <w:r>
        <w:rPr>
          <w:rFonts w:ascii="Calibri" w:eastAsia="Calibri" w:hAnsi="Calibri" w:cs="Calibri"/>
          <w:b/>
          <w:color w:val="808080"/>
          <w:spacing w:val="1"/>
          <w:sz w:val="19"/>
          <w:szCs w:val="19"/>
        </w:rPr>
        <w:t>r)</w:t>
      </w:r>
      <w:r>
        <w:rPr>
          <w:rFonts w:ascii="Calibri" w:eastAsia="Calibri" w:hAnsi="Calibri" w:cs="Calibri"/>
          <w:b/>
          <w:color w:val="808080"/>
          <w:spacing w:val="17"/>
          <w:sz w:val="19"/>
          <w:szCs w:val="19"/>
        </w:rPr>
        <w:t xml:space="preserve"> </w:t>
      </w:r>
      <w:r>
        <w:rPr>
          <w:rFonts w:ascii="Calibri" w:eastAsia="Calibri" w:hAnsi="Calibri" w:cs="Calibri"/>
          <w:b/>
          <w:color w:val="808080"/>
          <w:spacing w:val="2"/>
          <w:sz w:val="19"/>
          <w:szCs w:val="19"/>
        </w:rPr>
        <w:t>Do</w:t>
      </w:r>
      <w:r>
        <w:rPr>
          <w:rFonts w:ascii="Calibri" w:eastAsia="Calibri" w:hAnsi="Calibri" w:cs="Calibri"/>
          <w:b/>
          <w:color w:val="808080"/>
          <w:spacing w:val="1"/>
          <w:sz w:val="19"/>
          <w:szCs w:val="19"/>
        </w:rPr>
        <w:t>c</w:t>
      </w:r>
      <w:r>
        <w:rPr>
          <w:rFonts w:ascii="Calibri" w:eastAsia="Calibri" w:hAnsi="Calibri" w:cs="Calibri"/>
          <w:b/>
          <w:color w:val="808080"/>
          <w:spacing w:val="2"/>
          <w:sz w:val="19"/>
          <w:szCs w:val="19"/>
        </w:rPr>
        <w:t>u</w:t>
      </w:r>
      <w:r>
        <w:rPr>
          <w:rFonts w:ascii="Calibri" w:eastAsia="Calibri" w:hAnsi="Calibri" w:cs="Calibri"/>
          <w:b/>
          <w:color w:val="808080"/>
          <w:spacing w:val="3"/>
          <w:sz w:val="19"/>
          <w:szCs w:val="19"/>
        </w:rPr>
        <w:t>m</w:t>
      </w:r>
      <w:r>
        <w:rPr>
          <w:rFonts w:ascii="Calibri" w:eastAsia="Calibri" w:hAnsi="Calibri" w:cs="Calibri"/>
          <w:b/>
          <w:color w:val="808080"/>
          <w:spacing w:val="2"/>
          <w:sz w:val="19"/>
          <w:szCs w:val="19"/>
        </w:rPr>
        <w:t>e</w:t>
      </w:r>
      <w:r>
        <w:rPr>
          <w:rFonts w:ascii="Calibri" w:eastAsia="Calibri" w:hAnsi="Calibri" w:cs="Calibri"/>
          <w:b/>
          <w:color w:val="808080"/>
          <w:sz w:val="19"/>
          <w:szCs w:val="19"/>
        </w:rPr>
        <w:t>n</w:t>
      </w:r>
      <w:r>
        <w:rPr>
          <w:rFonts w:ascii="Calibri" w:eastAsia="Calibri" w:hAnsi="Calibri" w:cs="Calibri"/>
          <w:b/>
          <w:color w:val="808080"/>
          <w:spacing w:val="-1"/>
          <w:sz w:val="19"/>
          <w:szCs w:val="19"/>
        </w:rPr>
        <w:t>t</w:t>
      </w:r>
      <w:r>
        <w:rPr>
          <w:rFonts w:ascii="Calibri" w:eastAsia="Calibri" w:hAnsi="Calibri" w:cs="Calibri"/>
          <w:b/>
          <w:color w:val="808080"/>
          <w:sz w:val="19"/>
          <w:szCs w:val="19"/>
        </w:rPr>
        <w:t>a</w:t>
      </w:r>
      <w:r>
        <w:rPr>
          <w:rFonts w:ascii="Calibri" w:eastAsia="Calibri" w:hAnsi="Calibri" w:cs="Calibri"/>
          <w:b/>
          <w:color w:val="808080"/>
          <w:spacing w:val="1"/>
          <w:sz w:val="19"/>
          <w:szCs w:val="19"/>
        </w:rPr>
        <w:t>ti</w:t>
      </w:r>
      <w:r>
        <w:rPr>
          <w:rFonts w:ascii="Calibri" w:eastAsia="Calibri" w:hAnsi="Calibri" w:cs="Calibri"/>
          <w:b/>
          <w:color w:val="808080"/>
          <w:spacing w:val="2"/>
          <w:sz w:val="19"/>
          <w:szCs w:val="19"/>
        </w:rPr>
        <w:t>on</w:t>
      </w:r>
      <w:r>
        <w:rPr>
          <w:rFonts w:ascii="Calibri" w:eastAsia="Calibri" w:hAnsi="Calibri" w:cs="Calibri"/>
          <w:b/>
          <w:color w:val="808080"/>
          <w:spacing w:val="39"/>
          <w:sz w:val="19"/>
          <w:szCs w:val="19"/>
        </w:rPr>
        <w:t xml:space="preserve"> </w:t>
      </w:r>
      <w:r>
        <w:rPr>
          <w:rFonts w:ascii="Calibri" w:eastAsia="Calibri" w:hAnsi="Calibri" w:cs="Calibri"/>
          <w:b/>
          <w:color w:val="808080"/>
          <w:spacing w:val="2"/>
          <w:sz w:val="19"/>
          <w:szCs w:val="19"/>
        </w:rPr>
        <w:t>and</w:t>
      </w:r>
      <w:r>
        <w:rPr>
          <w:rFonts w:ascii="Calibri" w:eastAsia="Calibri" w:hAnsi="Calibri" w:cs="Calibri"/>
          <w:b/>
          <w:color w:val="808080"/>
          <w:spacing w:val="11"/>
          <w:sz w:val="19"/>
          <w:szCs w:val="19"/>
        </w:rPr>
        <w:t xml:space="preserve"> </w:t>
      </w:r>
      <w:r>
        <w:rPr>
          <w:rFonts w:ascii="Calibri" w:eastAsia="Calibri" w:hAnsi="Calibri" w:cs="Calibri"/>
          <w:b/>
          <w:color w:val="808080"/>
          <w:spacing w:val="2"/>
          <w:sz w:val="19"/>
          <w:szCs w:val="19"/>
        </w:rPr>
        <w:t>P</w:t>
      </w:r>
      <w:r>
        <w:rPr>
          <w:rFonts w:ascii="Calibri" w:eastAsia="Calibri" w:hAnsi="Calibri" w:cs="Calibri"/>
          <w:b/>
          <w:color w:val="808080"/>
          <w:spacing w:val="-1"/>
          <w:sz w:val="19"/>
          <w:szCs w:val="19"/>
        </w:rPr>
        <w:t>r</w:t>
      </w:r>
      <w:r>
        <w:rPr>
          <w:rFonts w:ascii="Calibri" w:eastAsia="Calibri" w:hAnsi="Calibri" w:cs="Calibri"/>
          <w:b/>
          <w:color w:val="808080"/>
          <w:spacing w:val="2"/>
          <w:sz w:val="19"/>
          <w:szCs w:val="19"/>
        </w:rPr>
        <w:t>o</w:t>
      </w:r>
      <w:r>
        <w:rPr>
          <w:rFonts w:ascii="Calibri" w:eastAsia="Calibri" w:hAnsi="Calibri" w:cs="Calibri"/>
          <w:b/>
          <w:color w:val="808080"/>
          <w:spacing w:val="1"/>
          <w:sz w:val="19"/>
          <w:szCs w:val="19"/>
        </w:rPr>
        <w:t>c</w:t>
      </w:r>
      <w:r>
        <w:rPr>
          <w:rFonts w:ascii="Calibri" w:eastAsia="Calibri" w:hAnsi="Calibri" w:cs="Calibri"/>
          <w:b/>
          <w:color w:val="808080"/>
          <w:spacing w:val="2"/>
          <w:sz w:val="19"/>
          <w:szCs w:val="19"/>
        </w:rPr>
        <w:t>edu</w:t>
      </w:r>
      <w:r>
        <w:rPr>
          <w:rFonts w:ascii="Calibri" w:eastAsia="Calibri" w:hAnsi="Calibri" w:cs="Calibri"/>
          <w:b/>
          <w:color w:val="808080"/>
          <w:spacing w:val="-1"/>
          <w:sz w:val="19"/>
          <w:szCs w:val="19"/>
        </w:rPr>
        <w:t>r</w:t>
      </w:r>
      <w:r>
        <w:rPr>
          <w:rFonts w:ascii="Calibri" w:eastAsia="Calibri" w:hAnsi="Calibri" w:cs="Calibri"/>
          <w:b/>
          <w:color w:val="808080"/>
          <w:spacing w:val="2"/>
          <w:sz w:val="19"/>
          <w:szCs w:val="19"/>
        </w:rPr>
        <w:t>es</w:t>
      </w:r>
      <w:r>
        <w:rPr>
          <w:rFonts w:ascii="Calibri" w:eastAsia="Calibri" w:hAnsi="Calibri" w:cs="Calibri"/>
          <w:b/>
          <w:color w:val="808080"/>
          <w:sz w:val="19"/>
          <w:szCs w:val="19"/>
        </w:rPr>
        <w:t xml:space="preserve"> </w:t>
      </w:r>
      <w:r>
        <w:rPr>
          <w:rFonts w:ascii="Calibri" w:eastAsia="Calibri" w:hAnsi="Calibri" w:cs="Calibri"/>
          <w:color w:val="6B6E70"/>
          <w:spacing w:val="2"/>
          <w:sz w:val="19"/>
          <w:szCs w:val="19"/>
        </w:rPr>
        <w:t>Ve</w:t>
      </w:r>
      <w:r>
        <w:rPr>
          <w:rFonts w:ascii="Calibri" w:eastAsia="Calibri" w:hAnsi="Calibri" w:cs="Calibri"/>
          <w:color w:val="6B6E70"/>
          <w:spacing w:val="1"/>
          <w:sz w:val="19"/>
          <w:szCs w:val="19"/>
        </w:rPr>
        <w:t>rifies</w:t>
      </w:r>
      <w:r>
        <w:rPr>
          <w:rFonts w:ascii="Calibri" w:eastAsia="Calibri" w:hAnsi="Calibri" w:cs="Calibri"/>
          <w:color w:val="6B6E70"/>
          <w:spacing w:val="20"/>
          <w:sz w:val="19"/>
          <w:szCs w:val="19"/>
        </w:rPr>
        <w:t xml:space="preserve"> </w:t>
      </w:r>
      <w:r>
        <w:rPr>
          <w:rFonts w:ascii="Calibri" w:eastAsia="Calibri" w:hAnsi="Calibri" w:cs="Calibri"/>
          <w:color w:val="6B6E70"/>
          <w:spacing w:val="2"/>
          <w:sz w:val="19"/>
          <w:szCs w:val="19"/>
        </w:rPr>
        <w:t>a</w:t>
      </w:r>
      <w:r>
        <w:rPr>
          <w:rFonts w:ascii="Calibri" w:eastAsia="Calibri" w:hAnsi="Calibri" w:cs="Calibri"/>
          <w:color w:val="6B6E70"/>
          <w:spacing w:val="5"/>
          <w:sz w:val="19"/>
          <w:szCs w:val="19"/>
        </w:rPr>
        <w:t xml:space="preserve"> </w:t>
      </w:r>
      <w:r>
        <w:rPr>
          <w:rFonts w:ascii="Calibri" w:eastAsia="Calibri" w:hAnsi="Calibri" w:cs="Calibri"/>
          <w:color w:val="6B6E70"/>
          <w:spacing w:val="1"/>
          <w:sz w:val="19"/>
          <w:szCs w:val="19"/>
        </w:rPr>
        <w:t>c</w:t>
      </w:r>
      <w:r>
        <w:rPr>
          <w:rFonts w:ascii="Calibri" w:eastAsia="Calibri" w:hAnsi="Calibri" w:cs="Calibri"/>
          <w:color w:val="6B6E70"/>
          <w:spacing w:val="2"/>
          <w:sz w:val="19"/>
          <w:szCs w:val="19"/>
        </w:rPr>
        <w:t>on</w:t>
      </w:r>
      <w:r>
        <w:rPr>
          <w:rFonts w:ascii="Calibri" w:eastAsia="Calibri" w:hAnsi="Calibri" w:cs="Calibri"/>
          <w:color w:val="6B6E70"/>
          <w:spacing w:val="1"/>
          <w:sz w:val="19"/>
          <w:szCs w:val="19"/>
        </w:rPr>
        <w:t>sist</w:t>
      </w:r>
      <w:r>
        <w:rPr>
          <w:rFonts w:ascii="Calibri" w:eastAsia="Calibri" w:hAnsi="Calibri" w:cs="Calibri"/>
          <w:color w:val="6B6E70"/>
          <w:spacing w:val="2"/>
          <w:sz w:val="19"/>
          <w:szCs w:val="19"/>
        </w:rPr>
        <w:t>en</w:t>
      </w:r>
      <w:r>
        <w:rPr>
          <w:rFonts w:ascii="Calibri" w:eastAsia="Calibri" w:hAnsi="Calibri" w:cs="Calibri"/>
          <w:color w:val="6B6E70"/>
          <w:spacing w:val="1"/>
          <w:sz w:val="19"/>
          <w:szCs w:val="19"/>
        </w:rPr>
        <w:t>t</w:t>
      </w:r>
      <w:r>
        <w:rPr>
          <w:rFonts w:ascii="Calibri" w:eastAsia="Calibri" w:hAnsi="Calibri" w:cs="Calibri"/>
          <w:color w:val="6B6E70"/>
          <w:spacing w:val="26"/>
          <w:sz w:val="19"/>
          <w:szCs w:val="19"/>
        </w:rPr>
        <w:t xml:space="preserve"> </w:t>
      </w:r>
      <w:r>
        <w:rPr>
          <w:rFonts w:ascii="Calibri" w:eastAsia="Calibri" w:hAnsi="Calibri" w:cs="Calibri"/>
          <w:color w:val="6B6E70"/>
          <w:spacing w:val="2"/>
          <w:sz w:val="19"/>
          <w:szCs w:val="19"/>
        </w:rPr>
        <w:t>and</w:t>
      </w:r>
      <w:r>
        <w:rPr>
          <w:rFonts w:ascii="Calibri" w:eastAsia="Calibri" w:hAnsi="Calibri" w:cs="Calibri"/>
          <w:color w:val="6B6E70"/>
          <w:spacing w:val="11"/>
          <w:sz w:val="19"/>
          <w:szCs w:val="19"/>
        </w:rPr>
        <w:t xml:space="preserve"> </w:t>
      </w:r>
      <w:r>
        <w:rPr>
          <w:rFonts w:ascii="Calibri" w:eastAsia="Calibri" w:hAnsi="Calibri" w:cs="Calibri"/>
          <w:color w:val="6B6E70"/>
          <w:spacing w:val="1"/>
          <w:sz w:val="19"/>
          <w:szCs w:val="19"/>
        </w:rPr>
        <w:t>c</w:t>
      </w:r>
      <w:r>
        <w:rPr>
          <w:rFonts w:ascii="Calibri" w:eastAsia="Calibri" w:hAnsi="Calibri" w:cs="Calibri"/>
          <w:color w:val="6B6E70"/>
          <w:spacing w:val="2"/>
          <w:sz w:val="19"/>
          <w:szCs w:val="19"/>
        </w:rPr>
        <w:t>ohe</w:t>
      </w:r>
      <w:r>
        <w:rPr>
          <w:rFonts w:ascii="Calibri" w:eastAsia="Calibri" w:hAnsi="Calibri" w:cs="Calibri"/>
          <w:color w:val="6B6E70"/>
          <w:spacing w:val="1"/>
          <w:sz w:val="19"/>
          <w:szCs w:val="19"/>
        </w:rPr>
        <w:t>r</w:t>
      </w:r>
      <w:r>
        <w:rPr>
          <w:rFonts w:ascii="Calibri" w:eastAsia="Calibri" w:hAnsi="Calibri" w:cs="Calibri"/>
          <w:color w:val="6B6E70"/>
          <w:spacing w:val="2"/>
          <w:sz w:val="19"/>
          <w:szCs w:val="19"/>
        </w:rPr>
        <w:t>en</w:t>
      </w:r>
      <w:r>
        <w:rPr>
          <w:rFonts w:ascii="Calibri" w:eastAsia="Calibri" w:hAnsi="Calibri" w:cs="Calibri"/>
          <w:color w:val="6B6E70"/>
          <w:spacing w:val="1"/>
          <w:sz w:val="19"/>
          <w:szCs w:val="19"/>
        </w:rPr>
        <w:t>t</w:t>
      </w:r>
      <w:r>
        <w:rPr>
          <w:rFonts w:ascii="Calibri" w:eastAsia="Calibri" w:hAnsi="Calibri" w:cs="Calibri"/>
          <w:color w:val="6B6E70"/>
          <w:spacing w:val="23"/>
          <w:sz w:val="19"/>
          <w:szCs w:val="19"/>
        </w:rPr>
        <w:t xml:space="preserve"> </w:t>
      </w:r>
      <w:r>
        <w:rPr>
          <w:rFonts w:ascii="Calibri" w:eastAsia="Calibri" w:hAnsi="Calibri" w:cs="Calibri"/>
          <w:color w:val="6B6E70"/>
          <w:spacing w:val="1"/>
          <w:sz w:val="19"/>
          <w:szCs w:val="19"/>
        </w:rPr>
        <w:t>i</w:t>
      </w:r>
      <w:r>
        <w:rPr>
          <w:rFonts w:ascii="Calibri" w:eastAsia="Calibri" w:hAnsi="Calibri" w:cs="Calibri"/>
          <w:color w:val="6B6E70"/>
          <w:spacing w:val="2"/>
          <w:sz w:val="19"/>
          <w:szCs w:val="19"/>
        </w:rPr>
        <w:t>n</w:t>
      </w:r>
      <w:r>
        <w:rPr>
          <w:rFonts w:ascii="Calibri" w:eastAsia="Calibri" w:hAnsi="Calibri" w:cs="Calibri"/>
          <w:color w:val="6B6E70"/>
          <w:spacing w:val="1"/>
          <w:sz w:val="19"/>
          <w:szCs w:val="19"/>
        </w:rPr>
        <w:t>t</w:t>
      </w:r>
      <w:r>
        <w:rPr>
          <w:rFonts w:ascii="Calibri" w:eastAsia="Calibri" w:hAnsi="Calibri" w:cs="Calibri"/>
          <w:color w:val="6B6E70"/>
          <w:spacing w:val="2"/>
          <w:sz w:val="19"/>
          <w:szCs w:val="19"/>
        </w:rPr>
        <w:t>e</w:t>
      </w:r>
      <w:r>
        <w:rPr>
          <w:rFonts w:ascii="Calibri" w:eastAsia="Calibri" w:hAnsi="Calibri" w:cs="Calibri"/>
          <w:color w:val="6B6E70"/>
          <w:spacing w:val="1"/>
          <w:sz w:val="19"/>
          <w:szCs w:val="19"/>
        </w:rPr>
        <w:t>rf</w:t>
      </w:r>
      <w:r>
        <w:rPr>
          <w:rFonts w:ascii="Calibri" w:eastAsia="Calibri" w:hAnsi="Calibri" w:cs="Calibri"/>
          <w:color w:val="6B6E70"/>
          <w:spacing w:val="2"/>
          <w:sz w:val="19"/>
          <w:szCs w:val="19"/>
        </w:rPr>
        <w:t>a</w:t>
      </w:r>
      <w:r>
        <w:rPr>
          <w:rFonts w:ascii="Calibri" w:eastAsia="Calibri" w:hAnsi="Calibri" w:cs="Calibri"/>
          <w:color w:val="6B6E70"/>
          <w:spacing w:val="1"/>
          <w:sz w:val="19"/>
          <w:szCs w:val="19"/>
        </w:rPr>
        <w:t>c</w:t>
      </w:r>
      <w:r>
        <w:rPr>
          <w:rFonts w:ascii="Calibri" w:eastAsia="Calibri" w:hAnsi="Calibri" w:cs="Calibri"/>
          <w:color w:val="6B6E70"/>
          <w:spacing w:val="2"/>
          <w:sz w:val="19"/>
          <w:szCs w:val="19"/>
        </w:rPr>
        <w:t>e</w:t>
      </w:r>
      <w:r>
        <w:rPr>
          <w:rFonts w:ascii="Calibri" w:eastAsia="Calibri" w:hAnsi="Calibri" w:cs="Calibri"/>
          <w:color w:val="6B6E70"/>
          <w:spacing w:val="1"/>
          <w:sz w:val="19"/>
          <w:szCs w:val="19"/>
        </w:rPr>
        <w:t xml:space="preserve">. </w:t>
      </w:r>
      <w:r>
        <w:rPr>
          <w:rFonts w:ascii="Calibri" w:eastAsia="Calibri" w:hAnsi="Calibri" w:cs="Calibri"/>
          <w:color w:val="6B6E70"/>
          <w:sz w:val="19"/>
          <w:szCs w:val="19"/>
        </w:rPr>
        <w:t xml:space="preserve"> </w:t>
      </w:r>
      <w:r>
        <w:rPr>
          <w:rFonts w:ascii="Calibri" w:eastAsia="Calibri" w:hAnsi="Calibri" w:cs="Calibri"/>
          <w:b/>
          <w:color w:val="808080"/>
          <w:spacing w:val="2"/>
          <w:sz w:val="19"/>
          <w:szCs w:val="19"/>
        </w:rPr>
        <w:t>E</w:t>
      </w:r>
      <w:r>
        <w:rPr>
          <w:rFonts w:ascii="Calibri" w:eastAsia="Calibri" w:hAnsi="Calibri" w:cs="Calibri"/>
          <w:b/>
          <w:color w:val="808080"/>
          <w:spacing w:val="1"/>
          <w:sz w:val="19"/>
          <w:szCs w:val="19"/>
        </w:rPr>
        <w:t>r</w:t>
      </w:r>
      <w:r>
        <w:rPr>
          <w:rFonts w:ascii="Calibri" w:eastAsia="Calibri" w:hAnsi="Calibri" w:cs="Calibri"/>
          <w:b/>
          <w:color w:val="808080"/>
          <w:spacing w:val="-1"/>
          <w:sz w:val="19"/>
          <w:szCs w:val="19"/>
        </w:rPr>
        <w:t>r</w:t>
      </w:r>
      <w:r>
        <w:rPr>
          <w:rFonts w:ascii="Calibri" w:eastAsia="Calibri" w:hAnsi="Calibri" w:cs="Calibri"/>
          <w:b/>
          <w:color w:val="808080"/>
          <w:spacing w:val="2"/>
          <w:sz w:val="19"/>
          <w:szCs w:val="19"/>
        </w:rPr>
        <w:t>o</w:t>
      </w:r>
      <w:r>
        <w:rPr>
          <w:rFonts w:ascii="Calibri" w:eastAsia="Calibri" w:hAnsi="Calibri" w:cs="Calibri"/>
          <w:b/>
          <w:color w:val="808080"/>
          <w:spacing w:val="1"/>
          <w:sz w:val="19"/>
          <w:szCs w:val="19"/>
        </w:rPr>
        <w:t xml:space="preserve">r </w:t>
      </w:r>
      <w:r>
        <w:rPr>
          <w:rFonts w:ascii="Calibri" w:eastAsia="Calibri" w:hAnsi="Calibri" w:cs="Calibri"/>
          <w:b/>
          <w:color w:val="808080"/>
          <w:spacing w:val="2"/>
          <w:sz w:val="19"/>
          <w:szCs w:val="19"/>
        </w:rPr>
        <w:t>hand</w:t>
      </w:r>
      <w:r>
        <w:rPr>
          <w:rFonts w:ascii="Calibri" w:eastAsia="Calibri" w:hAnsi="Calibri" w:cs="Calibri"/>
          <w:b/>
          <w:color w:val="808080"/>
          <w:spacing w:val="1"/>
          <w:sz w:val="19"/>
          <w:szCs w:val="19"/>
        </w:rPr>
        <w:t>li</w:t>
      </w:r>
      <w:r>
        <w:rPr>
          <w:rFonts w:ascii="Calibri" w:eastAsia="Calibri" w:hAnsi="Calibri" w:cs="Calibri"/>
          <w:b/>
          <w:color w:val="808080"/>
          <w:spacing w:val="2"/>
          <w:sz w:val="19"/>
          <w:szCs w:val="19"/>
        </w:rPr>
        <w:t>n</w:t>
      </w:r>
      <w:r>
        <w:rPr>
          <w:rFonts w:ascii="Calibri" w:eastAsia="Calibri" w:hAnsi="Calibri" w:cs="Calibri"/>
          <w:b/>
          <w:color w:val="808080"/>
          <w:spacing w:val="1"/>
          <w:sz w:val="19"/>
          <w:szCs w:val="19"/>
        </w:rPr>
        <w:t>g</w:t>
      </w:r>
      <w:r>
        <w:rPr>
          <w:rFonts w:ascii="Calibri" w:eastAsia="Calibri" w:hAnsi="Calibri" w:cs="Calibri"/>
          <w:b/>
          <w:color w:val="808080"/>
          <w:sz w:val="19"/>
          <w:szCs w:val="19"/>
        </w:rPr>
        <w:t xml:space="preserve"> </w:t>
      </w:r>
    </w:p>
    <w:p w:rsidR="00052CCA" w:rsidRDefault="007F5D8E">
      <w:pPr>
        <w:spacing w:before="17"/>
        <w:ind w:left="1026"/>
        <w:rPr>
          <w:rFonts w:ascii="Calibri" w:eastAsia="Calibri" w:hAnsi="Calibri" w:cs="Calibri"/>
          <w:sz w:val="19"/>
          <w:szCs w:val="19"/>
        </w:rPr>
      </w:pPr>
      <w:r>
        <w:rPr>
          <w:color w:val="808080"/>
          <w:w w:val="136"/>
          <w:sz w:val="19"/>
          <w:szCs w:val="19"/>
        </w:rPr>
        <w:t>•</w:t>
      </w:r>
      <w:r>
        <w:rPr>
          <w:color w:val="808080"/>
          <w:sz w:val="19"/>
          <w:szCs w:val="19"/>
        </w:rPr>
        <w:t xml:space="preserve">     </w:t>
      </w:r>
      <w:r>
        <w:rPr>
          <w:color w:val="808080"/>
          <w:spacing w:val="-16"/>
          <w:sz w:val="19"/>
          <w:szCs w:val="19"/>
        </w:rPr>
        <w:t xml:space="preserve"> </w:t>
      </w:r>
      <w:r>
        <w:rPr>
          <w:rFonts w:ascii="Calibri" w:eastAsia="Calibri" w:hAnsi="Calibri" w:cs="Calibri"/>
          <w:color w:val="6B6E70"/>
          <w:spacing w:val="2"/>
          <w:w w:val="103"/>
          <w:sz w:val="19"/>
          <w:szCs w:val="19"/>
        </w:rPr>
        <w:t>E</w:t>
      </w:r>
      <w:r>
        <w:rPr>
          <w:rFonts w:ascii="Calibri" w:eastAsia="Calibri" w:hAnsi="Calibri" w:cs="Calibri"/>
          <w:color w:val="6B6E70"/>
          <w:spacing w:val="1"/>
          <w:w w:val="103"/>
          <w:sz w:val="19"/>
          <w:szCs w:val="19"/>
        </w:rPr>
        <w:t>rr</w:t>
      </w:r>
      <w:r>
        <w:rPr>
          <w:rFonts w:ascii="Calibri" w:eastAsia="Calibri" w:hAnsi="Calibri" w:cs="Calibri"/>
          <w:color w:val="6B6E70"/>
          <w:spacing w:val="2"/>
          <w:w w:val="103"/>
          <w:sz w:val="19"/>
          <w:szCs w:val="19"/>
        </w:rPr>
        <w:t>o</w:t>
      </w:r>
      <w:r>
        <w:rPr>
          <w:rFonts w:ascii="Calibri" w:eastAsia="Calibri" w:hAnsi="Calibri" w:cs="Calibri"/>
          <w:color w:val="6B6E70"/>
          <w:spacing w:val="1"/>
          <w:w w:val="103"/>
          <w:sz w:val="19"/>
          <w:szCs w:val="19"/>
        </w:rPr>
        <w:t xml:space="preserve">r </w:t>
      </w:r>
      <w:r>
        <w:rPr>
          <w:rFonts w:ascii="Calibri" w:eastAsia="Calibri" w:hAnsi="Calibri" w:cs="Calibri"/>
          <w:color w:val="6B6E70"/>
          <w:spacing w:val="2"/>
          <w:w w:val="103"/>
          <w:sz w:val="19"/>
          <w:szCs w:val="19"/>
        </w:rPr>
        <w:t>and</w:t>
      </w:r>
      <w:r>
        <w:rPr>
          <w:rFonts w:ascii="Calibri" w:eastAsia="Calibri" w:hAnsi="Calibri" w:cs="Calibri"/>
          <w:color w:val="6B6E70"/>
          <w:spacing w:val="1"/>
          <w:w w:val="103"/>
          <w:sz w:val="19"/>
          <w:szCs w:val="19"/>
        </w:rPr>
        <w:t xml:space="preserve"> </w:t>
      </w:r>
      <w:r>
        <w:rPr>
          <w:rFonts w:ascii="Calibri" w:eastAsia="Calibri" w:hAnsi="Calibri" w:cs="Calibri"/>
          <w:color w:val="6B6E70"/>
          <w:spacing w:val="2"/>
          <w:w w:val="103"/>
          <w:sz w:val="19"/>
          <w:szCs w:val="19"/>
        </w:rPr>
        <w:t>e</w:t>
      </w:r>
      <w:r>
        <w:rPr>
          <w:rFonts w:ascii="Calibri" w:eastAsia="Calibri" w:hAnsi="Calibri" w:cs="Calibri"/>
          <w:color w:val="6B6E70"/>
          <w:spacing w:val="1"/>
          <w:w w:val="103"/>
          <w:sz w:val="19"/>
          <w:szCs w:val="19"/>
        </w:rPr>
        <w:t>xc</w:t>
      </w:r>
      <w:r>
        <w:rPr>
          <w:rFonts w:ascii="Calibri" w:eastAsia="Calibri" w:hAnsi="Calibri" w:cs="Calibri"/>
          <w:color w:val="6B6E70"/>
          <w:spacing w:val="2"/>
          <w:w w:val="103"/>
          <w:sz w:val="19"/>
          <w:szCs w:val="19"/>
        </w:rPr>
        <w:t>ep</w:t>
      </w:r>
      <w:r>
        <w:rPr>
          <w:rFonts w:ascii="Calibri" w:eastAsia="Calibri" w:hAnsi="Calibri" w:cs="Calibri"/>
          <w:color w:val="6B6E70"/>
          <w:spacing w:val="1"/>
          <w:w w:val="103"/>
          <w:sz w:val="19"/>
          <w:szCs w:val="19"/>
        </w:rPr>
        <w:t>ti</w:t>
      </w:r>
      <w:r>
        <w:rPr>
          <w:rFonts w:ascii="Calibri" w:eastAsia="Calibri" w:hAnsi="Calibri" w:cs="Calibri"/>
          <w:color w:val="6B6E70"/>
          <w:spacing w:val="2"/>
          <w:w w:val="103"/>
          <w:sz w:val="19"/>
          <w:szCs w:val="19"/>
        </w:rPr>
        <w:t>on</w:t>
      </w:r>
      <w:r>
        <w:rPr>
          <w:rFonts w:ascii="Calibri" w:eastAsia="Calibri" w:hAnsi="Calibri" w:cs="Calibri"/>
          <w:color w:val="6B6E70"/>
          <w:spacing w:val="1"/>
          <w:w w:val="103"/>
          <w:sz w:val="19"/>
          <w:szCs w:val="19"/>
        </w:rPr>
        <w:t xml:space="preserve"> </w:t>
      </w:r>
      <w:r>
        <w:rPr>
          <w:rFonts w:ascii="Calibri" w:eastAsia="Calibri" w:hAnsi="Calibri" w:cs="Calibri"/>
          <w:color w:val="6B6E70"/>
          <w:spacing w:val="2"/>
          <w:w w:val="103"/>
          <w:sz w:val="19"/>
          <w:szCs w:val="19"/>
        </w:rPr>
        <w:t>hand</w:t>
      </w:r>
      <w:r>
        <w:rPr>
          <w:rFonts w:ascii="Calibri" w:eastAsia="Calibri" w:hAnsi="Calibri" w:cs="Calibri"/>
          <w:color w:val="6B6E70"/>
          <w:spacing w:val="1"/>
          <w:w w:val="103"/>
          <w:sz w:val="19"/>
          <w:szCs w:val="19"/>
        </w:rPr>
        <w:t>li</w:t>
      </w:r>
      <w:r>
        <w:rPr>
          <w:rFonts w:ascii="Calibri" w:eastAsia="Calibri" w:hAnsi="Calibri" w:cs="Calibri"/>
          <w:color w:val="6B6E70"/>
          <w:spacing w:val="2"/>
          <w:w w:val="103"/>
          <w:sz w:val="19"/>
          <w:szCs w:val="19"/>
        </w:rPr>
        <w:t>n</w:t>
      </w:r>
      <w:r>
        <w:rPr>
          <w:rFonts w:ascii="Calibri" w:eastAsia="Calibri" w:hAnsi="Calibri" w:cs="Calibri"/>
          <w:color w:val="6B6E70"/>
          <w:spacing w:val="1"/>
          <w:w w:val="103"/>
          <w:sz w:val="19"/>
          <w:szCs w:val="19"/>
        </w:rPr>
        <w:t xml:space="preserve">g </w:t>
      </w:r>
      <w:r>
        <w:rPr>
          <w:rFonts w:ascii="Calibri" w:eastAsia="Calibri" w:hAnsi="Calibri" w:cs="Calibri"/>
          <w:color w:val="6B6E70"/>
          <w:spacing w:val="2"/>
          <w:w w:val="103"/>
          <w:sz w:val="19"/>
          <w:szCs w:val="19"/>
        </w:rPr>
        <w:t>de</w:t>
      </w:r>
      <w:r>
        <w:rPr>
          <w:rFonts w:ascii="Calibri" w:eastAsia="Calibri" w:hAnsi="Calibri" w:cs="Calibri"/>
          <w:color w:val="6B6E70"/>
          <w:spacing w:val="1"/>
          <w:w w:val="103"/>
          <w:sz w:val="19"/>
          <w:szCs w:val="19"/>
        </w:rPr>
        <w:t>t</w:t>
      </w:r>
      <w:r>
        <w:rPr>
          <w:rFonts w:ascii="Calibri" w:eastAsia="Calibri" w:hAnsi="Calibri" w:cs="Calibri"/>
          <w:color w:val="6B6E70"/>
          <w:spacing w:val="2"/>
          <w:w w:val="103"/>
          <w:sz w:val="19"/>
          <w:szCs w:val="19"/>
        </w:rPr>
        <w:t>e</w:t>
      </w:r>
      <w:r>
        <w:rPr>
          <w:rFonts w:ascii="Calibri" w:eastAsia="Calibri" w:hAnsi="Calibri" w:cs="Calibri"/>
          <w:color w:val="6B6E70"/>
          <w:spacing w:val="1"/>
          <w:w w:val="103"/>
          <w:sz w:val="19"/>
          <w:szCs w:val="19"/>
        </w:rPr>
        <w:t>r</w:t>
      </w:r>
      <w:r>
        <w:rPr>
          <w:rFonts w:ascii="Calibri" w:eastAsia="Calibri" w:hAnsi="Calibri" w:cs="Calibri"/>
          <w:color w:val="6B6E70"/>
          <w:spacing w:val="3"/>
          <w:w w:val="103"/>
          <w:sz w:val="19"/>
          <w:szCs w:val="19"/>
        </w:rPr>
        <w:t>m</w:t>
      </w:r>
      <w:r>
        <w:rPr>
          <w:rFonts w:ascii="Calibri" w:eastAsia="Calibri" w:hAnsi="Calibri" w:cs="Calibri"/>
          <w:color w:val="6B6E70"/>
          <w:spacing w:val="1"/>
          <w:w w:val="103"/>
          <w:sz w:val="19"/>
          <w:szCs w:val="19"/>
        </w:rPr>
        <w:t>in</w:t>
      </w:r>
      <w:r>
        <w:rPr>
          <w:rFonts w:ascii="Calibri" w:eastAsia="Calibri" w:hAnsi="Calibri" w:cs="Calibri"/>
          <w:color w:val="6B6E70"/>
          <w:spacing w:val="2"/>
          <w:w w:val="103"/>
          <w:sz w:val="19"/>
          <w:szCs w:val="19"/>
        </w:rPr>
        <w:t>e</w:t>
      </w:r>
      <w:r>
        <w:rPr>
          <w:rFonts w:ascii="Calibri" w:eastAsia="Calibri" w:hAnsi="Calibri" w:cs="Calibri"/>
          <w:color w:val="6B6E70"/>
          <w:spacing w:val="1"/>
          <w:w w:val="103"/>
          <w:sz w:val="19"/>
          <w:szCs w:val="19"/>
        </w:rPr>
        <w:t>s t</w:t>
      </w:r>
      <w:r>
        <w:rPr>
          <w:rFonts w:ascii="Calibri" w:eastAsia="Calibri" w:hAnsi="Calibri" w:cs="Calibri"/>
          <w:color w:val="6B6E70"/>
          <w:spacing w:val="2"/>
          <w:w w:val="103"/>
          <w:sz w:val="19"/>
          <w:szCs w:val="19"/>
        </w:rPr>
        <w:t>he</w:t>
      </w:r>
      <w:r>
        <w:rPr>
          <w:rFonts w:ascii="Calibri" w:eastAsia="Calibri" w:hAnsi="Calibri" w:cs="Calibri"/>
          <w:color w:val="6B6E70"/>
          <w:spacing w:val="1"/>
          <w:w w:val="103"/>
          <w:sz w:val="19"/>
          <w:szCs w:val="19"/>
        </w:rPr>
        <w:t xml:space="preserve"> </w:t>
      </w:r>
      <w:r>
        <w:rPr>
          <w:rFonts w:ascii="Calibri" w:eastAsia="Calibri" w:hAnsi="Calibri" w:cs="Calibri"/>
          <w:color w:val="6B6E70"/>
          <w:spacing w:val="2"/>
          <w:w w:val="103"/>
          <w:sz w:val="19"/>
          <w:szCs w:val="19"/>
        </w:rPr>
        <w:t>app</w:t>
      </w:r>
      <w:r>
        <w:rPr>
          <w:rFonts w:ascii="Calibri" w:eastAsia="Calibri" w:hAnsi="Calibri" w:cs="Calibri"/>
          <w:color w:val="6B6E70"/>
          <w:spacing w:val="1"/>
          <w:w w:val="103"/>
          <w:sz w:val="19"/>
          <w:szCs w:val="19"/>
        </w:rPr>
        <w:t>lic</w:t>
      </w:r>
      <w:r>
        <w:rPr>
          <w:rFonts w:ascii="Calibri" w:eastAsia="Calibri" w:hAnsi="Calibri" w:cs="Calibri"/>
          <w:color w:val="6B6E70"/>
          <w:spacing w:val="2"/>
          <w:w w:val="103"/>
          <w:sz w:val="19"/>
          <w:szCs w:val="19"/>
        </w:rPr>
        <w:t>a</w:t>
      </w:r>
      <w:r>
        <w:rPr>
          <w:rFonts w:ascii="Calibri" w:eastAsia="Calibri" w:hAnsi="Calibri" w:cs="Calibri"/>
          <w:color w:val="6B6E70"/>
          <w:spacing w:val="1"/>
          <w:w w:val="103"/>
          <w:sz w:val="19"/>
          <w:szCs w:val="19"/>
        </w:rPr>
        <w:t>ti</w:t>
      </w:r>
      <w:r>
        <w:rPr>
          <w:rFonts w:ascii="Calibri" w:eastAsia="Calibri" w:hAnsi="Calibri" w:cs="Calibri"/>
          <w:color w:val="6B6E70"/>
          <w:spacing w:val="2"/>
          <w:w w:val="103"/>
          <w:sz w:val="19"/>
          <w:szCs w:val="19"/>
        </w:rPr>
        <w:t>on</w:t>
      </w:r>
      <w:r>
        <w:rPr>
          <w:rFonts w:ascii="Calibri" w:eastAsia="Calibri" w:hAnsi="Calibri" w:cs="Calibri"/>
          <w:color w:val="6B6E70"/>
          <w:spacing w:val="1"/>
          <w:w w:val="103"/>
          <w:sz w:val="19"/>
          <w:szCs w:val="19"/>
        </w:rPr>
        <w:t xml:space="preserve">’s </w:t>
      </w:r>
      <w:r>
        <w:rPr>
          <w:rFonts w:ascii="Calibri" w:eastAsia="Calibri" w:hAnsi="Calibri" w:cs="Calibri"/>
          <w:color w:val="6B6E70"/>
          <w:spacing w:val="2"/>
          <w:w w:val="103"/>
          <w:sz w:val="19"/>
          <w:szCs w:val="19"/>
        </w:rPr>
        <w:t>u</w:t>
      </w:r>
      <w:r>
        <w:rPr>
          <w:rFonts w:ascii="Calibri" w:eastAsia="Calibri" w:hAnsi="Calibri" w:cs="Calibri"/>
          <w:color w:val="6B6E70"/>
          <w:spacing w:val="1"/>
          <w:w w:val="103"/>
          <w:sz w:val="19"/>
          <w:szCs w:val="19"/>
        </w:rPr>
        <w:t>s</w:t>
      </w:r>
      <w:r>
        <w:rPr>
          <w:rFonts w:ascii="Calibri" w:eastAsia="Calibri" w:hAnsi="Calibri" w:cs="Calibri"/>
          <w:color w:val="6B6E70"/>
          <w:spacing w:val="2"/>
          <w:w w:val="103"/>
          <w:sz w:val="19"/>
          <w:szCs w:val="19"/>
        </w:rPr>
        <w:t>ab</w:t>
      </w:r>
      <w:r>
        <w:rPr>
          <w:rFonts w:ascii="Calibri" w:eastAsia="Calibri" w:hAnsi="Calibri" w:cs="Calibri"/>
          <w:color w:val="6B6E70"/>
          <w:spacing w:val="1"/>
          <w:w w:val="103"/>
          <w:sz w:val="19"/>
          <w:szCs w:val="19"/>
        </w:rPr>
        <w:t xml:space="preserve">ility </w:t>
      </w:r>
      <w:r>
        <w:rPr>
          <w:rFonts w:ascii="Calibri" w:eastAsia="Calibri" w:hAnsi="Calibri" w:cs="Calibri"/>
          <w:color w:val="6B6E70"/>
          <w:spacing w:val="2"/>
          <w:w w:val="103"/>
          <w:sz w:val="19"/>
          <w:szCs w:val="19"/>
        </w:rPr>
        <w:t>and</w:t>
      </w:r>
      <w:r>
        <w:rPr>
          <w:rFonts w:ascii="Calibri" w:eastAsia="Calibri" w:hAnsi="Calibri" w:cs="Calibri"/>
          <w:color w:val="6B6E70"/>
          <w:spacing w:val="1"/>
          <w:w w:val="103"/>
          <w:sz w:val="19"/>
          <w:szCs w:val="19"/>
        </w:rPr>
        <w:t xml:space="preserve"> </w:t>
      </w:r>
      <w:r>
        <w:rPr>
          <w:rFonts w:ascii="Calibri" w:eastAsia="Calibri" w:hAnsi="Calibri" w:cs="Calibri"/>
          <w:color w:val="6B6E70"/>
          <w:spacing w:val="2"/>
          <w:w w:val="103"/>
          <w:sz w:val="19"/>
          <w:szCs w:val="19"/>
        </w:rPr>
        <w:t>en</w:t>
      </w:r>
      <w:r>
        <w:rPr>
          <w:rFonts w:ascii="Calibri" w:eastAsia="Calibri" w:hAnsi="Calibri" w:cs="Calibri"/>
          <w:color w:val="6B6E70"/>
          <w:spacing w:val="1"/>
          <w:w w:val="103"/>
          <w:sz w:val="19"/>
          <w:szCs w:val="19"/>
        </w:rPr>
        <w:t>s</w:t>
      </w:r>
      <w:r>
        <w:rPr>
          <w:rFonts w:ascii="Calibri" w:eastAsia="Calibri" w:hAnsi="Calibri" w:cs="Calibri"/>
          <w:color w:val="6B6E70"/>
          <w:spacing w:val="2"/>
          <w:w w:val="103"/>
          <w:sz w:val="19"/>
          <w:szCs w:val="19"/>
        </w:rPr>
        <w:t>u</w:t>
      </w:r>
      <w:r>
        <w:rPr>
          <w:rFonts w:ascii="Calibri" w:eastAsia="Calibri" w:hAnsi="Calibri" w:cs="Calibri"/>
          <w:color w:val="6B6E70"/>
          <w:spacing w:val="1"/>
          <w:w w:val="103"/>
          <w:sz w:val="19"/>
          <w:szCs w:val="19"/>
        </w:rPr>
        <w:t>r</w:t>
      </w:r>
      <w:r>
        <w:rPr>
          <w:rFonts w:ascii="Calibri" w:eastAsia="Calibri" w:hAnsi="Calibri" w:cs="Calibri"/>
          <w:color w:val="6B6E70"/>
          <w:spacing w:val="2"/>
          <w:w w:val="103"/>
          <w:sz w:val="19"/>
          <w:szCs w:val="19"/>
        </w:rPr>
        <w:t>e</w:t>
      </w:r>
      <w:r>
        <w:rPr>
          <w:rFonts w:ascii="Calibri" w:eastAsia="Calibri" w:hAnsi="Calibri" w:cs="Calibri"/>
          <w:color w:val="6B6E70"/>
          <w:spacing w:val="1"/>
          <w:w w:val="103"/>
          <w:sz w:val="19"/>
          <w:szCs w:val="19"/>
        </w:rPr>
        <w:t>s i</w:t>
      </w:r>
      <w:r>
        <w:rPr>
          <w:rFonts w:ascii="Calibri" w:eastAsia="Calibri" w:hAnsi="Calibri" w:cs="Calibri"/>
          <w:color w:val="6B6E70"/>
          <w:spacing w:val="2"/>
          <w:w w:val="103"/>
          <w:sz w:val="19"/>
          <w:szCs w:val="19"/>
        </w:rPr>
        <w:t>n</w:t>
      </w:r>
      <w:r>
        <w:rPr>
          <w:rFonts w:ascii="Calibri" w:eastAsia="Calibri" w:hAnsi="Calibri" w:cs="Calibri"/>
          <w:color w:val="6B6E70"/>
          <w:spacing w:val="1"/>
          <w:w w:val="103"/>
          <w:sz w:val="19"/>
          <w:szCs w:val="19"/>
        </w:rPr>
        <w:t>c</w:t>
      </w:r>
      <w:r>
        <w:rPr>
          <w:rFonts w:ascii="Calibri" w:eastAsia="Calibri" w:hAnsi="Calibri" w:cs="Calibri"/>
          <w:color w:val="6B6E70"/>
          <w:spacing w:val="2"/>
          <w:w w:val="103"/>
          <w:sz w:val="19"/>
          <w:szCs w:val="19"/>
        </w:rPr>
        <w:t>o</w:t>
      </w:r>
      <w:r>
        <w:rPr>
          <w:rFonts w:ascii="Calibri" w:eastAsia="Calibri" w:hAnsi="Calibri" w:cs="Calibri"/>
          <w:color w:val="6B6E70"/>
          <w:spacing w:val="1"/>
          <w:w w:val="103"/>
          <w:sz w:val="19"/>
          <w:szCs w:val="19"/>
        </w:rPr>
        <w:t>rr</w:t>
      </w:r>
      <w:r>
        <w:rPr>
          <w:rFonts w:ascii="Calibri" w:eastAsia="Calibri" w:hAnsi="Calibri" w:cs="Calibri"/>
          <w:color w:val="6B6E70"/>
          <w:spacing w:val="2"/>
          <w:w w:val="103"/>
          <w:sz w:val="19"/>
          <w:szCs w:val="19"/>
        </w:rPr>
        <w:t>e</w:t>
      </w:r>
      <w:r>
        <w:rPr>
          <w:rFonts w:ascii="Calibri" w:eastAsia="Calibri" w:hAnsi="Calibri" w:cs="Calibri"/>
          <w:color w:val="6B6E70"/>
          <w:spacing w:val="1"/>
          <w:w w:val="103"/>
          <w:sz w:val="19"/>
          <w:szCs w:val="19"/>
        </w:rPr>
        <w:t>ct tr</w:t>
      </w:r>
      <w:r>
        <w:rPr>
          <w:rFonts w:ascii="Calibri" w:eastAsia="Calibri" w:hAnsi="Calibri" w:cs="Calibri"/>
          <w:color w:val="6B6E70"/>
          <w:spacing w:val="2"/>
          <w:w w:val="103"/>
          <w:sz w:val="19"/>
          <w:szCs w:val="19"/>
        </w:rPr>
        <w:t>an</w:t>
      </w:r>
      <w:r>
        <w:rPr>
          <w:rFonts w:ascii="Calibri" w:eastAsia="Calibri" w:hAnsi="Calibri" w:cs="Calibri"/>
          <w:color w:val="6B6E70"/>
          <w:spacing w:val="1"/>
          <w:w w:val="103"/>
          <w:sz w:val="19"/>
          <w:szCs w:val="19"/>
        </w:rPr>
        <w:t>sacti</w:t>
      </w:r>
      <w:r>
        <w:rPr>
          <w:rFonts w:ascii="Calibri" w:eastAsia="Calibri" w:hAnsi="Calibri" w:cs="Calibri"/>
          <w:color w:val="6B6E70"/>
          <w:spacing w:val="2"/>
          <w:w w:val="103"/>
          <w:sz w:val="19"/>
          <w:szCs w:val="19"/>
        </w:rPr>
        <w:t>on</w:t>
      </w:r>
      <w:r>
        <w:rPr>
          <w:rFonts w:ascii="Calibri" w:eastAsia="Calibri" w:hAnsi="Calibri" w:cs="Calibri"/>
          <w:color w:val="6B6E70"/>
          <w:spacing w:val="1"/>
          <w:w w:val="103"/>
          <w:sz w:val="19"/>
          <w:szCs w:val="19"/>
        </w:rPr>
        <w:t xml:space="preserve">s </w:t>
      </w:r>
      <w:r>
        <w:rPr>
          <w:rFonts w:ascii="Calibri" w:eastAsia="Calibri" w:hAnsi="Calibri" w:cs="Calibri"/>
          <w:color w:val="6B6E70"/>
          <w:spacing w:val="2"/>
          <w:w w:val="103"/>
          <w:sz w:val="19"/>
          <w:szCs w:val="19"/>
        </w:rPr>
        <w:t>o</w:t>
      </w:r>
      <w:r>
        <w:rPr>
          <w:rFonts w:ascii="Calibri" w:eastAsia="Calibri" w:hAnsi="Calibri" w:cs="Calibri"/>
          <w:color w:val="6B6E70"/>
          <w:spacing w:val="1"/>
          <w:w w:val="103"/>
          <w:sz w:val="19"/>
          <w:szCs w:val="19"/>
        </w:rPr>
        <w:t>r</w:t>
      </w:r>
      <w:r>
        <w:rPr>
          <w:rFonts w:ascii="Calibri" w:eastAsia="Calibri" w:hAnsi="Calibri" w:cs="Calibri"/>
          <w:color w:val="6B6E70"/>
          <w:w w:val="103"/>
          <w:sz w:val="19"/>
          <w:szCs w:val="19"/>
        </w:rPr>
        <w:t xml:space="preserve"> </w:t>
      </w:r>
    </w:p>
    <w:p w:rsidR="00052CCA" w:rsidRDefault="00772F30">
      <w:pPr>
        <w:spacing w:before="8"/>
        <w:ind w:left="1386"/>
        <w:rPr>
          <w:rFonts w:ascii="Calibri" w:eastAsia="Calibri" w:hAnsi="Calibri" w:cs="Calibri"/>
          <w:sz w:val="19"/>
          <w:szCs w:val="19"/>
        </w:rPr>
      </w:pPr>
      <w:proofErr w:type="gramStart"/>
      <w:r>
        <w:rPr>
          <w:rFonts w:ascii="Calibri" w:eastAsia="Calibri" w:hAnsi="Calibri" w:cs="Calibri"/>
          <w:color w:val="6B6E70"/>
          <w:spacing w:val="1"/>
          <w:w w:val="103"/>
          <w:sz w:val="19"/>
          <w:szCs w:val="19"/>
        </w:rPr>
        <w:t>exceptional</w:t>
      </w:r>
      <w:proofErr w:type="gramEnd"/>
      <w:r w:rsidR="007F5D8E">
        <w:rPr>
          <w:rFonts w:ascii="Calibri" w:eastAsia="Calibri" w:hAnsi="Calibri" w:cs="Calibri"/>
          <w:color w:val="6B6E70"/>
          <w:spacing w:val="1"/>
          <w:w w:val="103"/>
          <w:sz w:val="19"/>
          <w:szCs w:val="19"/>
        </w:rPr>
        <w:t xml:space="preserve"> c</w:t>
      </w:r>
      <w:r w:rsidR="007F5D8E">
        <w:rPr>
          <w:rFonts w:ascii="Calibri" w:eastAsia="Calibri" w:hAnsi="Calibri" w:cs="Calibri"/>
          <w:color w:val="6B6E70"/>
          <w:spacing w:val="2"/>
          <w:w w:val="103"/>
          <w:sz w:val="19"/>
          <w:szCs w:val="19"/>
        </w:rPr>
        <w:t>ond</w:t>
      </w:r>
      <w:r w:rsidR="007F5D8E">
        <w:rPr>
          <w:rFonts w:ascii="Calibri" w:eastAsia="Calibri" w:hAnsi="Calibri" w:cs="Calibri"/>
          <w:color w:val="6B6E70"/>
          <w:spacing w:val="1"/>
          <w:w w:val="103"/>
          <w:sz w:val="19"/>
          <w:szCs w:val="19"/>
        </w:rPr>
        <w:t>iti</w:t>
      </w:r>
      <w:r w:rsidR="007F5D8E">
        <w:rPr>
          <w:rFonts w:ascii="Calibri" w:eastAsia="Calibri" w:hAnsi="Calibri" w:cs="Calibri"/>
          <w:color w:val="6B6E70"/>
          <w:spacing w:val="2"/>
          <w:w w:val="103"/>
          <w:sz w:val="19"/>
          <w:szCs w:val="19"/>
        </w:rPr>
        <w:t>on</w:t>
      </w:r>
      <w:r w:rsidR="007F5D8E">
        <w:rPr>
          <w:rFonts w:ascii="Calibri" w:eastAsia="Calibri" w:hAnsi="Calibri" w:cs="Calibri"/>
          <w:color w:val="6B6E70"/>
          <w:spacing w:val="1"/>
          <w:w w:val="103"/>
          <w:sz w:val="19"/>
          <w:szCs w:val="19"/>
        </w:rPr>
        <w:t xml:space="preserve">s </w:t>
      </w:r>
      <w:r w:rsidR="007F5D8E">
        <w:rPr>
          <w:rFonts w:ascii="Calibri" w:eastAsia="Calibri" w:hAnsi="Calibri" w:cs="Calibri"/>
          <w:color w:val="6B6E70"/>
          <w:spacing w:val="2"/>
          <w:w w:val="103"/>
          <w:sz w:val="19"/>
          <w:szCs w:val="19"/>
        </w:rPr>
        <w:t>a</w:t>
      </w:r>
      <w:r w:rsidR="007F5D8E">
        <w:rPr>
          <w:rFonts w:ascii="Calibri" w:eastAsia="Calibri" w:hAnsi="Calibri" w:cs="Calibri"/>
          <w:color w:val="6B6E70"/>
          <w:spacing w:val="1"/>
          <w:w w:val="103"/>
          <w:sz w:val="19"/>
          <w:szCs w:val="19"/>
        </w:rPr>
        <w:t>r</w:t>
      </w:r>
      <w:r w:rsidR="007F5D8E">
        <w:rPr>
          <w:rFonts w:ascii="Calibri" w:eastAsia="Calibri" w:hAnsi="Calibri" w:cs="Calibri"/>
          <w:color w:val="6B6E70"/>
          <w:spacing w:val="2"/>
          <w:w w:val="103"/>
          <w:sz w:val="19"/>
          <w:szCs w:val="19"/>
        </w:rPr>
        <w:t>e</w:t>
      </w:r>
      <w:r w:rsidR="007F5D8E">
        <w:rPr>
          <w:rFonts w:ascii="Calibri" w:eastAsia="Calibri" w:hAnsi="Calibri" w:cs="Calibri"/>
          <w:color w:val="6B6E70"/>
          <w:spacing w:val="1"/>
          <w:w w:val="103"/>
          <w:sz w:val="19"/>
          <w:szCs w:val="19"/>
        </w:rPr>
        <w:t xml:space="preserve"> </w:t>
      </w:r>
      <w:r w:rsidR="007F5D8E">
        <w:rPr>
          <w:rFonts w:ascii="Calibri" w:eastAsia="Calibri" w:hAnsi="Calibri" w:cs="Calibri"/>
          <w:color w:val="6B6E70"/>
          <w:spacing w:val="2"/>
          <w:w w:val="103"/>
          <w:sz w:val="19"/>
          <w:szCs w:val="19"/>
        </w:rPr>
        <w:t>hand</w:t>
      </w:r>
      <w:r w:rsidR="007F5D8E">
        <w:rPr>
          <w:rFonts w:ascii="Calibri" w:eastAsia="Calibri" w:hAnsi="Calibri" w:cs="Calibri"/>
          <w:color w:val="6B6E70"/>
          <w:spacing w:val="1"/>
          <w:w w:val="103"/>
          <w:sz w:val="19"/>
          <w:szCs w:val="19"/>
        </w:rPr>
        <w:t>l</w:t>
      </w:r>
      <w:r w:rsidR="007F5D8E">
        <w:rPr>
          <w:rFonts w:ascii="Calibri" w:eastAsia="Calibri" w:hAnsi="Calibri" w:cs="Calibri"/>
          <w:color w:val="6B6E70"/>
          <w:spacing w:val="2"/>
          <w:w w:val="103"/>
          <w:sz w:val="19"/>
          <w:szCs w:val="19"/>
        </w:rPr>
        <w:t>ed</w:t>
      </w:r>
      <w:r w:rsidR="007F5D8E">
        <w:rPr>
          <w:rFonts w:ascii="Calibri" w:eastAsia="Calibri" w:hAnsi="Calibri" w:cs="Calibri"/>
          <w:color w:val="6B6E70"/>
          <w:spacing w:val="1"/>
          <w:w w:val="103"/>
          <w:sz w:val="19"/>
          <w:szCs w:val="19"/>
        </w:rPr>
        <w:t xml:space="preserve"> </w:t>
      </w:r>
      <w:r w:rsidR="007F5D8E">
        <w:rPr>
          <w:rFonts w:ascii="Calibri" w:eastAsia="Calibri" w:hAnsi="Calibri" w:cs="Calibri"/>
          <w:color w:val="6B6E70"/>
          <w:spacing w:val="2"/>
          <w:w w:val="103"/>
          <w:sz w:val="19"/>
          <w:szCs w:val="19"/>
        </w:rPr>
        <w:t>app</w:t>
      </w:r>
      <w:r w:rsidR="007F5D8E">
        <w:rPr>
          <w:rFonts w:ascii="Calibri" w:eastAsia="Calibri" w:hAnsi="Calibri" w:cs="Calibri"/>
          <w:color w:val="6B6E70"/>
          <w:spacing w:val="1"/>
          <w:w w:val="103"/>
          <w:sz w:val="19"/>
          <w:szCs w:val="19"/>
        </w:rPr>
        <w:t>r</w:t>
      </w:r>
      <w:r w:rsidR="007F5D8E">
        <w:rPr>
          <w:rFonts w:ascii="Calibri" w:eastAsia="Calibri" w:hAnsi="Calibri" w:cs="Calibri"/>
          <w:color w:val="6B6E70"/>
          <w:spacing w:val="2"/>
          <w:w w:val="103"/>
          <w:sz w:val="19"/>
          <w:szCs w:val="19"/>
        </w:rPr>
        <w:t>op</w:t>
      </w:r>
      <w:r w:rsidR="007F5D8E">
        <w:rPr>
          <w:rFonts w:ascii="Calibri" w:eastAsia="Calibri" w:hAnsi="Calibri" w:cs="Calibri"/>
          <w:color w:val="6B6E70"/>
          <w:spacing w:val="1"/>
          <w:w w:val="103"/>
          <w:sz w:val="19"/>
          <w:szCs w:val="19"/>
        </w:rPr>
        <w:t>ri</w:t>
      </w:r>
      <w:r w:rsidR="007F5D8E">
        <w:rPr>
          <w:rFonts w:ascii="Calibri" w:eastAsia="Calibri" w:hAnsi="Calibri" w:cs="Calibri"/>
          <w:color w:val="6B6E70"/>
          <w:spacing w:val="2"/>
          <w:w w:val="103"/>
          <w:sz w:val="19"/>
          <w:szCs w:val="19"/>
        </w:rPr>
        <w:t>a</w:t>
      </w:r>
      <w:r w:rsidR="007F5D8E">
        <w:rPr>
          <w:rFonts w:ascii="Calibri" w:eastAsia="Calibri" w:hAnsi="Calibri" w:cs="Calibri"/>
          <w:color w:val="6B6E70"/>
          <w:spacing w:val="1"/>
          <w:w w:val="103"/>
          <w:sz w:val="19"/>
          <w:szCs w:val="19"/>
        </w:rPr>
        <w:t>t</w:t>
      </w:r>
      <w:r w:rsidR="007F5D8E">
        <w:rPr>
          <w:rFonts w:ascii="Calibri" w:eastAsia="Calibri" w:hAnsi="Calibri" w:cs="Calibri"/>
          <w:color w:val="6B6E70"/>
          <w:spacing w:val="2"/>
          <w:w w:val="103"/>
          <w:sz w:val="19"/>
          <w:szCs w:val="19"/>
        </w:rPr>
        <w:t>e</w:t>
      </w:r>
      <w:r w:rsidR="007F5D8E">
        <w:rPr>
          <w:rFonts w:ascii="Calibri" w:eastAsia="Calibri" w:hAnsi="Calibri" w:cs="Calibri"/>
          <w:color w:val="6B6E70"/>
          <w:spacing w:val="1"/>
          <w:w w:val="103"/>
          <w:sz w:val="19"/>
          <w:szCs w:val="19"/>
        </w:rPr>
        <w:t>l</w:t>
      </w:r>
      <w:r w:rsidR="007F5D8E">
        <w:rPr>
          <w:rFonts w:ascii="Calibri" w:eastAsia="Calibri" w:hAnsi="Calibri" w:cs="Calibri"/>
          <w:color w:val="6B6E70"/>
          <w:spacing w:val="2"/>
          <w:w w:val="103"/>
          <w:sz w:val="19"/>
          <w:szCs w:val="19"/>
        </w:rPr>
        <w:t>y</w:t>
      </w:r>
      <w:r w:rsidR="007F5D8E">
        <w:rPr>
          <w:rFonts w:ascii="Calibri" w:eastAsia="Calibri" w:hAnsi="Calibri" w:cs="Calibri"/>
          <w:color w:val="6B6E70"/>
          <w:spacing w:val="1"/>
          <w:w w:val="103"/>
          <w:sz w:val="19"/>
          <w:szCs w:val="19"/>
        </w:rPr>
        <w:t xml:space="preserve">. </w:t>
      </w:r>
      <w:r w:rsidR="007F5D8E">
        <w:rPr>
          <w:rFonts w:ascii="Calibri" w:eastAsia="Calibri" w:hAnsi="Calibri" w:cs="Calibri"/>
          <w:b/>
          <w:color w:val="808080"/>
          <w:w w:val="103"/>
          <w:sz w:val="19"/>
          <w:szCs w:val="19"/>
        </w:rPr>
        <w:t xml:space="preserve"> </w:t>
      </w:r>
    </w:p>
    <w:p w:rsidR="00052CCA" w:rsidRDefault="007F5D8E">
      <w:pPr>
        <w:spacing w:before="27"/>
        <w:ind w:left="1026"/>
        <w:rPr>
          <w:rFonts w:ascii="Calibri" w:eastAsia="Calibri" w:hAnsi="Calibri" w:cs="Calibri"/>
          <w:sz w:val="19"/>
          <w:szCs w:val="19"/>
        </w:rPr>
      </w:pPr>
      <w:r>
        <w:rPr>
          <w:color w:val="808080"/>
          <w:w w:val="136"/>
          <w:sz w:val="19"/>
          <w:szCs w:val="19"/>
        </w:rPr>
        <w:t>•</w:t>
      </w:r>
      <w:r>
        <w:rPr>
          <w:color w:val="808080"/>
          <w:sz w:val="19"/>
          <w:szCs w:val="19"/>
        </w:rPr>
        <w:t xml:space="preserve">     </w:t>
      </w:r>
      <w:r>
        <w:rPr>
          <w:color w:val="808080"/>
          <w:spacing w:val="-16"/>
          <w:sz w:val="19"/>
          <w:szCs w:val="19"/>
        </w:rPr>
        <w:t xml:space="preserve"> </w:t>
      </w:r>
      <w:r>
        <w:rPr>
          <w:rFonts w:ascii="Calibri" w:eastAsia="Calibri" w:hAnsi="Calibri" w:cs="Calibri"/>
          <w:b/>
          <w:color w:val="808080"/>
          <w:spacing w:val="2"/>
          <w:w w:val="103"/>
          <w:sz w:val="19"/>
          <w:szCs w:val="19"/>
        </w:rPr>
        <w:t>P</w:t>
      </w:r>
      <w:r>
        <w:rPr>
          <w:rFonts w:ascii="Calibri" w:eastAsia="Calibri" w:hAnsi="Calibri" w:cs="Calibri"/>
          <w:b/>
          <w:color w:val="808080"/>
          <w:spacing w:val="-1"/>
          <w:w w:val="103"/>
          <w:sz w:val="19"/>
          <w:szCs w:val="19"/>
        </w:rPr>
        <w:t>r</w:t>
      </w:r>
      <w:r>
        <w:rPr>
          <w:rFonts w:ascii="Calibri" w:eastAsia="Calibri" w:hAnsi="Calibri" w:cs="Calibri"/>
          <w:b/>
          <w:color w:val="808080"/>
          <w:spacing w:val="2"/>
          <w:w w:val="103"/>
          <w:sz w:val="19"/>
          <w:szCs w:val="19"/>
        </w:rPr>
        <w:t>og</w:t>
      </w:r>
      <w:r>
        <w:rPr>
          <w:rFonts w:ascii="Calibri" w:eastAsia="Calibri" w:hAnsi="Calibri" w:cs="Calibri"/>
          <w:b/>
          <w:color w:val="808080"/>
          <w:spacing w:val="-1"/>
          <w:w w:val="103"/>
          <w:sz w:val="19"/>
          <w:szCs w:val="19"/>
        </w:rPr>
        <w:t>r</w:t>
      </w:r>
      <w:r>
        <w:rPr>
          <w:rFonts w:ascii="Calibri" w:eastAsia="Calibri" w:hAnsi="Calibri" w:cs="Calibri"/>
          <w:b/>
          <w:color w:val="808080"/>
          <w:spacing w:val="2"/>
          <w:w w:val="103"/>
          <w:sz w:val="19"/>
          <w:szCs w:val="19"/>
        </w:rPr>
        <w:t>e</w:t>
      </w:r>
      <w:r>
        <w:rPr>
          <w:rFonts w:ascii="Calibri" w:eastAsia="Calibri" w:hAnsi="Calibri" w:cs="Calibri"/>
          <w:b/>
          <w:color w:val="808080"/>
          <w:spacing w:val="1"/>
          <w:w w:val="103"/>
          <w:sz w:val="19"/>
          <w:szCs w:val="19"/>
        </w:rPr>
        <w:t>ssi</w:t>
      </w:r>
      <w:r>
        <w:rPr>
          <w:rFonts w:ascii="Calibri" w:eastAsia="Calibri" w:hAnsi="Calibri" w:cs="Calibri"/>
          <w:b/>
          <w:color w:val="808080"/>
          <w:w w:val="103"/>
          <w:sz w:val="19"/>
          <w:szCs w:val="19"/>
        </w:rPr>
        <w:t>v</w:t>
      </w:r>
      <w:r>
        <w:rPr>
          <w:rFonts w:ascii="Calibri" w:eastAsia="Calibri" w:hAnsi="Calibri" w:cs="Calibri"/>
          <w:b/>
          <w:color w:val="808080"/>
          <w:spacing w:val="2"/>
          <w:w w:val="103"/>
          <w:sz w:val="19"/>
          <w:szCs w:val="19"/>
        </w:rPr>
        <w:t>e</w:t>
      </w:r>
      <w:r>
        <w:rPr>
          <w:rFonts w:ascii="Calibri" w:eastAsia="Calibri" w:hAnsi="Calibri" w:cs="Calibri"/>
          <w:b/>
          <w:color w:val="808080"/>
          <w:w w:val="103"/>
          <w:sz w:val="19"/>
          <w:szCs w:val="19"/>
        </w:rPr>
        <w:t xml:space="preserve"> </w:t>
      </w:r>
    </w:p>
    <w:p w:rsidR="00052CCA" w:rsidRDefault="007F5D8E">
      <w:pPr>
        <w:spacing w:before="8"/>
        <w:ind w:left="1386"/>
        <w:rPr>
          <w:rFonts w:ascii="Calibri" w:eastAsia="Calibri" w:hAnsi="Calibri" w:cs="Calibri"/>
          <w:sz w:val="19"/>
          <w:szCs w:val="19"/>
        </w:rPr>
      </w:pPr>
      <w:r>
        <w:rPr>
          <w:rFonts w:ascii="Calibri" w:eastAsia="Calibri" w:hAnsi="Calibri" w:cs="Calibri"/>
          <w:color w:val="6B6E70"/>
          <w:spacing w:val="2"/>
          <w:w w:val="103"/>
          <w:sz w:val="19"/>
          <w:szCs w:val="19"/>
        </w:rPr>
        <w:t>Ve</w:t>
      </w:r>
      <w:r>
        <w:rPr>
          <w:rFonts w:ascii="Calibri" w:eastAsia="Calibri" w:hAnsi="Calibri" w:cs="Calibri"/>
          <w:color w:val="6B6E70"/>
          <w:spacing w:val="1"/>
          <w:w w:val="103"/>
          <w:sz w:val="19"/>
          <w:szCs w:val="19"/>
        </w:rPr>
        <w:t>rifies ev</w:t>
      </w:r>
      <w:r>
        <w:rPr>
          <w:rFonts w:ascii="Calibri" w:eastAsia="Calibri" w:hAnsi="Calibri" w:cs="Calibri"/>
          <w:color w:val="6B6E70"/>
          <w:spacing w:val="2"/>
          <w:w w:val="103"/>
          <w:sz w:val="19"/>
          <w:szCs w:val="19"/>
        </w:rPr>
        <w:t>e</w:t>
      </w:r>
      <w:r>
        <w:rPr>
          <w:rFonts w:ascii="Calibri" w:eastAsia="Calibri" w:hAnsi="Calibri" w:cs="Calibri"/>
          <w:color w:val="6B6E70"/>
          <w:spacing w:val="1"/>
          <w:w w:val="103"/>
          <w:sz w:val="19"/>
          <w:szCs w:val="19"/>
        </w:rPr>
        <w:t xml:space="preserve">ry </w:t>
      </w:r>
      <w:r>
        <w:rPr>
          <w:rFonts w:ascii="Calibri" w:eastAsia="Calibri" w:hAnsi="Calibri" w:cs="Calibri"/>
          <w:color w:val="6B6E70"/>
          <w:spacing w:val="2"/>
          <w:w w:val="103"/>
          <w:sz w:val="19"/>
          <w:szCs w:val="19"/>
        </w:rPr>
        <w:t>bu</w:t>
      </w:r>
      <w:r>
        <w:rPr>
          <w:rFonts w:ascii="Calibri" w:eastAsia="Calibri" w:hAnsi="Calibri" w:cs="Calibri"/>
          <w:color w:val="6B6E70"/>
          <w:spacing w:val="1"/>
          <w:w w:val="103"/>
          <w:sz w:val="19"/>
          <w:szCs w:val="19"/>
        </w:rPr>
        <w:t>si</w:t>
      </w:r>
      <w:r>
        <w:rPr>
          <w:rFonts w:ascii="Calibri" w:eastAsia="Calibri" w:hAnsi="Calibri" w:cs="Calibri"/>
          <w:color w:val="6B6E70"/>
          <w:spacing w:val="2"/>
          <w:w w:val="103"/>
          <w:sz w:val="19"/>
          <w:szCs w:val="19"/>
        </w:rPr>
        <w:t>ne</w:t>
      </w:r>
      <w:r>
        <w:rPr>
          <w:rFonts w:ascii="Calibri" w:eastAsia="Calibri" w:hAnsi="Calibri" w:cs="Calibri"/>
          <w:color w:val="6B6E70"/>
          <w:spacing w:val="1"/>
          <w:w w:val="103"/>
          <w:sz w:val="19"/>
          <w:szCs w:val="19"/>
        </w:rPr>
        <w:t>ss f</w:t>
      </w:r>
      <w:r>
        <w:rPr>
          <w:rFonts w:ascii="Calibri" w:eastAsia="Calibri" w:hAnsi="Calibri" w:cs="Calibri"/>
          <w:color w:val="6B6E70"/>
          <w:spacing w:val="2"/>
          <w:w w:val="103"/>
          <w:sz w:val="19"/>
          <w:szCs w:val="19"/>
        </w:rPr>
        <w:t>un</w:t>
      </w:r>
      <w:r>
        <w:rPr>
          <w:rFonts w:ascii="Calibri" w:eastAsia="Calibri" w:hAnsi="Calibri" w:cs="Calibri"/>
          <w:color w:val="6B6E70"/>
          <w:spacing w:val="1"/>
          <w:w w:val="103"/>
          <w:sz w:val="19"/>
          <w:szCs w:val="19"/>
        </w:rPr>
        <w:t>cti</w:t>
      </w:r>
      <w:r>
        <w:rPr>
          <w:rFonts w:ascii="Calibri" w:eastAsia="Calibri" w:hAnsi="Calibri" w:cs="Calibri"/>
          <w:color w:val="6B6E70"/>
          <w:spacing w:val="2"/>
          <w:w w:val="103"/>
          <w:sz w:val="19"/>
          <w:szCs w:val="19"/>
        </w:rPr>
        <w:t>on</w:t>
      </w:r>
      <w:r>
        <w:rPr>
          <w:rFonts w:ascii="Calibri" w:eastAsia="Calibri" w:hAnsi="Calibri" w:cs="Calibri"/>
          <w:color w:val="6B6E70"/>
          <w:spacing w:val="1"/>
          <w:w w:val="103"/>
          <w:sz w:val="19"/>
          <w:szCs w:val="19"/>
        </w:rPr>
        <w:t xml:space="preserve"> </w:t>
      </w:r>
      <w:r>
        <w:rPr>
          <w:rFonts w:ascii="Calibri" w:eastAsia="Calibri" w:hAnsi="Calibri" w:cs="Calibri"/>
          <w:color w:val="6B6E70"/>
          <w:spacing w:val="2"/>
          <w:w w:val="103"/>
          <w:sz w:val="19"/>
          <w:szCs w:val="19"/>
        </w:rPr>
        <w:t>op</w:t>
      </w:r>
      <w:r>
        <w:rPr>
          <w:rFonts w:ascii="Calibri" w:eastAsia="Calibri" w:hAnsi="Calibri" w:cs="Calibri"/>
          <w:color w:val="6B6E70"/>
          <w:spacing w:val="1"/>
          <w:w w:val="103"/>
          <w:sz w:val="19"/>
          <w:szCs w:val="19"/>
        </w:rPr>
        <w:t>er</w:t>
      </w:r>
      <w:r>
        <w:rPr>
          <w:rFonts w:ascii="Calibri" w:eastAsia="Calibri" w:hAnsi="Calibri" w:cs="Calibri"/>
          <w:color w:val="6B6E70"/>
          <w:spacing w:val="2"/>
          <w:w w:val="103"/>
          <w:sz w:val="19"/>
          <w:szCs w:val="19"/>
        </w:rPr>
        <w:t>a</w:t>
      </w:r>
      <w:r>
        <w:rPr>
          <w:rFonts w:ascii="Calibri" w:eastAsia="Calibri" w:hAnsi="Calibri" w:cs="Calibri"/>
          <w:color w:val="6B6E70"/>
          <w:spacing w:val="1"/>
          <w:w w:val="103"/>
          <w:sz w:val="19"/>
          <w:szCs w:val="19"/>
        </w:rPr>
        <w:t>t</w:t>
      </w:r>
      <w:r>
        <w:rPr>
          <w:rFonts w:ascii="Calibri" w:eastAsia="Calibri" w:hAnsi="Calibri" w:cs="Calibri"/>
          <w:color w:val="6B6E70"/>
          <w:spacing w:val="2"/>
          <w:w w:val="103"/>
          <w:sz w:val="19"/>
          <w:szCs w:val="19"/>
        </w:rPr>
        <w:t>e</w:t>
      </w:r>
      <w:r>
        <w:rPr>
          <w:rFonts w:ascii="Calibri" w:eastAsia="Calibri" w:hAnsi="Calibri" w:cs="Calibri"/>
          <w:color w:val="6B6E70"/>
          <w:spacing w:val="1"/>
          <w:w w:val="103"/>
          <w:sz w:val="19"/>
          <w:szCs w:val="19"/>
        </w:rPr>
        <w:t>s i</w:t>
      </w:r>
      <w:r>
        <w:rPr>
          <w:rFonts w:ascii="Calibri" w:eastAsia="Calibri" w:hAnsi="Calibri" w:cs="Calibri"/>
          <w:color w:val="6B6E70"/>
          <w:spacing w:val="2"/>
          <w:w w:val="103"/>
          <w:sz w:val="19"/>
          <w:szCs w:val="19"/>
        </w:rPr>
        <w:t>n</w:t>
      </w:r>
      <w:r>
        <w:rPr>
          <w:rFonts w:ascii="Calibri" w:eastAsia="Calibri" w:hAnsi="Calibri" w:cs="Calibri"/>
          <w:color w:val="6B6E70"/>
          <w:spacing w:val="1"/>
          <w:w w:val="103"/>
          <w:sz w:val="19"/>
          <w:szCs w:val="19"/>
        </w:rPr>
        <w:t xml:space="preserve"> </w:t>
      </w:r>
      <w:r>
        <w:rPr>
          <w:rFonts w:ascii="Calibri" w:eastAsia="Calibri" w:hAnsi="Calibri" w:cs="Calibri"/>
          <w:color w:val="6B6E70"/>
          <w:spacing w:val="2"/>
          <w:w w:val="103"/>
          <w:sz w:val="19"/>
          <w:szCs w:val="19"/>
        </w:rPr>
        <w:t>a</w:t>
      </w:r>
      <w:r>
        <w:rPr>
          <w:rFonts w:ascii="Calibri" w:eastAsia="Calibri" w:hAnsi="Calibri" w:cs="Calibri"/>
          <w:color w:val="6B6E70"/>
          <w:spacing w:val="1"/>
          <w:w w:val="103"/>
          <w:sz w:val="19"/>
          <w:szCs w:val="19"/>
        </w:rPr>
        <w:t>cc</w:t>
      </w:r>
      <w:r>
        <w:rPr>
          <w:rFonts w:ascii="Calibri" w:eastAsia="Calibri" w:hAnsi="Calibri" w:cs="Calibri"/>
          <w:color w:val="6B6E70"/>
          <w:spacing w:val="2"/>
          <w:w w:val="103"/>
          <w:sz w:val="19"/>
          <w:szCs w:val="19"/>
        </w:rPr>
        <w:t>o</w:t>
      </w:r>
      <w:r>
        <w:rPr>
          <w:rFonts w:ascii="Calibri" w:eastAsia="Calibri" w:hAnsi="Calibri" w:cs="Calibri"/>
          <w:color w:val="6B6E70"/>
          <w:spacing w:val="1"/>
          <w:w w:val="103"/>
          <w:sz w:val="19"/>
          <w:szCs w:val="19"/>
        </w:rPr>
        <w:t>r</w:t>
      </w:r>
      <w:r>
        <w:rPr>
          <w:rFonts w:ascii="Calibri" w:eastAsia="Calibri" w:hAnsi="Calibri" w:cs="Calibri"/>
          <w:color w:val="6B6E70"/>
          <w:spacing w:val="2"/>
          <w:w w:val="103"/>
          <w:sz w:val="19"/>
          <w:szCs w:val="19"/>
        </w:rPr>
        <w:t>dan</w:t>
      </w:r>
      <w:r>
        <w:rPr>
          <w:rFonts w:ascii="Calibri" w:eastAsia="Calibri" w:hAnsi="Calibri" w:cs="Calibri"/>
          <w:color w:val="6B6E70"/>
          <w:spacing w:val="1"/>
          <w:w w:val="103"/>
          <w:sz w:val="19"/>
          <w:szCs w:val="19"/>
        </w:rPr>
        <w:t>c</w:t>
      </w:r>
      <w:r>
        <w:rPr>
          <w:rFonts w:ascii="Calibri" w:eastAsia="Calibri" w:hAnsi="Calibri" w:cs="Calibri"/>
          <w:color w:val="6B6E70"/>
          <w:spacing w:val="2"/>
          <w:w w:val="103"/>
          <w:sz w:val="19"/>
          <w:szCs w:val="19"/>
        </w:rPr>
        <w:t>e</w:t>
      </w:r>
      <w:r>
        <w:rPr>
          <w:rFonts w:ascii="Calibri" w:eastAsia="Calibri" w:hAnsi="Calibri" w:cs="Calibri"/>
          <w:color w:val="6B6E70"/>
          <w:spacing w:val="1"/>
          <w:w w:val="103"/>
          <w:sz w:val="19"/>
          <w:szCs w:val="19"/>
        </w:rPr>
        <w:t xml:space="preserve"> t</w:t>
      </w:r>
      <w:r>
        <w:rPr>
          <w:rFonts w:ascii="Calibri" w:eastAsia="Calibri" w:hAnsi="Calibri" w:cs="Calibri"/>
          <w:color w:val="6B6E70"/>
          <w:spacing w:val="2"/>
          <w:w w:val="103"/>
          <w:sz w:val="19"/>
          <w:szCs w:val="19"/>
        </w:rPr>
        <w:t>o</w:t>
      </w:r>
      <w:r>
        <w:rPr>
          <w:rFonts w:ascii="Calibri" w:eastAsia="Calibri" w:hAnsi="Calibri" w:cs="Calibri"/>
          <w:color w:val="6B6E70"/>
          <w:spacing w:val="1"/>
          <w:w w:val="103"/>
          <w:sz w:val="19"/>
          <w:szCs w:val="19"/>
        </w:rPr>
        <w:t xml:space="preserve"> i</w:t>
      </w:r>
      <w:r>
        <w:rPr>
          <w:rFonts w:ascii="Calibri" w:eastAsia="Calibri" w:hAnsi="Calibri" w:cs="Calibri"/>
          <w:color w:val="6B6E70"/>
          <w:spacing w:val="2"/>
          <w:w w:val="103"/>
          <w:sz w:val="19"/>
          <w:szCs w:val="19"/>
        </w:rPr>
        <w:t>n</w:t>
      </w:r>
      <w:r>
        <w:rPr>
          <w:rFonts w:ascii="Calibri" w:eastAsia="Calibri" w:hAnsi="Calibri" w:cs="Calibri"/>
          <w:color w:val="6B6E70"/>
          <w:spacing w:val="1"/>
          <w:w w:val="103"/>
          <w:sz w:val="19"/>
          <w:szCs w:val="19"/>
        </w:rPr>
        <w:t>t</w:t>
      </w:r>
      <w:r>
        <w:rPr>
          <w:rFonts w:ascii="Calibri" w:eastAsia="Calibri" w:hAnsi="Calibri" w:cs="Calibri"/>
          <w:color w:val="6B6E70"/>
          <w:spacing w:val="2"/>
          <w:w w:val="103"/>
          <w:sz w:val="19"/>
          <w:szCs w:val="19"/>
        </w:rPr>
        <w:t>e</w:t>
      </w:r>
      <w:r>
        <w:rPr>
          <w:rFonts w:ascii="Calibri" w:eastAsia="Calibri" w:hAnsi="Calibri" w:cs="Calibri"/>
          <w:color w:val="6B6E70"/>
          <w:spacing w:val="1"/>
          <w:w w:val="103"/>
          <w:sz w:val="19"/>
          <w:szCs w:val="19"/>
        </w:rPr>
        <w:t>r</w:t>
      </w:r>
      <w:r>
        <w:rPr>
          <w:rFonts w:ascii="Calibri" w:eastAsia="Calibri" w:hAnsi="Calibri" w:cs="Calibri"/>
          <w:color w:val="6B6E70"/>
          <w:spacing w:val="2"/>
          <w:w w:val="103"/>
          <w:sz w:val="19"/>
          <w:szCs w:val="19"/>
        </w:rPr>
        <w:t>na</w:t>
      </w:r>
      <w:r>
        <w:rPr>
          <w:rFonts w:ascii="Calibri" w:eastAsia="Calibri" w:hAnsi="Calibri" w:cs="Calibri"/>
          <w:color w:val="6B6E70"/>
          <w:spacing w:val="1"/>
          <w:w w:val="103"/>
          <w:sz w:val="19"/>
          <w:szCs w:val="19"/>
        </w:rPr>
        <w:t xml:space="preserve">l </w:t>
      </w:r>
      <w:r>
        <w:rPr>
          <w:rFonts w:ascii="Calibri" w:eastAsia="Calibri" w:hAnsi="Calibri" w:cs="Calibri"/>
          <w:color w:val="6B6E70"/>
          <w:spacing w:val="2"/>
          <w:w w:val="103"/>
          <w:sz w:val="19"/>
          <w:szCs w:val="19"/>
        </w:rPr>
        <w:t>and</w:t>
      </w:r>
      <w:r>
        <w:rPr>
          <w:rFonts w:ascii="Calibri" w:eastAsia="Calibri" w:hAnsi="Calibri" w:cs="Calibri"/>
          <w:color w:val="6B6E70"/>
          <w:spacing w:val="1"/>
          <w:w w:val="103"/>
          <w:sz w:val="19"/>
          <w:szCs w:val="19"/>
        </w:rPr>
        <w:t xml:space="preserve"> ext</w:t>
      </w:r>
      <w:r>
        <w:rPr>
          <w:rFonts w:ascii="Calibri" w:eastAsia="Calibri" w:hAnsi="Calibri" w:cs="Calibri"/>
          <w:color w:val="6B6E70"/>
          <w:spacing w:val="2"/>
          <w:w w:val="103"/>
          <w:sz w:val="19"/>
          <w:szCs w:val="19"/>
        </w:rPr>
        <w:t>e</w:t>
      </w:r>
      <w:r>
        <w:rPr>
          <w:rFonts w:ascii="Calibri" w:eastAsia="Calibri" w:hAnsi="Calibri" w:cs="Calibri"/>
          <w:color w:val="6B6E70"/>
          <w:spacing w:val="1"/>
          <w:w w:val="103"/>
          <w:sz w:val="19"/>
          <w:szCs w:val="19"/>
        </w:rPr>
        <w:t>r</w:t>
      </w:r>
      <w:r>
        <w:rPr>
          <w:rFonts w:ascii="Calibri" w:eastAsia="Calibri" w:hAnsi="Calibri" w:cs="Calibri"/>
          <w:color w:val="6B6E70"/>
          <w:spacing w:val="2"/>
          <w:w w:val="103"/>
          <w:sz w:val="19"/>
          <w:szCs w:val="19"/>
        </w:rPr>
        <w:t>na</w:t>
      </w:r>
      <w:r>
        <w:rPr>
          <w:rFonts w:ascii="Calibri" w:eastAsia="Calibri" w:hAnsi="Calibri" w:cs="Calibri"/>
          <w:color w:val="6B6E70"/>
          <w:spacing w:val="1"/>
          <w:w w:val="103"/>
          <w:sz w:val="19"/>
          <w:szCs w:val="19"/>
        </w:rPr>
        <w:t xml:space="preserve">l </w:t>
      </w:r>
      <w:r>
        <w:rPr>
          <w:rFonts w:ascii="Calibri" w:eastAsia="Calibri" w:hAnsi="Calibri" w:cs="Calibri"/>
          <w:color w:val="6B6E70"/>
          <w:spacing w:val="2"/>
          <w:w w:val="103"/>
          <w:sz w:val="19"/>
          <w:szCs w:val="19"/>
        </w:rPr>
        <w:t>de</w:t>
      </w:r>
      <w:r>
        <w:rPr>
          <w:rFonts w:ascii="Calibri" w:eastAsia="Calibri" w:hAnsi="Calibri" w:cs="Calibri"/>
          <w:color w:val="6B6E70"/>
          <w:spacing w:val="1"/>
          <w:w w:val="103"/>
          <w:sz w:val="19"/>
          <w:szCs w:val="19"/>
        </w:rPr>
        <w:t>sig</w:t>
      </w:r>
      <w:r>
        <w:rPr>
          <w:rFonts w:ascii="Calibri" w:eastAsia="Calibri" w:hAnsi="Calibri" w:cs="Calibri"/>
          <w:color w:val="6B6E70"/>
          <w:spacing w:val="2"/>
          <w:w w:val="103"/>
          <w:sz w:val="19"/>
          <w:szCs w:val="19"/>
        </w:rPr>
        <w:t>n</w:t>
      </w:r>
      <w:r>
        <w:rPr>
          <w:rFonts w:ascii="Calibri" w:eastAsia="Calibri" w:hAnsi="Calibri" w:cs="Calibri"/>
          <w:color w:val="6B6E70"/>
          <w:w w:val="103"/>
          <w:sz w:val="19"/>
          <w:szCs w:val="19"/>
        </w:rPr>
        <w:t xml:space="preserve"> </w:t>
      </w:r>
      <w:r>
        <w:rPr>
          <w:rFonts w:ascii="Calibri" w:eastAsia="Calibri" w:hAnsi="Calibri" w:cs="Calibri"/>
          <w:color w:val="6B6E70"/>
          <w:spacing w:val="2"/>
          <w:w w:val="103"/>
          <w:sz w:val="19"/>
          <w:szCs w:val="19"/>
        </w:rPr>
        <w:t>do</w:t>
      </w:r>
      <w:r>
        <w:rPr>
          <w:rFonts w:ascii="Calibri" w:eastAsia="Calibri" w:hAnsi="Calibri" w:cs="Calibri"/>
          <w:color w:val="6B6E70"/>
          <w:spacing w:val="1"/>
          <w:w w:val="103"/>
          <w:sz w:val="19"/>
          <w:szCs w:val="19"/>
        </w:rPr>
        <w:t>c</w:t>
      </w:r>
      <w:r>
        <w:rPr>
          <w:rFonts w:ascii="Calibri" w:eastAsia="Calibri" w:hAnsi="Calibri" w:cs="Calibri"/>
          <w:color w:val="6B6E70"/>
          <w:spacing w:val="2"/>
          <w:w w:val="103"/>
          <w:sz w:val="19"/>
          <w:szCs w:val="19"/>
        </w:rPr>
        <w:t>u</w:t>
      </w:r>
      <w:r>
        <w:rPr>
          <w:rFonts w:ascii="Calibri" w:eastAsia="Calibri" w:hAnsi="Calibri" w:cs="Calibri"/>
          <w:color w:val="6B6E70"/>
          <w:spacing w:val="3"/>
          <w:w w:val="103"/>
          <w:sz w:val="19"/>
          <w:szCs w:val="19"/>
        </w:rPr>
        <w:t>m</w:t>
      </w:r>
      <w:r>
        <w:rPr>
          <w:rFonts w:ascii="Calibri" w:eastAsia="Calibri" w:hAnsi="Calibri" w:cs="Calibri"/>
          <w:color w:val="6B6E70"/>
          <w:spacing w:val="2"/>
          <w:w w:val="103"/>
          <w:sz w:val="19"/>
          <w:szCs w:val="19"/>
        </w:rPr>
        <w:t>en</w:t>
      </w:r>
      <w:r>
        <w:rPr>
          <w:rFonts w:ascii="Calibri" w:eastAsia="Calibri" w:hAnsi="Calibri" w:cs="Calibri"/>
          <w:color w:val="6B6E70"/>
          <w:spacing w:val="1"/>
          <w:w w:val="103"/>
          <w:sz w:val="19"/>
          <w:szCs w:val="19"/>
        </w:rPr>
        <w:t>ts.</w:t>
      </w:r>
      <w:r>
        <w:rPr>
          <w:rFonts w:ascii="Calibri" w:eastAsia="Calibri" w:hAnsi="Calibri" w:cs="Calibri"/>
          <w:color w:val="808080"/>
          <w:w w:val="103"/>
          <w:sz w:val="19"/>
          <w:szCs w:val="19"/>
        </w:rPr>
        <w:t xml:space="preserve"> </w:t>
      </w:r>
    </w:p>
    <w:p w:rsidR="00052CCA" w:rsidRDefault="007F5D8E">
      <w:pPr>
        <w:spacing w:before="27"/>
        <w:ind w:left="1026"/>
        <w:rPr>
          <w:rFonts w:ascii="Calibri" w:eastAsia="Calibri" w:hAnsi="Calibri" w:cs="Calibri"/>
          <w:sz w:val="19"/>
          <w:szCs w:val="19"/>
        </w:rPr>
      </w:pPr>
      <w:r>
        <w:rPr>
          <w:color w:val="808080"/>
          <w:w w:val="136"/>
          <w:sz w:val="19"/>
          <w:szCs w:val="19"/>
        </w:rPr>
        <w:t>•</w:t>
      </w:r>
      <w:r>
        <w:rPr>
          <w:color w:val="808080"/>
          <w:sz w:val="19"/>
          <w:szCs w:val="19"/>
        </w:rPr>
        <w:t xml:space="preserve">     </w:t>
      </w:r>
      <w:r>
        <w:rPr>
          <w:color w:val="808080"/>
          <w:spacing w:val="-16"/>
          <w:sz w:val="19"/>
          <w:szCs w:val="19"/>
        </w:rPr>
        <w:t xml:space="preserve"> </w:t>
      </w:r>
      <w:r>
        <w:rPr>
          <w:rFonts w:ascii="Calibri" w:eastAsia="Calibri" w:hAnsi="Calibri" w:cs="Calibri"/>
          <w:b/>
          <w:color w:val="808080"/>
          <w:spacing w:val="1"/>
          <w:w w:val="103"/>
          <w:sz w:val="19"/>
          <w:szCs w:val="19"/>
        </w:rPr>
        <w:t>I</w:t>
      </w:r>
      <w:r>
        <w:rPr>
          <w:rFonts w:ascii="Calibri" w:eastAsia="Calibri" w:hAnsi="Calibri" w:cs="Calibri"/>
          <w:b/>
          <w:color w:val="808080"/>
          <w:w w:val="103"/>
          <w:sz w:val="19"/>
          <w:szCs w:val="19"/>
        </w:rPr>
        <w:t>n</w:t>
      </w:r>
      <w:r>
        <w:rPr>
          <w:rFonts w:ascii="Calibri" w:eastAsia="Calibri" w:hAnsi="Calibri" w:cs="Calibri"/>
          <w:b/>
          <w:color w:val="808080"/>
          <w:spacing w:val="-1"/>
          <w:w w:val="103"/>
          <w:sz w:val="19"/>
          <w:szCs w:val="19"/>
        </w:rPr>
        <w:t>t</w:t>
      </w:r>
      <w:r>
        <w:rPr>
          <w:rFonts w:ascii="Calibri" w:eastAsia="Calibri" w:hAnsi="Calibri" w:cs="Calibri"/>
          <w:b/>
          <w:color w:val="808080"/>
          <w:spacing w:val="2"/>
          <w:w w:val="103"/>
          <w:sz w:val="19"/>
          <w:szCs w:val="19"/>
        </w:rPr>
        <w:t>e</w:t>
      </w:r>
      <w:r>
        <w:rPr>
          <w:rFonts w:ascii="Calibri" w:eastAsia="Calibri" w:hAnsi="Calibri" w:cs="Calibri"/>
          <w:b/>
          <w:color w:val="808080"/>
          <w:spacing w:val="1"/>
          <w:w w:val="103"/>
          <w:sz w:val="19"/>
          <w:szCs w:val="19"/>
        </w:rPr>
        <w:t>r</w:t>
      </w:r>
      <w:r>
        <w:rPr>
          <w:rFonts w:ascii="Calibri" w:eastAsia="Calibri" w:hAnsi="Calibri" w:cs="Calibri"/>
          <w:b/>
          <w:color w:val="808080"/>
          <w:spacing w:val="-2"/>
          <w:w w:val="103"/>
          <w:sz w:val="19"/>
          <w:szCs w:val="19"/>
        </w:rPr>
        <w:t>f</w:t>
      </w:r>
      <w:r>
        <w:rPr>
          <w:rFonts w:ascii="Calibri" w:eastAsia="Calibri" w:hAnsi="Calibri" w:cs="Calibri"/>
          <w:b/>
          <w:color w:val="808080"/>
          <w:spacing w:val="2"/>
          <w:w w:val="103"/>
          <w:sz w:val="19"/>
          <w:szCs w:val="19"/>
        </w:rPr>
        <w:t>a</w:t>
      </w:r>
      <w:r>
        <w:rPr>
          <w:rFonts w:ascii="Calibri" w:eastAsia="Calibri" w:hAnsi="Calibri" w:cs="Calibri"/>
          <w:b/>
          <w:color w:val="808080"/>
          <w:spacing w:val="1"/>
          <w:w w:val="103"/>
          <w:sz w:val="19"/>
          <w:szCs w:val="19"/>
        </w:rPr>
        <w:t>c</w:t>
      </w:r>
      <w:r>
        <w:rPr>
          <w:rFonts w:ascii="Calibri" w:eastAsia="Calibri" w:hAnsi="Calibri" w:cs="Calibri"/>
          <w:b/>
          <w:color w:val="808080"/>
          <w:spacing w:val="2"/>
          <w:w w:val="103"/>
          <w:sz w:val="19"/>
          <w:szCs w:val="19"/>
        </w:rPr>
        <w:t>e</w:t>
      </w:r>
      <w:r>
        <w:rPr>
          <w:rFonts w:ascii="Calibri" w:eastAsia="Calibri" w:hAnsi="Calibri" w:cs="Calibri"/>
          <w:b/>
          <w:color w:val="808080"/>
          <w:spacing w:val="1"/>
          <w:w w:val="103"/>
          <w:sz w:val="19"/>
          <w:szCs w:val="19"/>
        </w:rPr>
        <w:t xml:space="preserve"> / I</w:t>
      </w:r>
      <w:r>
        <w:rPr>
          <w:rFonts w:ascii="Calibri" w:eastAsia="Calibri" w:hAnsi="Calibri" w:cs="Calibri"/>
          <w:b/>
          <w:color w:val="808080"/>
          <w:w w:val="103"/>
          <w:sz w:val="19"/>
          <w:szCs w:val="19"/>
        </w:rPr>
        <w:t>n</w:t>
      </w:r>
      <w:r>
        <w:rPr>
          <w:rFonts w:ascii="Calibri" w:eastAsia="Calibri" w:hAnsi="Calibri" w:cs="Calibri"/>
          <w:b/>
          <w:color w:val="808080"/>
          <w:spacing w:val="-1"/>
          <w:w w:val="103"/>
          <w:sz w:val="19"/>
          <w:szCs w:val="19"/>
        </w:rPr>
        <w:t>t</w:t>
      </w:r>
      <w:r>
        <w:rPr>
          <w:rFonts w:ascii="Calibri" w:eastAsia="Calibri" w:hAnsi="Calibri" w:cs="Calibri"/>
          <w:b/>
          <w:color w:val="808080"/>
          <w:spacing w:val="2"/>
          <w:w w:val="103"/>
          <w:sz w:val="19"/>
          <w:szCs w:val="19"/>
        </w:rPr>
        <w:t>e</w:t>
      </w:r>
      <w:r>
        <w:rPr>
          <w:rFonts w:ascii="Calibri" w:eastAsia="Calibri" w:hAnsi="Calibri" w:cs="Calibri"/>
          <w:b/>
          <w:color w:val="808080"/>
          <w:spacing w:val="1"/>
          <w:w w:val="103"/>
          <w:sz w:val="19"/>
          <w:szCs w:val="19"/>
        </w:rPr>
        <w:t>r-s</w:t>
      </w:r>
      <w:r>
        <w:rPr>
          <w:rFonts w:ascii="Calibri" w:eastAsia="Calibri" w:hAnsi="Calibri" w:cs="Calibri"/>
          <w:b/>
          <w:color w:val="808080"/>
          <w:w w:val="103"/>
          <w:sz w:val="19"/>
          <w:szCs w:val="19"/>
        </w:rPr>
        <w:t>y</w:t>
      </w:r>
      <w:r>
        <w:rPr>
          <w:rFonts w:ascii="Calibri" w:eastAsia="Calibri" w:hAnsi="Calibri" w:cs="Calibri"/>
          <w:b/>
          <w:color w:val="808080"/>
          <w:spacing w:val="-1"/>
          <w:w w:val="103"/>
          <w:sz w:val="19"/>
          <w:szCs w:val="19"/>
        </w:rPr>
        <w:t>st</w:t>
      </w:r>
      <w:r>
        <w:rPr>
          <w:rFonts w:ascii="Calibri" w:eastAsia="Calibri" w:hAnsi="Calibri" w:cs="Calibri"/>
          <w:b/>
          <w:color w:val="808080"/>
          <w:spacing w:val="2"/>
          <w:w w:val="103"/>
          <w:sz w:val="19"/>
          <w:szCs w:val="19"/>
        </w:rPr>
        <w:t>e</w:t>
      </w:r>
      <w:r>
        <w:rPr>
          <w:rFonts w:ascii="Calibri" w:eastAsia="Calibri" w:hAnsi="Calibri" w:cs="Calibri"/>
          <w:b/>
          <w:color w:val="808080"/>
          <w:spacing w:val="3"/>
          <w:w w:val="103"/>
          <w:sz w:val="19"/>
          <w:szCs w:val="19"/>
        </w:rPr>
        <w:t>m</w:t>
      </w:r>
      <w:r>
        <w:rPr>
          <w:rFonts w:ascii="Calibri" w:eastAsia="Calibri" w:hAnsi="Calibri" w:cs="Calibri"/>
          <w:b/>
          <w:color w:val="808080"/>
          <w:w w:val="103"/>
          <w:sz w:val="19"/>
          <w:szCs w:val="19"/>
        </w:rPr>
        <w:t xml:space="preserve"> </w:t>
      </w:r>
    </w:p>
    <w:p w:rsidR="00052CCA" w:rsidRDefault="007F5D8E">
      <w:pPr>
        <w:spacing w:before="8"/>
        <w:ind w:left="1386"/>
        <w:rPr>
          <w:rFonts w:ascii="Calibri" w:eastAsia="Calibri" w:hAnsi="Calibri" w:cs="Calibri"/>
          <w:sz w:val="19"/>
          <w:szCs w:val="19"/>
        </w:rPr>
      </w:pPr>
      <w:r>
        <w:rPr>
          <w:rFonts w:ascii="Calibri" w:eastAsia="Calibri" w:hAnsi="Calibri" w:cs="Calibri"/>
          <w:color w:val="6B6E70"/>
          <w:spacing w:val="2"/>
          <w:w w:val="103"/>
          <w:sz w:val="19"/>
          <w:szCs w:val="19"/>
        </w:rPr>
        <w:t>Ve</w:t>
      </w:r>
      <w:r>
        <w:rPr>
          <w:rFonts w:ascii="Calibri" w:eastAsia="Calibri" w:hAnsi="Calibri" w:cs="Calibri"/>
          <w:color w:val="6B6E70"/>
          <w:spacing w:val="1"/>
          <w:w w:val="103"/>
          <w:sz w:val="19"/>
          <w:szCs w:val="19"/>
        </w:rPr>
        <w:t>rifies c</w:t>
      </w:r>
      <w:r>
        <w:rPr>
          <w:rFonts w:ascii="Calibri" w:eastAsia="Calibri" w:hAnsi="Calibri" w:cs="Calibri"/>
          <w:color w:val="6B6E70"/>
          <w:spacing w:val="2"/>
          <w:w w:val="103"/>
          <w:sz w:val="19"/>
          <w:szCs w:val="19"/>
        </w:rPr>
        <w:t>onne</w:t>
      </w:r>
      <w:r>
        <w:rPr>
          <w:rFonts w:ascii="Calibri" w:eastAsia="Calibri" w:hAnsi="Calibri" w:cs="Calibri"/>
          <w:color w:val="6B6E70"/>
          <w:spacing w:val="1"/>
          <w:w w:val="103"/>
          <w:sz w:val="19"/>
          <w:szCs w:val="19"/>
        </w:rPr>
        <w:t xml:space="preserve">ctivity </w:t>
      </w:r>
      <w:r>
        <w:rPr>
          <w:rFonts w:ascii="Calibri" w:eastAsia="Calibri" w:hAnsi="Calibri" w:cs="Calibri"/>
          <w:color w:val="6B6E70"/>
          <w:spacing w:val="2"/>
          <w:w w:val="103"/>
          <w:sz w:val="19"/>
          <w:szCs w:val="19"/>
        </w:rPr>
        <w:t>be</w:t>
      </w:r>
      <w:r>
        <w:rPr>
          <w:rFonts w:ascii="Calibri" w:eastAsia="Calibri" w:hAnsi="Calibri" w:cs="Calibri"/>
          <w:color w:val="6B6E70"/>
          <w:spacing w:val="1"/>
          <w:w w:val="103"/>
          <w:sz w:val="19"/>
          <w:szCs w:val="19"/>
        </w:rPr>
        <w:t>t</w:t>
      </w:r>
      <w:r>
        <w:rPr>
          <w:rFonts w:ascii="Calibri" w:eastAsia="Calibri" w:hAnsi="Calibri" w:cs="Calibri"/>
          <w:color w:val="6B6E70"/>
          <w:spacing w:val="2"/>
          <w:w w:val="103"/>
          <w:sz w:val="19"/>
          <w:szCs w:val="19"/>
        </w:rPr>
        <w:t>ween</w:t>
      </w:r>
      <w:r>
        <w:rPr>
          <w:rFonts w:ascii="Calibri" w:eastAsia="Calibri" w:hAnsi="Calibri" w:cs="Calibri"/>
          <w:color w:val="6B6E70"/>
          <w:spacing w:val="1"/>
          <w:w w:val="103"/>
          <w:sz w:val="19"/>
          <w:szCs w:val="19"/>
        </w:rPr>
        <w:t xml:space="preserve"> t</w:t>
      </w:r>
      <w:r>
        <w:rPr>
          <w:rFonts w:ascii="Calibri" w:eastAsia="Calibri" w:hAnsi="Calibri" w:cs="Calibri"/>
          <w:color w:val="6B6E70"/>
          <w:spacing w:val="2"/>
          <w:w w:val="103"/>
          <w:sz w:val="19"/>
          <w:szCs w:val="19"/>
        </w:rPr>
        <w:t>he</w:t>
      </w:r>
      <w:r>
        <w:rPr>
          <w:rFonts w:ascii="Calibri" w:eastAsia="Calibri" w:hAnsi="Calibri" w:cs="Calibri"/>
          <w:color w:val="6B6E70"/>
          <w:spacing w:val="1"/>
          <w:w w:val="103"/>
          <w:sz w:val="19"/>
          <w:szCs w:val="19"/>
        </w:rPr>
        <w:t xml:space="preserve"> </w:t>
      </w:r>
      <w:r>
        <w:rPr>
          <w:rFonts w:ascii="Calibri" w:eastAsia="Calibri" w:hAnsi="Calibri" w:cs="Calibri"/>
          <w:color w:val="6B6E70"/>
          <w:spacing w:val="2"/>
          <w:w w:val="103"/>
          <w:sz w:val="19"/>
          <w:szCs w:val="19"/>
        </w:rPr>
        <w:t>app</w:t>
      </w:r>
      <w:r>
        <w:rPr>
          <w:rFonts w:ascii="Calibri" w:eastAsia="Calibri" w:hAnsi="Calibri" w:cs="Calibri"/>
          <w:color w:val="6B6E70"/>
          <w:spacing w:val="1"/>
          <w:w w:val="103"/>
          <w:sz w:val="19"/>
          <w:szCs w:val="19"/>
        </w:rPr>
        <w:t>lic</w:t>
      </w:r>
      <w:r>
        <w:rPr>
          <w:rFonts w:ascii="Calibri" w:eastAsia="Calibri" w:hAnsi="Calibri" w:cs="Calibri"/>
          <w:color w:val="6B6E70"/>
          <w:spacing w:val="2"/>
          <w:w w:val="103"/>
          <w:sz w:val="19"/>
          <w:szCs w:val="19"/>
        </w:rPr>
        <w:t>a</w:t>
      </w:r>
      <w:r>
        <w:rPr>
          <w:rFonts w:ascii="Calibri" w:eastAsia="Calibri" w:hAnsi="Calibri" w:cs="Calibri"/>
          <w:color w:val="6B6E70"/>
          <w:spacing w:val="1"/>
          <w:w w:val="103"/>
          <w:sz w:val="19"/>
          <w:szCs w:val="19"/>
        </w:rPr>
        <w:t>ti</w:t>
      </w:r>
      <w:r>
        <w:rPr>
          <w:rFonts w:ascii="Calibri" w:eastAsia="Calibri" w:hAnsi="Calibri" w:cs="Calibri"/>
          <w:color w:val="6B6E70"/>
          <w:spacing w:val="2"/>
          <w:w w:val="103"/>
          <w:sz w:val="19"/>
          <w:szCs w:val="19"/>
        </w:rPr>
        <w:t>on</w:t>
      </w:r>
      <w:r>
        <w:rPr>
          <w:rFonts w:ascii="Calibri" w:eastAsia="Calibri" w:hAnsi="Calibri" w:cs="Calibri"/>
          <w:color w:val="6B6E70"/>
          <w:spacing w:val="1"/>
          <w:w w:val="103"/>
          <w:sz w:val="19"/>
          <w:szCs w:val="19"/>
        </w:rPr>
        <w:t xml:space="preserve"> </w:t>
      </w:r>
      <w:r>
        <w:rPr>
          <w:rFonts w:ascii="Calibri" w:eastAsia="Calibri" w:hAnsi="Calibri" w:cs="Calibri"/>
          <w:color w:val="6B6E70"/>
          <w:spacing w:val="2"/>
          <w:w w:val="103"/>
          <w:sz w:val="19"/>
          <w:szCs w:val="19"/>
        </w:rPr>
        <w:t>and</w:t>
      </w:r>
      <w:r>
        <w:rPr>
          <w:rFonts w:ascii="Calibri" w:eastAsia="Calibri" w:hAnsi="Calibri" w:cs="Calibri"/>
          <w:color w:val="6B6E70"/>
          <w:spacing w:val="1"/>
          <w:w w:val="103"/>
          <w:sz w:val="19"/>
          <w:szCs w:val="19"/>
        </w:rPr>
        <w:t xml:space="preserve"> </w:t>
      </w:r>
      <w:r>
        <w:rPr>
          <w:rFonts w:ascii="Calibri" w:eastAsia="Calibri" w:hAnsi="Calibri" w:cs="Calibri"/>
          <w:color w:val="6B6E70"/>
          <w:spacing w:val="2"/>
          <w:w w:val="103"/>
          <w:sz w:val="19"/>
          <w:szCs w:val="19"/>
        </w:rPr>
        <w:t>und</w:t>
      </w:r>
      <w:r>
        <w:rPr>
          <w:rFonts w:ascii="Calibri" w:eastAsia="Calibri" w:hAnsi="Calibri" w:cs="Calibri"/>
          <w:color w:val="6B6E70"/>
          <w:spacing w:val="1"/>
          <w:w w:val="103"/>
          <w:sz w:val="19"/>
          <w:szCs w:val="19"/>
        </w:rPr>
        <w:t>erlyi</w:t>
      </w:r>
      <w:r>
        <w:rPr>
          <w:rFonts w:ascii="Calibri" w:eastAsia="Calibri" w:hAnsi="Calibri" w:cs="Calibri"/>
          <w:color w:val="6B6E70"/>
          <w:spacing w:val="2"/>
          <w:w w:val="103"/>
          <w:sz w:val="19"/>
          <w:szCs w:val="19"/>
        </w:rPr>
        <w:t>n</w:t>
      </w:r>
      <w:r>
        <w:rPr>
          <w:rFonts w:ascii="Calibri" w:eastAsia="Calibri" w:hAnsi="Calibri" w:cs="Calibri"/>
          <w:color w:val="6B6E70"/>
          <w:spacing w:val="1"/>
          <w:w w:val="103"/>
          <w:sz w:val="19"/>
          <w:szCs w:val="19"/>
        </w:rPr>
        <w:t>g s</w:t>
      </w:r>
      <w:r>
        <w:rPr>
          <w:rFonts w:ascii="Calibri" w:eastAsia="Calibri" w:hAnsi="Calibri" w:cs="Calibri"/>
          <w:color w:val="6B6E70"/>
          <w:spacing w:val="2"/>
          <w:w w:val="103"/>
          <w:sz w:val="19"/>
          <w:szCs w:val="19"/>
        </w:rPr>
        <w:t>y</w:t>
      </w:r>
      <w:r>
        <w:rPr>
          <w:rFonts w:ascii="Calibri" w:eastAsia="Calibri" w:hAnsi="Calibri" w:cs="Calibri"/>
          <w:color w:val="6B6E70"/>
          <w:spacing w:val="1"/>
          <w:w w:val="103"/>
          <w:sz w:val="19"/>
          <w:szCs w:val="19"/>
        </w:rPr>
        <w:t>st</w:t>
      </w:r>
      <w:r>
        <w:rPr>
          <w:rFonts w:ascii="Calibri" w:eastAsia="Calibri" w:hAnsi="Calibri" w:cs="Calibri"/>
          <w:color w:val="6B6E70"/>
          <w:spacing w:val="2"/>
          <w:w w:val="103"/>
          <w:sz w:val="19"/>
          <w:szCs w:val="19"/>
        </w:rPr>
        <w:t>em</w:t>
      </w:r>
      <w:r>
        <w:rPr>
          <w:rFonts w:ascii="Calibri" w:eastAsia="Calibri" w:hAnsi="Calibri" w:cs="Calibri"/>
          <w:color w:val="6B6E70"/>
          <w:spacing w:val="1"/>
          <w:w w:val="103"/>
          <w:sz w:val="19"/>
          <w:szCs w:val="19"/>
        </w:rPr>
        <w:t>.</w:t>
      </w:r>
      <w:r>
        <w:rPr>
          <w:rFonts w:ascii="Calibri" w:eastAsia="Calibri" w:hAnsi="Calibri" w:cs="Calibri"/>
          <w:color w:val="6B6E70"/>
          <w:w w:val="103"/>
          <w:sz w:val="19"/>
          <w:szCs w:val="19"/>
        </w:rPr>
        <w:t xml:space="preserve"> </w:t>
      </w:r>
    </w:p>
    <w:p w:rsidR="00052CCA" w:rsidRDefault="007F5D8E">
      <w:pPr>
        <w:spacing w:before="27"/>
        <w:ind w:left="1026"/>
        <w:rPr>
          <w:rFonts w:ascii="Calibri" w:eastAsia="Calibri" w:hAnsi="Calibri" w:cs="Calibri"/>
          <w:sz w:val="19"/>
          <w:szCs w:val="19"/>
        </w:rPr>
      </w:pPr>
      <w:r>
        <w:rPr>
          <w:color w:val="808080"/>
          <w:w w:val="136"/>
          <w:sz w:val="19"/>
          <w:szCs w:val="19"/>
        </w:rPr>
        <w:lastRenderedPageBreak/>
        <w:t>•</w:t>
      </w:r>
      <w:r>
        <w:rPr>
          <w:color w:val="808080"/>
          <w:sz w:val="19"/>
          <w:szCs w:val="19"/>
        </w:rPr>
        <w:t xml:space="preserve">     </w:t>
      </w:r>
      <w:r>
        <w:rPr>
          <w:color w:val="808080"/>
          <w:spacing w:val="-16"/>
          <w:sz w:val="19"/>
          <w:szCs w:val="19"/>
        </w:rPr>
        <w:t xml:space="preserve"> </w:t>
      </w:r>
      <w:r>
        <w:rPr>
          <w:rFonts w:ascii="Calibri" w:eastAsia="Calibri" w:hAnsi="Calibri" w:cs="Calibri"/>
          <w:b/>
          <w:color w:val="808080"/>
          <w:spacing w:val="-9"/>
          <w:w w:val="103"/>
          <w:sz w:val="19"/>
          <w:szCs w:val="19"/>
        </w:rPr>
        <w:t>T</w:t>
      </w:r>
      <w:r>
        <w:rPr>
          <w:rFonts w:ascii="Calibri" w:eastAsia="Calibri" w:hAnsi="Calibri" w:cs="Calibri"/>
          <w:b/>
          <w:color w:val="808080"/>
          <w:spacing w:val="-3"/>
          <w:w w:val="103"/>
          <w:sz w:val="19"/>
          <w:szCs w:val="19"/>
        </w:rPr>
        <w:t>r</w:t>
      </w:r>
      <w:r>
        <w:rPr>
          <w:rFonts w:ascii="Calibri" w:eastAsia="Calibri" w:hAnsi="Calibri" w:cs="Calibri"/>
          <w:b/>
          <w:color w:val="808080"/>
          <w:spacing w:val="2"/>
          <w:w w:val="103"/>
          <w:sz w:val="19"/>
          <w:szCs w:val="19"/>
        </w:rPr>
        <w:t>an</w:t>
      </w:r>
      <w:r>
        <w:rPr>
          <w:rFonts w:ascii="Calibri" w:eastAsia="Calibri" w:hAnsi="Calibri" w:cs="Calibri"/>
          <w:b/>
          <w:color w:val="808080"/>
          <w:spacing w:val="1"/>
          <w:w w:val="103"/>
          <w:sz w:val="19"/>
          <w:szCs w:val="19"/>
        </w:rPr>
        <w:t>s</w:t>
      </w:r>
      <w:r>
        <w:rPr>
          <w:rFonts w:ascii="Calibri" w:eastAsia="Calibri" w:hAnsi="Calibri" w:cs="Calibri"/>
          <w:b/>
          <w:color w:val="808080"/>
          <w:spacing w:val="2"/>
          <w:w w:val="103"/>
          <w:sz w:val="19"/>
          <w:szCs w:val="19"/>
        </w:rPr>
        <w:t>a</w:t>
      </w:r>
      <w:r>
        <w:rPr>
          <w:rFonts w:ascii="Calibri" w:eastAsia="Calibri" w:hAnsi="Calibri" w:cs="Calibri"/>
          <w:b/>
          <w:color w:val="808080"/>
          <w:spacing w:val="1"/>
          <w:w w:val="103"/>
          <w:sz w:val="19"/>
          <w:szCs w:val="19"/>
        </w:rPr>
        <w:t>cti</w:t>
      </w:r>
      <w:r>
        <w:rPr>
          <w:rFonts w:ascii="Calibri" w:eastAsia="Calibri" w:hAnsi="Calibri" w:cs="Calibri"/>
          <w:b/>
          <w:color w:val="808080"/>
          <w:spacing w:val="2"/>
          <w:w w:val="103"/>
          <w:sz w:val="19"/>
          <w:szCs w:val="19"/>
        </w:rPr>
        <w:t>on</w:t>
      </w:r>
      <w:r>
        <w:rPr>
          <w:rFonts w:ascii="Calibri" w:eastAsia="Calibri" w:hAnsi="Calibri" w:cs="Calibri"/>
          <w:b/>
          <w:color w:val="808080"/>
          <w:spacing w:val="1"/>
          <w:w w:val="103"/>
          <w:sz w:val="19"/>
          <w:szCs w:val="19"/>
        </w:rPr>
        <w:t xml:space="preserve"> flo</w:t>
      </w:r>
      <w:r>
        <w:rPr>
          <w:rFonts w:ascii="Calibri" w:eastAsia="Calibri" w:hAnsi="Calibri" w:cs="Calibri"/>
          <w:b/>
          <w:color w:val="808080"/>
          <w:spacing w:val="2"/>
          <w:w w:val="103"/>
          <w:sz w:val="19"/>
          <w:szCs w:val="19"/>
        </w:rPr>
        <w:t>w</w:t>
      </w:r>
      <w:r>
        <w:rPr>
          <w:rFonts w:ascii="Calibri" w:eastAsia="Calibri" w:hAnsi="Calibri" w:cs="Calibri"/>
          <w:b/>
          <w:color w:val="808080"/>
          <w:spacing w:val="1"/>
          <w:w w:val="103"/>
          <w:sz w:val="19"/>
          <w:szCs w:val="19"/>
        </w:rPr>
        <w:t xml:space="preserve"> (</w:t>
      </w:r>
      <w:r>
        <w:rPr>
          <w:rFonts w:ascii="Calibri" w:eastAsia="Calibri" w:hAnsi="Calibri" w:cs="Calibri"/>
          <w:b/>
          <w:color w:val="808080"/>
          <w:spacing w:val="-2"/>
          <w:w w:val="103"/>
          <w:sz w:val="19"/>
          <w:szCs w:val="19"/>
        </w:rPr>
        <w:t>P</w:t>
      </w:r>
      <w:r>
        <w:rPr>
          <w:rFonts w:ascii="Calibri" w:eastAsia="Calibri" w:hAnsi="Calibri" w:cs="Calibri"/>
          <w:b/>
          <w:color w:val="808080"/>
          <w:w w:val="103"/>
          <w:sz w:val="19"/>
          <w:szCs w:val="19"/>
        </w:rPr>
        <w:t>a</w:t>
      </w:r>
      <w:r>
        <w:rPr>
          <w:rFonts w:ascii="Calibri" w:eastAsia="Calibri" w:hAnsi="Calibri" w:cs="Calibri"/>
          <w:b/>
          <w:color w:val="808080"/>
          <w:spacing w:val="1"/>
          <w:w w:val="103"/>
          <w:sz w:val="19"/>
          <w:szCs w:val="19"/>
        </w:rPr>
        <w:t>t</w:t>
      </w:r>
      <w:r>
        <w:rPr>
          <w:rFonts w:ascii="Calibri" w:eastAsia="Calibri" w:hAnsi="Calibri" w:cs="Calibri"/>
          <w:b/>
          <w:color w:val="808080"/>
          <w:spacing w:val="2"/>
          <w:w w:val="103"/>
          <w:sz w:val="19"/>
          <w:szCs w:val="19"/>
        </w:rPr>
        <w:t>h</w:t>
      </w:r>
      <w:r>
        <w:rPr>
          <w:rFonts w:ascii="Calibri" w:eastAsia="Calibri" w:hAnsi="Calibri" w:cs="Calibri"/>
          <w:b/>
          <w:color w:val="808080"/>
          <w:spacing w:val="1"/>
          <w:w w:val="103"/>
          <w:sz w:val="19"/>
          <w:szCs w:val="19"/>
        </w:rPr>
        <w:t>)</w:t>
      </w:r>
      <w:r>
        <w:rPr>
          <w:rFonts w:ascii="Calibri" w:eastAsia="Calibri" w:hAnsi="Calibri" w:cs="Calibri"/>
          <w:b/>
          <w:color w:val="808080"/>
          <w:w w:val="103"/>
          <w:sz w:val="19"/>
          <w:szCs w:val="19"/>
        </w:rPr>
        <w:t xml:space="preserve"> </w:t>
      </w:r>
    </w:p>
    <w:p w:rsidR="00052CCA" w:rsidRDefault="007F5D8E">
      <w:pPr>
        <w:spacing w:before="8"/>
        <w:ind w:left="1386"/>
        <w:rPr>
          <w:rFonts w:ascii="Calibri" w:eastAsia="Calibri" w:hAnsi="Calibri" w:cs="Calibri"/>
          <w:sz w:val="19"/>
          <w:szCs w:val="19"/>
        </w:rPr>
      </w:pPr>
      <w:r>
        <w:rPr>
          <w:rFonts w:ascii="Calibri" w:eastAsia="Calibri" w:hAnsi="Calibri" w:cs="Calibri"/>
          <w:color w:val="6B6E70"/>
          <w:spacing w:val="2"/>
          <w:w w:val="103"/>
          <w:sz w:val="19"/>
          <w:szCs w:val="19"/>
        </w:rPr>
        <w:t>Ve</w:t>
      </w:r>
      <w:r>
        <w:rPr>
          <w:rFonts w:ascii="Calibri" w:eastAsia="Calibri" w:hAnsi="Calibri" w:cs="Calibri"/>
          <w:color w:val="6B6E70"/>
          <w:spacing w:val="1"/>
          <w:w w:val="103"/>
          <w:sz w:val="19"/>
          <w:szCs w:val="19"/>
        </w:rPr>
        <w:t>rifi</w:t>
      </w:r>
      <w:r>
        <w:rPr>
          <w:rFonts w:ascii="Calibri" w:eastAsia="Calibri" w:hAnsi="Calibri" w:cs="Calibri"/>
          <w:color w:val="6B6E70"/>
          <w:spacing w:val="2"/>
          <w:w w:val="103"/>
          <w:sz w:val="19"/>
          <w:szCs w:val="19"/>
        </w:rPr>
        <w:t>e</w:t>
      </w:r>
      <w:r>
        <w:rPr>
          <w:rFonts w:ascii="Calibri" w:eastAsia="Calibri" w:hAnsi="Calibri" w:cs="Calibri"/>
          <w:color w:val="6B6E70"/>
          <w:spacing w:val="1"/>
          <w:w w:val="103"/>
          <w:sz w:val="19"/>
          <w:szCs w:val="19"/>
        </w:rPr>
        <w:t xml:space="preserve">s </w:t>
      </w:r>
      <w:r>
        <w:rPr>
          <w:rFonts w:ascii="Calibri" w:eastAsia="Calibri" w:hAnsi="Calibri" w:cs="Calibri"/>
          <w:color w:val="6B6E70"/>
          <w:spacing w:val="2"/>
          <w:w w:val="103"/>
          <w:sz w:val="19"/>
          <w:szCs w:val="19"/>
        </w:rPr>
        <w:t>end</w:t>
      </w:r>
      <w:r>
        <w:rPr>
          <w:rFonts w:ascii="Calibri" w:eastAsia="Calibri" w:hAnsi="Calibri" w:cs="Calibri"/>
          <w:color w:val="6B6E70"/>
          <w:spacing w:val="1"/>
          <w:w w:val="103"/>
          <w:sz w:val="19"/>
          <w:szCs w:val="19"/>
        </w:rPr>
        <w:t>-t</w:t>
      </w:r>
      <w:r>
        <w:rPr>
          <w:rFonts w:ascii="Calibri" w:eastAsia="Calibri" w:hAnsi="Calibri" w:cs="Calibri"/>
          <w:color w:val="6B6E70"/>
          <w:spacing w:val="2"/>
          <w:w w:val="103"/>
          <w:sz w:val="19"/>
          <w:szCs w:val="19"/>
        </w:rPr>
        <w:t>o</w:t>
      </w:r>
      <w:r>
        <w:rPr>
          <w:rFonts w:ascii="Calibri" w:eastAsia="Calibri" w:hAnsi="Calibri" w:cs="Calibri"/>
          <w:color w:val="6B6E70"/>
          <w:spacing w:val="1"/>
          <w:w w:val="103"/>
          <w:sz w:val="19"/>
          <w:szCs w:val="19"/>
        </w:rPr>
        <w:t>-e</w:t>
      </w:r>
      <w:r>
        <w:rPr>
          <w:rFonts w:ascii="Calibri" w:eastAsia="Calibri" w:hAnsi="Calibri" w:cs="Calibri"/>
          <w:color w:val="6B6E70"/>
          <w:spacing w:val="2"/>
          <w:w w:val="103"/>
          <w:sz w:val="19"/>
          <w:szCs w:val="19"/>
        </w:rPr>
        <w:t>nd</w:t>
      </w:r>
      <w:r>
        <w:rPr>
          <w:rFonts w:ascii="Calibri" w:eastAsia="Calibri" w:hAnsi="Calibri" w:cs="Calibri"/>
          <w:color w:val="6B6E70"/>
          <w:spacing w:val="1"/>
          <w:w w:val="103"/>
          <w:sz w:val="19"/>
          <w:szCs w:val="19"/>
        </w:rPr>
        <w:t xml:space="preserve"> c</w:t>
      </w:r>
      <w:r>
        <w:rPr>
          <w:rFonts w:ascii="Calibri" w:eastAsia="Calibri" w:hAnsi="Calibri" w:cs="Calibri"/>
          <w:color w:val="6B6E70"/>
          <w:spacing w:val="2"/>
          <w:w w:val="103"/>
          <w:sz w:val="19"/>
          <w:szCs w:val="19"/>
        </w:rPr>
        <w:t>o</w:t>
      </w:r>
      <w:r>
        <w:rPr>
          <w:rFonts w:ascii="Calibri" w:eastAsia="Calibri" w:hAnsi="Calibri" w:cs="Calibri"/>
          <w:color w:val="6B6E70"/>
          <w:spacing w:val="3"/>
          <w:w w:val="103"/>
          <w:sz w:val="19"/>
          <w:szCs w:val="19"/>
        </w:rPr>
        <w:t>m</w:t>
      </w:r>
      <w:r>
        <w:rPr>
          <w:rFonts w:ascii="Calibri" w:eastAsia="Calibri" w:hAnsi="Calibri" w:cs="Calibri"/>
          <w:color w:val="6B6E70"/>
          <w:spacing w:val="2"/>
          <w:w w:val="103"/>
          <w:sz w:val="19"/>
          <w:szCs w:val="19"/>
        </w:rPr>
        <w:t>p</w:t>
      </w:r>
      <w:r>
        <w:rPr>
          <w:rFonts w:ascii="Calibri" w:eastAsia="Calibri" w:hAnsi="Calibri" w:cs="Calibri"/>
          <w:color w:val="6B6E70"/>
          <w:spacing w:val="1"/>
          <w:w w:val="103"/>
          <w:sz w:val="19"/>
          <w:szCs w:val="19"/>
        </w:rPr>
        <w:t>lete</w:t>
      </w:r>
      <w:r>
        <w:rPr>
          <w:rFonts w:ascii="Calibri" w:eastAsia="Calibri" w:hAnsi="Calibri" w:cs="Calibri"/>
          <w:color w:val="6B6E70"/>
          <w:spacing w:val="2"/>
          <w:w w:val="103"/>
          <w:sz w:val="19"/>
          <w:szCs w:val="19"/>
        </w:rPr>
        <w:t>n</w:t>
      </w:r>
      <w:r>
        <w:rPr>
          <w:rFonts w:ascii="Calibri" w:eastAsia="Calibri" w:hAnsi="Calibri" w:cs="Calibri"/>
          <w:color w:val="6B6E70"/>
          <w:spacing w:val="1"/>
          <w:w w:val="103"/>
          <w:sz w:val="19"/>
          <w:szCs w:val="19"/>
        </w:rPr>
        <w:t>ess a</w:t>
      </w:r>
      <w:r>
        <w:rPr>
          <w:rFonts w:ascii="Calibri" w:eastAsia="Calibri" w:hAnsi="Calibri" w:cs="Calibri"/>
          <w:color w:val="6B6E70"/>
          <w:spacing w:val="2"/>
          <w:w w:val="103"/>
          <w:sz w:val="19"/>
          <w:szCs w:val="19"/>
        </w:rPr>
        <w:t>nd</w:t>
      </w:r>
      <w:r>
        <w:rPr>
          <w:rFonts w:ascii="Calibri" w:eastAsia="Calibri" w:hAnsi="Calibri" w:cs="Calibri"/>
          <w:color w:val="6B6E70"/>
          <w:spacing w:val="1"/>
          <w:w w:val="103"/>
          <w:sz w:val="19"/>
          <w:szCs w:val="19"/>
        </w:rPr>
        <w:t xml:space="preserve"> c</w:t>
      </w:r>
      <w:r>
        <w:rPr>
          <w:rFonts w:ascii="Calibri" w:eastAsia="Calibri" w:hAnsi="Calibri" w:cs="Calibri"/>
          <w:color w:val="6B6E70"/>
          <w:spacing w:val="2"/>
          <w:w w:val="103"/>
          <w:sz w:val="19"/>
          <w:szCs w:val="19"/>
        </w:rPr>
        <w:t>o</w:t>
      </w:r>
      <w:r>
        <w:rPr>
          <w:rFonts w:ascii="Calibri" w:eastAsia="Calibri" w:hAnsi="Calibri" w:cs="Calibri"/>
          <w:color w:val="6B6E70"/>
          <w:spacing w:val="1"/>
          <w:w w:val="103"/>
          <w:sz w:val="19"/>
          <w:szCs w:val="19"/>
        </w:rPr>
        <w:t>rrect</w:t>
      </w:r>
      <w:r>
        <w:rPr>
          <w:rFonts w:ascii="Calibri" w:eastAsia="Calibri" w:hAnsi="Calibri" w:cs="Calibri"/>
          <w:color w:val="6B6E70"/>
          <w:spacing w:val="2"/>
          <w:w w:val="103"/>
          <w:sz w:val="19"/>
          <w:szCs w:val="19"/>
        </w:rPr>
        <w:t>n</w:t>
      </w:r>
      <w:r>
        <w:rPr>
          <w:rFonts w:ascii="Calibri" w:eastAsia="Calibri" w:hAnsi="Calibri" w:cs="Calibri"/>
          <w:color w:val="6B6E70"/>
          <w:spacing w:val="1"/>
          <w:w w:val="103"/>
          <w:sz w:val="19"/>
          <w:szCs w:val="19"/>
        </w:rPr>
        <w:t xml:space="preserve">ess </w:t>
      </w:r>
      <w:r>
        <w:rPr>
          <w:rFonts w:ascii="Calibri" w:eastAsia="Calibri" w:hAnsi="Calibri" w:cs="Calibri"/>
          <w:color w:val="6B6E70"/>
          <w:spacing w:val="2"/>
          <w:w w:val="103"/>
          <w:sz w:val="19"/>
          <w:szCs w:val="19"/>
        </w:rPr>
        <w:t>o</w:t>
      </w:r>
      <w:r>
        <w:rPr>
          <w:rFonts w:ascii="Calibri" w:eastAsia="Calibri" w:hAnsi="Calibri" w:cs="Calibri"/>
          <w:color w:val="6B6E70"/>
          <w:spacing w:val="1"/>
          <w:w w:val="103"/>
          <w:sz w:val="19"/>
          <w:szCs w:val="19"/>
        </w:rPr>
        <w:t>f tr</w:t>
      </w:r>
      <w:r>
        <w:rPr>
          <w:rFonts w:ascii="Calibri" w:eastAsia="Calibri" w:hAnsi="Calibri" w:cs="Calibri"/>
          <w:color w:val="6B6E70"/>
          <w:spacing w:val="2"/>
          <w:w w:val="103"/>
          <w:sz w:val="19"/>
          <w:szCs w:val="19"/>
        </w:rPr>
        <w:t>an</w:t>
      </w:r>
      <w:r>
        <w:rPr>
          <w:rFonts w:ascii="Calibri" w:eastAsia="Calibri" w:hAnsi="Calibri" w:cs="Calibri"/>
          <w:color w:val="6B6E70"/>
          <w:spacing w:val="1"/>
          <w:w w:val="103"/>
          <w:sz w:val="19"/>
          <w:szCs w:val="19"/>
        </w:rPr>
        <w:t>sacti</w:t>
      </w:r>
      <w:r>
        <w:rPr>
          <w:rFonts w:ascii="Calibri" w:eastAsia="Calibri" w:hAnsi="Calibri" w:cs="Calibri"/>
          <w:color w:val="6B6E70"/>
          <w:spacing w:val="2"/>
          <w:w w:val="103"/>
          <w:sz w:val="19"/>
          <w:szCs w:val="19"/>
        </w:rPr>
        <w:t>on</w:t>
      </w:r>
      <w:r>
        <w:rPr>
          <w:rFonts w:ascii="Calibri" w:eastAsia="Calibri" w:hAnsi="Calibri" w:cs="Calibri"/>
          <w:color w:val="6B6E70"/>
          <w:spacing w:val="1"/>
          <w:w w:val="103"/>
          <w:sz w:val="19"/>
          <w:szCs w:val="19"/>
        </w:rPr>
        <w:t>s fr</w:t>
      </w:r>
      <w:r>
        <w:rPr>
          <w:rFonts w:ascii="Calibri" w:eastAsia="Calibri" w:hAnsi="Calibri" w:cs="Calibri"/>
          <w:color w:val="6B6E70"/>
          <w:spacing w:val="2"/>
          <w:w w:val="103"/>
          <w:sz w:val="19"/>
          <w:szCs w:val="19"/>
        </w:rPr>
        <w:t>o</w:t>
      </w:r>
      <w:r>
        <w:rPr>
          <w:rFonts w:ascii="Calibri" w:eastAsia="Calibri" w:hAnsi="Calibri" w:cs="Calibri"/>
          <w:color w:val="6B6E70"/>
          <w:spacing w:val="3"/>
          <w:w w:val="103"/>
          <w:sz w:val="19"/>
          <w:szCs w:val="19"/>
        </w:rPr>
        <w:t>m</w:t>
      </w:r>
      <w:r>
        <w:rPr>
          <w:rFonts w:ascii="Calibri" w:eastAsia="Calibri" w:hAnsi="Calibri" w:cs="Calibri"/>
          <w:color w:val="6B6E70"/>
          <w:spacing w:val="1"/>
          <w:w w:val="103"/>
          <w:sz w:val="19"/>
          <w:szCs w:val="19"/>
        </w:rPr>
        <w:t xml:space="preserve"> i</w:t>
      </w:r>
      <w:r>
        <w:rPr>
          <w:rFonts w:ascii="Calibri" w:eastAsia="Calibri" w:hAnsi="Calibri" w:cs="Calibri"/>
          <w:color w:val="6B6E70"/>
          <w:spacing w:val="2"/>
          <w:w w:val="103"/>
          <w:sz w:val="19"/>
          <w:szCs w:val="19"/>
        </w:rPr>
        <w:t>n</w:t>
      </w:r>
      <w:r>
        <w:rPr>
          <w:rFonts w:ascii="Calibri" w:eastAsia="Calibri" w:hAnsi="Calibri" w:cs="Calibri"/>
          <w:color w:val="6B6E70"/>
          <w:spacing w:val="1"/>
          <w:w w:val="103"/>
          <w:sz w:val="19"/>
          <w:szCs w:val="19"/>
        </w:rPr>
        <w:t>iti</w:t>
      </w:r>
      <w:r>
        <w:rPr>
          <w:rFonts w:ascii="Calibri" w:eastAsia="Calibri" w:hAnsi="Calibri" w:cs="Calibri"/>
          <w:color w:val="6B6E70"/>
          <w:spacing w:val="2"/>
          <w:w w:val="103"/>
          <w:sz w:val="19"/>
          <w:szCs w:val="19"/>
        </w:rPr>
        <w:t>a</w:t>
      </w:r>
      <w:r>
        <w:rPr>
          <w:rFonts w:ascii="Calibri" w:eastAsia="Calibri" w:hAnsi="Calibri" w:cs="Calibri"/>
          <w:color w:val="6B6E70"/>
          <w:spacing w:val="1"/>
          <w:w w:val="103"/>
          <w:sz w:val="19"/>
          <w:szCs w:val="19"/>
        </w:rPr>
        <w:t>l t</w:t>
      </w:r>
      <w:r>
        <w:rPr>
          <w:rFonts w:ascii="Calibri" w:eastAsia="Calibri" w:hAnsi="Calibri" w:cs="Calibri"/>
          <w:color w:val="6B6E70"/>
          <w:spacing w:val="2"/>
          <w:w w:val="103"/>
          <w:sz w:val="19"/>
          <w:szCs w:val="19"/>
        </w:rPr>
        <w:t>o</w:t>
      </w:r>
      <w:r>
        <w:rPr>
          <w:rFonts w:ascii="Calibri" w:eastAsia="Calibri" w:hAnsi="Calibri" w:cs="Calibri"/>
          <w:color w:val="6B6E70"/>
          <w:spacing w:val="1"/>
          <w:w w:val="103"/>
          <w:sz w:val="19"/>
          <w:szCs w:val="19"/>
        </w:rPr>
        <w:t xml:space="preserve"> fi</w:t>
      </w:r>
      <w:r>
        <w:rPr>
          <w:rFonts w:ascii="Calibri" w:eastAsia="Calibri" w:hAnsi="Calibri" w:cs="Calibri"/>
          <w:color w:val="6B6E70"/>
          <w:spacing w:val="2"/>
          <w:w w:val="103"/>
          <w:sz w:val="19"/>
          <w:szCs w:val="19"/>
        </w:rPr>
        <w:t>na</w:t>
      </w:r>
      <w:r>
        <w:rPr>
          <w:rFonts w:ascii="Calibri" w:eastAsia="Calibri" w:hAnsi="Calibri" w:cs="Calibri"/>
          <w:color w:val="6B6E70"/>
          <w:spacing w:val="1"/>
          <w:w w:val="103"/>
          <w:sz w:val="19"/>
          <w:szCs w:val="19"/>
        </w:rPr>
        <w:t>l</w:t>
      </w:r>
      <w:r>
        <w:rPr>
          <w:rFonts w:ascii="Calibri" w:eastAsia="Calibri" w:hAnsi="Calibri" w:cs="Calibri"/>
          <w:color w:val="6B6E70"/>
          <w:w w:val="103"/>
          <w:sz w:val="19"/>
          <w:szCs w:val="19"/>
        </w:rPr>
        <w:t xml:space="preserve"> </w:t>
      </w:r>
      <w:r>
        <w:rPr>
          <w:rFonts w:ascii="Calibri" w:eastAsia="Calibri" w:hAnsi="Calibri" w:cs="Calibri"/>
          <w:color w:val="6B6E70"/>
          <w:spacing w:val="2"/>
          <w:w w:val="103"/>
          <w:sz w:val="19"/>
          <w:szCs w:val="19"/>
        </w:rPr>
        <w:t>ou</w:t>
      </w:r>
      <w:r>
        <w:rPr>
          <w:rFonts w:ascii="Calibri" w:eastAsia="Calibri" w:hAnsi="Calibri" w:cs="Calibri"/>
          <w:color w:val="6B6E70"/>
          <w:spacing w:val="1"/>
          <w:w w:val="103"/>
          <w:sz w:val="19"/>
          <w:szCs w:val="19"/>
        </w:rPr>
        <w:t>t</w:t>
      </w:r>
      <w:r>
        <w:rPr>
          <w:rFonts w:ascii="Calibri" w:eastAsia="Calibri" w:hAnsi="Calibri" w:cs="Calibri"/>
          <w:color w:val="6B6E70"/>
          <w:spacing w:val="2"/>
          <w:w w:val="103"/>
          <w:sz w:val="19"/>
          <w:szCs w:val="19"/>
        </w:rPr>
        <w:t>pu</w:t>
      </w:r>
      <w:r>
        <w:rPr>
          <w:rFonts w:ascii="Calibri" w:eastAsia="Calibri" w:hAnsi="Calibri" w:cs="Calibri"/>
          <w:color w:val="6B6E70"/>
          <w:spacing w:val="1"/>
          <w:w w:val="103"/>
          <w:sz w:val="19"/>
          <w:szCs w:val="19"/>
        </w:rPr>
        <w:t>t.</w:t>
      </w:r>
      <w:r>
        <w:rPr>
          <w:rFonts w:ascii="Calibri" w:eastAsia="Calibri" w:hAnsi="Calibri" w:cs="Calibri"/>
          <w:b/>
          <w:color w:val="6B6E70"/>
          <w:w w:val="103"/>
          <w:sz w:val="19"/>
          <w:szCs w:val="19"/>
        </w:rPr>
        <w:t xml:space="preserve"> </w:t>
      </w:r>
    </w:p>
    <w:p w:rsidR="00052CCA" w:rsidRDefault="007F5D8E">
      <w:pPr>
        <w:spacing w:before="13"/>
        <w:ind w:left="1458"/>
        <w:rPr>
          <w:rFonts w:ascii="Calibri" w:eastAsia="Calibri" w:hAnsi="Calibri" w:cs="Calibri"/>
          <w:sz w:val="21"/>
          <w:szCs w:val="21"/>
        </w:rPr>
      </w:pPr>
      <w:r>
        <w:rPr>
          <w:rFonts w:ascii="Calibri" w:eastAsia="Calibri" w:hAnsi="Calibri" w:cs="Calibri"/>
          <w:b/>
          <w:color w:val="6B6E70"/>
          <w:w w:val="102"/>
          <w:sz w:val="21"/>
          <w:szCs w:val="21"/>
        </w:rPr>
        <w:t xml:space="preserve"> </w:t>
      </w:r>
    </w:p>
    <w:p w:rsidR="00052CCA" w:rsidRDefault="007F5D8E">
      <w:pPr>
        <w:spacing w:before="12" w:line="240" w:lineRule="exact"/>
        <w:ind w:left="1026"/>
        <w:rPr>
          <w:rFonts w:ascii="Calibri" w:eastAsia="Calibri" w:hAnsi="Calibri" w:cs="Calibri"/>
          <w:sz w:val="21"/>
          <w:szCs w:val="21"/>
        </w:rPr>
      </w:pPr>
      <w:r>
        <w:rPr>
          <w:rFonts w:ascii="Calibri" w:eastAsia="Calibri" w:hAnsi="Calibri" w:cs="Calibri"/>
          <w:color w:val="6B6E70"/>
          <w:spacing w:val="2"/>
          <w:w w:val="103"/>
          <w:sz w:val="21"/>
          <w:szCs w:val="21"/>
        </w:rPr>
        <w:t>6</w:t>
      </w:r>
      <w:r>
        <w:rPr>
          <w:rFonts w:ascii="Calibri" w:eastAsia="Calibri" w:hAnsi="Calibri" w:cs="Calibri"/>
          <w:color w:val="6B6E70"/>
          <w:spacing w:val="1"/>
          <w:w w:val="103"/>
          <w:sz w:val="21"/>
          <w:szCs w:val="21"/>
        </w:rPr>
        <w:t>.</w:t>
      </w:r>
      <w:r>
        <w:rPr>
          <w:rFonts w:ascii="Calibri" w:eastAsia="Calibri" w:hAnsi="Calibri" w:cs="Calibri"/>
          <w:color w:val="6B6E70"/>
          <w:spacing w:val="2"/>
          <w:w w:val="103"/>
          <w:sz w:val="21"/>
          <w:szCs w:val="21"/>
        </w:rPr>
        <w:t>2</w:t>
      </w:r>
      <w:proofErr w:type="gramStart"/>
      <w:r>
        <w:rPr>
          <w:rFonts w:ascii="Calibri" w:eastAsia="Calibri" w:hAnsi="Calibri" w:cs="Calibri"/>
          <w:color w:val="6B6E70"/>
          <w:w w:val="103"/>
          <w:sz w:val="21"/>
          <w:szCs w:val="21"/>
        </w:rPr>
        <w:t>.</w:t>
      </w:r>
      <w:r>
        <w:rPr>
          <w:rFonts w:ascii="Calibri" w:eastAsia="Calibri" w:hAnsi="Calibri" w:cs="Calibri"/>
          <w:color w:val="6B6E70"/>
          <w:sz w:val="21"/>
          <w:szCs w:val="21"/>
        </w:rPr>
        <w:t xml:space="preserve"> </w:t>
      </w:r>
      <w:r>
        <w:rPr>
          <w:rFonts w:ascii="Calibri" w:eastAsia="Calibri" w:hAnsi="Calibri" w:cs="Calibri"/>
          <w:color w:val="6B6E70"/>
          <w:spacing w:val="4"/>
          <w:sz w:val="21"/>
          <w:szCs w:val="21"/>
        </w:rPr>
        <w:t xml:space="preserve"> </w:t>
      </w:r>
      <w:r>
        <w:rPr>
          <w:rFonts w:ascii="Calibri" w:eastAsia="Calibri" w:hAnsi="Calibri" w:cs="Calibri"/>
          <w:color w:val="6B6E70"/>
          <w:spacing w:val="2"/>
          <w:w w:val="102"/>
          <w:sz w:val="21"/>
          <w:szCs w:val="21"/>
        </w:rPr>
        <w:t>Tes</w:t>
      </w:r>
      <w:r>
        <w:rPr>
          <w:rFonts w:ascii="Calibri" w:eastAsia="Calibri" w:hAnsi="Calibri" w:cs="Calibri"/>
          <w:color w:val="6B6E70"/>
          <w:spacing w:val="1"/>
          <w:w w:val="103"/>
          <w:sz w:val="21"/>
          <w:szCs w:val="21"/>
        </w:rPr>
        <w:t>t</w:t>
      </w:r>
      <w:proofErr w:type="gramEnd"/>
      <w:r>
        <w:rPr>
          <w:rFonts w:ascii="Calibri" w:eastAsia="Calibri" w:hAnsi="Calibri" w:cs="Calibri"/>
          <w:color w:val="6B6E70"/>
          <w:spacing w:val="1"/>
          <w:w w:val="102"/>
          <w:sz w:val="21"/>
          <w:szCs w:val="21"/>
        </w:rPr>
        <w:t xml:space="preserve"> </w:t>
      </w:r>
      <w:r>
        <w:rPr>
          <w:rFonts w:ascii="Calibri" w:eastAsia="Calibri" w:hAnsi="Calibri" w:cs="Calibri"/>
          <w:color w:val="6B6E70"/>
          <w:spacing w:val="1"/>
          <w:w w:val="103"/>
          <w:sz w:val="21"/>
          <w:szCs w:val="21"/>
        </w:rPr>
        <w:t>l</w:t>
      </w:r>
      <w:r>
        <w:rPr>
          <w:rFonts w:ascii="Calibri" w:eastAsia="Calibri" w:hAnsi="Calibri" w:cs="Calibri"/>
          <w:color w:val="6B6E70"/>
          <w:spacing w:val="2"/>
          <w:w w:val="102"/>
          <w:sz w:val="21"/>
          <w:szCs w:val="21"/>
        </w:rPr>
        <w:t>e</w:t>
      </w:r>
      <w:r>
        <w:rPr>
          <w:rFonts w:ascii="Calibri" w:eastAsia="Calibri" w:hAnsi="Calibri" w:cs="Calibri"/>
          <w:color w:val="6B6E70"/>
          <w:spacing w:val="2"/>
          <w:w w:val="103"/>
          <w:sz w:val="21"/>
          <w:szCs w:val="21"/>
        </w:rPr>
        <w:t>v</w:t>
      </w:r>
      <w:r>
        <w:rPr>
          <w:rFonts w:ascii="Calibri" w:eastAsia="Calibri" w:hAnsi="Calibri" w:cs="Calibri"/>
          <w:color w:val="6B6E70"/>
          <w:spacing w:val="2"/>
          <w:w w:val="102"/>
          <w:sz w:val="21"/>
          <w:szCs w:val="21"/>
        </w:rPr>
        <w:t>e</w:t>
      </w:r>
      <w:r>
        <w:rPr>
          <w:rFonts w:ascii="Calibri" w:eastAsia="Calibri" w:hAnsi="Calibri" w:cs="Calibri"/>
          <w:color w:val="6B6E70"/>
          <w:spacing w:val="1"/>
          <w:w w:val="103"/>
          <w:sz w:val="21"/>
          <w:szCs w:val="21"/>
        </w:rPr>
        <w:t>l</w:t>
      </w:r>
      <w:r>
        <w:rPr>
          <w:rFonts w:ascii="Calibri" w:eastAsia="Calibri" w:hAnsi="Calibri" w:cs="Calibri"/>
          <w:color w:val="6B6E70"/>
          <w:spacing w:val="2"/>
          <w:w w:val="102"/>
          <w:sz w:val="21"/>
          <w:szCs w:val="21"/>
        </w:rPr>
        <w:t>s</w:t>
      </w:r>
      <w:r>
        <w:rPr>
          <w:rFonts w:ascii="Calibri" w:eastAsia="Calibri" w:hAnsi="Calibri" w:cs="Calibri"/>
          <w:color w:val="6B6E70"/>
          <w:spacing w:val="1"/>
          <w:w w:val="102"/>
          <w:sz w:val="21"/>
          <w:szCs w:val="21"/>
        </w:rPr>
        <w:t xml:space="preserve"> </w:t>
      </w:r>
      <w:r>
        <w:rPr>
          <w:rFonts w:ascii="Calibri" w:eastAsia="Calibri" w:hAnsi="Calibri" w:cs="Calibri"/>
          <w:color w:val="6B6E70"/>
          <w:w w:val="102"/>
          <w:sz w:val="21"/>
          <w:szCs w:val="21"/>
        </w:rPr>
        <w:t xml:space="preserve"> </w:t>
      </w:r>
    </w:p>
    <w:p w:rsidR="00052CCA" w:rsidRDefault="00052CCA">
      <w:pPr>
        <w:spacing w:before="15" w:line="260" w:lineRule="exact"/>
        <w:rPr>
          <w:sz w:val="26"/>
          <w:szCs w:val="26"/>
        </w:rPr>
      </w:pPr>
    </w:p>
    <w:tbl>
      <w:tblPr>
        <w:tblW w:w="0" w:type="auto"/>
        <w:tblInd w:w="2517" w:type="dxa"/>
        <w:tblLayout w:type="fixed"/>
        <w:tblCellMar>
          <w:left w:w="0" w:type="dxa"/>
          <w:right w:w="0" w:type="dxa"/>
        </w:tblCellMar>
        <w:tblLook w:val="01E0" w:firstRow="1" w:lastRow="1" w:firstColumn="1" w:lastColumn="1" w:noHBand="0" w:noVBand="0"/>
      </w:tblPr>
      <w:tblGrid>
        <w:gridCol w:w="4099"/>
        <w:gridCol w:w="1805"/>
      </w:tblGrid>
      <w:tr w:rsidR="00052CCA">
        <w:trPr>
          <w:trHeight w:hRule="exact" w:val="259"/>
        </w:trPr>
        <w:tc>
          <w:tcPr>
            <w:tcW w:w="4099" w:type="dxa"/>
            <w:tcBorders>
              <w:top w:val="single" w:sz="7" w:space="0" w:color="000000"/>
              <w:left w:val="single" w:sz="7" w:space="0" w:color="000000"/>
              <w:bottom w:val="single" w:sz="7" w:space="0" w:color="000000"/>
              <w:right w:val="single" w:sz="7" w:space="0" w:color="000000"/>
            </w:tcBorders>
            <w:shd w:val="clear" w:color="auto" w:fill="000000"/>
          </w:tcPr>
          <w:p w:rsidR="00052CCA" w:rsidRDefault="007F5D8E">
            <w:pPr>
              <w:spacing w:before="5"/>
              <w:ind w:left="1547" w:right="1495"/>
              <w:jc w:val="center"/>
              <w:rPr>
                <w:rFonts w:ascii="Calibri" w:eastAsia="Calibri" w:hAnsi="Calibri" w:cs="Calibri"/>
                <w:sz w:val="19"/>
                <w:szCs w:val="19"/>
              </w:rPr>
            </w:pPr>
            <w:r>
              <w:rPr>
                <w:rFonts w:ascii="Calibri" w:eastAsia="Calibri" w:hAnsi="Calibri" w:cs="Calibri"/>
                <w:b/>
                <w:color w:val="FFFFFF"/>
                <w:spacing w:val="1"/>
                <w:w w:val="103"/>
                <w:sz w:val="19"/>
                <w:szCs w:val="19"/>
              </w:rPr>
              <w:t>L</w:t>
            </w:r>
            <w:r>
              <w:rPr>
                <w:rFonts w:ascii="Calibri" w:eastAsia="Calibri" w:hAnsi="Calibri" w:cs="Calibri"/>
                <w:b/>
                <w:color w:val="FFFFFF"/>
                <w:spacing w:val="2"/>
                <w:w w:val="103"/>
                <w:sz w:val="19"/>
                <w:szCs w:val="19"/>
              </w:rPr>
              <w:t>e</w:t>
            </w:r>
            <w:r>
              <w:rPr>
                <w:rFonts w:ascii="Calibri" w:eastAsia="Calibri" w:hAnsi="Calibri" w:cs="Calibri"/>
                <w:b/>
                <w:color w:val="FFFFFF"/>
                <w:spacing w:val="1"/>
                <w:w w:val="103"/>
                <w:sz w:val="19"/>
                <w:szCs w:val="19"/>
              </w:rPr>
              <w:t>v</w:t>
            </w:r>
            <w:r>
              <w:rPr>
                <w:rFonts w:ascii="Calibri" w:eastAsia="Calibri" w:hAnsi="Calibri" w:cs="Calibri"/>
                <w:b/>
                <w:color w:val="FFFFFF"/>
                <w:spacing w:val="2"/>
                <w:w w:val="103"/>
                <w:sz w:val="19"/>
                <w:szCs w:val="19"/>
              </w:rPr>
              <w:t>e</w:t>
            </w:r>
            <w:r>
              <w:rPr>
                <w:rFonts w:ascii="Calibri" w:eastAsia="Calibri" w:hAnsi="Calibri" w:cs="Calibri"/>
                <w:b/>
                <w:color w:val="FFFFFF"/>
                <w:spacing w:val="1"/>
                <w:w w:val="103"/>
                <w:sz w:val="19"/>
                <w:szCs w:val="19"/>
              </w:rPr>
              <w:t>l t</w:t>
            </w:r>
            <w:r>
              <w:rPr>
                <w:rFonts w:ascii="Calibri" w:eastAsia="Calibri" w:hAnsi="Calibri" w:cs="Calibri"/>
                <w:b/>
                <w:color w:val="FFFFFF"/>
                <w:spacing w:val="2"/>
                <w:w w:val="103"/>
                <w:sz w:val="19"/>
                <w:szCs w:val="19"/>
              </w:rPr>
              <w:t>ype</w:t>
            </w:r>
            <w:r>
              <w:rPr>
                <w:rFonts w:ascii="Calibri" w:eastAsia="Calibri" w:hAnsi="Calibri" w:cs="Calibri"/>
                <w:b/>
                <w:color w:val="FFFFFF"/>
                <w:spacing w:val="1"/>
                <w:w w:val="103"/>
                <w:sz w:val="19"/>
                <w:szCs w:val="19"/>
              </w:rPr>
              <w:t>s</w:t>
            </w:r>
            <w:r>
              <w:rPr>
                <w:rFonts w:ascii="Calibri" w:eastAsia="Calibri" w:hAnsi="Calibri" w:cs="Calibri"/>
                <w:b/>
                <w:color w:val="FFFFFF"/>
                <w:w w:val="103"/>
                <w:sz w:val="19"/>
                <w:szCs w:val="19"/>
              </w:rPr>
              <w:t xml:space="preserve"> </w:t>
            </w:r>
          </w:p>
        </w:tc>
        <w:tc>
          <w:tcPr>
            <w:tcW w:w="1805" w:type="dxa"/>
            <w:tcBorders>
              <w:top w:val="single" w:sz="7" w:space="0" w:color="000000"/>
              <w:left w:val="single" w:sz="7" w:space="0" w:color="000000"/>
              <w:bottom w:val="single" w:sz="7" w:space="0" w:color="000000"/>
              <w:right w:val="single" w:sz="7" w:space="0" w:color="000000"/>
            </w:tcBorders>
            <w:shd w:val="clear" w:color="auto" w:fill="000000"/>
          </w:tcPr>
          <w:p w:rsidR="00052CCA" w:rsidRDefault="007F5D8E">
            <w:pPr>
              <w:spacing w:before="5"/>
              <w:ind w:left="482"/>
              <w:rPr>
                <w:rFonts w:ascii="Calibri" w:eastAsia="Calibri" w:hAnsi="Calibri" w:cs="Calibri"/>
                <w:sz w:val="19"/>
                <w:szCs w:val="19"/>
              </w:rPr>
            </w:pPr>
            <w:r>
              <w:rPr>
                <w:rFonts w:ascii="Calibri" w:eastAsia="Calibri" w:hAnsi="Calibri" w:cs="Calibri"/>
                <w:b/>
                <w:color w:val="FFFFFF"/>
                <w:spacing w:val="2"/>
                <w:w w:val="103"/>
                <w:sz w:val="19"/>
                <w:szCs w:val="19"/>
              </w:rPr>
              <w:t>Ope</w:t>
            </w:r>
            <w:r>
              <w:rPr>
                <w:rFonts w:ascii="Calibri" w:eastAsia="Calibri" w:hAnsi="Calibri" w:cs="Calibri"/>
                <w:b/>
                <w:color w:val="FFFFFF"/>
                <w:spacing w:val="1"/>
                <w:w w:val="103"/>
                <w:sz w:val="19"/>
                <w:szCs w:val="19"/>
              </w:rPr>
              <w:t>r</w:t>
            </w:r>
            <w:r>
              <w:rPr>
                <w:rFonts w:ascii="Calibri" w:eastAsia="Calibri" w:hAnsi="Calibri" w:cs="Calibri"/>
                <w:b/>
                <w:color w:val="FFFFFF"/>
                <w:spacing w:val="2"/>
                <w:w w:val="103"/>
                <w:sz w:val="19"/>
                <w:szCs w:val="19"/>
              </w:rPr>
              <w:t>a</w:t>
            </w:r>
            <w:r>
              <w:rPr>
                <w:rFonts w:ascii="Calibri" w:eastAsia="Calibri" w:hAnsi="Calibri" w:cs="Calibri"/>
                <w:b/>
                <w:color w:val="FFFFFF"/>
                <w:spacing w:val="1"/>
                <w:w w:val="103"/>
                <w:sz w:val="19"/>
                <w:szCs w:val="19"/>
              </w:rPr>
              <w:t>ti</w:t>
            </w:r>
            <w:r>
              <w:rPr>
                <w:rFonts w:ascii="Calibri" w:eastAsia="Calibri" w:hAnsi="Calibri" w:cs="Calibri"/>
                <w:b/>
                <w:color w:val="FFFFFF"/>
                <w:spacing w:val="2"/>
                <w:w w:val="103"/>
                <w:sz w:val="19"/>
                <w:szCs w:val="19"/>
              </w:rPr>
              <w:t>ve</w:t>
            </w:r>
            <w:r>
              <w:rPr>
                <w:rFonts w:ascii="Calibri" w:eastAsia="Calibri" w:hAnsi="Calibri" w:cs="Calibri"/>
                <w:b/>
                <w:color w:val="FFFFFF"/>
                <w:w w:val="103"/>
                <w:sz w:val="19"/>
                <w:szCs w:val="19"/>
              </w:rPr>
              <w:t xml:space="preserve"> </w:t>
            </w:r>
          </w:p>
        </w:tc>
      </w:tr>
      <w:tr w:rsidR="00052CCA">
        <w:trPr>
          <w:trHeight w:hRule="exact" w:val="259"/>
        </w:trPr>
        <w:tc>
          <w:tcPr>
            <w:tcW w:w="4099" w:type="dxa"/>
            <w:tcBorders>
              <w:top w:val="single" w:sz="7" w:space="0" w:color="000000"/>
              <w:left w:val="single" w:sz="7" w:space="0" w:color="000000"/>
              <w:bottom w:val="single" w:sz="7" w:space="0" w:color="000000"/>
              <w:right w:val="single" w:sz="7" w:space="0" w:color="000000"/>
            </w:tcBorders>
          </w:tcPr>
          <w:p w:rsidR="00052CCA" w:rsidRDefault="007F5D8E">
            <w:pPr>
              <w:spacing w:before="5"/>
              <w:ind w:left="65"/>
              <w:rPr>
                <w:rFonts w:ascii="Calibri" w:eastAsia="Calibri" w:hAnsi="Calibri" w:cs="Calibri"/>
                <w:sz w:val="19"/>
                <w:szCs w:val="19"/>
              </w:rPr>
            </w:pPr>
            <w:r>
              <w:rPr>
                <w:rFonts w:ascii="Calibri" w:eastAsia="Calibri" w:hAnsi="Calibri" w:cs="Calibri"/>
                <w:color w:val="6B6E70"/>
                <w:spacing w:val="2"/>
                <w:w w:val="103"/>
                <w:sz w:val="19"/>
                <w:szCs w:val="19"/>
              </w:rPr>
              <w:t>Do</w:t>
            </w:r>
            <w:r>
              <w:rPr>
                <w:rFonts w:ascii="Calibri" w:eastAsia="Calibri" w:hAnsi="Calibri" w:cs="Calibri"/>
                <w:color w:val="6B6E70"/>
                <w:spacing w:val="1"/>
                <w:w w:val="103"/>
                <w:sz w:val="19"/>
                <w:szCs w:val="19"/>
              </w:rPr>
              <w:t>c</w:t>
            </w:r>
            <w:r>
              <w:rPr>
                <w:rFonts w:ascii="Calibri" w:eastAsia="Calibri" w:hAnsi="Calibri" w:cs="Calibri"/>
                <w:color w:val="6B6E70"/>
                <w:spacing w:val="2"/>
                <w:w w:val="103"/>
                <w:sz w:val="19"/>
                <w:szCs w:val="19"/>
              </w:rPr>
              <w:t>u</w:t>
            </w:r>
            <w:r>
              <w:rPr>
                <w:rFonts w:ascii="Calibri" w:eastAsia="Calibri" w:hAnsi="Calibri" w:cs="Calibri"/>
                <w:color w:val="6B6E70"/>
                <w:spacing w:val="3"/>
                <w:w w:val="103"/>
                <w:sz w:val="19"/>
                <w:szCs w:val="19"/>
              </w:rPr>
              <w:t>m</w:t>
            </w:r>
            <w:r>
              <w:rPr>
                <w:rFonts w:ascii="Calibri" w:eastAsia="Calibri" w:hAnsi="Calibri" w:cs="Calibri"/>
                <w:color w:val="6B6E70"/>
                <w:spacing w:val="2"/>
                <w:w w:val="103"/>
                <w:sz w:val="19"/>
                <w:szCs w:val="19"/>
              </w:rPr>
              <w:t>en</w:t>
            </w:r>
            <w:r>
              <w:rPr>
                <w:rFonts w:ascii="Calibri" w:eastAsia="Calibri" w:hAnsi="Calibri" w:cs="Calibri"/>
                <w:color w:val="6B6E70"/>
                <w:spacing w:val="1"/>
                <w:w w:val="103"/>
                <w:sz w:val="19"/>
                <w:szCs w:val="19"/>
              </w:rPr>
              <w:t>t</w:t>
            </w:r>
            <w:r>
              <w:rPr>
                <w:rFonts w:ascii="Calibri" w:eastAsia="Calibri" w:hAnsi="Calibri" w:cs="Calibri"/>
                <w:color w:val="6B6E70"/>
                <w:spacing w:val="2"/>
                <w:w w:val="103"/>
                <w:sz w:val="19"/>
                <w:szCs w:val="19"/>
              </w:rPr>
              <w:t>a</w:t>
            </w:r>
            <w:r>
              <w:rPr>
                <w:rFonts w:ascii="Calibri" w:eastAsia="Calibri" w:hAnsi="Calibri" w:cs="Calibri"/>
                <w:color w:val="6B6E70"/>
                <w:spacing w:val="1"/>
                <w:w w:val="103"/>
                <w:sz w:val="19"/>
                <w:szCs w:val="19"/>
              </w:rPr>
              <w:t>ti</w:t>
            </w:r>
            <w:r>
              <w:rPr>
                <w:rFonts w:ascii="Calibri" w:eastAsia="Calibri" w:hAnsi="Calibri" w:cs="Calibri"/>
                <w:color w:val="6B6E70"/>
                <w:spacing w:val="2"/>
                <w:w w:val="103"/>
                <w:sz w:val="19"/>
                <w:szCs w:val="19"/>
              </w:rPr>
              <w:t>on</w:t>
            </w:r>
            <w:r>
              <w:rPr>
                <w:rFonts w:ascii="Calibri" w:eastAsia="Calibri" w:hAnsi="Calibri" w:cs="Calibri"/>
                <w:color w:val="6B6E70"/>
                <w:spacing w:val="1"/>
                <w:w w:val="103"/>
                <w:sz w:val="19"/>
                <w:szCs w:val="19"/>
              </w:rPr>
              <w:t xml:space="preserve"> </w:t>
            </w:r>
            <w:r>
              <w:rPr>
                <w:rFonts w:ascii="Calibri" w:eastAsia="Calibri" w:hAnsi="Calibri" w:cs="Calibri"/>
                <w:color w:val="6B6E70"/>
                <w:spacing w:val="2"/>
                <w:w w:val="103"/>
                <w:sz w:val="19"/>
                <w:szCs w:val="19"/>
              </w:rPr>
              <w:t>and</w:t>
            </w:r>
            <w:r>
              <w:rPr>
                <w:rFonts w:ascii="Calibri" w:eastAsia="Calibri" w:hAnsi="Calibri" w:cs="Calibri"/>
                <w:color w:val="6B6E70"/>
                <w:spacing w:val="1"/>
                <w:w w:val="103"/>
                <w:sz w:val="19"/>
                <w:szCs w:val="19"/>
              </w:rPr>
              <w:t xml:space="preserve"> </w:t>
            </w:r>
            <w:r>
              <w:rPr>
                <w:rFonts w:ascii="Calibri" w:eastAsia="Calibri" w:hAnsi="Calibri" w:cs="Calibri"/>
                <w:color w:val="6B6E70"/>
                <w:spacing w:val="2"/>
                <w:w w:val="103"/>
                <w:sz w:val="19"/>
                <w:szCs w:val="19"/>
              </w:rPr>
              <w:t>p</w:t>
            </w:r>
            <w:r>
              <w:rPr>
                <w:rFonts w:ascii="Calibri" w:eastAsia="Calibri" w:hAnsi="Calibri" w:cs="Calibri"/>
                <w:color w:val="6B6E70"/>
                <w:spacing w:val="1"/>
                <w:w w:val="103"/>
                <w:sz w:val="19"/>
                <w:szCs w:val="19"/>
              </w:rPr>
              <w:t>r</w:t>
            </w:r>
            <w:r>
              <w:rPr>
                <w:rFonts w:ascii="Calibri" w:eastAsia="Calibri" w:hAnsi="Calibri" w:cs="Calibri"/>
                <w:color w:val="6B6E70"/>
                <w:spacing w:val="2"/>
                <w:w w:val="103"/>
                <w:sz w:val="19"/>
                <w:szCs w:val="19"/>
              </w:rPr>
              <w:t>o</w:t>
            </w:r>
            <w:r>
              <w:rPr>
                <w:rFonts w:ascii="Calibri" w:eastAsia="Calibri" w:hAnsi="Calibri" w:cs="Calibri"/>
                <w:color w:val="6B6E70"/>
                <w:spacing w:val="1"/>
                <w:w w:val="103"/>
                <w:sz w:val="19"/>
                <w:szCs w:val="19"/>
              </w:rPr>
              <w:t>c</w:t>
            </w:r>
            <w:r>
              <w:rPr>
                <w:rFonts w:ascii="Calibri" w:eastAsia="Calibri" w:hAnsi="Calibri" w:cs="Calibri"/>
                <w:color w:val="6B6E70"/>
                <w:spacing w:val="2"/>
                <w:w w:val="103"/>
                <w:sz w:val="19"/>
                <w:szCs w:val="19"/>
              </w:rPr>
              <w:t>edu</w:t>
            </w:r>
            <w:r>
              <w:rPr>
                <w:rFonts w:ascii="Calibri" w:eastAsia="Calibri" w:hAnsi="Calibri" w:cs="Calibri"/>
                <w:color w:val="6B6E70"/>
                <w:spacing w:val="1"/>
                <w:w w:val="103"/>
                <w:sz w:val="19"/>
                <w:szCs w:val="19"/>
              </w:rPr>
              <w:t>r</w:t>
            </w:r>
            <w:r>
              <w:rPr>
                <w:rFonts w:ascii="Calibri" w:eastAsia="Calibri" w:hAnsi="Calibri" w:cs="Calibri"/>
                <w:color w:val="6B6E70"/>
                <w:spacing w:val="2"/>
                <w:w w:val="103"/>
                <w:sz w:val="19"/>
                <w:szCs w:val="19"/>
              </w:rPr>
              <w:t>e</w:t>
            </w:r>
            <w:r>
              <w:rPr>
                <w:rFonts w:ascii="Calibri" w:eastAsia="Calibri" w:hAnsi="Calibri" w:cs="Calibri"/>
                <w:color w:val="6B6E70"/>
                <w:w w:val="103"/>
                <w:sz w:val="19"/>
                <w:szCs w:val="19"/>
              </w:rPr>
              <w:t>s</w:t>
            </w:r>
            <w:r>
              <w:rPr>
                <w:rFonts w:ascii="Calibri" w:eastAsia="Calibri" w:hAnsi="Calibri" w:cs="Calibri"/>
                <w:color w:val="808080"/>
                <w:w w:val="103"/>
                <w:sz w:val="19"/>
                <w:szCs w:val="19"/>
              </w:rPr>
              <w:t xml:space="preserve"> </w:t>
            </w:r>
          </w:p>
        </w:tc>
        <w:tc>
          <w:tcPr>
            <w:tcW w:w="1805" w:type="dxa"/>
            <w:tcBorders>
              <w:top w:val="single" w:sz="7" w:space="0" w:color="000000"/>
              <w:left w:val="single" w:sz="7" w:space="0" w:color="000000"/>
              <w:bottom w:val="single" w:sz="7" w:space="0" w:color="000000"/>
              <w:right w:val="single" w:sz="7" w:space="0" w:color="000000"/>
            </w:tcBorders>
          </w:tcPr>
          <w:p w:rsidR="00052CCA" w:rsidRDefault="007F5D8E">
            <w:pPr>
              <w:spacing w:before="9"/>
              <w:ind w:left="786" w:right="738"/>
              <w:jc w:val="center"/>
              <w:rPr>
                <w:rFonts w:ascii="Calibri" w:eastAsia="Calibri" w:hAnsi="Calibri" w:cs="Calibri"/>
                <w:sz w:val="19"/>
                <w:szCs w:val="19"/>
              </w:rPr>
            </w:pPr>
            <w:r>
              <w:rPr>
                <w:spacing w:val="2"/>
                <w:w w:val="154"/>
                <w:sz w:val="19"/>
                <w:szCs w:val="19"/>
              </w:rPr>
              <w:t>n</w:t>
            </w:r>
            <w:r>
              <w:rPr>
                <w:rFonts w:ascii="Calibri" w:eastAsia="Calibri" w:hAnsi="Calibri" w:cs="Calibri"/>
                <w:w w:val="103"/>
                <w:sz w:val="19"/>
                <w:szCs w:val="19"/>
              </w:rPr>
              <w:t xml:space="preserve"> </w:t>
            </w:r>
          </w:p>
        </w:tc>
      </w:tr>
      <w:tr w:rsidR="00052CCA">
        <w:trPr>
          <w:trHeight w:hRule="exact" w:val="259"/>
        </w:trPr>
        <w:tc>
          <w:tcPr>
            <w:tcW w:w="4099" w:type="dxa"/>
            <w:tcBorders>
              <w:top w:val="single" w:sz="7" w:space="0" w:color="000000"/>
              <w:left w:val="single" w:sz="7" w:space="0" w:color="000000"/>
              <w:bottom w:val="single" w:sz="7" w:space="0" w:color="000000"/>
              <w:right w:val="single" w:sz="7" w:space="0" w:color="000000"/>
            </w:tcBorders>
          </w:tcPr>
          <w:p w:rsidR="00052CCA" w:rsidRDefault="007F5D8E">
            <w:pPr>
              <w:spacing w:before="5"/>
              <w:ind w:left="65"/>
              <w:rPr>
                <w:rFonts w:ascii="Calibri" w:eastAsia="Calibri" w:hAnsi="Calibri" w:cs="Calibri"/>
                <w:sz w:val="19"/>
                <w:szCs w:val="19"/>
              </w:rPr>
            </w:pP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rr</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r </w:t>
            </w:r>
            <w:r>
              <w:rPr>
                <w:rFonts w:ascii="Calibri" w:eastAsia="Calibri" w:hAnsi="Calibri" w:cs="Calibri"/>
                <w:color w:val="808080"/>
                <w:spacing w:val="2"/>
                <w:w w:val="103"/>
                <w:sz w:val="19"/>
                <w:szCs w:val="19"/>
              </w:rPr>
              <w:t>Hand</w:t>
            </w:r>
            <w:r>
              <w:rPr>
                <w:rFonts w:ascii="Calibri" w:eastAsia="Calibri" w:hAnsi="Calibri" w:cs="Calibri"/>
                <w:color w:val="808080"/>
                <w:spacing w:val="1"/>
                <w:w w:val="103"/>
                <w:sz w:val="19"/>
                <w:szCs w:val="19"/>
              </w:rPr>
              <w:t>li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g</w:t>
            </w:r>
            <w:r>
              <w:rPr>
                <w:rFonts w:ascii="Calibri" w:eastAsia="Calibri" w:hAnsi="Calibri" w:cs="Calibri"/>
                <w:color w:val="808080"/>
                <w:w w:val="103"/>
                <w:sz w:val="19"/>
                <w:szCs w:val="19"/>
              </w:rPr>
              <w:t xml:space="preserve"> </w:t>
            </w:r>
          </w:p>
        </w:tc>
        <w:tc>
          <w:tcPr>
            <w:tcW w:w="1805" w:type="dxa"/>
            <w:tcBorders>
              <w:top w:val="single" w:sz="7" w:space="0" w:color="000000"/>
              <w:left w:val="single" w:sz="7" w:space="0" w:color="000000"/>
              <w:bottom w:val="single" w:sz="7" w:space="0" w:color="000000"/>
              <w:right w:val="single" w:sz="7" w:space="0" w:color="000000"/>
            </w:tcBorders>
          </w:tcPr>
          <w:p w:rsidR="00052CCA" w:rsidRDefault="007F5D8E">
            <w:pPr>
              <w:spacing w:before="9"/>
              <w:ind w:left="786" w:right="738"/>
              <w:jc w:val="center"/>
              <w:rPr>
                <w:rFonts w:ascii="Calibri" w:eastAsia="Calibri" w:hAnsi="Calibri" w:cs="Calibri"/>
                <w:sz w:val="19"/>
                <w:szCs w:val="19"/>
              </w:rPr>
            </w:pPr>
            <w:r>
              <w:rPr>
                <w:spacing w:val="2"/>
                <w:w w:val="154"/>
                <w:sz w:val="19"/>
                <w:szCs w:val="19"/>
              </w:rPr>
              <w:t>n</w:t>
            </w:r>
            <w:r>
              <w:rPr>
                <w:rFonts w:ascii="Calibri" w:eastAsia="Calibri" w:hAnsi="Calibri" w:cs="Calibri"/>
                <w:w w:val="103"/>
                <w:sz w:val="19"/>
                <w:szCs w:val="19"/>
              </w:rPr>
              <w:t xml:space="preserve"> </w:t>
            </w:r>
          </w:p>
        </w:tc>
      </w:tr>
      <w:tr w:rsidR="00052CCA">
        <w:trPr>
          <w:trHeight w:hRule="exact" w:val="259"/>
        </w:trPr>
        <w:tc>
          <w:tcPr>
            <w:tcW w:w="4099" w:type="dxa"/>
            <w:tcBorders>
              <w:top w:val="single" w:sz="7" w:space="0" w:color="000000"/>
              <w:left w:val="single" w:sz="7" w:space="0" w:color="000000"/>
              <w:bottom w:val="single" w:sz="7" w:space="0" w:color="000000"/>
              <w:right w:val="single" w:sz="7" w:space="0" w:color="000000"/>
            </w:tcBorders>
          </w:tcPr>
          <w:p w:rsidR="00052CCA" w:rsidRDefault="007F5D8E">
            <w:pPr>
              <w:spacing w:before="5"/>
              <w:ind w:left="65"/>
              <w:rPr>
                <w:rFonts w:ascii="Calibri" w:eastAsia="Calibri" w:hAnsi="Calibri" w:cs="Calibri"/>
                <w:sz w:val="19"/>
                <w:szCs w:val="19"/>
              </w:rPr>
            </w:pPr>
            <w:r>
              <w:rPr>
                <w:rFonts w:ascii="Calibri" w:eastAsia="Calibri" w:hAnsi="Calibri" w:cs="Calibri"/>
                <w:color w:val="808080"/>
                <w:spacing w:val="2"/>
                <w:w w:val="103"/>
                <w:sz w:val="19"/>
                <w:szCs w:val="19"/>
              </w:rPr>
              <w:t>Fun</w:t>
            </w:r>
            <w:r>
              <w:rPr>
                <w:rFonts w:ascii="Calibri" w:eastAsia="Calibri" w:hAnsi="Calibri" w:cs="Calibri"/>
                <w:color w:val="808080"/>
                <w:spacing w:val="1"/>
                <w:w w:val="103"/>
                <w:sz w:val="19"/>
                <w:szCs w:val="19"/>
              </w:rPr>
              <w:t>cti</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s</w:t>
            </w:r>
            <w:r>
              <w:rPr>
                <w:rFonts w:ascii="Calibri" w:eastAsia="Calibri" w:hAnsi="Calibri" w:cs="Calibri"/>
                <w:color w:val="808080"/>
                <w:w w:val="103"/>
                <w:sz w:val="19"/>
                <w:szCs w:val="19"/>
              </w:rPr>
              <w:t xml:space="preserve"> </w:t>
            </w:r>
          </w:p>
        </w:tc>
        <w:tc>
          <w:tcPr>
            <w:tcW w:w="1805" w:type="dxa"/>
            <w:tcBorders>
              <w:top w:val="single" w:sz="7" w:space="0" w:color="000000"/>
              <w:left w:val="single" w:sz="7" w:space="0" w:color="000000"/>
              <w:bottom w:val="single" w:sz="7" w:space="0" w:color="000000"/>
              <w:right w:val="single" w:sz="7" w:space="0" w:color="000000"/>
            </w:tcBorders>
          </w:tcPr>
          <w:p w:rsidR="00052CCA" w:rsidRDefault="007F5D8E">
            <w:pPr>
              <w:spacing w:before="9"/>
              <w:ind w:left="786" w:right="738"/>
              <w:jc w:val="center"/>
              <w:rPr>
                <w:rFonts w:ascii="Calibri" w:eastAsia="Calibri" w:hAnsi="Calibri" w:cs="Calibri"/>
                <w:sz w:val="19"/>
                <w:szCs w:val="19"/>
              </w:rPr>
            </w:pPr>
            <w:r>
              <w:rPr>
                <w:spacing w:val="2"/>
                <w:w w:val="154"/>
                <w:sz w:val="19"/>
                <w:szCs w:val="19"/>
              </w:rPr>
              <w:t>n</w:t>
            </w:r>
            <w:r>
              <w:rPr>
                <w:rFonts w:ascii="Calibri" w:eastAsia="Calibri" w:hAnsi="Calibri" w:cs="Calibri"/>
                <w:w w:val="103"/>
                <w:sz w:val="19"/>
                <w:szCs w:val="19"/>
              </w:rPr>
              <w:t xml:space="preserve"> </w:t>
            </w:r>
          </w:p>
        </w:tc>
      </w:tr>
      <w:tr w:rsidR="00052CCA">
        <w:trPr>
          <w:trHeight w:hRule="exact" w:val="254"/>
        </w:trPr>
        <w:tc>
          <w:tcPr>
            <w:tcW w:w="4099" w:type="dxa"/>
            <w:tcBorders>
              <w:top w:val="single" w:sz="7" w:space="0" w:color="000000"/>
              <w:left w:val="single" w:sz="7" w:space="0" w:color="000000"/>
              <w:bottom w:val="single" w:sz="7" w:space="0" w:color="000000"/>
              <w:right w:val="single" w:sz="7" w:space="0" w:color="000000"/>
            </w:tcBorders>
          </w:tcPr>
          <w:p w:rsidR="00052CCA" w:rsidRDefault="007F5D8E">
            <w:pPr>
              <w:spacing w:before="5"/>
              <w:ind w:left="65"/>
              <w:rPr>
                <w:rFonts w:ascii="Calibri" w:eastAsia="Calibri" w:hAnsi="Calibri" w:cs="Calibri"/>
                <w:sz w:val="19"/>
                <w:szCs w:val="19"/>
              </w:rPr>
            </w:pPr>
            <w:r>
              <w:rPr>
                <w:rFonts w:ascii="Calibri" w:eastAsia="Calibri" w:hAnsi="Calibri" w:cs="Calibri"/>
                <w:color w:val="808080"/>
                <w:spacing w:val="1"/>
                <w:w w:val="103"/>
                <w:sz w:val="19"/>
                <w:szCs w:val="19"/>
              </w:rPr>
              <w: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rf</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 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r-s</w:t>
            </w:r>
            <w:r>
              <w:rPr>
                <w:rFonts w:ascii="Calibri" w:eastAsia="Calibri" w:hAnsi="Calibri" w:cs="Calibri"/>
                <w:color w:val="808080"/>
                <w:spacing w:val="2"/>
                <w:w w:val="103"/>
                <w:sz w:val="19"/>
                <w:szCs w:val="19"/>
              </w:rPr>
              <w:t>y</w:t>
            </w:r>
            <w:r>
              <w:rPr>
                <w:rFonts w:ascii="Calibri" w:eastAsia="Calibri" w:hAnsi="Calibri" w:cs="Calibri"/>
                <w:color w:val="808080"/>
                <w:spacing w:val="1"/>
                <w:w w:val="103"/>
                <w:sz w:val="19"/>
                <w:szCs w:val="19"/>
              </w:rPr>
              <w:t>st</w:t>
            </w:r>
            <w:r>
              <w:rPr>
                <w:rFonts w:ascii="Calibri" w:eastAsia="Calibri" w:hAnsi="Calibri" w:cs="Calibri"/>
                <w:color w:val="808080"/>
                <w:spacing w:val="2"/>
                <w:w w:val="103"/>
                <w:sz w:val="19"/>
                <w:szCs w:val="19"/>
              </w:rPr>
              <w:t>em</w:t>
            </w:r>
            <w:r>
              <w:rPr>
                <w:rFonts w:ascii="Calibri" w:eastAsia="Calibri" w:hAnsi="Calibri" w:cs="Calibri"/>
                <w:color w:val="808080"/>
                <w:w w:val="103"/>
                <w:sz w:val="19"/>
                <w:szCs w:val="19"/>
              </w:rPr>
              <w:t xml:space="preserve"> </w:t>
            </w:r>
          </w:p>
        </w:tc>
        <w:tc>
          <w:tcPr>
            <w:tcW w:w="1805" w:type="dxa"/>
            <w:tcBorders>
              <w:top w:val="single" w:sz="7" w:space="0" w:color="000000"/>
              <w:left w:val="single" w:sz="7" w:space="0" w:color="000000"/>
              <w:bottom w:val="single" w:sz="7" w:space="0" w:color="000000"/>
              <w:right w:val="single" w:sz="7" w:space="0" w:color="000000"/>
            </w:tcBorders>
          </w:tcPr>
          <w:p w:rsidR="00052CCA" w:rsidRDefault="007F5D8E">
            <w:pPr>
              <w:spacing w:before="9"/>
              <w:ind w:left="786" w:right="738"/>
              <w:jc w:val="center"/>
              <w:rPr>
                <w:rFonts w:ascii="Calibri" w:eastAsia="Calibri" w:hAnsi="Calibri" w:cs="Calibri"/>
                <w:sz w:val="19"/>
                <w:szCs w:val="19"/>
              </w:rPr>
            </w:pPr>
            <w:r>
              <w:rPr>
                <w:spacing w:val="2"/>
                <w:w w:val="154"/>
                <w:sz w:val="19"/>
                <w:szCs w:val="19"/>
              </w:rPr>
              <w:t>n</w:t>
            </w:r>
            <w:r>
              <w:rPr>
                <w:rFonts w:ascii="Calibri" w:eastAsia="Calibri" w:hAnsi="Calibri" w:cs="Calibri"/>
                <w:w w:val="103"/>
                <w:sz w:val="19"/>
                <w:szCs w:val="19"/>
              </w:rPr>
              <w:t xml:space="preserve"> </w:t>
            </w:r>
          </w:p>
        </w:tc>
      </w:tr>
      <w:tr w:rsidR="00052CCA">
        <w:trPr>
          <w:trHeight w:hRule="exact" w:val="259"/>
        </w:trPr>
        <w:tc>
          <w:tcPr>
            <w:tcW w:w="4099" w:type="dxa"/>
            <w:tcBorders>
              <w:top w:val="single" w:sz="7" w:space="0" w:color="000000"/>
              <w:left w:val="single" w:sz="7" w:space="0" w:color="000000"/>
              <w:bottom w:val="single" w:sz="7" w:space="0" w:color="000000"/>
              <w:right w:val="single" w:sz="7" w:space="0" w:color="000000"/>
            </w:tcBorders>
          </w:tcPr>
          <w:p w:rsidR="00052CCA" w:rsidRDefault="007F5D8E">
            <w:pPr>
              <w:spacing w:before="10"/>
              <w:ind w:left="65"/>
              <w:rPr>
                <w:rFonts w:ascii="Calibri" w:eastAsia="Calibri" w:hAnsi="Calibri" w:cs="Calibri"/>
                <w:sz w:val="19"/>
                <w:szCs w:val="19"/>
              </w:rPr>
            </w:pPr>
            <w:r>
              <w:rPr>
                <w:rFonts w:ascii="Calibri" w:eastAsia="Calibri" w:hAnsi="Calibri" w:cs="Calibri"/>
                <w:color w:val="808080"/>
                <w:spacing w:val="2"/>
                <w:w w:val="103"/>
                <w:sz w:val="19"/>
                <w:szCs w:val="19"/>
              </w:rPr>
              <w:t>Reg</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ssi</w:t>
            </w:r>
            <w:r>
              <w:rPr>
                <w:rFonts w:ascii="Calibri" w:eastAsia="Calibri" w:hAnsi="Calibri" w:cs="Calibri"/>
                <w:color w:val="808080"/>
                <w:spacing w:val="2"/>
                <w:w w:val="103"/>
                <w:sz w:val="19"/>
                <w:szCs w:val="19"/>
              </w:rPr>
              <w:t>on</w:t>
            </w:r>
            <w:r>
              <w:rPr>
                <w:rFonts w:ascii="Calibri" w:eastAsia="Calibri" w:hAnsi="Calibri" w:cs="Calibri"/>
                <w:color w:val="808080"/>
                <w:w w:val="103"/>
                <w:sz w:val="19"/>
                <w:szCs w:val="19"/>
              </w:rPr>
              <w:t xml:space="preserve"> </w:t>
            </w:r>
          </w:p>
        </w:tc>
        <w:tc>
          <w:tcPr>
            <w:tcW w:w="1805" w:type="dxa"/>
            <w:tcBorders>
              <w:top w:val="single" w:sz="7" w:space="0" w:color="000000"/>
              <w:left w:val="single" w:sz="7" w:space="0" w:color="000000"/>
              <w:bottom w:val="single" w:sz="7" w:space="0" w:color="000000"/>
              <w:right w:val="single" w:sz="7" w:space="0" w:color="000000"/>
            </w:tcBorders>
          </w:tcPr>
          <w:p w:rsidR="00052CCA" w:rsidRDefault="007F5D8E">
            <w:pPr>
              <w:spacing w:before="13"/>
              <w:ind w:left="786" w:right="738"/>
              <w:jc w:val="center"/>
              <w:rPr>
                <w:rFonts w:ascii="Calibri" w:eastAsia="Calibri" w:hAnsi="Calibri" w:cs="Calibri"/>
                <w:sz w:val="19"/>
                <w:szCs w:val="19"/>
              </w:rPr>
            </w:pPr>
            <w:r>
              <w:rPr>
                <w:spacing w:val="2"/>
                <w:w w:val="154"/>
                <w:sz w:val="19"/>
                <w:szCs w:val="19"/>
              </w:rPr>
              <w:t>n</w:t>
            </w:r>
            <w:r>
              <w:rPr>
                <w:rFonts w:ascii="Calibri" w:eastAsia="Calibri" w:hAnsi="Calibri" w:cs="Calibri"/>
                <w:w w:val="103"/>
                <w:sz w:val="19"/>
                <w:szCs w:val="19"/>
              </w:rPr>
              <w:t xml:space="preserve"> </w:t>
            </w:r>
          </w:p>
        </w:tc>
      </w:tr>
      <w:tr w:rsidR="00052CCA">
        <w:trPr>
          <w:trHeight w:hRule="exact" w:val="259"/>
        </w:trPr>
        <w:tc>
          <w:tcPr>
            <w:tcW w:w="4099" w:type="dxa"/>
            <w:tcBorders>
              <w:top w:val="single" w:sz="7" w:space="0" w:color="000000"/>
              <w:left w:val="single" w:sz="7" w:space="0" w:color="000000"/>
              <w:bottom w:val="single" w:sz="7" w:space="0" w:color="000000"/>
              <w:right w:val="single" w:sz="7" w:space="0" w:color="000000"/>
            </w:tcBorders>
          </w:tcPr>
          <w:p w:rsidR="00052CCA" w:rsidRDefault="007F5D8E">
            <w:pPr>
              <w:spacing w:before="10"/>
              <w:ind w:left="65"/>
              <w:rPr>
                <w:rFonts w:ascii="Calibri" w:eastAsia="Calibri" w:hAnsi="Calibri" w:cs="Calibri"/>
                <w:sz w:val="19"/>
                <w:szCs w:val="19"/>
              </w:rPr>
            </w:pPr>
            <w:r>
              <w:rPr>
                <w:rFonts w:ascii="Calibri" w:eastAsia="Calibri" w:hAnsi="Calibri" w:cs="Calibri"/>
                <w:color w:val="808080"/>
                <w:spacing w:val="2"/>
                <w:w w:val="103"/>
                <w:sz w:val="19"/>
                <w:szCs w:val="19"/>
              </w:rPr>
              <w:t>T</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an</w:t>
            </w:r>
            <w:r>
              <w:rPr>
                <w:rFonts w:ascii="Calibri" w:eastAsia="Calibri" w:hAnsi="Calibri" w:cs="Calibri"/>
                <w:color w:val="808080"/>
                <w:spacing w:val="1"/>
                <w:w w:val="103"/>
                <w:sz w:val="19"/>
                <w:szCs w:val="19"/>
              </w:rPr>
              <w:t>s</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cti</w:t>
            </w:r>
            <w:r>
              <w:rPr>
                <w:rFonts w:ascii="Calibri" w:eastAsia="Calibri" w:hAnsi="Calibri" w:cs="Calibri"/>
                <w:color w:val="808080"/>
                <w:spacing w:val="2"/>
                <w:w w:val="103"/>
                <w:sz w:val="19"/>
                <w:szCs w:val="19"/>
              </w:rPr>
              <w:t>on</w:t>
            </w:r>
            <w:r>
              <w:rPr>
                <w:rFonts w:ascii="Calibri" w:eastAsia="Calibri" w:hAnsi="Calibri" w:cs="Calibri"/>
                <w:color w:val="808080"/>
                <w:w w:val="103"/>
                <w:sz w:val="19"/>
                <w:szCs w:val="19"/>
              </w:rPr>
              <w:t xml:space="preserve"> </w:t>
            </w:r>
            <w:r>
              <w:rPr>
                <w:rFonts w:ascii="Calibri" w:eastAsia="Calibri" w:hAnsi="Calibri" w:cs="Calibri"/>
                <w:color w:val="808080"/>
                <w:spacing w:val="2"/>
                <w:w w:val="103"/>
                <w:sz w:val="19"/>
                <w:szCs w:val="19"/>
              </w:rPr>
              <w:t>F</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ow</w:t>
            </w:r>
            <w:r>
              <w:rPr>
                <w:rFonts w:ascii="Calibri" w:eastAsia="Calibri" w:hAnsi="Calibri" w:cs="Calibri"/>
                <w:color w:val="808080"/>
                <w:spacing w:val="1"/>
                <w:w w:val="103"/>
                <w:sz w:val="19"/>
                <w:szCs w:val="19"/>
              </w:rPr>
              <w:t xml:space="preserve"> </w:t>
            </w:r>
            <w:r>
              <w:rPr>
                <w:rFonts w:ascii="Calibri" w:eastAsia="Calibri" w:hAnsi="Calibri" w:cs="Calibri"/>
                <w:color w:val="808080"/>
                <w:w w:val="103"/>
                <w:sz w:val="19"/>
                <w:szCs w:val="19"/>
              </w:rPr>
              <w:t xml:space="preserve"> </w:t>
            </w:r>
          </w:p>
        </w:tc>
        <w:tc>
          <w:tcPr>
            <w:tcW w:w="1805" w:type="dxa"/>
            <w:tcBorders>
              <w:top w:val="single" w:sz="7" w:space="0" w:color="000000"/>
              <w:left w:val="single" w:sz="7" w:space="0" w:color="000000"/>
              <w:bottom w:val="single" w:sz="7" w:space="0" w:color="000000"/>
              <w:right w:val="single" w:sz="7" w:space="0" w:color="000000"/>
            </w:tcBorders>
          </w:tcPr>
          <w:p w:rsidR="00052CCA" w:rsidRDefault="007F5D8E">
            <w:pPr>
              <w:spacing w:before="13"/>
              <w:ind w:left="786" w:right="738"/>
              <w:jc w:val="center"/>
              <w:rPr>
                <w:rFonts w:ascii="Calibri" w:eastAsia="Calibri" w:hAnsi="Calibri" w:cs="Calibri"/>
                <w:sz w:val="19"/>
                <w:szCs w:val="19"/>
              </w:rPr>
            </w:pPr>
            <w:r>
              <w:rPr>
                <w:spacing w:val="2"/>
                <w:w w:val="154"/>
                <w:sz w:val="19"/>
                <w:szCs w:val="19"/>
              </w:rPr>
              <w:t>n</w:t>
            </w:r>
            <w:r>
              <w:rPr>
                <w:rFonts w:ascii="Calibri" w:eastAsia="Calibri" w:hAnsi="Calibri" w:cs="Calibri"/>
                <w:w w:val="103"/>
                <w:sz w:val="19"/>
                <w:szCs w:val="19"/>
              </w:rPr>
              <w:t xml:space="preserve"> </w:t>
            </w:r>
          </w:p>
        </w:tc>
      </w:tr>
      <w:tr w:rsidR="00052CCA">
        <w:trPr>
          <w:trHeight w:hRule="exact" w:val="264"/>
        </w:trPr>
        <w:tc>
          <w:tcPr>
            <w:tcW w:w="4099" w:type="dxa"/>
            <w:tcBorders>
              <w:top w:val="single" w:sz="7" w:space="0" w:color="000000"/>
              <w:left w:val="single" w:sz="7" w:space="0" w:color="000000"/>
              <w:bottom w:val="single" w:sz="7" w:space="0" w:color="000000"/>
              <w:right w:val="single" w:sz="7" w:space="0" w:color="000000"/>
            </w:tcBorders>
          </w:tcPr>
          <w:p w:rsidR="00052CCA" w:rsidRDefault="007F5D8E">
            <w:pPr>
              <w:spacing w:before="10"/>
              <w:ind w:left="65"/>
              <w:rPr>
                <w:rFonts w:ascii="Calibri" w:eastAsia="Calibri" w:hAnsi="Calibri" w:cs="Calibri"/>
                <w:sz w:val="19"/>
                <w:szCs w:val="19"/>
              </w:rPr>
            </w:pPr>
            <w:r>
              <w:rPr>
                <w:rFonts w:ascii="Calibri" w:eastAsia="Calibri" w:hAnsi="Calibri" w:cs="Calibri"/>
                <w:color w:val="808080"/>
                <w:spacing w:val="2"/>
                <w:w w:val="103"/>
                <w:sz w:val="19"/>
                <w:szCs w:val="19"/>
              </w:rPr>
              <w:t>U</w:t>
            </w:r>
            <w:r>
              <w:rPr>
                <w:rFonts w:ascii="Calibri" w:eastAsia="Calibri" w:hAnsi="Calibri" w:cs="Calibri"/>
                <w:color w:val="808080"/>
                <w:spacing w:val="1"/>
                <w:w w:val="103"/>
                <w:sz w:val="19"/>
                <w:szCs w:val="19"/>
              </w:rPr>
              <w:t>s</w:t>
            </w:r>
            <w:r>
              <w:rPr>
                <w:rFonts w:ascii="Calibri" w:eastAsia="Calibri" w:hAnsi="Calibri" w:cs="Calibri"/>
                <w:color w:val="808080"/>
                <w:spacing w:val="2"/>
                <w:w w:val="103"/>
                <w:sz w:val="19"/>
                <w:szCs w:val="19"/>
              </w:rPr>
              <w:t>ab</w:t>
            </w:r>
            <w:r>
              <w:rPr>
                <w:rFonts w:ascii="Calibri" w:eastAsia="Calibri" w:hAnsi="Calibri" w:cs="Calibri"/>
                <w:color w:val="808080"/>
                <w:spacing w:val="1"/>
                <w:w w:val="103"/>
                <w:sz w:val="19"/>
                <w:szCs w:val="19"/>
              </w:rPr>
              <w:t>ilit</w:t>
            </w:r>
            <w:r>
              <w:rPr>
                <w:rFonts w:ascii="Calibri" w:eastAsia="Calibri" w:hAnsi="Calibri" w:cs="Calibri"/>
                <w:color w:val="808080"/>
                <w:spacing w:val="2"/>
                <w:w w:val="103"/>
                <w:sz w:val="19"/>
                <w:szCs w:val="19"/>
              </w:rPr>
              <w:t>y</w:t>
            </w:r>
            <w:r>
              <w:rPr>
                <w:rFonts w:ascii="Calibri" w:eastAsia="Calibri" w:hAnsi="Calibri" w:cs="Calibri"/>
                <w:color w:val="808080"/>
                <w:w w:val="103"/>
                <w:sz w:val="19"/>
                <w:szCs w:val="19"/>
              </w:rPr>
              <w:t xml:space="preserve"> </w:t>
            </w:r>
          </w:p>
        </w:tc>
        <w:tc>
          <w:tcPr>
            <w:tcW w:w="1805" w:type="dxa"/>
            <w:tcBorders>
              <w:top w:val="single" w:sz="7" w:space="0" w:color="000000"/>
              <w:left w:val="single" w:sz="7" w:space="0" w:color="000000"/>
              <w:bottom w:val="single" w:sz="7" w:space="0" w:color="000000"/>
              <w:right w:val="single" w:sz="7" w:space="0" w:color="000000"/>
            </w:tcBorders>
          </w:tcPr>
          <w:p w:rsidR="00052CCA" w:rsidRDefault="007F5D8E">
            <w:pPr>
              <w:spacing w:before="13"/>
              <w:ind w:left="786" w:right="738"/>
              <w:jc w:val="center"/>
              <w:rPr>
                <w:rFonts w:ascii="Calibri" w:eastAsia="Calibri" w:hAnsi="Calibri" w:cs="Calibri"/>
                <w:sz w:val="19"/>
                <w:szCs w:val="19"/>
              </w:rPr>
            </w:pPr>
            <w:r>
              <w:rPr>
                <w:spacing w:val="2"/>
                <w:w w:val="154"/>
                <w:sz w:val="19"/>
                <w:szCs w:val="19"/>
              </w:rPr>
              <w:t>n</w:t>
            </w:r>
            <w:r>
              <w:rPr>
                <w:rFonts w:ascii="Calibri" w:eastAsia="Calibri" w:hAnsi="Calibri" w:cs="Calibri"/>
                <w:w w:val="103"/>
                <w:sz w:val="19"/>
                <w:szCs w:val="19"/>
              </w:rPr>
              <w:t xml:space="preserve"> </w:t>
            </w:r>
          </w:p>
        </w:tc>
      </w:tr>
    </w:tbl>
    <w:p w:rsidR="00052CCA" w:rsidRDefault="007F5D8E">
      <w:pPr>
        <w:spacing w:before="28"/>
        <w:ind w:left="666"/>
        <w:rPr>
          <w:rFonts w:ascii="Calibri" w:eastAsia="Calibri" w:hAnsi="Calibri" w:cs="Calibri"/>
          <w:sz w:val="21"/>
          <w:szCs w:val="21"/>
        </w:rPr>
      </w:pPr>
      <w:r>
        <w:rPr>
          <w:rFonts w:ascii="Calibri" w:eastAsia="Calibri" w:hAnsi="Calibri" w:cs="Calibri"/>
          <w:b/>
          <w:color w:val="6B6E70"/>
          <w:w w:val="102"/>
          <w:sz w:val="21"/>
          <w:szCs w:val="21"/>
        </w:rPr>
        <w:t>.</w:t>
      </w:r>
      <w:r>
        <w:rPr>
          <w:rFonts w:ascii="Calibri" w:eastAsia="Calibri" w:hAnsi="Calibri" w:cs="Calibri"/>
          <w:b/>
          <w:color w:val="6B6E70"/>
          <w:sz w:val="21"/>
          <w:szCs w:val="21"/>
        </w:rPr>
        <w:t xml:space="preserve">   </w:t>
      </w:r>
      <w:r>
        <w:rPr>
          <w:rFonts w:ascii="Calibri" w:eastAsia="Calibri" w:hAnsi="Calibri" w:cs="Calibri"/>
          <w:b/>
          <w:color w:val="6B6E70"/>
          <w:spacing w:val="1"/>
          <w:sz w:val="21"/>
          <w:szCs w:val="21"/>
        </w:rPr>
        <w:t xml:space="preserve"> </w:t>
      </w:r>
      <w:r>
        <w:rPr>
          <w:rFonts w:ascii="Calibri" w:eastAsia="Calibri" w:hAnsi="Calibri" w:cs="Calibri"/>
          <w:b/>
          <w:color w:val="6B6E70"/>
          <w:spacing w:val="2"/>
          <w:w w:val="102"/>
          <w:sz w:val="21"/>
          <w:szCs w:val="21"/>
        </w:rPr>
        <w:t>Te</w:t>
      </w:r>
      <w:r>
        <w:rPr>
          <w:rFonts w:ascii="Calibri" w:eastAsia="Calibri" w:hAnsi="Calibri" w:cs="Calibri"/>
          <w:b/>
          <w:color w:val="6B6E70"/>
          <w:spacing w:val="1"/>
          <w:w w:val="102"/>
          <w:sz w:val="21"/>
          <w:szCs w:val="21"/>
        </w:rPr>
        <w:t>s</w:t>
      </w:r>
      <w:r>
        <w:rPr>
          <w:rFonts w:ascii="Calibri" w:eastAsia="Calibri" w:hAnsi="Calibri" w:cs="Calibri"/>
          <w:b/>
          <w:color w:val="6B6E70"/>
          <w:spacing w:val="1"/>
          <w:w w:val="103"/>
          <w:sz w:val="21"/>
          <w:szCs w:val="21"/>
        </w:rPr>
        <w:t>t</w:t>
      </w:r>
      <w:r>
        <w:rPr>
          <w:rFonts w:ascii="Calibri" w:eastAsia="Calibri" w:hAnsi="Calibri" w:cs="Calibri"/>
          <w:b/>
          <w:color w:val="6B6E70"/>
          <w:spacing w:val="1"/>
          <w:w w:val="102"/>
          <w:sz w:val="21"/>
          <w:szCs w:val="21"/>
        </w:rPr>
        <w:t xml:space="preserve"> </w:t>
      </w:r>
      <w:r>
        <w:rPr>
          <w:rFonts w:ascii="Calibri" w:eastAsia="Calibri" w:hAnsi="Calibri" w:cs="Calibri"/>
          <w:b/>
          <w:color w:val="6B6E70"/>
          <w:spacing w:val="2"/>
          <w:w w:val="102"/>
          <w:sz w:val="21"/>
          <w:szCs w:val="21"/>
        </w:rPr>
        <w:t>P</w:t>
      </w:r>
      <w:r>
        <w:rPr>
          <w:rFonts w:ascii="Calibri" w:eastAsia="Calibri" w:hAnsi="Calibri" w:cs="Calibri"/>
          <w:b/>
          <w:color w:val="6B6E70"/>
          <w:spacing w:val="1"/>
          <w:w w:val="102"/>
          <w:sz w:val="21"/>
          <w:szCs w:val="21"/>
        </w:rPr>
        <w:t>l</w:t>
      </w:r>
      <w:r>
        <w:rPr>
          <w:rFonts w:ascii="Calibri" w:eastAsia="Calibri" w:hAnsi="Calibri" w:cs="Calibri"/>
          <w:b/>
          <w:color w:val="6B6E70"/>
          <w:spacing w:val="2"/>
          <w:w w:val="102"/>
          <w:sz w:val="21"/>
          <w:szCs w:val="21"/>
        </w:rPr>
        <w:t>an</w:t>
      </w:r>
      <w:r>
        <w:rPr>
          <w:rFonts w:ascii="Calibri" w:eastAsia="Calibri" w:hAnsi="Calibri" w:cs="Calibri"/>
          <w:b/>
          <w:color w:val="6B6E70"/>
          <w:w w:val="102"/>
          <w:sz w:val="21"/>
          <w:szCs w:val="21"/>
        </w:rPr>
        <w:t xml:space="preserve"> </w:t>
      </w:r>
    </w:p>
    <w:p w:rsidR="00052CCA" w:rsidRDefault="007F5D8E">
      <w:pPr>
        <w:spacing w:before="12"/>
        <w:ind w:left="1026"/>
        <w:rPr>
          <w:rFonts w:ascii="Calibri" w:eastAsia="Calibri" w:hAnsi="Calibri" w:cs="Calibri"/>
          <w:sz w:val="21"/>
          <w:szCs w:val="21"/>
        </w:rPr>
      </w:pPr>
      <w:r>
        <w:rPr>
          <w:rFonts w:ascii="Calibri" w:eastAsia="Calibri" w:hAnsi="Calibri" w:cs="Calibri"/>
          <w:color w:val="6B6E70"/>
          <w:spacing w:val="2"/>
          <w:w w:val="103"/>
          <w:sz w:val="21"/>
          <w:szCs w:val="21"/>
        </w:rPr>
        <w:t>7</w:t>
      </w:r>
      <w:r>
        <w:rPr>
          <w:rFonts w:ascii="Calibri" w:eastAsia="Calibri" w:hAnsi="Calibri" w:cs="Calibri"/>
          <w:color w:val="6B6E70"/>
          <w:spacing w:val="1"/>
          <w:w w:val="103"/>
          <w:sz w:val="21"/>
          <w:szCs w:val="21"/>
        </w:rPr>
        <w:t>.</w:t>
      </w:r>
      <w:r>
        <w:rPr>
          <w:rFonts w:ascii="Calibri" w:eastAsia="Calibri" w:hAnsi="Calibri" w:cs="Calibri"/>
          <w:color w:val="6B6E70"/>
          <w:spacing w:val="2"/>
          <w:w w:val="103"/>
          <w:sz w:val="21"/>
          <w:szCs w:val="21"/>
        </w:rPr>
        <w:t>1</w:t>
      </w:r>
      <w:r>
        <w:rPr>
          <w:rFonts w:ascii="Calibri" w:eastAsia="Calibri" w:hAnsi="Calibri" w:cs="Calibri"/>
          <w:color w:val="6B6E70"/>
          <w:w w:val="103"/>
          <w:sz w:val="21"/>
          <w:szCs w:val="21"/>
        </w:rPr>
        <w:t>.</w:t>
      </w:r>
      <w:r>
        <w:rPr>
          <w:rFonts w:ascii="Calibri" w:eastAsia="Calibri" w:hAnsi="Calibri" w:cs="Calibri"/>
          <w:color w:val="6B6E70"/>
          <w:sz w:val="21"/>
          <w:szCs w:val="21"/>
        </w:rPr>
        <w:t xml:space="preserve"> </w:t>
      </w:r>
      <w:r>
        <w:rPr>
          <w:rFonts w:ascii="Calibri" w:eastAsia="Calibri" w:hAnsi="Calibri" w:cs="Calibri"/>
          <w:color w:val="6B6E70"/>
          <w:spacing w:val="4"/>
          <w:sz w:val="21"/>
          <w:szCs w:val="21"/>
        </w:rPr>
        <w:t xml:space="preserve"> </w:t>
      </w:r>
      <w:r>
        <w:rPr>
          <w:rFonts w:ascii="Calibri" w:eastAsia="Calibri" w:hAnsi="Calibri" w:cs="Calibri"/>
          <w:b/>
          <w:color w:val="6B6E70"/>
          <w:spacing w:val="1"/>
          <w:w w:val="102"/>
          <w:sz w:val="21"/>
          <w:szCs w:val="21"/>
        </w:rPr>
        <w:t xml:space="preserve"> </w:t>
      </w:r>
      <w:r>
        <w:rPr>
          <w:rFonts w:ascii="Calibri" w:eastAsia="Calibri" w:hAnsi="Calibri" w:cs="Calibri"/>
          <w:color w:val="6B6E70"/>
          <w:spacing w:val="2"/>
          <w:w w:val="103"/>
          <w:sz w:val="21"/>
          <w:szCs w:val="21"/>
        </w:rPr>
        <w:t>Sc</w:t>
      </w:r>
      <w:r>
        <w:rPr>
          <w:rFonts w:ascii="Calibri" w:eastAsia="Calibri" w:hAnsi="Calibri" w:cs="Calibri"/>
          <w:color w:val="6B6E70"/>
          <w:spacing w:val="2"/>
          <w:w w:val="102"/>
          <w:sz w:val="21"/>
          <w:szCs w:val="21"/>
        </w:rPr>
        <w:t>hedu</w:t>
      </w:r>
      <w:r>
        <w:rPr>
          <w:rFonts w:ascii="Calibri" w:eastAsia="Calibri" w:hAnsi="Calibri" w:cs="Calibri"/>
          <w:color w:val="6B6E70"/>
          <w:spacing w:val="1"/>
          <w:w w:val="103"/>
          <w:sz w:val="21"/>
          <w:szCs w:val="21"/>
        </w:rPr>
        <w:t>l</w:t>
      </w:r>
      <w:r>
        <w:rPr>
          <w:rFonts w:ascii="Calibri" w:eastAsia="Calibri" w:hAnsi="Calibri" w:cs="Calibri"/>
          <w:color w:val="6B6E70"/>
          <w:spacing w:val="2"/>
          <w:w w:val="102"/>
          <w:sz w:val="21"/>
          <w:szCs w:val="21"/>
        </w:rPr>
        <w:t>e</w:t>
      </w:r>
      <w:r>
        <w:rPr>
          <w:rFonts w:ascii="Calibri" w:eastAsia="Calibri" w:hAnsi="Calibri" w:cs="Calibri"/>
          <w:color w:val="6B6E70"/>
          <w:w w:val="102"/>
          <w:sz w:val="21"/>
          <w:szCs w:val="21"/>
        </w:rPr>
        <w:t xml:space="preserve"> </w:t>
      </w:r>
    </w:p>
    <w:p w:rsidR="00052CCA" w:rsidRDefault="007F5D8E">
      <w:pPr>
        <w:spacing w:before="12"/>
        <w:ind w:left="1386"/>
        <w:rPr>
          <w:rFonts w:ascii="Calibri" w:eastAsia="Calibri" w:hAnsi="Calibri" w:cs="Calibri"/>
          <w:sz w:val="19"/>
          <w:szCs w:val="19"/>
        </w:rPr>
      </w:pPr>
      <w:r>
        <w:rPr>
          <w:rFonts w:ascii="Calibri" w:eastAsia="Calibri" w:hAnsi="Calibri" w:cs="Calibri"/>
          <w:color w:val="6B6E70"/>
          <w:spacing w:val="2"/>
          <w:w w:val="103"/>
          <w:sz w:val="19"/>
          <w:szCs w:val="19"/>
        </w:rPr>
        <w:t>7</w:t>
      </w:r>
      <w:r>
        <w:rPr>
          <w:rFonts w:ascii="Calibri" w:eastAsia="Calibri" w:hAnsi="Calibri" w:cs="Calibri"/>
          <w:color w:val="6B6E70"/>
          <w:spacing w:val="1"/>
          <w:w w:val="103"/>
          <w:sz w:val="19"/>
          <w:szCs w:val="19"/>
        </w:rPr>
        <w:t>.</w:t>
      </w:r>
      <w:r>
        <w:rPr>
          <w:rFonts w:ascii="Calibri" w:eastAsia="Calibri" w:hAnsi="Calibri" w:cs="Calibri"/>
          <w:color w:val="6B6E70"/>
          <w:spacing w:val="2"/>
          <w:w w:val="103"/>
          <w:sz w:val="19"/>
          <w:szCs w:val="19"/>
        </w:rPr>
        <w:t>1</w:t>
      </w:r>
      <w:r>
        <w:rPr>
          <w:rFonts w:ascii="Calibri" w:eastAsia="Calibri" w:hAnsi="Calibri" w:cs="Calibri"/>
          <w:color w:val="6B6E70"/>
          <w:spacing w:val="1"/>
          <w:w w:val="103"/>
          <w:sz w:val="19"/>
          <w:szCs w:val="19"/>
        </w:rPr>
        <w:t>.</w:t>
      </w:r>
      <w:r>
        <w:rPr>
          <w:rFonts w:ascii="Calibri" w:eastAsia="Calibri" w:hAnsi="Calibri" w:cs="Calibri"/>
          <w:color w:val="6B6E70"/>
          <w:spacing w:val="2"/>
          <w:w w:val="103"/>
          <w:sz w:val="19"/>
          <w:szCs w:val="19"/>
        </w:rPr>
        <w:t>1</w:t>
      </w:r>
      <w:r>
        <w:rPr>
          <w:rFonts w:ascii="Calibri" w:eastAsia="Calibri" w:hAnsi="Calibri" w:cs="Calibri"/>
          <w:color w:val="6B6E70"/>
          <w:w w:val="103"/>
          <w:sz w:val="19"/>
          <w:szCs w:val="19"/>
        </w:rPr>
        <w:t>.</w:t>
      </w:r>
      <w:r>
        <w:rPr>
          <w:rFonts w:ascii="Calibri" w:eastAsia="Calibri" w:hAnsi="Calibri" w:cs="Calibri"/>
          <w:color w:val="6B6E70"/>
          <w:spacing w:val="6"/>
          <w:sz w:val="19"/>
          <w:szCs w:val="19"/>
        </w:rPr>
        <w:t xml:space="preserve"> </w:t>
      </w:r>
      <w:r>
        <w:rPr>
          <w:rFonts w:ascii="Calibri" w:eastAsia="Calibri" w:hAnsi="Calibri" w:cs="Calibri"/>
          <w:color w:val="6B6E70"/>
          <w:spacing w:val="2"/>
          <w:w w:val="102"/>
          <w:sz w:val="21"/>
          <w:szCs w:val="21"/>
        </w:rPr>
        <w:t>Ad</w:t>
      </w:r>
      <w:r>
        <w:rPr>
          <w:rFonts w:ascii="Calibri" w:eastAsia="Calibri" w:hAnsi="Calibri" w:cs="Calibri"/>
          <w:color w:val="6B6E70"/>
          <w:spacing w:val="1"/>
          <w:w w:val="102"/>
          <w:sz w:val="21"/>
          <w:szCs w:val="21"/>
        </w:rPr>
        <w:t>j</w:t>
      </w:r>
      <w:r>
        <w:rPr>
          <w:rFonts w:ascii="Calibri" w:eastAsia="Calibri" w:hAnsi="Calibri" w:cs="Calibri"/>
          <w:color w:val="6B6E70"/>
          <w:spacing w:val="2"/>
          <w:w w:val="102"/>
          <w:sz w:val="21"/>
          <w:szCs w:val="21"/>
        </w:rPr>
        <w:t>u</w:t>
      </w:r>
      <w:r>
        <w:rPr>
          <w:rFonts w:ascii="Calibri" w:eastAsia="Calibri" w:hAnsi="Calibri" w:cs="Calibri"/>
          <w:color w:val="6B6E70"/>
          <w:spacing w:val="1"/>
          <w:w w:val="102"/>
          <w:sz w:val="21"/>
          <w:szCs w:val="21"/>
        </w:rPr>
        <w:t>s</w:t>
      </w:r>
      <w:r>
        <w:rPr>
          <w:rFonts w:ascii="Calibri" w:eastAsia="Calibri" w:hAnsi="Calibri" w:cs="Calibri"/>
          <w:color w:val="6B6E70"/>
          <w:spacing w:val="1"/>
          <w:w w:val="103"/>
          <w:sz w:val="21"/>
          <w:szCs w:val="21"/>
        </w:rPr>
        <w:t>t</w:t>
      </w:r>
      <w:r>
        <w:rPr>
          <w:rFonts w:ascii="Calibri" w:eastAsia="Calibri" w:hAnsi="Calibri" w:cs="Calibri"/>
          <w:color w:val="6B6E70"/>
          <w:spacing w:val="2"/>
          <w:w w:val="102"/>
          <w:sz w:val="21"/>
          <w:szCs w:val="21"/>
        </w:rPr>
        <w:t>ed</w:t>
      </w:r>
      <w:r>
        <w:rPr>
          <w:rFonts w:ascii="Calibri" w:eastAsia="Calibri" w:hAnsi="Calibri" w:cs="Calibri"/>
          <w:color w:val="6B6E70"/>
          <w:spacing w:val="1"/>
          <w:w w:val="102"/>
          <w:sz w:val="21"/>
          <w:szCs w:val="21"/>
        </w:rPr>
        <w:t xml:space="preserve"> </w:t>
      </w:r>
      <w:r>
        <w:rPr>
          <w:rFonts w:ascii="Calibri" w:eastAsia="Calibri" w:hAnsi="Calibri" w:cs="Calibri"/>
          <w:color w:val="6B6E70"/>
          <w:spacing w:val="2"/>
          <w:w w:val="102"/>
          <w:sz w:val="21"/>
          <w:szCs w:val="21"/>
        </w:rPr>
        <w:t>T</w:t>
      </w:r>
      <w:r>
        <w:rPr>
          <w:rFonts w:ascii="Calibri" w:eastAsia="Calibri" w:hAnsi="Calibri" w:cs="Calibri"/>
          <w:color w:val="6B6E70"/>
          <w:spacing w:val="1"/>
          <w:w w:val="102"/>
          <w:sz w:val="21"/>
          <w:szCs w:val="21"/>
        </w:rPr>
        <w:t>r</w:t>
      </w:r>
      <w:r>
        <w:rPr>
          <w:rFonts w:ascii="Calibri" w:eastAsia="Calibri" w:hAnsi="Calibri" w:cs="Calibri"/>
          <w:color w:val="6B6E70"/>
          <w:spacing w:val="1"/>
          <w:w w:val="103"/>
          <w:sz w:val="21"/>
          <w:szCs w:val="21"/>
        </w:rPr>
        <w:t>i</w:t>
      </w:r>
      <w:r>
        <w:rPr>
          <w:rFonts w:ascii="Calibri" w:eastAsia="Calibri" w:hAnsi="Calibri" w:cs="Calibri"/>
          <w:color w:val="6B6E70"/>
          <w:spacing w:val="2"/>
          <w:w w:val="102"/>
          <w:sz w:val="21"/>
          <w:szCs w:val="21"/>
        </w:rPr>
        <w:t>a</w:t>
      </w:r>
      <w:r>
        <w:rPr>
          <w:rFonts w:ascii="Calibri" w:eastAsia="Calibri" w:hAnsi="Calibri" w:cs="Calibri"/>
          <w:color w:val="6B6E70"/>
          <w:spacing w:val="1"/>
          <w:w w:val="102"/>
          <w:sz w:val="21"/>
          <w:szCs w:val="21"/>
        </w:rPr>
        <w:t xml:space="preserve">l </w:t>
      </w:r>
      <w:r>
        <w:rPr>
          <w:rFonts w:ascii="Calibri" w:eastAsia="Calibri" w:hAnsi="Calibri" w:cs="Calibri"/>
          <w:color w:val="6B6E70"/>
          <w:spacing w:val="2"/>
          <w:w w:val="103"/>
          <w:sz w:val="21"/>
          <w:szCs w:val="21"/>
        </w:rPr>
        <w:t>B</w:t>
      </w:r>
      <w:r>
        <w:rPr>
          <w:rFonts w:ascii="Calibri" w:eastAsia="Calibri" w:hAnsi="Calibri" w:cs="Calibri"/>
          <w:color w:val="6B6E70"/>
          <w:spacing w:val="2"/>
          <w:w w:val="102"/>
          <w:sz w:val="21"/>
          <w:szCs w:val="21"/>
        </w:rPr>
        <w:t>a</w:t>
      </w:r>
      <w:r>
        <w:rPr>
          <w:rFonts w:ascii="Calibri" w:eastAsia="Calibri" w:hAnsi="Calibri" w:cs="Calibri"/>
          <w:color w:val="6B6E70"/>
          <w:spacing w:val="1"/>
          <w:w w:val="102"/>
          <w:sz w:val="21"/>
          <w:szCs w:val="21"/>
        </w:rPr>
        <w:t>l</w:t>
      </w:r>
      <w:r>
        <w:rPr>
          <w:rFonts w:ascii="Calibri" w:eastAsia="Calibri" w:hAnsi="Calibri" w:cs="Calibri"/>
          <w:color w:val="6B6E70"/>
          <w:spacing w:val="2"/>
          <w:w w:val="102"/>
          <w:sz w:val="21"/>
          <w:szCs w:val="21"/>
        </w:rPr>
        <w:t>an</w:t>
      </w:r>
      <w:r>
        <w:rPr>
          <w:rFonts w:ascii="Calibri" w:eastAsia="Calibri" w:hAnsi="Calibri" w:cs="Calibri"/>
          <w:color w:val="6B6E70"/>
          <w:spacing w:val="2"/>
          <w:w w:val="103"/>
          <w:sz w:val="21"/>
          <w:szCs w:val="21"/>
        </w:rPr>
        <w:t>c</w:t>
      </w:r>
      <w:r>
        <w:rPr>
          <w:rFonts w:ascii="Calibri" w:eastAsia="Calibri" w:hAnsi="Calibri" w:cs="Calibri"/>
          <w:color w:val="6B6E70"/>
          <w:spacing w:val="2"/>
          <w:w w:val="102"/>
          <w:sz w:val="21"/>
          <w:szCs w:val="21"/>
        </w:rPr>
        <w:t>e</w:t>
      </w:r>
      <w:r>
        <w:rPr>
          <w:rFonts w:ascii="Calibri" w:eastAsia="Calibri" w:hAnsi="Calibri" w:cs="Calibri"/>
          <w:color w:val="6B6E70"/>
          <w:spacing w:val="1"/>
          <w:w w:val="102"/>
          <w:sz w:val="21"/>
          <w:szCs w:val="21"/>
        </w:rPr>
        <w:t xml:space="preserve"> </w:t>
      </w:r>
      <w:r>
        <w:rPr>
          <w:rFonts w:ascii="Calibri" w:eastAsia="Calibri" w:hAnsi="Calibri" w:cs="Calibri"/>
          <w:color w:val="6B6E70"/>
          <w:w w:val="103"/>
          <w:sz w:val="19"/>
          <w:szCs w:val="19"/>
        </w:rPr>
        <w:t xml:space="preserve"> </w:t>
      </w:r>
    </w:p>
    <w:p w:rsidR="00052CCA" w:rsidRDefault="00A73576">
      <w:pPr>
        <w:spacing w:before="12"/>
        <w:ind w:left="1890"/>
        <w:rPr>
          <w:rFonts w:ascii="Calibri" w:eastAsia="Calibri" w:hAnsi="Calibri" w:cs="Calibri"/>
          <w:sz w:val="19"/>
          <w:szCs w:val="19"/>
        </w:rPr>
        <w:sectPr w:rsidR="00052CCA">
          <w:pgSz w:w="12240" w:h="15840"/>
          <w:pgMar w:top="1000" w:right="960" w:bottom="280" w:left="640" w:header="804" w:footer="1005" w:gutter="0"/>
          <w:cols w:space="720"/>
        </w:sectPr>
      </w:pPr>
      <w:r>
        <w:pict>
          <v:shapetype id="_x0000_t202" coordsize="21600,21600" o:spt="202" path="m,l,21600r21600,l21600,xe">
            <v:stroke joinstyle="miter"/>
            <v:path gradientshapeok="t" o:connecttype="rect"/>
          </v:shapetype>
          <v:shape id="_x0000_s1026" type="#_x0000_t202" style="position:absolute;left:0;text-align:left;margin-left:174.2pt;margin-top:12.1pt;width:264.25pt;height:97.55pt;z-index:-251657728;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4061"/>
                    <w:gridCol w:w="1200"/>
                  </w:tblGrid>
                  <w:tr w:rsidR="00052CCA">
                    <w:trPr>
                      <w:trHeight w:hRule="exact" w:val="317"/>
                    </w:trPr>
                    <w:tc>
                      <w:tcPr>
                        <w:tcW w:w="4061" w:type="dxa"/>
                        <w:tcBorders>
                          <w:top w:val="single" w:sz="7" w:space="0" w:color="000000"/>
                          <w:left w:val="single" w:sz="7" w:space="0" w:color="000000"/>
                          <w:bottom w:val="single" w:sz="7" w:space="0" w:color="000000"/>
                          <w:right w:val="single" w:sz="7" w:space="0" w:color="000000"/>
                        </w:tcBorders>
                        <w:shd w:val="clear" w:color="auto" w:fill="000000"/>
                      </w:tcPr>
                      <w:p w:rsidR="00052CCA" w:rsidRDefault="007F5D8E">
                        <w:pPr>
                          <w:spacing w:before="63"/>
                          <w:ind w:left="1407" w:right="1364"/>
                          <w:jc w:val="center"/>
                          <w:rPr>
                            <w:rFonts w:ascii="Calibri" w:eastAsia="Calibri" w:hAnsi="Calibri" w:cs="Calibri"/>
                            <w:sz w:val="19"/>
                            <w:szCs w:val="19"/>
                          </w:rPr>
                        </w:pPr>
                        <w:r>
                          <w:rPr>
                            <w:rFonts w:ascii="Calibri" w:eastAsia="Calibri" w:hAnsi="Calibri" w:cs="Calibri"/>
                            <w:b/>
                            <w:color w:val="FFFFFF"/>
                            <w:spacing w:val="2"/>
                            <w:w w:val="103"/>
                            <w:sz w:val="19"/>
                            <w:szCs w:val="19"/>
                          </w:rPr>
                          <w:t>Te</w:t>
                        </w:r>
                        <w:r>
                          <w:rPr>
                            <w:rFonts w:ascii="Calibri" w:eastAsia="Calibri" w:hAnsi="Calibri" w:cs="Calibri"/>
                            <w:b/>
                            <w:color w:val="FFFFFF"/>
                            <w:spacing w:val="1"/>
                            <w:w w:val="103"/>
                            <w:sz w:val="19"/>
                            <w:szCs w:val="19"/>
                          </w:rPr>
                          <w:t xml:space="preserve">st </w:t>
                        </w:r>
                        <w:r>
                          <w:rPr>
                            <w:rFonts w:ascii="Calibri" w:eastAsia="Calibri" w:hAnsi="Calibri" w:cs="Calibri"/>
                            <w:b/>
                            <w:color w:val="FFFFFF"/>
                            <w:spacing w:val="2"/>
                            <w:w w:val="103"/>
                            <w:sz w:val="19"/>
                            <w:szCs w:val="19"/>
                          </w:rPr>
                          <w:t>A</w:t>
                        </w:r>
                        <w:r>
                          <w:rPr>
                            <w:rFonts w:ascii="Calibri" w:eastAsia="Calibri" w:hAnsi="Calibri" w:cs="Calibri"/>
                            <w:b/>
                            <w:color w:val="FFFFFF"/>
                            <w:spacing w:val="1"/>
                            <w:w w:val="103"/>
                            <w:sz w:val="19"/>
                            <w:szCs w:val="19"/>
                          </w:rPr>
                          <w:t>cti</w:t>
                        </w:r>
                        <w:r>
                          <w:rPr>
                            <w:rFonts w:ascii="Calibri" w:eastAsia="Calibri" w:hAnsi="Calibri" w:cs="Calibri"/>
                            <w:b/>
                            <w:color w:val="FFFFFF"/>
                            <w:spacing w:val="2"/>
                            <w:w w:val="103"/>
                            <w:sz w:val="19"/>
                            <w:szCs w:val="19"/>
                          </w:rPr>
                          <w:t>v</w:t>
                        </w:r>
                        <w:r>
                          <w:rPr>
                            <w:rFonts w:ascii="Calibri" w:eastAsia="Calibri" w:hAnsi="Calibri" w:cs="Calibri"/>
                            <w:b/>
                            <w:color w:val="FFFFFF"/>
                            <w:spacing w:val="1"/>
                            <w:w w:val="103"/>
                            <w:sz w:val="19"/>
                            <w:szCs w:val="19"/>
                          </w:rPr>
                          <w:t>iti</w:t>
                        </w:r>
                        <w:r>
                          <w:rPr>
                            <w:rFonts w:ascii="Calibri" w:eastAsia="Calibri" w:hAnsi="Calibri" w:cs="Calibri"/>
                            <w:b/>
                            <w:color w:val="FFFFFF"/>
                            <w:spacing w:val="2"/>
                            <w:w w:val="103"/>
                            <w:sz w:val="19"/>
                            <w:szCs w:val="19"/>
                          </w:rPr>
                          <w:t>e</w:t>
                        </w:r>
                        <w:r>
                          <w:rPr>
                            <w:rFonts w:ascii="Calibri" w:eastAsia="Calibri" w:hAnsi="Calibri" w:cs="Calibri"/>
                            <w:b/>
                            <w:color w:val="FFFFFF"/>
                            <w:spacing w:val="1"/>
                            <w:w w:val="103"/>
                            <w:sz w:val="19"/>
                            <w:szCs w:val="19"/>
                          </w:rPr>
                          <w:t>s</w:t>
                        </w:r>
                        <w:r>
                          <w:rPr>
                            <w:rFonts w:ascii="Calibri" w:eastAsia="Calibri" w:hAnsi="Calibri" w:cs="Calibri"/>
                            <w:color w:val="FFFFFF"/>
                            <w:w w:val="103"/>
                            <w:sz w:val="19"/>
                            <w:szCs w:val="19"/>
                          </w:rPr>
                          <w:t xml:space="preserve"> </w:t>
                        </w:r>
                      </w:p>
                    </w:tc>
                    <w:tc>
                      <w:tcPr>
                        <w:tcW w:w="1200" w:type="dxa"/>
                        <w:tcBorders>
                          <w:top w:val="single" w:sz="7" w:space="0" w:color="000000"/>
                          <w:left w:val="single" w:sz="7" w:space="0" w:color="000000"/>
                          <w:bottom w:val="single" w:sz="7" w:space="0" w:color="000000"/>
                          <w:right w:val="single" w:sz="7" w:space="0" w:color="000000"/>
                        </w:tcBorders>
                        <w:shd w:val="clear" w:color="auto" w:fill="000000"/>
                      </w:tcPr>
                      <w:p w:rsidR="00052CCA" w:rsidRDefault="007F5D8E">
                        <w:pPr>
                          <w:spacing w:before="63"/>
                          <w:ind w:left="145"/>
                          <w:rPr>
                            <w:rFonts w:ascii="Calibri" w:eastAsia="Calibri" w:hAnsi="Calibri" w:cs="Calibri"/>
                            <w:sz w:val="19"/>
                            <w:szCs w:val="19"/>
                          </w:rPr>
                        </w:pPr>
                        <w:r>
                          <w:rPr>
                            <w:rFonts w:ascii="Calibri" w:eastAsia="Calibri" w:hAnsi="Calibri" w:cs="Calibri"/>
                            <w:color w:val="FFFFFF"/>
                            <w:spacing w:val="2"/>
                            <w:w w:val="103"/>
                            <w:sz w:val="19"/>
                            <w:szCs w:val="19"/>
                          </w:rPr>
                          <w:t>T</w:t>
                        </w:r>
                        <w:r>
                          <w:rPr>
                            <w:rFonts w:ascii="Calibri" w:eastAsia="Calibri" w:hAnsi="Calibri" w:cs="Calibri"/>
                            <w:color w:val="FFFFFF"/>
                            <w:spacing w:val="1"/>
                            <w:w w:val="103"/>
                            <w:sz w:val="19"/>
                            <w:szCs w:val="19"/>
                          </w:rPr>
                          <w:t>i</w:t>
                        </w:r>
                        <w:r>
                          <w:rPr>
                            <w:rFonts w:ascii="Calibri" w:eastAsia="Calibri" w:hAnsi="Calibri" w:cs="Calibri"/>
                            <w:color w:val="FFFFFF"/>
                            <w:spacing w:val="3"/>
                            <w:w w:val="103"/>
                            <w:sz w:val="19"/>
                            <w:szCs w:val="19"/>
                          </w:rPr>
                          <w:t>m</w:t>
                        </w:r>
                        <w:r>
                          <w:rPr>
                            <w:rFonts w:ascii="Calibri" w:eastAsia="Calibri" w:hAnsi="Calibri" w:cs="Calibri"/>
                            <w:color w:val="FFFFFF"/>
                            <w:spacing w:val="2"/>
                            <w:w w:val="103"/>
                            <w:sz w:val="19"/>
                            <w:szCs w:val="19"/>
                          </w:rPr>
                          <w:t>e</w:t>
                        </w:r>
                        <w:r>
                          <w:rPr>
                            <w:rFonts w:ascii="Calibri" w:eastAsia="Calibri" w:hAnsi="Calibri" w:cs="Calibri"/>
                            <w:color w:val="FFFFFF"/>
                            <w:spacing w:val="1"/>
                            <w:w w:val="103"/>
                            <w:sz w:val="19"/>
                            <w:szCs w:val="19"/>
                          </w:rPr>
                          <w:t xml:space="preserve"> (</w:t>
                        </w:r>
                        <w:r>
                          <w:rPr>
                            <w:rFonts w:ascii="Calibri" w:eastAsia="Calibri" w:hAnsi="Calibri" w:cs="Calibri"/>
                            <w:color w:val="FFFFFF"/>
                            <w:spacing w:val="2"/>
                            <w:w w:val="103"/>
                            <w:sz w:val="19"/>
                            <w:szCs w:val="19"/>
                          </w:rPr>
                          <w:t>H</w:t>
                        </w:r>
                        <w:r>
                          <w:rPr>
                            <w:rFonts w:ascii="Calibri" w:eastAsia="Calibri" w:hAnsi="Calibri" w:cs="Calibri"/>
                            <w:color w:val="FFFFFF"/>
                            <w:spacing w:val="1"/>
                            <w:w w:val="103"/>
                            <w:sz w:val="19"/>
                            <w:szCs w:val="19"/>
                          </w:rPr>
                          <w:t>rs.)</w:t>
                        </w:r>
                        <w:r>
                          <w:rPr>
                            <w:rFonts w:ascii="Calibri" w:eastAsia="Calibri" w:hAnsi="Calibri" w:cs="Calibri"/>
                            <w:color w:val="FFFFFF"/>
                            <w:w w:val="103"/>
                            <w:sz w:val="19"/>
                            <w:szCs w:val="19"/>
                          </w:rPr>
                          <w:t xml:space="preserve"> </w:t>
                        </w:r>
                      </w:p>
                    </w:tc>
                  </w:tr>
                  <w:tr w:rsidR="00052CCA">
                    <w:trPr>
                      <w:trHeight w:hRule="exact" w:val="312"/>
                    </w:trPr>
                    <w:tc>
                      <w:tcPr>
                        <w:tcW w:w="4061" w:type="dxa"/>
                        <w:tcBorders>
                          <w:top w:val="single" w:sz="7" w:space="0" w:color="000000"/>
                          <w:left w:val="single" w:sz="7" w:space="0" w:color="000000"/>
                          <w:bottom w:val="single" w:sz="7" w:space="0" w:color="000000"/>
                          <w:right w:val="single" w:sz="7" w:space="0" w:color="000000"/>
                        </w:tcBorders>
                      </w:tcPr>
                      <w:p w:rsidR="00052CCA" w:rsidRDefault="007F5D8E">
                        <w:pPr>
                          <w:spacing w:before="63"/>
                          <w:ind w:left="61"/>
                          <w:rPr>
                            <w:rFonts w:ascii="Calibri" w:eastAsia="Calibri" w:hAnsi="Calibri" w:cs="Calibri"/>
                            <w:sz w:val="19"/>
                            <w:szCs w:val="19"/>
                          </w:rPr>
                        </w:pP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ana</w:t>
                        </w:r>
                        <w:r>
                          <w:rPr>
                            <w:rFonts w:ascii="Calibri" w:eastAsia="Calibri" w:hAnsi="Calibri" w:cs="Calibri"/>
                            <w:color w:val="808080"/>
                            <w:spacing w:val="1"/>
                            <w:w w:val="103"/>
                            <w:sz w:val="19"/>
                            <w:szCs w:val="19"/>
                          </w:rPr>
                          <w:t>g</w:t>
                        </w:r>
                        <w:r>
                          <w:rPr>
                            <w:rFonts w:ascii="Calibri" w:eastAsia="Calibri" w:hAnsi="Calibri" w:cs="Calibri"/>
                            <w:color w:val="808080"/>
                            <w:spacing w:val="2"/>
                            <w:w w:val="103"/>
                            <w:sz w:val="19"/>
                            <w:szCs w:val="19"/>
                          </w:rPr>
                          <w:t>e</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t</w:t>
                        </w:r>
                        <w:r>
                          <w:rPr>
                            <w:rFonts w:ascii="Calibri" w:eastAsia="Calibri" w:hAnsi="Calibri" w:cs="Calibri"/>
                            <w:color w:val="808080"/>
                            <w:w w:val="103"/>
                            <w:sz w:val="19"/>
                            <w:szCs w:val="19"/>
                          </w:rPr>
                          <w:t xml:space="preserve"> </w:t>
                        </w:r>
                      </w:p>
                    </w:tc>
                    <w:tc>
                      <w:tcPr>
                        <w:tcW w:w="1200" w:type="dxa"/>
                        <w:tcBorders>
                          <w:top w:val="single" w:sz="7" w:space="0" w:color="000000"/>
                          <w:left w:val="single" w:sz="7" w:space="0" w:color="000000"/>
                          <w:bottom w:val="single" w:sz="7" w:space="0" w:color="000000"/>
                          <w:right w:val="single" w:sz="7" w:space="0" w:color="000000"/>
                        </w:tcBorders>
                      </w:tcPr>
                      <w:p w:rsidR="00052CCA" w:rsidRDefault="007F5D8E">
                        <w:pPr>
                          <w:spacing w:before="63"/>
                          <w:ind w:left="506" w:right="462"/>
                          <w:jc w:val="center"/>
                          <w:rPr>
                            <w:rFonts w:ascii="Calibri" w:eastAsia="Calibri" w:hAnsi="Calibri" w:cs="Calibri"/>
                            <w:sz w:val="19"/>
                            <w:szCs w:val="19"/>
                          </w:rPr>
                        </w:pPr>
                        <w:r>
                          <w:rPr>
                            <w:rFonts w:ascii="Calibri" w:eastAsia="Calibri" w:hAnsi="Calibri" w:cs="Calibri"/>
                            <w:color w:val="808080"/>
                            <w:spacing w:val="2"/>
                            <w:w w:val="103"/>
                            <w:sz w:val="19"/>
                            <w:szCs w:val="19"/>
                          </w:rPr>
                          <w:t>2</w:t>
                        </w:r>
                        <w:r>
                          <w:rPr>
                            <w:rFonts w:ascii="Calibri" w:eastAsia="Calibri" w:hAnsi="Calibri" w:cs="Calibri"/>
                            <w:color w:val="808080"/>
                            <w:w w:val="103"/>
                            <w:sz w:val="19"/>
                            <w:szCs w:val="19"/>
                          </w:rPr>
                          <w:t xml:space="preserve"> </w:t>
                        </w:r>
                      </w:p>
                    </w:tc>
                  </w:tr>
                  <w:tr w:rsidR="00052CCA">
                    <w:trPr>
                      <w:trHeight w:hRule="exact" w:val="317"/>
                    </w:trPr>
                    <w:tc>
                      <w:tcPr>
                        <w:tcW w:w="4061" w:type="dxa"/>
                        <w:tcBorders>
                          <w:top w:val="single" w:sz="7" w:space="0" w:color="000000"/>
                          <w:left w:val="single" w:sz="7" w:space="0" w:color="000000"/>
                          <w:bottom w:val="single" w:sz="7" w:space="0" w:color="000000"/>
                          <w:right w:val="single" w:sz="7" w:space="0" w:color="000000"/>
                        </w:tcBorders>
                      </w:tcPr>
                      <w:p w:rsidR="00052CCA" w:rsidRDefault="007F5D8E">
                        <w:pPr>
                          <w:spacing w:before="63"/>
                          <w:ind w:left="61"/>
                          <w:rPr>
                            <w:rFonts w:ascii="Calibri" w:eastAsia="Calibri" w:hAnsi="Calibri" w:cs="Calibri"/>
                            <w:sz w:val="19"/>
                            <w:szCs w:val="19"/>
                          </w:rPr>
                        </w:pPr>
                        <w:r>
                          <w:rPr>
                            <w:rFonts w:ascii="Calibri" w:eastAsia="Calibri" w:hAnsi="Calibri" w:cs="Calibri"/>
                            <w:color w:val="808080"/>
                            <w:spacing w:val="2"/>
                            <w:w w:val="103"/>
                            <w:sz w:val="19"/>
                            <w:szCs w:val="19"/>
                          </w:rPr>
                          <w:t>T</w:t>
                        </w:r>
                        <w:r>
                          <w:rPr>
                            <w:rFonts w:ascii="Calibri" w:eastAsia="Calibri" w:hAnsi="Calibri" w:cs="Calibri"/>
                            <w:color w:val="808080"/>
                            <w:spacing w:val="1"/>
                            <w:w w:val="103"/>
                            <w:sz w:val="19"/>
                            <w:szCs w:val="19"/>
                          </w:rPr>
                          <w:t>est case s</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up</w:t>
                        </w:r>
                        <w:r>
                          <w:rPr>
                            <w:rFonts w:ascii="Calibri" w:eastAsia="Calibri" w:hAnsi="Calibri" w:cs="Calibri"/>
                            <w:color w:val="808080"/>
                            <w:w w:val="103"/>
                            <w:sz w:val="19"/>
                            <w:szCs w:val="19"/>
                          </w:rPr>
                          <w:t xml:space="preserve"> </w:t>
                        </w:r>
                      </w:p>
                    </w:tc>
                    <w:tc>
                      <w:tcPr>
                        <w:tcW w:w="1200" w:type="dxa"/>
                        <w:tcBorders>
                          <w:top w:val="single" w:sz="7" w:space="0" w:color="000000"/>
                          <w:left w:val="single" w:sz="7" w:space="0" w:color="000000"/>
                          <w:bottom w:val="single" w:sz="7" w:space="0" w:color="000000"/>
                          <w:right w:val="single" w:sz="7" w:space="0" w:color="000000"/>
                        </w:tcBorders>
                      </w:tcPr>
                      <w:p w:rsidR="00052CCA" w:rsidRDefault="007F5D8E">
                        <w:pPr>
                          <w:spacing w:before="63"/>
                          <w:ind w:left="506" w:right="462"/>
                          <w:jc w:val="center"/>
                          <w:rPr>
                            <w:rFonts w:ascii="Calibri" w:eastAsia="Calibri" w:hAnsi="Calibri" w:cs="Calibri"/>
                            <w:sz w:val="19"/>
                            <w:szCs w:val="19"/>
                          </w:rPr>
                        </w:pPr>
                        <w:r>
                          <w:rPr>
                            <w:rFonts w:ascii="Calibri" w:eastAsia="Calibri" w:hAnsi="Calibri" w:cs="Calibri"/>
                            <w:color w:val="808080"/>
                            <w:spacing w:val="2"/>
                            <w:w w:val="103"/>
                            <w:sz w:val="19"/>
                            <w:szCs w:val="19"/>
                          </w:rPr>
                          <w:t>4</w:t>
                        </w:r>
                        <w:r>
                          <w:rPr>
                            <w:rFonts w:ascii="Calibri" w:eastAsia="Calibri" w:hAnsi="Calibri" w:cs="Calibri"/>
                            <w:color w:val="808080"/>
                            <w:w w:val="103"/>
                            <w:sz w:val="19"/>
                            <w:szCs w:val="19"/>
                          </w:rPr>
                          <w:t xml:space="preserve"> </w:t>
                        </w:r>
                      </w:p>
                    </w:tc>
                  </w:tr>
                  <w:tr w:rsidR="00052CCA">
                    <w:trPr>
                      <w:trHeight w:hRule="exact" w:val="317"/>
                    </w:trPr>
                    <w:tc>
                      <w:tcPr>
                        <w:tcW w:w="4061" w:type="dxa"/>
                        <w:tcBorders>
                          <w:top w:val="single" w:sz="7" w:space="0" w:color="000000"/>
                          <w:left w:val="single" w:sz="7" w:space="0" w:color="000000"/>
                          <w:bottom w:val="single" w:sz="7" w:space="0" w:color="000000"/>
                          <w:right w:val="single" w:sz="7" w:space="0" w:color="000000"/>
                        </w:tcBorders>
                      </w:tcPr>
                      <w:p w:rsidR="00052CCA" w:rsidRDefault="007F5D8E">
                        <w:pPr>
                          <w:spacing w:before="63"/>
                          <w:ind w:left="61"/>
                          <w:rPr>
                            <w:rFonts w:ascii="Calibri" w:eastAsia="Calibri" w:hAnsi="Calibri" w:cs="Calibri"/>
                            <w:sz w:val="19"/>
                            <w:szCs w:val="19"/>
                          </w:rPr>
                        </w:pPr>
                        <w:r>
                          <w:rPr>
                            <w:rFonts w:ascii="Calibri" w:eastAsia="Calibri" w:hAnsi="Calibri" w:cs="Calibri"/>
                            <w:color w:val="808080"/>
                            <w:spacing w:val="2"/>
                            <w:w w:val="103"/>
                            <w:sz w:val="19"/>
                            <w:szCs w:val="19"/>
                          </w:rPr>
                          <w:t>T</w:t>
                        </w:r>
                        <w:r>
                          <w:rPr>
                            <w:rFonts w:ascii="Calibri" w:eastAsia="Calibri" w:hAnsi="Calibri" w:cs="Calibri"/>
                            <w:color w:val="808080"/>
                            <w:spacing w:val="1"/>
                            <w:w w:val="103"/>
                            <w:sz w:val="19"/>
                            <w:szCs w:val="19"/>
                          </w:rPr>
                          <w:t>est c</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s</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x</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u</w:t>
                        </w:r>
                        <w:r>
                          <w:rPr>
                            <w:rFonts w:ascii="Calibri" w:eastAsia="Calibri" w:hAnsi="Calibri" w:cs="Calibri"/>
                            <w:color w:val="808080"/>
                            <w:spacing w:val="1"/>
                            <w:w w:val="103"/>
                            <w:sz w:val="19"/>
                            <w:szCs w:val="19"/>
                          </w:rPr>
                          <w:t>ti</w:t>
                        </w:r>
                        <w:r>
                          <w:rPr>
                            <w:rFonts w:ascii="Calibri" w:eastAsia="Calibri" w:hAnsi="Calibri" w:cs="Calibri"/>
                            <w:color w:val="808080"/>
                            <w:spacing w:val="2"/>
                            <w:w w:val="103"/>
                            <w:sz w:val="19"/>
                            <w:szCs w:val="19"/>
                          </w:rPr>
                          <w:t>on</w:t>
                        </w:r>
                        <w:r>
                          <w:rPr>
                            <w:rFonts w:ascii="Calibri" w:eastAsia="Calibri" w:hAnsi="Calibri" w:cs="Calibri"/>
                            <w:color w:val="808080"/>
                            <w:w w:val="103"/>
                            <w:sz w:val="19"/>
                            <w:szCs w:val="19"/>
                          </w:rPr>
                          <w:t xml:space="preserve"> </w:t>
                        </w:r>
                        <w:r w:rsidR="00BB7715">
                          <w:rPr>
                            <w:rFonts w:ascii="Calibri" w:eastAsia="Calibri" w:hAnsi="Calibri" w:cs="Calibri"/>
                            <w:color w:val="808080"/>
                            <w:w w:val="103"/>
                            <w:sz w:val="19"/>
                            <w:szCs w:val="19"/>
                          </w:rPr>
                          <w:t xml:space="preserve">per cycle </w:t>
                        </w:r>
                      </w:p>
                    </w:tc>
                    <w:tc>
                      <w:tcPr>
                        <w:tcW w:w="1200" w:type="dxa"/>
                        <w:tcBorders>
                          <w:top w:val="single" w:sz="7" w:space="0" w:color="000000"/>
                          <w:left w:val="single" w:sz="7" w:space="0" w:color="000000"/>
                          <w:bottom w:val="single" w:sz="7" w:space="0" w:color="000000"/>
                          <w:right w:val="single" w:sz="7" w:space="0" w:color="000000"/>
                        </w:tcBorders>
                      </w:tcPr>
                      <w:p w:rsidR="00052CCA" w:rsidRDefault="007F5D8E">
                        <w:pPr>
                          <w:spacing w:before="63"/>
                          <w:ind w:left="506" w:right="462"/>
                          <w:jc w:val="center"/>
                          <w:rPr>
                            <w:rFonts w:ascii="Calibri" w:eastAsia="Calibri" w:hAnsi="Calibri" w:cs="Calibri"/>
                            <w:sz w:val="19"/>
                            <w:szCs w:val="19"/>
                          </w:rPr>
                        </w:pPr>
                        <w:r>
                          <w:rPr>
                            <w:rFonts w:ascii="Calibri" w:eastAsia="Calibri" w:hAnsi="Calibri" w:cs="Calibri"/>
                            <w:color w:val="808080"/>
                            <w:spacing w:val="2"/>
                            <w:w w:val="103"/>
                            <w:sz w:val="19"/>
                            <w:szCs w:val="19"/>
                          </w:rPr>
                          <w:t>4</w:t>
                        </w:r>
                        <w:r>
                          <w:rPr>
                            <w:rFonts w:ascii="Calibri" w:eastAsia="Calibri" w:hAnsi="Calibri" w:cs="Calibri"/>
                            <w:color w:val="808080"/>
                            <w:w w:val="103"/>
                            <w:sz w:val="19"/>
                            <w:szCs w:val="19"/>
                          </w:rPr>
                          <w:t xml:space="preserve"> </w:t>
                        </w:r>
                      </w:p>
                    </w:tc>
                  </w:tr>
                  <w:tr w:rsidR="00052CCA">
                    <w:trPr>
                      <w:trHeight w:hRule="exact" w:val="312"/>
                    </w:trPr>
                    <w:tc>
                      <w:tcPr>
                        <w:tcW w:w="4061" w:type="dxa"/>
                        <w:tcBorders>
                          <w:top w:val="single" w:sz="7" w:space="0" w:color="000000"/>
                          <w:left w:val="single" w:sz="7" w:space="0" w:color="000000"/>
                          <w:bottom w:val="single" w:sz="7" w:space="0" w:color="000000"/>
                          <w:right w:val="single" w:sz="7" w:space="0" w:color="000000"/>
                        </w:tcBorders>
                      </w:tcPr>
                      <w:p w:rsidR="00052CCA" w:rsidRDefault="007F5D8E">
                        <w:pPr>
                          <w:spacing w:before="58"/>
                          <w:ind w:left="61"/>
                          <w:rPr>
                            <w:rFonts w:ascii="Calibri" w:eastAsia="Calibri" w:hAnsi="Calibri" w:cs="Calibri"/>
                            <w:sz w:val="19"/>
                            <w:szCs w:val="19"/>
                          </w:rPr>
                        </w:pPr>
                        <w:r>
                          <w:rPr>
                            <w:rFonts w:ascii="Calibri" w:eastAsia="Calibri" w:hAnsi="Calibri" w:cs="Calibri"/>
                            <w:color w:val="808080"/>
                            <w:spacing w:val="2"/>
                            <w:w w:val="103"/>
                            <w:sz w:val="19"/>
                            <w:szCs w:val="19"/>
                          </w:rPr>
                          <w:t>D</w:t>
                        </w:r>
                        <w:r>
                          <w:rPr>
                            <w:rFonts w:ascii="Calibri" w:eastAsia="Calibri" w:hAnsi="Calibri" w:cs="Calibri"/>
                            <w:color w:val="808080"/>
                            <w:spacing w:val="1"/>
                            <w:w w:val="103"/>
                            <w:sz w:val="19"/>
                            <w:szCs w:val="19"/>
                          </w:rPr>
                          <w:t>ef</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ct l</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ggi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g / r</w:t>
                        </w:r>
                        <w:r>
                          <w:rPr>
                            <w:rFonts w:ascii="Calibri" w:eastAsia="Calibri" w:hAnsi="Calibri" w:cs="Calibri"/>
                            <w:color w:val="808080"/>
                            <w:spacing w:val="2"/>
                            <w:w w:val="103"/>
                            <w:sz w:val="19"/>
                            <w:szCs w:val="19"/>
                          </w:rPr>
                          <w:t>epo</w:t>
                        </w:r>
                        <w:r>
                          <w:rPr>
                            <w:rFonts w:ascii="Calibri" w:eastAsia="Calibri" w:hAnsi="Calibri" w:cs="Calibri"/>
                            <w:color w:val="808080"/>
                            <w:spacing w:val="1"/>
                            <w:w w:val="103"/>
                            <w:sz w:val="19"/>
                            <w:szCs w:val="19"/>
                          </w:rPr>
                          <w:t>rti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g</w:t>
                        </w:r>
                        <w:r>
                          <w:rPr>
                            <w:rFonts w:ascii="Calibri" w:eastAsia="Calibri" w:hAnsi="Calibri" w:cs="Calibri"/>
                            <w:color w:val="808080"/>
                            <w:w w:val="103"/>
                            <w:sz w:val="19"/>
                            <w:szCs w:val="19"/>
                          </w:rPr>
                          <w:t xml:space="preserve"> </w:t>
                        </w:r>
                      </w:p>
                    </w:tc>
                    <w:tc>
                      <w:tcPr>
                        <w:tcW w:w="1200" w:type="dxa"/>
                        <w:tcBorders>
                          <w:top w:val="single" w:sz="7" w:space="0" w:color="000000"/>
                          <w:left w:val="single" w:sz="7" w:space="0" w:color="000000"/>
                          <w:bottom w:val="single" w:sz="7" w:space="0" w:color="000000"/>
                          <w:right w:val="single" w:sz="7" w:space="0" w:color="000000"/>
                        </w:tcBorders>
                      </w:tcPr>
                      <w:p w:rsidR="00052CCA" w:rsidRDefault="007F5D8E">
                        <w:pPr>
                          <w:spacing w:before="58"/>
                          <w:ind w:left="506" w:right="462"/>
                          <w:jc w:val="center"/>
                          <w:rPr>
                            <w:rFonts w:ascii="Calibri" w:eastAsia="Calibri" w:hAnsi="Calibri" w:cs="Calibri"/>
                            <w:sz w:val="19"/>
                            <w:szCs w:val="19"/>
                          </w:rPr>
                        </w:pPr>
                        <w:r>
                          <w:rPr>
                            <w:rFonts w:ascii="Calibri" w:eastAsia="Calibri" w:hAnsi="Calibri" w:cs="Calibri"/>
                            <w:color w:val="808080"/>
                            <w:spacing w:val="2"/>
                            <w:w w:val="103"/>
                            <w:sz w:val="19"/>
                            <w:szCs w:val="19"/>
                          </w:rPr>
                          <w:t>2</w:t>
                        </w:r>
                        <w:r>
                          <w:rPr>
                            <w:rFonts w:ascii="Calibri" w:eastAsia="Calibri" w:hAnsi="Calibri" w:cs="Calibri"/>
                            <w:color w:val="808080"/>
                            <w:w w:val="103"/>
                            <w:sz w:val="19"/>
                            <w:szCs w:val="19"/>
                          </w:rPr>
                          <w:t xml:space="preserve"> </w:t>
                        </w:r>
                      </w:p>
                    </w:tc>
                  </w:tr>
                  <w:tr w:rsidR="00052CCA">
                    <w:trPr>
                      <w:trHeight w:hRule="exact" w:val="346"/>
                    </w:trPr>
                    <w:tc>
                      <w:tcPr>
                        <w:tcW w:w="4061" w:type="dxa"/>
                        <w:tcBorders>
                          <w:top w:val="single" w:sz="7" w:space="0" w:color="000000"/>
                          <w:left w:val="single" w:sz="7" w:space="0" w:color="000000"/>
                          <w:bottom w:val="single" w:sz="7" w:space="0" w:color="000000"/>
                          <w:right w:val="single" w:sz="7" w:space="0" w:color="000000"/>
                        </w:tcBorders>
                      </w:tcPr>
                      <w:p w:rsidR="00052CCA" w:rsidRDefault="00052CCA">
                        <w:pPr>
                          <w:spacing w:before="8" w:line="260" w:lineRule="exact"/>
                          <w:rPr>
                            <w:sz w:val="26"/>
                            <w:szCs w:val="26"/>
                          </w:rPr>
                        </w:pPr>
                      </w:p>
                      <w:p w:rsidR="00052CCA" w:rsidRDefault="007F5D8E">
                        <w:pPr>
                          <w:ind w:left="61"/>
                          <w:rPr>
                            <w:rFonts w:ascii="Calibri" w:eastAsia="Calibri" w:hAnsi="Calibri" w:cs="Calibri"/>
                            <w:sz w:val="21"/>
                            <w:szCs w:val="21"/>
                          </w:rPr>
                        </w:pPr>
                        <w:r>
                          <w:rPr>
                            <w:rFonts w:ascii="Calibri" w:eastAsia="Calibri" w:hAnsi="Calibri" w:cs="Calibri"/>
                            <w:color w:val="808080"/>
                            <w:spacing w:val="1"/>
                            <w:w w:val="102"/>
                            <w:sz w:val="21"/>
                            <w:szCs w:val="21"/>
                          </w:rPr>
                          <w:t xml:space="preserve"> </w:t>
                        </w:r>
                        <w:r>
                          <w:rPr>
                            <w:rFonts w:ascii="Calibri" w:eastAsia="Calibri" w:hAnsi="Calibri" w:cs="Calibri"/>
                            <w:color w:val="808080"/>
                            <w:w w:val="102"/>
                            <w:sz w:val="21"/>
                            <w:szCs w:val="21"/>
                          </w:rPr>
                          <w:t xml:space="preserve"> </w:t>
                        </w:r>
                      </w:p>
                    </w:tc>
                    <w:tc>
                      <w:tcPr>
                        <w:tcW w:w="1200" w:type="dxa"/>
                        <w:tcBorders>
                          <w:top w:val="single" w:sz="7" w:space="0" w:color="000000"/>
                          <w:left w:val="single" w:sz="7" w:space="0" w:color="000000"/>
                          <w:bottom w:val="single" w:sz="7" w:space="0" w:color="000000"/>
                          <w:right w:val="single" w:sz="7" w:space="0" w:color="000000"/>
                        </w:tcBorders>
                      </w:tcPr>
                      <w:p w:rsidR="00052CCA" w:rsidRDefault="007F5D8E">
                        <w:pPr>
                          <w:spacing w:before="68"/>
                          <w:ind w:left="444" w:right="396"/>
                          <w:jc w:val="center"/>
                          <w:rPr>
                            <w:rFonts w:ascii="Calibri" w:eastAsia="Calibri" w:hAnsi="Calibri" w:cs="Calibri"/>
                            <w:sz w:val="21"/>
                            <w:szCs w:val="21"/>
                          </w:rPr>
                        </w:pPr>
                        <w:r>
                          <w:rPr>
                            <w:rFonts w:ascii="Calibri" w:eastAsia="Calibri" w:hAnsi="Calibri" w:cs="Calibri"/>
                            <w:b/>
                            <w:color w:val="808080"/>
                            <w:spacing w:val="2"/>
                            <w:w w:val="103"/>
                            <w:sz w:val="21"/>
                            <w:szCs w:val="21"/>
                          </w:rPr>
                          <w:t>12</w:t>
                        </w:r>
                        <w:r>
                          <w:rPr>
                            <w:rFonts w:ascii="Calibri" w:eastAsia="Calibri" w:hAnsi="Calibri" w:cs="Calibri"/>
                            <w:b/>
                            <w:color w:val="808080"/>
                            <w:w w:val="102"/>
                            <w:sz w:val="21"/>
                            <w:szCs w:val="21"/>
                          </w:rPr>
                          <w:t xml:space="preserve"> </w:t>
                        </w:r>
                      </w:p>
                    </w:tc>
                  </w:tr>
                </w:tbl>
                <w:p w:rsidR="00052CCA" w:rsidRDefault="00052CCA"/>
              </w:txbxContent>
            </v:textbox>
            <w10:wrap anchorx="page"/>
          </v:shape>
        </w:pict>
      </w:r>
      <w:r w:rsidR="007F5D8E">
        <w:rPr>
          <w:rFonts w:ascii="Calibri" w:eastAsia="Calibri" w:hAnsi="Calibri" w:cs="Calibri"/>
          <w:color w:val="6B6E70"/>
          <w:w w:val="103"/>
          <w:sz w:val="19"/>
          <w:szCs w:val="19"/>
        </w:rPr>
        <w:t xml:space="preserve"> </w:t>
      </w:r>
    </w:p>
    <w:p w:rsidR="00052CCA" w:rsidRDefault="00052CCA">
      <w:pPr>
        <w:spacing w:before="5" w:line="100" w:lineRule="exact"/>
        <w:rPr>
          <w:sz w:val="10"/>
          <w:szCs w:val="10"/>
        </w:rPr>
      </w:pPr>
    </w:p>
    <w:p w:rsidR="00052CCA" w:rsidRDefault="00052CCA">
      <w:pPr>
        <w:spacing w:line="200" w:lineRule="exact"/>
      </w:pPr>
    </w:p>
    <w:p w:rsidR="00052CCA" w:rsidRDefault="00052CCA">
      <w:pPr>
        <w:spacing w:line="200" w:lineRule="exact"/>
      </w:pPr>
    </w:p>
    <w:p w:rsidR="00052CCA" w:rsidRDefault="007F5D8E">
      <w:pPr>
        <w:spacing w:before="28"/>
        <w:ind w:left="666"/>
        <w:rPr>
          <w:rFonts w:ascii="Calibri" w:eastAsia="Calibri" w:hAnsi="Calibri" w:cs="Calibri"/>
          <w:sz w:val="21"/>
          <w:szCs w:val="21"/>
        </w:rPr>
      </w:pPr>
      <w:r>
        <w:rPr>
          <w:rFonts w:ascii="Calibri" w:eastAsia="Calibri" w:hAnsi="Calibri" w:cs="Calibri"/>
          <w:b/>
          <w:color w:val="6B6E70"/>
          <w:w w:val="102"/>
          <w:sz w:val="21"/>
          <w:szCs w:val="21"/>
        </w:rPr>
        <w:t xml:space="preserve"> </w:t>
      </w:r>
    </w:p>
    <w:p w:rsidR="00052CCA" w:rsidRDefault="007F5D8E">
      <w:pPr>
        <w:spacing w:before="7"/>
        <w:ind w:left="666"/>
        <w:rPr>
          <w:rFonts w:ascii="Calibri" w:eastAsia="Calibri" w:hAnsi="Calibri" w:cs="Calibri"/>
          <w:sz w:val="21"/>
          <w:szCs w:val="21"/>
        </w:rPr>
      </w:pPr>
      <w:r>
        <w:rPr>
          <w:rFonts w:ascii="Calibri" w:eastAsia="Calibri" w:hAnsi="Calibri" w:cs="Calibri"/>
          <w:b/>
          <w:color w:val="6B6E70"/>
          <w:spacing w:val="2"/>
          <w:w w:val="102"/>
          <w:sz w:val="21"/>
          <w:szCs w:val="21"/>
        </w:rPr>
        <w:t>8</w:t>
      </w:r>
      <w:r>
        <w:rPr>
          <w:rFonts w:ascii="Calibri" w:eastAsia="Calibri" w:hAnsi="Calibri" w:cs="Calibri"/>
          <w:b/>
          <w:color w:val="6B6E70"/>
          <w:w w:val="102"/>
          <w:sz w:val="21"/>
          <w:szCs w:val="21"/>
        </w:rPr>
        <w:t>.</w:t>
      </w:r>
      <w:r>
        <w:rPr>
          <w:rFonts w:ascii="Calibri" w:eastAsia="Calibri" w:hAnsi="Calibri" w:cs="Calibri"/>
          <w:b/>
          <w:color w:val="6B6E70"/>
          <w:sz w:val="21"/>
          <w:szCs w:val="21"/>
        </w:rPr>
        <w:t xml:space="preserve">   </w:t>
      </w:r>
      <w:r>
        <w:rPr>
          <w:rFonts w:ascii="Calibri" w:eastAsia="Calibri" w:hAnsi="Calibri" w:cs="Calibri"/>
          <w:b/>
          <w:color w:val="6B6E70"/>
          <w:spacing w:val="1"/>
          <w:sz w:val="21"/>
          <w:szCs w:val="21"/>
        </w:rPr>
        <w:t xml:space="preserve"> </w:t>
      </w:r>
      <w:r>
        <w:rPr>
          <w:rFonts w:ascii="Calibri" w:eastAsia="Calibri" w:hAnsi="Calibri" w:cs="Calibri"/>
          <w:b/>
          <w:color w:val="6B6E70"/>
          <w:spacing w:val="2"/>
          <w:w w:val="102"/>
          <w:sz w:val="21"/>
          <w:szCs w:val="21"/>
        </w:rPr>
        <w:t>Te</w:t>
      </w:r>
      <w:r>
        <w:rPr>
          <w:rFonts w:ascii="Calibri" w:eastAsia="Calibri" w:hAnsi="Calibri" w:cs="Calibri"/>
          <w:b/>
          <w:color w:val="6B6E70"/>
          <w:spacing w:val="1"/>
          <w:w w:val="102"/>
          <w:sz w:val="21"/>
          <w:szCs w:val="21"/>
        </w:rPr>
        <w:t>s</w:t>
      </w:r>
      <w:r>
        <w:rPr>
          <w:rFonts w:ascii="Calibri" w:eastAsia="Calibri" w:hAnsi="Calibri" w:cs="Calibri"/>
          <w:b/>
          <w:color w:val="6B6E70"/>
          <w:spacing w:val="1"/>
          <w:w w:val="103"/>
          <w:sz w:val="21"/>
          <w:szCs w:val="21"/>
        </w:rPr>
        <w:t>t</w:t>
      </w:r>
      <w:r>
        <w:rPr>
          <w:rFonts w:ascii="Calibri" w:eastAsia="Calibri" w:hAnsi="Calibri" w:cs="Calibri"/>
          <w:b/>
          <w:color w:val="6B6E70"/>
          <w:spacing w:val="1"/>
          <w:w w:val="102"/>
          <w:sz w:val="21"/>
          <w:szCs w:val="21"/>
        </w:rPr>
        <w:t xml:space="preserve"> </w:t>
      </w:r>
      <w:r>
        <w:rPr>
          <w:rFonts w:ascii="Calibri" w:eastAsia="Calibri" w:hAnsi="Calibri" w:cs="Calibri"/>
          <w:b/>
          <w:color w:val="6B6E70"/>
          <w:spacing w:val="2"/>
          <w:w w:val="103"/>
          <w:sz w:val="21"/>
          <w:szCs w:val="21"/>
        </w:rPr>
        <w:t>E</w:t>
      </w:r>
      <w:r>
        <w:rPr>
          <w:rFonts w:ascii="Calibri" w:eastAsia="Calibri" w:hAnsi="Calibri" w:cs="Calibri"/>
          <w:b/>
          <w:color w:val="6B6E70"/>
          <w:spacing w:val="2"/>
          <w:w w:val="102"/>
          <w:sz w:val="21"/>
          <w:szCs w:val="21"/>
        </w:rPr>
        <w:t>nv</w:t>
      </w:r>
      <w:r>
        <w:rPr>
          <w:rFonts w:ascii="Calibri" w:eastAsia="Calibri" w:hAnsi="Calibri" w:cs="Calibri"/>
          <w:b/>
          <w:color w:val="6B6E70"/>
          <w:spacing w:val="1"/>
          <w:w w:val="102"/>
          <w:sz w:val="21"/>
          <w:szCs w:val="21"/>
        </w:rPr>
        <w:t>ir</w:t>
      </w:r>
      <w:r>
        <w:rPr>
          <w:rFonts w:ascii="Calibri" w:eastAsia="Calibri" w:hAnsi="Calibri" w:cs="Calibri"/>
          <w:b/>
          <w:color w:val="6B6E70"/>
          <w:spacing w:val="2"/>
          <w:w w:val="102"/>
          <w:sz w:val="21"/>
          <w:szCs w:val="21"/>
        </w:rPr>
        <w:t>on</w:t>
      </w:r>
      <w:r>
        <w:rPr>
          <w:rFonts w:ascii="Calibri" w:eastAsia="Calibri" w:hAnsi="Calibri" w:cs="Calibri"/>
          <w:b/>
          <w:color w:val="6B6E70"/>
          <w:spacing w:val="3"/>
          <w:w w:val="102"/>
          <w:sz w:val="21"/>
          <w:szCs w:val="21"/>
        </w:rPr>
        <w:t>m</w:t>
      </w:r>
      <w:r>
        <w:rPr>
          <w:rFonts w:ascii="Calibri" w:eastAsia="Calibri" w:hAnsi="Calibri" w:cs="Calibri"/>
          <w:b/>
          <w:color w:val="6B6E70"/>
          <w:spacing w:val="2"/>
          <w:w w:val="102"/>
          <w:sz w:val="21"/>
          <w:szCs w:val="21"/>
        </w:rPr>
        <w:t>ent</w:t>
      </w:r>
      <w:r>
        <w:rPr>
          <w:rFonts w:ascii="Calibri" w:eastAsia="Calibri" w:hAnsi="Calibri" w:cs="Calibri"/>
          <w:b/>
          <w:color w:val="6B6E70"/>
          <w:w w:val="102"/>
          <w:sz w:val="21"/>
          <w:szCs w:val="21"/>
        </w:rPr>
        <w:t xml:space="preserve"> </w:t>
      </w:r>
    </w:p>
    <w:p w:rsidR="00052CCA" w:rsidRDefault="007F5D8E">
      <w:pPr>
        <w:spacing w:before="12"/>
        <w:ind w:left="1026"/>
        <w:rPr>
          <w:rFonts w:ascii="Calibri" w:eastAsia="Calibri" w:hAnsi="Calibri" w:cs="Calibri"/>
          <w:sz w:val="19"/>
          <w:szCs w:val="19"/>
        </w:rPr>
      </w:pPr>
      <w:r>
        <w:rPr>
          <w:rFonts w:ascii="Calibri" w:eastAsia="Calibri" w:hAnsi="Calibri" w:cs="Calibri"/>
          <w:color w:val="808080"/>
          <w:spacing w:val="2"/>
          <w:w w:val="103"/>
          <w:sz w:val="19"/>
          <w:szCs w:val="19"/>
        </w:rPr>
        <w:t>T</w:t>
      </w:r>
      <w:r>
        <w:rPr>
          <w:rFonts w:ascii="Calibri" w:eastAsia="Calibri" w:hAnsi="Calibri" w:cs="Calibri"/>
          <w:color w:val="808080"/>
          <w:spacing w:val="1"/>
          <w:w w:val="103"/>
          <w:sz w:val="19"/>
          <w:szCs w:val="19"/>
        </w:rPr>
        <w:t>esti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 xml:space="preserve">g </w:t>
      </w:r>
      <w:r>
        <w:rPr>
          <w:rFonts w:ascii="Calibri" w:eastAsia="Calibri" w:hAnsi="Calibri" w:cs="Calibri"/>
          <w:color w:val="808080"/>
          <w:spacing w:val="2"/>
          <w:w w:val="103"/>
          <w:sz w:val="19"/>
          <w:szCs w:val="19"/>
        </w:rPr>
        <w:t>w</w:t>
      </w:r>
      <w:r>
        <w:rPr>
          <w:rFonts w:ascii="Calibri" w:eastAsia="Calibri" w:hAnsi="Calibri" w:cs="Calibri"/>
          <w:color w:val="808080"/>
          <w:spacing w:val="1"/>
          <w:w w:val="103"/>
          <w:sz w:val="19"/>
          <w:szCs w:val="19"/>
        </w:rPr>
        <w:t xml:space="preserve">ill </w:t>
      </w:r>
      <w:r>
        <w:rPr>
          <w:rFonts w:ascii="Calibri" w:eastAsia="Calibri" w:hAnsi="Calibri" w:cs="Calibri"/>
          <w:color w:val="808080"/>
          <w:spacing w:val="2"/>
          <w:w w:val="103"/>
          <w:sz w:val="19"/>
          <w:szCs w:val="19"/>
        </w:rPr>
        <w:t>be</w:t>
      </w:r>
      <w:r>
        <w:rPr>
          <w:rFonts w:ascii="Calibri" w:eastAsia="Calibri" w:hAnsi="Calibri" w:cs="Calibri"/>
          <w:color w:val="808080"/>
          <w:spacing w:val="1"/>
          <w:w w:val="103"/>
          <w:sz w:val="19"/>
          <w:szCs w:val="19"/>
        </w:rPr>
        <w:t xml:space="preserve"> c</w:t>
      </w:r>
      <w:r>
        <w:rPr>
          <w:rFonts w:ascii="Calibri" w:eastAsia="Calibri" w:hAnsi="Calibri" w:cs="Calibri"/>
          <w:color w:val="808080"/>
          <w:spacing w:val="2"/>
          <w:w w:val="103"/>
          <w:sz w:val="19"/>
          <w:szCs w:val="19"/>
        </w:rPr>
        <w:t>ondu</w:t>
      </w:r>
      <w:r>
        <w:rPr>
          <w:rFonts w:ascii="Calibri" w:eastAsia="Calibri" w:hAnsi="Calibri" w:cs="Calibri"/>
          <w:color w:val="808080"/>
          <w:spacing w:val="1"/>
          <w:w w:val="103"/>
          <w:sz w:val="19"/>
          <w:szCs w:val="19"/>
        </w:rPr>
        <w:t>ct</w:t>
      </w:r>
      <w:r>
        <w:rPr>
          <w:rFonts w:ascii="Calibri" w:eastAsia="Calibri" w:hAnsi="Calibri" w:cs="Calibri"/>
          <w:color w:val="808080"/>
          <w:spacing w:val="2"/>
          <w:w w:val="103"/>
          <w:sz w:val="19"/>
          <w:szCs w:val="19"/>
        </w:rPr>
        <w:t>ed</w:t>
      </w:r>
      <w:r>
        <w:rPr>
          <w:rFonts w:ascii="Calibri" w:eastAsia="Calibri" w:hAnsi="Calibri" w:cs="Calibri"/>
          <w:color w:val="808080"/>
          <w:spacing w:val="1"/>
          <w:w w:val="103"/>
          <w:sz w:val="19"/>
          <w:szCs w:val="19"/>
        </w:rPr>
        <w:t xml:space="preserve"> 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 xml:space="preserve"> c</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tr</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ll</w:t>
      </w:r>
      <w:r>
        <w:rPr>
          <w:rFonts w:ascii="Calibri" w:eastAsia="Calibri" w:hAnsi="Calibri" w:cs="Calibri"/>
          <w:color w:val="808080"/>
          <w:spacing w:val="2"/>
          <w:w w:val="103"/>
          <w:sz w:val="19"/>
          <w:szCs w:val="19"/>
        </w:rPr>
        <w:t>ed</w:t>
      </w:r>
      <w:r>
        <w:rPr>
          <w:rFonts w:ascii="Calibri" w:eastAsia="Calibri" w:hAnsi="Calibri" w:cs="Calibri"/>
          <w:color w:val="808080"/>
          <w:w w:val="103"/>
          <w:sz w:val="19"/>
          <w:szCs w:val="19"/>
        </w:rPr>
        <w:t xml:space="preserve"> </w:t>
      </w:r>
      <w:r>
        <w:rPr>
          <w:rFonts w:ascii="Calibri" w:eastAsia="Calibri" w:hAnsi="Calibri" w:cs="Calibri"/>
          <w:color w:val="808080"/>
          <w:spacing w:val="1"/>
          <w:w w:val="103"/>
          <w:sz w:val="19"/>
          <w:szCs w:val="19"/>
        </w:rPr>
        <w:t>(</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r 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g) e</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vir</w:t>
      </w:r>
      <w:r>
        <w:rPr>
          <w:rFonts w:ascii="Calibri" w:eastAsia="Calibri" w:hAnsi="Calibri" w:cs="Calibri"/>
          <w:color w:val="808080"/>
          <w:spacing w:val="2"/>
          <w:w w:val="103"/>
          <w:sz w:val="19"/>
          <w:szCs w:val="19"/>
        </w:rPr>
        <w:t>on</w:t>
      </w:r>
      <w:r>
        <w:rPr>
          <w:rFonts w:ascii="Calibri" w:eastAsia="Calibri" w:hAnsi="Calibri" w:cs="Calibri"/>
          <w:color w:val="808080"/>
          <w:spacing w:val="3"/>
          <w:w w:val="103"/>
          <w:sz w:val="19"/>
          <w:szCs w:val="19"/>
        </w:rPr>
        <w:t>m</w:t>
      </w:r>
      <w:r>
        <w:rPr>
          <w:rFonts w:ascii="Calibri" w:eastAsia="Calibri" w:hAnsi="Calibri" w:cs="Calibri"/>
          <w:color w:val="808080"/>
          <w:spacing w:val="1"/>
          <w:w w:val="103"/>
          <w:sz w:val="19"/>
          <w:szCs w:val="19"/>
        </w:rPr>
        <w:t>e</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 xml:space="preserve">t </w:t>
      </w:r>
      <w:r>
        <w:rPr>
          <w:rFonts w:ascii="Calibri" w:eastAsia="Calibri" w:hAnsi="Calibri" w:cs="Calibri"/>
          <w:color w:val="808080"/>
          <w:spacing w:val="2"/>
          <w:w w:val="103"/>
          <w:sz w:val="19"/>
          <w:szCs w:val="19"/>
        </w:rPr>
        <w:t>b</w:t>
      </w:r>
      <w:r>
        <w:rPr>
          <w:rFonts w:ascii="Calibri" w:eastAsia="Calibri" w:hAnsi="Calibri" w:cs="Calibri"/>
          <w:color w:val="808080"/>
          <w:spacing w:val="1"/>
          <w:w w:val="103"/>
          <w:sz w:val="19"/>
          <w:szCs w:val="19"/>
        </w:rPr>
        <w:t>ef</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re </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vi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g t</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odu</w:t>
      </w:r>
      <w:r>
        <w:rPr>
          <w:rFonts w:ascii="Calibri" w:eastAsia="Calibri" w:hAnsi="Calibri" w:cs="Calibri"/>
          <w:color w:val="808080"/>
          <w:spacing w:val="1"/>
          <w:w w:val="103"/>
          <w:sz w:val="19"/>
          <w:szCs w:val="19"/>
        </w:rPr>
        <w:t>cti</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t t</w:t>
      </w:r>
      <w:r>
        <w:rPr>
          <w:rFonts w:ascii="Calibri" w:eastAsia="Calibri" w:hAnsi="Calibri" w:cs="Calibri"/>
          <w:color w:val="808080"/>
          <w:spacing w:val="2"/>
          <w:w w:val="103"/>
          <w:sz w:val="19"/>
          <w:szCs w:val="19"/>
        </w:rPr>
        <w:t>h</w:t>
      </w:r>
      <w:r>
        <w:rPr>
          <w:rFonts w:ascii="Calibri" w:eastAsia="Calibri" w:hAnsi="Calibri" w:cs="Calibri"/>
          <w:color w:val="808080"/>
          <w:spacing w:val="1"/>
          <w:w w:val="103"/>
          <w:sz w:val="19"/>
          <w:szCs w:val="19"/>
        </w:rPr>
        <w:t>is l</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tt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r</w:t>
      </w:r>
      <w:r>
        <w:rPr>
          <w:rFonts w:ascii="Calibri" w:eastAsia="Calibri" w:hAnsi="Calibri" w:cs="Calibri"/>
          <w:color w:val="808080"/>
          <w:w w:val="103"/>
          <w:sz w:val="19"/>
          <w:szCs w:val="19"/>
        </w:rPr>
        <w:t xml:space="preserve"> </w:t>
      </w:r>
    </w:p>
    <w:p w:rsidR="005D19F4" w:rsidRDefault="007F5D8E" w:rsidP="005D19F4">
      <w:pPr>
        <w:spacing w:before="13"/>
        <w:ind w:left="1026"/>
        <w:rPr>
          <w:rFonts w:ascii="Calibri" w:eastAsia="Calibri" w:hAnsi="Calibri" w:cs="Calibri"/>
          <w:sz w:val="19"/>
          <w:szCs w:val="19"/>
        </w:rPr>
      </w:pPr>
      <w:proofErr w:type="gramStart"/>
      <w:r>
        <w:rPr>
          <w:rFonts w:ascii="Calibri" w:eastAsia="Calibri" w:hAnsi="Calibri" w:cs="Calibri"/>
          <w:color w:val="808080"/>
          <w:spacing w:val="1"/>
          <w:w w:val="103"/>
          <w:sz w:val="19"/>
          <w:szCs w:val="19"/>
        </w:rPr>
        <w:t>sta</w:t>
      </w:r>
      <w:r>
        <w:rPr>
          <w:rFonts w:ascii="Calibri" w:eastAsia="Calibri" w:hAnsi="Calibri" w:cs="Calibri"/>
          <w:color w:val="808080"/>
          <w:spacing w:val="2"/>
          <w:w w:val="103"/>
          <w:sz w:val="19"/>
          <w:szCs w:val="19"/>
        </w:rPr>
        <w:t>ge</w:t>
      </w:r>
      <w:proofErr w:type="gramEnd"/>
      <w:r>
        <w:rPr>
          <w:rFonts w:ascii="Calibri" w:eastAsia="Calibri" w:hAnsi="Calibri" w:cs="Calibri"/>
          <w:color w:val="808080"/>
          <w:spacing w:val="1"/>
          <w:w w:val="103"/>
          <w:sz w:val="19"/>
          <w:szCs w:val="19"/>
        </w:rPr>
        <w:t>, c</w:t>
      </w:r>
      <w:r>
        <w:rPr>
          <w:rFonts w:ascii="Calibri" w:eastAsia="Calibri" w:hAnsi="Calibri" w:cs="Calibri"/>
          <w:color w:val="808080"/>
          <w:spacing w:val="2"/>
          <w:w w:val="103"/>
          <w:sz w:val="19"/>
          <w:szCs w:val="19"/>
        </w:rPr>
        <w:t>omp</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wo</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k</w:t>
      </w:r>
      <w:r>
        <w:rPr>
          <w:rFonts w:ascii="Calibri" w:eastAsia="Calibri" w:hAnsi="Calibri" w:cs="Calibri"/>
          <w:color w:val="808080"/>
          <w:spacing w:val="1"/>
          <w:w w:val="103"/>
          <w:sz w:val="19"/>
          <w:szCs w:val="19"/>
        </w:rPr>
        <w:t>fl</w:t>
      </w:r>
      <w:r>
        <w:rPr>
          <w:rFonts w:ascii="Calibri" w:eastAsia="Calibri" w:hAnsi="Calibri" w:cs="Calibri"/>
          <w:color w:val="808080"/>
          <w:spacing w:val="2"/>
          <w:w w:val="103"/>
          <w:sz w:val="19"/>
          <w:szCs w:val="19"/>
        </w:rPr>
        <w:t>ow</w:t>
      </w:r>
      <w:r>
        <w:rPr>
          <w:rFonts w:ascii="Calibri" w:eastAsia="Calibri" w:hAnsi="Calibri" w:cs="Calibri"/>
          <w:color w:val="808080"/>
          <w:spacing w:val="1"/>
          <w:w w:val="103"/>
          <w:sz w:val="19"/>
          <w:szCs w:val="19"/>
        </w:rPr>
        <w:t xml:space="preserve"> f</w:t>
      </w:r>
      <w:r>
        <w:rPr>
          <w:rFonts w:ascii="Calibri" w:eastAsia="Calibri" w:hAnsi="Calibri" w:cs="Calibri"/>
          <w:color w:val="808080"/>
          <w:spacing w:val="2"/>
          <w:w w:val="103"/>
          <w:sz w:val="19"/>
          <w:szCs w:val="19"/>
        </w:rPr>
        <w:t>un</w:t>
      </w:r>
      <w:r>
        <w:rPr>
          <w:rFonts w:ascii="Calibri" w:eastAsia="Calibri" w:hAnsi="Calibri" w:cs="Calibri"/>
          <w:color w:val="808080"/>
          <w:spacing w:val="1"/>
          <w:w w:val="103"/>
          <w:sz w:val="19"/>
          <w:szCs w:val="19"/>
        </w:rPr>
        <w:t>cti</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 xml:space="preserve">ality </w:t>
      </w:r>
      <w:r>
        <w:rPr>
          <w:rFonts w:ascii="Calibri" w:eastAsia="Calibri" w:hAnsi="Calibri" w:cs="Calibri"/>
          <w:color w:val="808080"/>
          <w:spacing w:val="2"/>
          <w:w w:val="103"/>
          <w:sz w:val="19"/>
          <w:szCs w:val="19"/>
        </w:rPr>
        <w:t>w</w:t>
      </w:r>
      <w:r>
        <w:rPr>
          <w:rFonts w:ascii="Calibri" w:eastAsia="Calibri" w:hAnsi="Calibri" w:cs="Calibri"/>
          <w:color w:val="808080"/>
          <w:spacing w:val="1"/>
          <w:w w:val="103"/>
          <w:sz w:val="19"/>
          <w:szCs w:val="19"/>
        </w:rPr>
        <w:t xml:space="preserve">ill </w:t>
      </w:r>
      <w:r>
        <w:rPr>
          <w:rFonts w:ascii="Calibri" w:eastAsia="Calibri" w:hAnsi="Calibri" w:cs="Calibri"/>
          <w:color w:val="808080"/>
          <w:spacing w:val="2"/>
          <w:w w:val="103"/>
          <w:sz w:val="19"/>
          <w:szCs w:val="19"/>
        </w:rPr>
        <w:t>be</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st</w:t>
      </w:r>
      <w:r>
        <w:rPr>
          <w:rFonts w:ascii="Calibri" w:eastAsia="Calibri" w:hAnsi="Calibri" w:cs="Calibri"/>
          <w:color w:val="808080"/>
          <w:spacing w:val="2"/>
          <w:w w:val="103"/>
          <w:sz w:val="19"/>
          <w:szCs w:val="19"/>
        </w:rPr>
        <w:t>ed</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s</w:t>
      </w:r>
      <w:r>
        <w:rPr>
          <w:rFonts w:ascii="Calibri" w:eastAsia="Calibri" w:hAnsi="Calibri" w:cs="Calibri"/>
          <w:color w:val="808080"/>
          <w:spacing w:val="2"/>
          <w:w w:val="103"/>
          <w:sz w:val="19"/>
          <w:szCs w:val="19"/>
        </w:rPr>
        <w:t>u</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c</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sist</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 xml:space="preserve">cy </w:t>
      </w:r>
      <w:r>
        <w:rPr>
          <w:rFonts w:ascii="Calibri" w:eastAsia="Calibri" w:hAnsi="Calibri" w:cs="Calibri"/>
          <w:color w:val="808080"/>
          <w:spacing w:val="2"/>
          <w:w w:val="103"/>
          <w:sz w:val="19"/>
          <w:szCs w:val="19"/>
        </w:rPr>
        <w:t>w</w:t>
      </w:r>
      <w:r>
        <w:rPr>
          <w:rFonts w:ascii="Calibri" w:eastAsia="Calibri" w:hAnsi="Calibri" w:cs="Calibri"/>
          <w:color w:val="808080"/>
          <w:spacing w:val="1"/>
          <w:w w:val="103"/>
          <w:sz w:val="19"/>
          <w:szCs w:val="19"/>
        </w:rPr>
        <w:t>it</w:t>
      </w:r>
      <w:r>
        <w:rPr>
          <w:rFonts w:ascii="Calibri" w:eastAsia="Calibri" w:hAnsi="Calibri" w:cs="Calibri"/>
          <w:color w:val="808080"/>
          <w:spacing w:val="2"/>
          <w:w w:val="103"/>
          <w:sz w:val="19"/>
          <w:szCs w:val="19"/>
        </w:rPr>
        <w:t>h</w:t>
      </w:r>
      <w:r>
        <w:rPr>
          <w:rFonts w:ascii="Calibri" w:eastAsia="Calibri" w:hAnsi="Calibri" w:cs="Calibri"/>
          <w:color w:val="808080"/>
          <w:spacing w:val="1"/>
          <w:w w:val="103"/>
          <w:sz w:val="19"/>
          <w:szCs w:val="19"/>
        </w:rPr>
        <w:t xml:space="preserve"> c</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tr</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ll</w:t>
      </w:r>
      <w:r>
        <w:rPr>
          <w:rFonts w:ascii="Calibri" w:eastAsia="Calibri" w:hAnsi="Calibri" w:cs="Calibri"/>
          <w:color w:val="808080"/>
          <w:spacing w:val="2"/>
          <w:w w:val="103"/>
          <w:sz w:val="19"/>
          <w:szCs w:val="19"/>
        </w:rPr>
        <w:t>ed</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vir</w:t>
      </w:r>
      <w:r>
        <w:rPr>
          <w:rFonts w:ascii="Calibri" w:eastAsia="Calibri" w:hAnsi="Calibri" w:cs="Calibri"/>
          <w:color w:val="808080"/>
          <w:spacing w:val="2"/>
          <w:w w:val="103"/>
          <w:sz w:val="19"/>
          <w:szCs w:val="19"/>
        </w:rPr>
        <w:t>onmen</w:t>
      </w:r>
      <w:r>
        <w:rPr>
          <w:rFonts w:ascii="Calibri" w:eastAsia="Calibri" w:hAnsi="Calibri" w:cs="Calibri"/>
          <w:color w:val="808080"/>
          <w:spacing w:val="1"/>
          <w:w w:val="103"/>
          <w:sz w:val="19"/>
          <w:szCs w:val="19"/>
        </w:rPr>
        <w:t>t.</w:t>
      </w:r>
      <w:r>
        <w:rPr>
          <w:rFonts w:ascii="Calibri" w:eastAsia="Calibri" w:hAnsi="Calibri" w:cs="Calibri"/>
          <w:color w:val="808080"/>
          <w:w w:val="103"/>
          <w:sz w:val="19"/>
          <w:szCs w:val="19"/>
        </w:rPr>
        <w:t xml:space="preserve"> </w:t>
      </w:r>
    </w:p>
    <w:p w:rsidR="005D19F4" w:rsidRDefault="005D19F4" w:rsidP="005D19F4">
      <w:pPr>
        <w:spacing w:before="13"/>
        <w:ind w:left="1026"/>
        <w:rPr>
          <w:rFonts w:ascii="Calibri" w:eastAsia="Calibri" w:hAnsi="Calibri" w:cs="Calibri"/>
          <w:sz w:val="19"/>
          <w:szCs w:val="19"/>
        </w:rPr>
      </w:pPr>
    </w:p>
    <w:p w:rsidR="005D19F4" w:rsidRDefault="005D19F4">
      <w:pPr>
        <w:spacing w:before="8"/>
        <w:ind w:left="1026"/>
        <w:rPr>
          <w:rFonts w:ascii="Calibri" w:eastAsia="Calibri" w:hAnsi="Calibri" w:cs="Calibri"/>
          <w:i/>
          <w:color w:val="808080"/>
          <w:sz w:val="24"/>
          <w:szCs w:val="24"/>
        </w:rPr>
      </w:pPr>
    </w:p>
    <w:p w:rsidR="005D19F4" w:rsidRDefault="005D19F4" w:rsidP="005D19F4">
      <w:pPr>
        <w:spacing w:before="7"/>
        <w:ind w:left="666"/>
        <w:rPr>
          <w:rFonts w:ascii="Calibri" w:eastAsia="Calibri" w:hAnsi="Calibri" w:cs="Calibri"/>
          <w:sz w:val="21"/>
          <w:szCs w:val="21"/>
        </w:rPr>
      </w:pPr>
      <w:r>
        <w:rPr>
          <w:rFonts w:ascii="Calibri" w:eastAsia="Calibri" w:hAnsi="Calibri" w:cs="Calibri"/>
          <w:b/>
          <w:color w:val="6B6E70"/>
          <w:spacing w:val="2"/>
          <w:w w:val="102"/>
          <w:sz w:val="21"/>
          <w:szCs w:val="21"/>
        </w:rPr>
        <w:t>9</w:t>
      </w:r>
      <w:r>
        <w:rPr>
          <w:rFonts w:ascii="Calibri" w:eastAsia="Calibri" w:hAnsi="Calibri" w:cs="Calibri"/>
          <w:b/>
          <w:color w:val="6B6E70"/>
          <w:w w:val="102"/>
          <w:sz w:val="21"/>
          <w:szCs w:val="21"/>
        </w:rPr>
        <w:t>.</w:t>
      </w:r>
      <w:r>
        <w:rPr>
          <w:rFonts w:ascii="Calibri" w:eastAsia="Calibri" w:hAnsi="Calibri" w:cs="Calibri"/>
          <w:b/>
          <w:color w:val="6B6E70"/>
          <w:sz w:val="21"/>
          <w:szCs w:val="21"/>
        </w:rPr>
        <w:t xml:space="preserve">   </w:t>
      </w:r>
      <w:r>
        <w:rPr>
          <w:rFonts w:ascii="Calibri" w:eastAsia="Calibri" w:hAnsi="Calibri" w:cs="Calibri"/>
          <w:b/>
          <w:color w:val="6B6E70"/>
          <w:spacing w:val="1"/>
          <w:sz w:val="21"/>
          <w:szCs w:val="21"/>
        </w:rPr>
        <w:t xml:space="preserve"> </w:t>
      </w:r>
      <w:r>
        <w:rPr>
          <w:rFonts w:ascii="Calibri" w:eastAsia="Calibri" w:hAnsi="Calibri" w:cs="Calibri"/>
          <w:b/>
          <w:color w:val="6B6E70"/>
          <w:spacing w:val="2"/>
          <w:w w:val="102"/>
          <w:sz w:val="21"/>
          <w:szCs w:val="21"/>
        </w:rPr>
        <w:t>Te</w:t>
      </w:r>
      <w:r>
        <w:rPr>
          <w:rFonts w:ascii="Calibri" w:eastAsia="Calibri" w:hAnsi="Calibri" w:cs="Calibri"/>
          <w:b/>
          <w:color w:val="6B6E70"/>
          <w:spacing w:val="1"/>
          <w:w w:val="102"/>
          <w:sz w:val="21"/>
          <w:szCs w:val="21"/>
        </w:rPr>
        <w:t>s</w:t>
      </w:r>
      <w:r>
        <w:rPr>
          <w:rFonts w:ascii="Calibri" w:eastAsia="Calibri" w:hAnsi="Calibri" w:cs="Calibri"/>
          <w:b/>
          <w:color w:val="6B6E70"/>
          <w:spacing w:val="1"/>
          <w:w w:val="103"/>
          <w:sz w:val="21"/>
          <w:szCs w:val="21"/>
        </w:rPr>
        <w:t>t</w:t>
      </w:r>
      <w:r>
        <w:rPr>
          <w:rFonts w:ascii="Calibri" w:eastAsia="Calibri" w:hAnsi="Calibri" w:cs="Calibri"/>
          <w:b/>
          <w:color w:val="6B6E70"/>
          <w:spacing w:val="1"/>
          <w:w w:val="102"/>
          <w:sz w:val="21"/>
          <w:szCs w:val="21"/>
        </w:rPr>
        <w:t xml:space="preserve"> Data </w:t>
      </w:r>
      <w:proofErr w:type="spellStart"/>
      <w:r>
        <w:rPr>
          <w:rFonts w:ascii="Calibri" w:eastAsia="Calibri" w:hAnsi="Calibri" w:cs="Calibri"/>
          <w:b/>
          <w:color w:val="6B6E70"/>
          <w:spacing w:val="1"/>
          <w:w w:val="102"/>
          <w:sz w:val="21"/>
          <w:szCs w:val="21"/>
        </w:rPr>
        <w:t>SetUp</w:t>
      </w:r>
      <w:proofErr w:type="spellEnd"/>
      <w:r>
        <w:rPr>
          <w:rFonts w:ascii="Calibri" w:eastAsia="Calibri" w:hAnsi="Calibri" w:cs="Calibri"/>
          <w:b/>
          <w:color w:val="6B6E70"/>
          <w:w w:val="102"/>
          <w:sz w:val="21"/>
          <w:szCs w:val="21"/>
        </w:rPr>
        <w:t xml:space="preserve"> </w:t>
      </w:r>
    </w:p>
    <w:p w:rsidR="00D407E8" w:rsidRPr="00D407E8" w:rsidRDefault="00D407E8" w:rsidP="00D407E8">
      <w:pPr>
        <w:spacing w:line="360" w:lineRule="auto"/>
        <w:ind w:left="1026"/>
        <w:jc w:val="both"/>
        <w:rPr>
          <w:rFonts w:ascii="Calibri" w:eastAsia="Calibri" w:hAnsi="Calibri" w:cs="Calibri"/>
          <w:color w:val="808080"/>
          <w:spacing w:val="1"/>
          <w:w w:val="103"/>
          <w:sz w:val="19"/>
          <w:szCs w:val="19"/>
        </w:rPr>
      </w:pPr>
      <w:r w:rsidRPr="00D407E8">
        <w:rPr>
          <w:rFonts w:ascii="Calibri" w:eastAsia="Calibri" w:hAnsi="Calibri" w:cs="Calibri"/>
          <w:color w:val="808080"/>
          <w:spacing w:val="1"/>
          <w:w w:val="103"/>
          <w:sz w:val="19"/>
          <w:szCs w:val="19"/>
        </w:rPr>
        <w:t>Test Data setup is one of the most important aspect of any Testing phase. Lot of defects recorded during Testing depends on the data. Improper data setup may increase number of defects which could have avoided with clean data setup.</w:t>
      </w:r>
    </w:p>
    <w:p w:rsidR="005D19F4" w:rsidRPr="00D407E8" w:rsidRDefault="00D407E8" w:rsidP="00D407E8">
      <w:pPr>
        <w:spacing w:before="8"/>
        <w:ind w:left="1026"/>
        <w:rPr>
          <w:rFonts w:ascii="Calibri" w:eastAsia="Calibri" w:hAnsi="Calibri" w:cs="Calibri"/>
          <w:color w:val="808080"/>
          <w:spacing w:val="1"/>
          <w:w w:val="103"/>
          <w:sz w:val="19"/>
          <w:szCs w:val="19"/>
        </w:rPr>
      </w:pPr>
      <w:r w:rsidRPr="00D407E8">
        <w:rPr>
          <w:rFonts w:ascii="Calibri" w:eastAsia="Calibri" w:hAnsi="Calibri" w:cs="Calibri"/>
          <w:color w:val="808080"/>
          <w:spacing w:val="1"/>
          <w:w w:val="103"/>
          <w:sz w:val="19"/>
          <w:szCs w:val="19"/>
        </w:rPr>
        <w:t xml:space="preserve">The list below depicts the input data sheet required for System Testing of Neuro Share </w:t>
      </w:r>
      <w:r w:rsidR="005D19F4" w:rsidRPr="00D407E8">
        <w:rPr>
          <w:rFonts w:ascii="Calibri" w:eastAsia="Calibri" w:hAnsi="Calibri" w:cs="Calibri"/>
          <w:color w:val="808080"/>
          <w:spacing w:val="1"/>
          <w:w w:val="103"/>
          <w:sz w:val="19"/>
          <w:szCs w:val="19"/>
        </w:rPr>
        <w:t>w</w:t>
      </w:r>
      <w:r w:rsidR="005D19F4">
        <w:rPr>
          <w:rFonts w:ascii="Calibri" w:eastAsia="Calibri" w:hAnsi="Calibri" w:cs="Calibri"/>
          <w:color w:val="808080"/>
          <w:spacing w:val="1"/>
          <w:w w:val="103"/>
          <w:sz w:val="19"/>
          <w:szCs w:val="19"/>
        </w:rPr>
        <w:t xml:space="preserve">ill </w:t>
      </w:r>
      <w:r w:rsidR="005D19F4" w:rsidRPr="00D407E8">
        <w:rPr>
          <w:rFonts w:ascii="Calibri" w:eastAsia="Calibri" w:hAnsi="Calibri" w:cs="Calibri"/>
          <w:color w:val="808080"/>
          <w:spacing w:val="1"/>
          <w:w w:val="103"/>
          <w:sz w:val="19"/>
          <w:szCs w:val="19"/>
        </w:rPr>
        <w:t>be</w:t>
      </w:r>
      <w:r w:rsidR="005D19F4">
        <w:rPr>
          <w:rFonts w:ascii="Calibri" w:eastAsia="Calibri" w:hAnsi="Calibri" w:cs="Calibri"/>
          <w:color w:val="808080"/>
          <w:spacing w:val="1"/>
          <w:w w:val="103"/>
          <w:sz w:val="19"/>
          <w:szCs w:val="19"/>
        </w:rPr>
        <w:t xml:space="preserve"> c</w:t>
      </w:r>
      <w:r w:rsidR="005D19F4" w:rsidRPr="00D407E8">
        <w:rPr>
          <w:rFonts w:ascii="Calibri" w:eastAsia="Calibri" w:hAnsi="Calibri" w:cs="Calibri"/>
          <w:color w:val="808080"/>
          <w:spacing w:val="1"/>
          <w:w w:val="103"/>
          <w:sz w:val="19"/>
          <w:szCs w:val="19"/>
        </w:rPr>
        <w:t>ondu</w:t>
      </w:r>
      <w:r w:rsidR="005D19F4">
        <w:rPr>
          <w:rFonts w:ascii="Calibri" w:eastAsia="Calibri" w:hAnsi="Calibri" w:cs="Calibri"/>
          <w:color w:val="808080"/>
          <w:spacing w:val="1"/>
          <w:w w:val="103"/>
          <w:sz w:val="19"/>
          <w:szCs w:val="19"/>
        </w:rPr>
        <w:t>ct</w:t>
      </w:r>
      <w:r w:rsidR="005D19F4" w:rsidRPr="00D407E8">
        <w:rPr>
          <w:rFonts w:ascii="Calibri" w:eastAsia="Calibri" w:hAnsi="Calibri" w:cs="Calibri"/>
          <w:color w:val="808080"/>
          <w:spacing w:val="1"/>
          <w:w w:val="103"/>
          <w:sz w:val="19"/>
          <w:szCs w:val="19"/>
        </w:rPr>
        <w:t>ed</w:t>
      </w:r>
    </w:p>
    <w:p w:rsidR="00D407E8" w:rsidRPr="00D407E8" w:rsidRDefault="00D407E8" w:rsidP="005D19F4">
      <w:pPr>
        <w:spacing w:before="8"/>
        <w:ind w:left="1026"/>
        <w:rPr>
          <w:rFonts w:ascii="Calibri" w:eastAsia="Calibri" w:hAnsi="Calibri" w:cs="Calibri"/>
          <w:color w:val="808080"/>
          <w:spacing w:val="1"/>
          <w:w w:val="103"/>
          <w:sz w:val="19"/>
          <w:szCs w:val="19"/>
        </w:rPr>
      </w:pPr>
    </w:p>
    <w:p w:rsidR="00D407E8" w:rsidRDefault="00D407E8" w:rsidP="00D407E8">
      <w:pPr>
        <w:pStyle w:val="BulletText1"/>
        <w:numPr>
          <w:ilvl w:val="0"/>
          <w:numId w:val="0"/>
        </w:numPr>
        <w:tabs>
          <w:tab w:val="left" w:pos="720"/>
        </w:tabs>
        <w:ind w:left="1080"/>
        <w:rPr>
          <w:rFonts w:ascii="Calibri" w:eastAsia="Calibri" w:hAnsi="Calibri" w:cs="Calibri"/>
          <w:color w:val="808080"/>
          <w:spacing w:val="1"/>
          <w:w w:val="103"/>
          <w:sz w:val="19"/>
          <w:szCs w:val="19"/>
        </w:rPr>
      </w:pPr>
      <w:r>
        <w:t xml:space="preserve"> </w:t>
      </w:r>
      <w:r>
        <w:rPr>
          <w:color w:val="808080"/>
          <w:w w:val="136"/>
          <w:sz w:val="19"/>
          <w:szCs w:val="19"/>
        </w:rPr>
        <w:t xml:space="preserve">•     </w:t>
      </w:r>
      <w:r w:rsidRPr="00D407E8">
        <w:rPr>
          <w:rFonts w:ascii="Calibri" w:eastAsia="Calibri" w:hAnsi="Calibri" w:cs="Calibri"/>
          <w:color w:val="808080"/>
          <w:spacing w:val="1"/>
          <w:w w:val="103"/>
          <w:sz w:val="19"/>
          <w:szCs w:val="19"/>
        </w:rPr>
        <w:t>Multiple data sets to plot the graph of boundary conditions</w:t>
      </w:r>
    </w:p>
    <w:p w:rsidR="00D407E8" w:rsidRPr="00901DDC" w:rsidRDefault="00901DDC" w:rsidP="005D19F4">
      <w:pPr>
        <w:spacing w:before="8"/>
        <w:ind w:left="1026"/>
        <w:rPr>
          <w:rFonts w:ascii="Calibri" w:eastAsia="Calibri" w:hAnsi="Calibri" w:cs="Calibri"/>
          <w:color w:val="808080"/>
          <w:spacing w:val="1"/>
          <w:w w:val="103"/>
          <w:sz w:val="19"/>
          <w:szCs w:val="19"/>
        </w:rPr>
      </w:pPr>
      <w:r w:rsidRPr="00901DDC">
        <w:rPr>
          <w:rFonts w:ascii="Calibri" w:eastAsia="Calibri" w:hAnsi="Calibri" w:cs="Calibri"/>
          <w:color w:val="808080"/>
          <w:spacing w:val="1"/>
          <w:w w:val="103"/>
          <w:sz w:val="19"/>
          <w:szCs w:val="19"/>
        </w:rPr>
        <w:t xml:space="preserve">   </w:t>
      </w:r>
      <w:proofErr w:type="spellStart"/>
      <w:r w:rsidRPr="00901DDC">
        <w:rPr>
          <w:rFonts w:ascii="Calibri" w:eastAsia="Calibri" w:hAnsi="Calibri" w:cs="Calibri"/>
          <w:color w:val="808080"/>
          <w:spacing w:val="1"/>
          <w:w w:val="103"/>
          <w:sz w:val="19"/>
          <w:szCs w:val="19"/>
        </w:rPr>
        <w:t>MockUp</w:t>
      </w:r>
      <w:proofErr w:type="spellEnd"/>
      <w:r w:rsidRPr="00901DDC">
        <w:rPr>
          <w:rFonts w:ascii="Calibri" w:eastAsia="Calibri" w:hAnsi="Calibri" w:cs="Calibri"/>
          <w:color w:val="808080"/>
          <w:spacing w:val="1"/>
          <w:w w:val="103"/>
          <w:sz w:val="19"/>
          <w:szCs w:val="19"/>
        </w:rPr>
        <w:t xml:space="preserve"> </w:t>
      </w:r>
      <w:proofErr w:type="spellStart"/>
      <w:r>
        <w:rPr>
          <w:rFonts w:ascii="Calibri" w:eastAsia="Calibri" w:hAnsi="Calibri" w:cs="Calibri"/>
          <w:color w:val="808080"/>
          <w:spacing w:val="1"/>
          <w:w w:val="103"/>
          <w:sz w:val="19"/>
          <w:szCs w:val="19"/>
        </w:rPr>
        <w:t>Test</w:t>
      </w:r>
      <w:r w:rsidRPr="00901DDC">
        <w:rPr>
          <w:rFonts w:ascii="Calibri" w:eastAsia="Calibri" w:hAnsi="Calibri" w:cs="Calibri"/>
          <w:color w:val="808080"/>
          <w:spacing w:val="1"/>
          <w:w w:val="103"/>
          <w:sz w:val="19"/>
          <w:szCs w:val="19"/>
        </w:rPr>
        <w:t>data</w:t>
      </w:r>
      <w:proofErr w:type="spellEnd"/>
      <w:r w:rsidRPr="00901DDC">
        <w:rPr>
          <w:rFonts w:ascii="Calibri" w:eastAsia="Calibri" w:hAnsi="Calibri" w:cs="Calibri"/>
          <w:color w:val="808080"/>
          <w:spacing w:val="1"/>
          <w:w w:val="103"/>
          <w:sz w:val="19"/>
          <w:szCs w:val="19"/>
        </w:rPr>
        <w:t xml:space="preserve"> </w:t>
      </w:r>
      <w:proofErr w:type="spellStart"/>
      <w:proofErr w:type="gramStart"/>
      <w:r>
        <w:rPr>
          <w:rFonts w:ascii="Calibri" w:eastAsia="Calibri" w:hAnsi="Calibri" w:cs="Calibri"/>
          <w:color w:val="808080"/>
          <w:spacing w:val="1"/>
          <w:w w:val="103"/>
          <w:sz w:val="19"/>
          <w:szCs w:val="19"/>
        </w:rPr>
        <w:t>Url</w:t>
      </w:r>
      <w:proofErr w:type="spellEnd"/>
      <w:r>
        <w:rPr>
          <w:rFonts w:ascii="Calibri" w:eastAsia="Calibri" w:hAnsi="Calibri" w:cs="Calibri"/>
          <w:color w:val="808080"/>
          <w:spacing w:val="1"/>
          <w:w w:val="103"/>
          <w:sz w:val="19"/>
          <w:szCs w:val="19"/>
        </w:rPr>
        <w:t xml:space="preserve"> :</w:t>
      </w:r>
      <w:proofErr w:type="gramEnd"/>
      <w:r>
        <w:rPr>
          <w:rFonts w:ascii="Calibri" w:eastAsia="Calibri" w:hAnsi="Calibri" w:cs="Calibri"/>
          <w:color w:val="808080"/>
          <w:spacing w:val="1"/>
          <w:w w:val="103"/>
          <w:sz w:val="19"/>
          <w:szCs w:val="19"/>
        </w:rPr>
        <w:t xml:space="preserve"> </w:t>
      </w:r>
      <w:r w:rsidR="003B6B2B" w:rsidRPr="003B6B2B">
        <w:rPr>
          <w:rFonts w:ascii="Calibri" w:eastAsia="Calibri" w:hAnsi="Calibri" w:cs="Calibri"/>
          <w:color w:val="808080"/>
          <w:spacing w:val="1"/>
          <w:w w:val="103"/>
          <w:sz w:val="19"/>
          <w:szCs w:val="19"/>
        </w:rPr>
        <w:t>https://private-anon-501f300444-neuroshareapis.apiary-mock.com/neuroshare/api/ms/25walk/?pom_id=82043</w:t>
      </w:r>
    </w:p>
    <w:p w:rsidR="005D19F4" w:rsidRDefault="005D19F4" w:rsidP="005D19F4">
      <w:pPr>
        <w:spacing w:before="8"/>
        <w:ind w:left="1026"/>
        <w:rPr>
          <w:rFonts w:ascii="Calibri" w:eastAsia="Calibri" w:hAnsi="Calibri" w:cs="Calibri"/>
          <w:color w:val="808080"/>
          <w:spacing w:val="2"/>
          <w:w w:val="103"/>
          <w:sz w:val="19"/>
          <w:szCs w:val="19"/>
        </w:rPr>
      </w:pPr>
    </w:p>
    <w:p w:rsidR="005D19F4" w:rsidRDefault="005D19F4" w:rsidP="005D19F4">
      <w:pPr>
        <w:spacing w:before="7"/>
        <w:ind w:left="666"/>
        <w:rPr>
          <w:rFonts w:ascii="Calibri" w:eastAsia="Calibri" w:hAnsi="Calibri" w:cs="Calibri"/>
          <w:sz w:val="21"/>
          <w:szCs w:val="21"/>
        </w:rPr>
      </w:pPr>
      <w:r>
        <w:rPr>
          <w:rFonts w:ascii="Calibri" w:eastAsia="Calibri" w:hAnsi="Calibri" w:cs="Calibri"/>
          <w:b/>
          <w:color w:val="6B6E70"/>
          <w:spacing w:val="2"/>
          <w:w w:val="102"/>
          <w:sz w:val="21"/>
          <w:szCs w:val="21"/>
        </w:rPr>
        <w:t>10</w:t>
      </w:r>
      <w:r>
        <w:rPr>
          <w:rFonts w:ascii="Calibri" w:eastAsia="Calibri" w:hAnsi="Calibri" w:cs="Calibri"/>
          <w:b/>
          <w:color w:val="6B6E70"/>
          <w:w w:val="102"/>
          <w:sz w:val="21"/>
          <w:szCs w:val="21"/>
        </w:rPr>
        <w:t>.</w:t>
      </w:r>
      <w:r>
        <w:rPr>
          <w:rFonts w:ascii="Calibri" w:eastAsia="Calibri" w:hAnsi="Calibri" w:cs="Calibri"/>
          <w:b/>
          <w:color w:val="6B6E70"/>
          <w:sz w:val="21"/>
          <w:szCs w:val="21"/>
        </w:rPr>
        <w:t xml:space="preserve">   </w:t>
      </w:r>
      <w:r>
        <w:rPr>
          <w:rFonts w:ascii="Calibri" w:eastAsia="Calibri" w:hAnsi="Calibri" w:cs="Calibri"/>
          <w:b/>
          <w:color w:val="6B6E70"/>
          <w:spacing w:val="1"/>
          <w:sz w:val="21"/>
          <w:szCs w:val="21"/>
        </w:rPr>
        <w:t xml:space="preserve"> </w:t>
      </w:r>
      <w:r>
        <w:rPr>
          <w:rFonts w:ascii="Calibri" w:eastAsia="Calibri" w:hAnsi="Calibri" w:cs="Calibri"/>
          <w:b/>
          <w:color w:val="6B6E70"/>
          <w:spacing w:val="2"/>
          <w:w w:val="102"/>
          <w:sz w:val="21"/>
          <w:szCs w:val="21"/>
        </w:rPr>
        <w:t>Te</w:t>
      </w:r>
      <w:r>
        <w:rPr>
          <w:rFonts w:ascii="Calibri" w:eastAsia="Calibri" w:hAnsi="Calibri" w:cs="Calibri"/>
          <w:b/>
          <w:color w:val="6B6E70"/>
          <w:spacing w:val="1"/>
          <w:w w:val="102"/>
          <w:sz w:val="21"/>
          <w:szCs w:val="21"/>
        </w:rPr>
        <w:t>s</w:t>
      </w:r>
      <w:r>
        <w:rPr>
          <w:rFonts w:ascii="Calibri" w:eastAsia="Calibri" w:hAnsi="Calibri" w:cs="Calibri"/>
          <w:b/>
          <w:color w:val="6B6E70"/>
          <w:spacing w:val="1"/>
          <w:w w:val="103"/>
          <w:sz w:val="21"/>
          <w:szCs w:val="21"/>
        </w:rPr>
        <w:t>t</w:t>
      </w:r>
      <w:r>
        <w:rPr>
          <w:rFonts w:ascii="Calibri" w:eastAsia="Calibri" w:hAnsi="Calibri" w:cs="Calibri"/>
          <w:b/>
          <w:color w:val="6B6E70"/>
          <w:spacing w:val="1"/>
          <w:w w:val="102"/>
          <w:sz w:val="21"/>
          <w:szCs w:val="21"/>
        </w:rPr>
        <w:t xml:space="preserve"> </w:t>
      </w:r>
      <w:r>
        <w:rPr>
          <w:rFonts w:ascii="Calibri" w:eastAsia="Calibri" w:hAnsi="Calibri" w:cs="Calibri"/>
          <w:b/>
          <w:color w:val="6B6E70"/>
          <w:spacing w:val="2"/>
          <w:w w:val="103"/>
          <w:sz w:val="21"/>
          <w:szCs w:val="21"/>
        </w:rPr>
        <w:t>Execution</w:t>
      </w:r>
      <w:r>
        <w:rPr>
          <w:rFonts w:ascii="Calibri" w:eastAsia="Calibri" w:hAnsi="Calibri" w:cs="Calibri"/>
          <w:b/>
          <w:color w:val="6B6E70"/>
          <w:w w:val="102"/>
          <w:sz w:val="21"/>
          <w:szCs w:val="21"/>
        </w:rPr>
        <w:t xml:space="preserve"> </w:t>
      </w:r>
    </w:p>
    <w:p w:rsidR="00052CCA" w:rsidRDefault="00302449" w:rsidP="005D19F4">
      <w:pPr>
        <w:spacing w:before="4"/>
        <w:ind w:left="1026"/>
        <w:rPr>
          <w:rFonts w:ascii="Calibri" w:eastAsia="Calibri" w:hAnsi="Calibri" w:cs="Calibri"/>
          <w:color w:val="808080"/>
          <w:spacing w:val="2"/>
          <w:w w:val="103"/>
          <w:sz w:val="19"/>
          <w:szCs w:val="19"/>
        </w:rPr>
      </w:pPr>
      <w:r w:rsidRPr="00302449">
        <w:rPr>
          <w:rFonts w:ascii="Calibri" w:eastAsia="Calibri" w:hAnsi="Calibri" w:cs="Calibri"/>
          <w:color w:val="808080"/>
          <w:spacing w:val="2"/>
          <w:w w:val="103"/>
          <w:sz w:val="19"/>
          <w:szCs w:val="19"/>
        </w:rPr>
        <w:t>System Testing for Neuro Share application would be done in t</w:t>
      </w:r>
      <w:r>
        <w:rPr>
          <w:rFonts w:ascii="Calibri" w:eastAsia="Calibri" w:hAnsi="Calibri" w:cs="Calibri"/>
          <w:color w:val="808080"/>
          <w:spacing w:val="2"/>
          <w:w w:val="103"/>
          <w:sz w:val="19"/>
          <w:szCs w:val="19"/>
        </w:rPr>
        <w:t>wo</w:t>
      </w:r>
      <w:r w:rsidRPr="00302449">
        <w:rPr>
          <w:rFonts w:ascii="Calibri" w:eastAsia="Calibri" w:hAnsi="Calibri" w:cs="Calibri"/>
          <w:color w:val="808080"/>
          <w:spacing w:val="2"/>
          <w:w w:val="103"/>
          <w:sz w:val="19"/>
          <w:szCs w:val="19"/>
        </w:rPr>
        <w:t xml:space="preserve"> cycles. There would be a Bug – Closure phase at the end of t</w:t>
      </w:r>
      <w:r w:rsidR="00C2577F">
        <w:rPr>
          <w:rFonts w:ascii="Calibri" w:eastAsia="Calibri" w:hAnsi="Calibri" w:cs="Calibri"/>
          <w:color w:val="808080"/>
          <w:spacing w:val="2"/>
          <w:w w:val="103"/>
          <w:sz w:val="19"/>
          <w:szCs w:val="19"/>
        </w:rPr>
        <w:t>wo</w:t>
      </w:r>
      <w:r w:rsidRPr="00302449">
        <w:rPr>
          <w:rFonts w:ascii="Calibri" w:eastAsia="Calibri" w:hAnsi="Calibri" w:cs="Calibri"/>
          <w:color w:val="808080"/>
          <w:spacing w:val="2"/>
          <w:w w:val="103"/>
          <w:sz w:val="19"/>
          <w:szCs w:val="19"/>
        </w:rPr>
        <w:t xml:space="preserve"> cycles.</w:t>
      </w:r>
    </w:p>
    <w:p w:rsidR="00C2577F" w:rsidRDefault="00C2577F" w:rsidP="005D19F4">
      <w:pPr>
        <w:spacing w:before="4"/>
        <w:ind w:left="1026"/>
        <w:rPr>
          <w:rFonts w:ascii="Calibri" w:eastAsia="Calibri" w:hAnsi="Calibri" w:cs="Calibri"/>
          <w:color w:val="808080"/>
          <w:spacing w:val="2"/>
          <w:w w:val="103"/>
          <w:sz w:val="19"/>
          <w:szCs w:val="19"/>
        </w:rPr>
      </w:pPr>
    </w:p>
    <w:p w:rsidR="00C2577F" w:rsidRPr="00C2577F" w:rsidRDefault="00C2577F" w:rsidP="00C2577F">
      <w:pPr>
        <w:spacing w:before="4"/>
        <w:ind w:left="1026"/>
        <w:rPr>
          <w:rFonts w:ascii="Calibri" w:eastAsia="Calibri" w:hAnsi="Calibri" w:cs="Calibri"/>
          <w:color w:val="808080"/>
          <w:spacing w:val="2"/>
          <w:w w:val="103"/>
          <w:sz w:val="19"/>
          <w:szCs w:val="19"/>
        </w:rPr>
      </w:pPr>
      <w:r w:rsidRPr="00C2577F">
        <w:rPr>
          <w:rFonts w:ascii="Calibri" w:eastAsia="Calibri" w:hAnsi="Calibri" w:cs="Calibri"/>
          <w:color w:val="808080"/>
          <w:spacing w:val="2"/>
          <w:w w:val="103"/>
          <w:sz w:val="19"/>
          <w:szCs w:val="19"/>
        </w:rPr>
        <w:t>Following points need to be adhered during Test execution</w:t>
      </w:r>
    </w:p>
    <w:p w:rsidR="00C2577F" w:rsidRPr="00C2577F" w:rsidRDefault="00C2577F" w:rsidP="00C2577F">
      <w:pPr>
        <w:widowControl w:val="0"/>
        <w:spacing w:line="360" w:lineRule="auto"/>
        <w:ind w:left="1080" w:right="115"/>
        <w:jc w:val="both"/>
        <w:rPr>
          <w:rFonts w:ascii="Calibri" w:eastAsia="Calibri" w:hAnsi="Calibri" w:cs="Calibri"/>
          <w:color w:val="808080"/>
          <w:spacing w:val="2"/>
          <w:w w:val="103"/>
          <w:sz w:val="19"/>
          <w:szCs w:val="19"/>
        </w:rPr>
      </w:pPr>
      <w:r>
        <w:rPr>
          <w:color w:val="808080"/>
          <w:w w:val="136"/>
          <w:sz w:val="19"/>
          <w:szCs w:val="19"/>
        </w:rPr>
        <w:t xml:space="preserve">• </w:t>
      </w:r>
      <w:r>
        <w:rPr>
          <w:color w:val="808080"/>
          <w:w w:val="136"/>
          <w:sz w:val="19"/>
          <w:szCs w:val="19"/>
        </w:rPr>
        <w:tab/>
      </w:r>
      <w:r w:rsidRPr="00C2577F">
        <w:rPr>
          <w:rFonts w:ascii="Calibri" w:eastAsia="Calibri" w:hAnsi="Calibri" w:cs="Calibri"/>
          <w:color w:val="808080"/>
          <w:spacing w:val="2"/>
          <w:w w:val="103"/>
          <w:sz w:val="19"/>
          <w:szCs w:val="19"/>
        </w:rPr>
        <w:t>All show-stopper defects should be addressed and resolved by the Dev. Team within eight hours of logging of the defect.</w:t>
      </w:r>
    </w:p>
    <w:p w:rsidR="00C2577F" w:rsidRPr="00C2577F" w:rsidRDefault="00C2577F" w:rsidP="00C2577F">
      <w:pPr>
        <w:pStyle w:val="ListParagraph"/>
        <w:widowControl w:val="0"/>
        <w:numPr>
          <w:ilvl w:val="0"/>
          <w:numId w:val="6"/>
        </w:numPr>
        <w:spacing w:line="360" w:lineRule="auto"/>
        <w:ind w:right="115"/>
        <w:jc w:val="both"/>
        <w:rPr>
          <w:rFonts w:ascii="Calibri" w:eastAsia="Calibri" w:hAnsi="Calibri" w:cs="Calibri"/>
          <w:color w:val="808080"/>
          <w:spacing w:val="2"/>
          <w:w w:val="103"/>
          <w:sz w:val="19"/>
          <w:szCs w:val="19"/>
        </w:rPr>
      </w:pPr>
      <w:r w:rsidRPr="00C2577F">
        <w:rPr>
          <w:rFonts w:ascii="Calibri" w:eastAsia="Calibri" w:hAnsi="Calibri" w:cs="Calibri"/>
          <w:color w:val="808080"/>
          <w:spacing w:val="2"/>
          <w:w w:val="103"/>
          <w:sz w:val="19"/>
          <w:szCs w:val="19"/>
        </w:rPr>
        <w:t>All major defects logged in each cycle need to be resolved by the end of the cycle.</w:t>
      </w:r>
    </w:p>
    <w:p w:rsidR="00C2577F" w:rsidRPr="00C2577F" w:rsidRDefault="00C2577F" w:rsidP="00C2577F">
      <w:pPr>
        <w:pStyle w:val="ListParagraph"/>
        <w:widowControl w:val="0"/>
        <w:numPr>
          <w:ilvl w:val="0"/>
          <w:numId w:val="6"/>
        </w:numPr>
        <w:spacing w:line="360" w:lineRule="auto"/>
        <w:ind w:right="115"/>
        <w:jc w:val="both"/>
        <w:rPr>
          <w:rFonts w:ascii="Calibri" w:eastAsia="Calibri" w:hAnsi="Calibri" w:cs="Calibri"/>
          <w:color w:val="808080"/>
          <w:spacing w:val="2"/>
          <w:w w:val="103"/>
          <w:sz w:val="19"/>
          <w:szCs w:val="19"/>
        </w:rPr>
      </w:pPr>
      <w:r w:rsidRPr="00C2577F">
        <w:rPr>
          <w:rFonts w:ascii="Calibri" w:eastAsia="Calibri" w:hAnsi="Calibri" w:cs="Calibri"/>
          <w:color w:val="808080"/>
          <w:spacing w:val="2"/>
          <w:w w:val="103"/>
          <w:sz w:val="19"/>
          <w:szCs w:val="19"/>
        </w:rPr>
        <w:t>90% of the minor defects should be resolved at the end of the Test execution phase.</w:t>
      </w:r>
    </w:p>
    <w:p w:rsidR="00C2577F" w:rsidRPr="00C2577F" w:rsidRDefault="00C2577F" w:rsidP="00C2577F">
      <w:pPr>
        <w:pStyle w:val="ListParagraph"/>
        <w:widowControl w:val="0"/>
        <w:numPr>
          <w:ilvl w:val="0"/>
          <w:numId w:val="6"/>
        </w:numPr>
        <w:spacing w:after="240" w:line="360" w:lineRule="auto"/>
        <w:ind w:right="115"/>
        <w:jc w:val="both"/>
        <w:rPr>
          <w:rFonts w:ascii="Calibri" w:eastAsia="Calibri" w:hAnsi="Calibri" w:cs="Calibri"/>
          <w:color w:val="808080"/>
          <w:spacing w:val="2"/>
          <w:w w:val="103"/>
          <w:sz w:val="19"/>
          <w:szCs w:val="19"/>
        </w:rPr>
      </w:pPr>
      <w:r w:rsidRPr="00C2577F">
        <w:rPr>
          <w:rFonts w:ascii="Calibri" w:eastAsia="Calibri" w:hAnsi="Calibri" w:cs="Calibri"/>
          <w:color w:val="808080"/>
          <w:spacing w:val="2"/>
          <w:w w:val="103"/>
          <w:sz w:val="19"/>
          <w:szCs w:val="19"/>
        </w:rPr>
        <w:t>Revised application with resolution of major defects will be deployed at the end of each cycle. However in case of show-stopper defects the revised application may need to deploy as and when required.</w:t>
      </w:r>
    </w:p>
    <w:p w:rsidR="00C2577F" w:rsidRDefault="00901DDC" w:rsidP="005D19F4">
      <w:pPr>
        <w:spacing w:before="4"/>
        <w:ind w:left="1026"/>
        <w:rPr>
          <w:rFonts w:ascii="Calibri" w:eastAsia="Calibri" w:hAnsi="Calibri" w:cs="Calibri"/>
          <w:b/>
          <w:color w:val="6B6E70"/>
          <w:w w:val="102"/>
          <w:sz w:val="21"/>
          <w:szCs w:val="21"/>
        </w:rPr>
      </w:pPr>
      <w:r>
        <w:rPr>
          <w:rFonts w:ascii="Calibri" w:eastAsia="Calibri" w:hAnsi="Calibri" w:cs="Calibri"/>
          <w:color w:val="808080"/>
          <w:spacing w:val="2"/>
          <w:w w:val="103"/>
          <w:sz w:val="19"/>
          <w:szCs w:val="19"/>
        </w:rPr>
        <w:t>Test Execution Result: In the Control and Progress sheet of “</w:t>
      </w:r>
      <w:r w:rsidRPr="00901DDC">
        <w:rPr>
          <w:rFonts w:ascii="Calibri" w:eastAsia="Calibri" w:hAnsi="Calibri" w:cs="Calibri"/>
          <w:color w:val="808080"/>
          <w:spacing w:val="2"/>
          <w:w w:val="103"/>
          <w:sz w:val="19"/>
          <w:szCs w:val="19"/>
        </w:rPr>
        <w:t>Test Scenarios MS SHARE-</w:t>
      </w:r>
      <w:proofErr w:type="spellStart"/>
      <w:r w:rsidRPr="00901DDC">
        <w:rPr>
          <w:rFonts w:ascii="Calibri" w:eastAsia="Calibri" w:hAnsi="Calibri" w:cs="Calibri"/>
          <w:color w:val="808080"/>
          <w:spacing w:val="2"/>
          <w:w w:val="103"/>
          <w:sz w:val="19"/>
          <w:szCs w:val="19"/>
        </w:rPr>
        <w:t>Neuroshare</w:t>
      </w:r>
      <w:proofErr w:type="spellEnd"/>
      <w:r w:rsidRPr="00901DDC">
        <w:rPr>
          <w:rFonts w:ascii="Calibri" w:eastAsia="Calibri" w:hAnsi="Calibri" w:cs="Calibri"/>
          <w:color w:val="808080"/>
          <w:spacing w:val="2"/>
          <w:w w:val="103"/>
          <w:sz w:val="19"/>
          <w:szCs w:val="19"/>
        </w:rPr>
        <w:t xml:space="preserve"> 25’ Walk v1.0 20171018.xlsx</w:t>
      </w:r>
      <w:r>
        <w:rPr>
          <w:rFonts w:ascii="Calibri" w:eastAsia="Calibri" w:hAnsi="Calibri" w:cs="Calibri"/>
          <w:color w:val="808080"/>
          <w:spacing w:val="2"/>
          <w:w w:val="103"/>
          <w:sz w:val="19"/>
          <w:szCs w:val="19"/>
        </w:rPr>
        <w:t>”</w:t>
      </w:r>
    </w:p>
    <w:p w:rsidR="005D19F4" w:rsidRDefault="005D19F4" w:rsidP="005D19F4">
      <w:pPr>
        <w:spacing w:before="4"/>
        <w:ind w:left="1026"/>
        <w:rPr>
          <w:rFonts w:ascii="Calibri" w:eastAsia="Calibri" w:hAnsi="Calibri" w:cs="Calibri"/>
          <w:b/>
          <w:color w:val="6B6E70"/>
          <w:w w:val="102"/>
          <w:sz w:val="21"/>
          <w:szCs w:val="21"/>
        </w:rPr>
      </w:pPr>
    </w:p>
    <w:p w:rsidR="000C4D8D" w:rsidRDefault="000C4D8D" w:rsidP="000C4D8D">
      <w:pPr>
        <w:spacing w:before="7"/>
        <w:ind w:left="666"/>
        <w:rPr>
          <w:rFonts w:ascii="Calibri" w:eastAsia="Calibri" w:hAnsi="Calibri" w:cs="Calibri"/>
          <w:b/>
          <w:color w:val="6B6E70"/>
          <w:w w:val="102"/>
          <w:sz w:val="21"/>
          <w:szCs w:val="21"/>
        </w:rPr>
      </w:pPr>
      <w:r>
        <w:rPr>
          <w:rFonts w:ascii="Calibri" w:eastAsia="Calibri" w:hAnsi="Calibri" w:cs="Calibri"/>
          <w:b/>
          <w:color w:val="6B6E70"/>
          <w:spacing w:val="2"/>
          <w:w w:val="102"/>
          <w:sz w:val="21"/>
          <w:szCs w:val="21"/>
        </w:rPr>
        <w:t>11</w:t>
      </w:r>
      <w:r>
        <w:rPr>
          <w:rFonts w:ascii="Calibri" w:eastAsia="Calibri" w:hAnsi="Calibri" w:cs="Calibri"/>
          <w:b/>
          <w:color w:val="6B6E70"/>
          <w:w w:val="102"/>
          <w:sz w:val="21"/>
          <w:szCs w:val="21"/>
        </w:rPr>
        <w:t>.</w:t>
      </w:r>
      <w:r>
        <w:rPr>
          <w:rFonts w:ascii="Calibri" w:eastAsia="Calibri" w:hAnsi="Calibri" w:cs="Calibri"/>
          <w:b/>
          <w:color w:val="6B6E70"/>
          <w:sz w:val="21"/>
          <w:szCs w:val="21"/>
        </w:rPr>
        <w:t xml:space="preserve">   </w:t>
      </w:r>
      <w:r>
        <w:rPr>
          <w:rFonts w:ascii="Calibri" w:eastAsia="Calibri" w:hAnsi="Calibri" w:cs="Calibri"/>
          <w:b/>
          <w:color w:val="6B6E70"/>
          <w:spacing w:val="1"/>
          <w:sz w:val="21"/>
          <w:szCs w:val="21"/>
        </w:rPr>
        <w:t xml:space="preserve"> Defect Management</w:t>
      </w:r>
      <w:r>
        <w:rPr>
          <w:rFonts w:ascii="Calibri" w:eastAsia="Calibri" w:hAnsi="Calibri" w:cs="Calibri"/>
          <w:b/>
          <w:color w:val="6B6E70"/>
          <w:w w:val="102"/>
          <w:sz w:val="21"/>
          <w:szCs w:val="21"/>
        </w:rPr>
        <w:t xml:space="preserve"> </w:t>
      </w:r>
    </w:p>
    <w:p w:rsidR="00302449" w:rsidRDefault="00302449" w:rsidP="000C4D8D">
      <w:pPr>
        <w:spacing w:before="7"/>
        <w:ind w:left="666"/>
        <w:rPr>
          <w:rFonts w:ascii="Calibri" w:eastAsia="Calibri" w:hAnsi="Calibri" w:cs="Calibri"/>
          <w:sz w:val="21"/>
          <w:szCs w:val="21"/>
        </w:rPr>
      </w:pPr>
    </w:p>
    <w:p w:rsidR="000C4D8D" w:rsidRDefault="00302449" w:rsidP="000C4D8D">
      <w:pPr>
        <w:spacing w:before="4"/>
        <w:ind w:left="1026"/>
        <w:rPr>
          <w:rFonts w:ascii="Calibri" w:eastAsia="Calibri" w:hAnsi="Calibri" w:cs="Calibri"/>
          <w:b/>
          <w:color w:val="6B6E70"/>
          <w:w w:val="102"/>
          <w:sz w:val="21"/>
          <w:szCs w:val="21"/>
        </w:rPr>
      </w:pPr>
      <w:r w:rsidRPr="00302449">
        <w:rPr>
          <w:rFonts w:ascii="Calibri" w:eastAsia="Calibri" w:hAnsi="Calibri" w:cs="Calibri"/>
          <w:color w:val="808080"/>
          <w:spacing w:val="2"/>
          <w:w w:val="103"/>
          <w:sz w:val="19"/>
          <w:szCs w:val="19"/>
        </w:rPr>
        <w:t xml:space="preserve">System Tester will log the defects in </w:t>
      </w:r>
      <w:r>
        <w:rPr>
          <w:rFonts w:ascii="Calibri" w:eastAsia="Calibri" w:hAnsi="Calibri" w:cs="Calibri"/>
          <w:color w:val="808080"/>
          <w:spacing w:val="2"/>
          <w:w w:val="103"/>
          <w:sz w:val="19"/>
          <w:szCs w:val="19"/>
        </w:rPr>
        <w:t>Excel sheet and update the status as per test result.</w:t>
      </w:r>
    </w:p>
    <w:p w:rsidR="005D19F4" w:rsidRDefault="005D19F4" w:rsidP="005D19F4">
      <w:pPr>
        <w:spacing w:before="4"/>
        <w:ind w:left="1026"/>
        <w:rPr>
          <w:rFonts w:ascii="Calibri" w:eastAsia="Calibri" w:hAnsi="Calibri" w:cs="Calibri"/>
          <w:sz w:val="21"/>
          <w:szCs w:val="21"/>
        </w:rPr>
      </w:pPr>
    </w:p>
    <w:p w:rsidR="00052CCA" w:rsidRDefault="005D19F4">
      <w:pPr>
        <w:spacing w:before="12"/>
        <w:ind w:left="666"/>
        <w:rPr>
          <w:rFonts w:ascii="Calibri" w:eastAsia="Calibri" w:hAnsi="Calibri" w:cs="Calibri"/>
          <w:sz w:val="21"/>
          <w:szCs w:val="21"/>
        </w:rPr>
      </w:pPr>
      <w:r>
        <w:rPr>
          <w:rFonts w:ascii="Calibri" w:eastAsia="Calibri" w:hAnsi="Calibri" w:cs="Calibri"/>
          <w:b/>
          <w:color w:val="6B6E70"/>
          <w:spacing w:val="2"/>
          <w:w w:val="102"/>
          <w:sz w:val="21"/>
          <w:szCs w:val="21"/>
        </w:rPr>
        <w:t>1</w:t>
      </w:r>
      <w:r w:rsidR="000C4D8D">
        <w:rPr>
          <w:rFonts w:ascii="Calibri" w:eastAsia="Calibri" w:hAnsi="Calibri" w:cs="Calibri"/>
          <w:b/>
          <w:color w:val="6B6E70"/>
          <w:spacing w:val="2"/>
          <w:w w:val="102"/>
          <w:sz w:val="21"/>
          <w:szCs w:val="21"/>
        </w:rPr>
        <w:t>2</w:t>
      </w:r>
      <w:r w:rsidR="007F5D8E">
        <w:rPr>
          <w:rFonts w:ascii="Calibri" w:eastAsia="Calibri" w:hAnsi="Calibri" w:cs="Calibri"/>
          <w:b/>
          <w:color w:val="6B6E70"/>
          <w:w w:val="102"/>
          <w:sz w:val="21"/>
          <w:szCs w:val="21"/>
        </w:rPr>
        <w:t>.</w:t>
      </w:r>
      <w:r w:rsidR="007F5D8E">
        <w:rPr>
          <w:rFonts w:ascii="Calibri" w:eastAsia="Calibri" w:hAnsi="Calibri" w:cs="Calibri"/>
          <w:b/>
          <w:color w:val="6B6E70"/>
          <w:sz w:val="21"/>
          <w:szCs w:val="21"/>
        </w:rPr>
        <w:t xml:space="preserve">   </w:t>
      </w:r>
      <w:r w:rsidR="007F5D8E">
        <w:rPr>
          <w:rFonts w:ascii="Calibri" w:eastAsia="Calibri" w:hAnsi="Calibri" w:cs="Calibri"/>
          <w:b/>
          <w:color w:val="6B6E70"/>
          <w:spacing w:val="1"/>
          <w:sz w:val="21"/>
          <w:szCs w:val="21"/>
        </w:rPr>
        <w:t xml:space="preserve"> </w:t>
      </w:r>
      <w:r w:rsidR="007F5D8E">
        <w:rPr>
          <w:rFonts w:ascii="Calibri" w:eastAsia="Calibri" w:hAnsi="Calibri" w:cs="Calibri"/>
          <w:b/>
          <w:color w:val="6B6E70"/>
          <w:spacing w:val="2"/>
          <w:w w:val="102"/>
          <w:sz w:val="21"/>
          <w:szCs w:val="21"/>
        </w:rPr>
        <w:t>Te</w:t>
      </w:r>
      <w:r w:rsidR="007F5D8E">
        <w:rPr>
          <w:rFonts w:ascii="Calibri" w:eastAsia="Calibri" w:hAnsi="Calibri" w:cs="Calibri"/>
          <w:b/>
          <w:color w:val="6B6E70"/>
          <w:spacing w:val="1"/>
          <w:w w:val="102"/>
          <w:sz w:val="21"/>
          <w:szCs w:val="21"/>
        </w:rPr>
        <w:t>s</w:t>
      </w:r>
      <w:r w:rsidR="007F5D8E">
        <w:rPr>
          <w:rFonts w:ascii="Calibri" w:eastAsia="Calibri" w:hAnsi="Calibri" w:cs="Calibri"/>
          <w:b/>
          <w:color w:val="6B6E70"/>
          <w:spacing w:val="1"/>
          <w:w w:val="103"/>
          <w:sz w:val="21"/>
          <w:szCs w:val="21"/>
        </w:rPr>
        <w:t>t</w:t>
      </w:r>
      <w:r w:rsidR="007F5D8E">
        <w:rPr>
          <w:rFonts w:ascii="Calibri" w:eastAsia="Calibri" w:hAnsi="Calibri" w:cs="Calibri"/>
          <w:b/>
          <w:color w:val="6B6E70"/>
          <w:spacing w:val="1"/>
          <w:w w:val="102"/>
          <w:sz w:val="21"/>
          <w:szCs w:val="21"/>
        </w:rPr>
        <w:t xml:space="preserve"> </w:t>
      </w:r>
      <w:r w:rsidR="007F5D8E">
        <w:rPr>
          <w:rFonts w:ascii="Calibri" w:eastAsia="Calibri" w:hAnsi="Calibri" w:cs="Calibri"/>
          <w:b/>
          <w:color w:val="6B6E70"/>
          <w:spacing w:val="2"/>
          <w:w w:val="103"/>
          <w:sz w:val="21"/>
          <w:szCs w:val="21"/>
        </w:rPr>
        <w:t>R</w:t>
      </w:r>
      <w:r w:rsidR="007F5D8E">
        <w:rPr>
          <w:rFonts w:ascii="Calibri" w:eastAsia="Calibri" w:hAnsi="Calibri" w:cs="Calibri"/>
          <w:b/>
          <w:color w:val="6B6E70"/>
          <w:spacing w:val="2"/>
          <w:w w:val="102"/>
          <w:sz w:val="21"/>
          <w:szCs w:val="21"/>
        </w:rPr>
        <w:t>epor</w:t>
      </w:r>
      <w:r w:rsidR="007F5D8E">
        <w:rPr>
          <w:rFonts w:ascii="Calibri" w:eastAsia="Calibri" w:hAnsi="Calibri" w:cs="Calibri"/>
          <w:b/>
          <w:color w:val="6B6E70"/>
          <w:spacing w:val="2"/>
          <w:w w:val="103"/>
          <w:sz w:val="21"/>
          <w:szCs w:val="21"/>
        </w:rPr>
        <w:t>t</w:t>
      </w:r>
      <w:r w:rsidR="007F5D8E">
        <w:rPr>
          <w:rFonts w:ascii="Calibri" w:eastAsia="Calibri" w:hAnsi="Calibri" w:cs="Calibri"/>
          <w:b/>
          <w:color w:val="6B6E70"/>
          <w:w w:val="102"/>
          <w:sz w:val="21"/>
          <w:szCs w:val="21"/>
        </w:rPr>
        <w:t xml:space="preserve"> </w:t>
      </w:r>
    </w:p>
    <w:p w:rsidR="00052CCA" w:rsidRDefault="007F5D8E">
      <w:pPr>
        <w:spacing w:before="12" w:line="240" w:lineRule="exact"/>
        <w:ind w:left="666"/>
        <w:rPr>
          <w:rFonts w:ascii="Calibri" w:eastAsia="Calibri" w:hAnsi="Calibri" w:cs="Calibri"/>
          <w:sz w:val="21"/>
          <w:szCs w:val="21"/>
        </w:rPr>
      </w:pPr>
      <w:r>
        <w:rPr>
          <w:rFonts w:ascii="Calibri" w:eastAsia="Calibri" w:hAnsi="Calibri" w:cs="Calibri"/>
          <w:b/>
          <w:color w:val="6B6E70"/>
          <w:w w:val="102"/>
          <w:sz w:val="21"/>
          <w:szCs w:val="21"/>
        </w:rPr>
        <w:t xml:space="preserve"> </w:t>
      </w:r>
    </w:p>
    <w:p w:rsidR="00052CCA" w:rsidRDefault="007F5D8E">
      <w:pPr>
        <w:spacing w:before="21"/>
        <w:ind w:left="1026"/>
        <w:rPr>
          <w:rFonts w:ascii="Calibri" w:eastAsia="Calibri" w:hAnsi="Calibri" w:cs="Calibri"/>
          <w:sz w:val="19"/>
          <w:szCs w:val="19"/>
        </w:rPr>
      </w:pPr>
      <w:r>
        <w:rPr>
          <w:rFonts w:ascii="Calibri" w:eastAsia="Calibri" w:hAnsi="Calibri" w:cs="Calibri"/>
          <w:color w:val="808080"/>
          <w:spacing w:val="2"/>
          <w:w w:val="103"/>
          <w:sz w:val="19"/>
          <w:szCs w:val="19"/>
        </w:rPr>
        <w:t>Upon</w:t>
      </w:r>
      <w:r>
        <w:rPr>
          <w:rFonts w:ascii="Calibri" w:eastAsia="Calibri" w:hAnsi="Calibri" w:cs="Calibri"/>
          <w:color w:val="808080"/>
          <w:spacing w:val="1"/>
          <w:w w:val="103"/>
          <w:sz w:val="19"/>
          <w:szCs w:val="19"/>
        </w:rPr>
        <w:t xml:space="preserve"> c</w:t>
      </w:r>
      <w:r>
        <w:rPr>
          <w:rFonts w:ascii="Calibri" w:eastAsia="Calibri" w:hAnsi="Calibri" w:cs="Calibri"/>
          <w:color w:val="808080"/>
          <w:spacing w:val="2"/>
          <w:w w:val="103"/>
          <w:sz w:val="19"/>
          <w:szCs w:val="19"/>
        </w:rPr>
        <w:t>o</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ti</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f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ll 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st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ctiviti</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s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 xml:space="preserve"> r</w:t>
      </w:r>
      <w:r>
        <w:rPr>
          <w:rFonts w:ascii="Calibri" w:eastAsia="Calibri" w:hAnsi="Calibri" w:cs="Calibri"/>
          <w:color w:val="808080"/>
          <w:spacing w:val="2"/>
          <w:w w:val="103"/>
          <w:sz w:val="19"/>
          <w:szCs w:val="19"/>
        </w:rPr>
        <w:t>epo</w:t>
      </w:r>
      <w:r>
        <w:rPr>
          <w:rFonts w:ascii="Calibri" w:eastAsia="Calibri" w:hAnsi="Calibri" w:cs="Calibri"/>
          <w:color w:val="808080"/>
          <w:spacing w:val="1"/>
          <w:w w:val="103"/>
          <w:sz w:val="19"/>
          <w:szCs w:val="19"/>
        </w:rPr>
        <w:t xml:space="preserve">rt </w:t>
      </w:r>
      <w:r>
        <w:rPr>
          <w:rFonts w:ascii="Calibri" w:eastAsia="Calibri" w:hAnsi="Calibri" w:cs="Calibri"/>
          <w:color w:val="808080"/>
          <w:spacing w:val="2"/>
          <w:w w:val="103"/>
          <w:sz w:val="19"/>
          <w:szCs w:val="19"/>
        </w:rPr>
        <w:t>w</w:t>
      </w:r>
      <w:r>
        <w:rPr>
          <w:rFonts w:ascii="Calibri" w:eastAsia="Calibri" w:hAnsi="Calibri" w:cs="Calibri"/>
          <w:color w:val="808080"/>
          <w:spacing w:val="1"/>
          <w:w w:val="103"/>
          <w:sz w:val="19"/>
          <w:szCs w:val="19"/>
        </w:rPr>
        <w:t xml:space="preserve">ill </w:t>
      </w:r>
      <w:r>
        <w:rPr>
          <w:rFonts w:ascii="Calibri" w:eastAsia="Calibri" w:hAnsi="Calibri" w:cs="Calibri"/>
          <w:color w:val="808080"/>
          <w:spacing w:val="2"/>
          <w:w w:val="103"/>
          <w:sz w:val="19"/>
          <w:szCs w:val="19"/>
        </w:rPr>
        <w:t>be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ade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v</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il</w:t>
      </w:r>
      <w:r>
        <w:rPr>
          <w:rFonts w:ascii="Calibri" w:eastAsia="Calibri" w:hAnsi="Calibri" w:cs="Calibri"/>
          <w:color w:val="808080"/>
          <w:spacing w:val="2"/>
          <w:w w:val="103"/>
          <w:sz w:val="19"/>
          <w:szCs w:val="19"/>
        </w:rPr>
        <w:t>ab</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w</w:t>
      </w:r>
      <w:r>
        <w:rPr>
          <w:rFonts w:ascii="Calibri" w:eastAsia="Calibri" w:hAnsi="Calibri" w:cs="Calibri"/>
          <w:color w:val="808080"/>
          <w:spacing w:val="1"/>
          <w:w w:val="103"/>
          <w:sz w:val="19"/>
          <w:szCs w:val="19"/>
        </w:rPr>
        <w:t>it</w:t>
      </w:r>
      <w:r>
        <w:rPr>
          <w:rFonts w:ascii="Calibri" w:eastAsia="Calibri" w:hAnsi="Calibri" w:cs="Calibri"/>
          <w:color w:val="808080"/>
          <w:spacing w:val="2"/>
          <w:w w:val="103"/>
          <w:sz w:val="19"/>
          <w:szCs w:val="19"/>
        </w:rPr>
        <w:t>h</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st r</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w:t>
      </w:r>
      <w:r>
        <w:rPr>
          <w:rFonts w:ascii="Calibri" w:eastAsia="Calibri" w:hAnsi="Calibri" w:cs="Calibri"/>
          <w:color w:val="808080"/>
          <w:spacing w:val="2"/>
          <w:w w:val="103"/>
          <w:sz w:val="19"/>
          <w:szCs w:val="19"/>
        </w:rPr>
        <w:t>u</w:t>
      </w:r>
      <w:r>
        <w:rPr>
          <w:rFonts w:ascii="Calibri" w:eastAsia="Calibri" w:hAnsi="Calibri" w:cs="Calibri"/>
          <w:color w:val="808080"/>
          <w:spacing w:val="1"/>
          <w:w w:val="103"/>
          <w:sz w:val="19"/>
          <w:szCs w:val="19"/>
        </w:rPr>
        <w:t xml:space="preserve">lts, </w:t>
      </w:r>
      <w:r>
        <w:rPr>
          <w:rFonts w:ascii="Calibri" w:eastAsia="Calibri" w:hAnsi="Calibri" w:cs="Calibri"/>
          <w:color w:val="808080"/>
          <w:spacing w:val="2"/>
          <w:w w:val="103"/>
          <w:sz w:val="19"/>
          <w:szCs w:val="19"/>
        </w:rPr>
        <w:t>ou</w:t>
      </w:r>
      <w:r>
        <w:rPr>
          <w:rFonts w:ascii="Calibri" w:eastAsia="Calibri" w:hAnsi="Calibri" w:cs="Calibri"/>
          <w:color w:val="808080"/>
          <w:spacing w:val="1"/>
          <w:w w:val="103"/>
          <w:sz w:val="19"/>
          <w:szCs w:val="19"/>
        </w:rPr>
        <w:t>tsta</w:t>
      </w:r>
      <w:r>
        <w:rPr>
          <w:rFonts w:ascii="Calibri" w:eastAsia="Calibri" w:hAnsi="Calibri" w:cs="Calibri"/>
          <w:color w:val="808080"/>
          <w:spacing w:val="2"/>
          <w:w w:val="103"/>
          <w:sz w:val="19"/>
          <w:szCs w:val="19"/>
        </w:rPr>
        <w:t>nd</w:t>
      </w:r>
      <w:r>
        <w:rPr>
          <w:rFonts w:ascii="Calibri" w:eastAsia="Calibri" w:hAnsi="Calibri" w:cs="Calibri"/>
          <w:color w:val="808080"/>
          <w:spacing w:val="1"/>
          <w:w w:val="103"/>
          <w:sz w:val="19"/>
          <w:szCs w:val="19"/>
        </w:rPr>
        <w:t>i</w:t>
      </w:r>
      <w:r>
        <w:rPr>
          <w:rFonts w:ascii="Calibri" w:eastAsia="Calibri" w:hAnsi="Calibri" w:cs="Calibri"/>
          <w:color w:val="808080"/>
          <w:spacing w:val="2"/>
          <w:w w:val="103"/>
          <w:sz w:val="19"/>
          <w:szCs w:val="19"/>
        </w:rPr>
        <w:t>ng</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v</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ts a</w:t>
      </w:r>
      <w:r>
        <w:rPr>
          <w:rFonts w:ascii="Calibri" w:eastAsia="Calibri" w:hAnsi="Calibri" w:cs="Calibri"/>
          <w:color w:val="808080"/>
          <w:spacing w:val="2"/>
          <w:w w:val="103"/>
          <w:sz w:val="19"/>
          <w:szCs w:val="19"/>
        </w:rPr>
        <w:t>nd</w:t>
      </w:r>
      <w:r>
        <w:rPr>
          <w:rFonts w:ascii="Calibri" w:eastAsia="Calibri" w:hAnsi="Calibri" w:cs="Calibri"/>
          <w:color w:val="808080"/>
          <w:w w:val="103"/>
          <w:sz w:val="19"/>
          <w:szCs w:val="19"/>
        </w:rPr>
        <w:t xml:space="preserve"> </w:t>
      </w:r>
    </w:p>
    <w:p w:rsidR="00052CCA" w:rsidRDefault="007F5D8E">
      <w:pPr>
        <w:spacing w:before="13" w:line="220" w:lineRule="exact"/>
        <w:ind w:left="1026"/>
        <w:rPr>
          <w:rFonts w:ascii="Calibri" w:eastAsia="Calibri" w:hAnsi="Calibri" w:cs="Calibri"/>
          <w:sz w:val="19"/>
          <w:szCs w:val="19"/>
        </w:rPr>
      </w:pPr>
      <w:proofErr w:type="gramStart"/>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v</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ll</w:t>
      </w:r>
      <w:proofErr w:type="gramEnd"/>
      <w:r>
        <w:rPr>
          <w:rFonts w:ascii="Calibri" w:eastAsia="Calibri" w:hAnsi="Calibri" w:cs="Calibri"/>
          <w:color w:val="808080"/>
          <w:spacing w:val="1"/>
          <w:w w:val="103"/>
          <w:sz w:val="19"/>
          <w:szCs w:val="19"/>
        </w:rPr>
        <w:t xml:space="preserve"> f</w:t>
      </w:r>
      <w:r>
        <w:rPr>
          <w:rFonts w:ascii="Calibri" w:eastAsia="Calibri" w:hAnsi="Calibri" w:cs="Calibri"/>
          <w:color w:val="808080"/>
          <w:spacing w:val="2"/>
          <w:w w:val="103"/>
          <w:sz w:val="19"/>
          <w:szCs w:val="19"/>
        </w:rPr>
        <w:t>eedba</w:t>
      </w:r>
      <w:r>
        <w:rPr>
          <w:rFonts w:ascii="Calibri" w:eastAsia="Calibri" w:hAnsi="Calibri" w:cs="Calibri"/>
          <w:color w:val="808080"/>
          <w:spacing w:val="1"/>
          <w:w w:val="103"/>
          <w:sz w:val="19"/>
          <w:szCs w:val="19"/>
        </w:rPr>
        <w:t>ck</w:t>
      </w:r>
      <w:r>
        <w:rPr>
          <w:rFonts w:ascii="Calibri" w:eastAsia="Calibri" w:hAnsi="Calibri" w:cs="Calibri"/>
          <w:color w:val="808080"/>
          <w:w w:val="103"/>
          <w:sz w:val="19"/>
          <w:szCs w:val="19"/>
        </w:rPr>
        <w:t xml:space="preserve">. </w:t>
      </w:r>
    </w:p>
    <w:p w:rsidR="00052CCA" w:rsidRDefault="00052CCA">
      <w:pPr>
        <w:spacing w:before="10" w:line="120" w:lineRule="exact"/>
        <w:rPr>
          <w:sz w:val="12"/>
          <w:szCs w:val="12"/>
        </w:rPr>
      </w:pPr>
    </w:p>
    <w:p w:rsidR="00052CCA" w:rsidRDefault="00052CCA">
      <w:pPr>
        <w:spacing w:line="200" w:lineRule="exact"/>
      </w:pPr>
    </w:p>
    <w:p w:rsidR="003B6B2B" w:rsidRDefault="003B6B2B" w:rsidP="000C4D8D">
      <w:pPr>
        <w:spacing w:before="7"/>
        <w:ind w:left="666"/>
        <w:rPr>
          <w:rFonts w:ascii="Calibri" w:eastAsia="Calibri" w:hAnsi="Calibri" w:cs="Calibri"/>
          <w:b/>
          <w:color w:val="6B6E70"/>
          <w:spacing w:val="2"/>
          <w:w w:val="102"/>
          <w:sz w:val="21"/>
          <w:szCs w:val="21"/>
        </w:rPr>
      </w:pPr>
    </w:p>
    <w:p w:rsidR="000C4D8D" w:rsidRDefault="000C4D8D" w:rsidP="000C4D8D">
      <w:pPr>
        <w:spacing w:before="7"/>
        <w:ind w:left="666"/>
        <w:rPr>
          <w:rFonts w:ascii="Calibri" w:eastAsia="Calibri" w:hAnsi="Calibri" w:cs="Calibri"/>
          <w:b/>
          <w:color w:val="6B6E70"/>
          <w:w w:val="102"/>
          <w:sz w:val="21"/>
          <w:szCs w:val="21"/>
        </w:rPr>
      </w:pPr>
      <w:r>
        <w:rPr>
          <w:rFonts w:ascii="Calibri" w:eastAsia="Calibri" w:hAnsi="Calibri" w:cs="Calibri"/>
          <w:b/>
          <w:color w:val="6B6E70"/>
          <w:spacing w:val="2"/>
          <w:w w:val="102"/>
          <w:sz w:val="21"/>
          <w:szCs w:val="21"/>
        </w:rPr>
        <w:t>13</w:t>
      </w:r>
      <w:r>
        <w:rPr>
          <w:rFonts w:ascii="Calibri" w:eastAsia="Calibri" w:hAnsi="Calibri" w:cs="Calibri"/>
          <w:b/>
          <w:color w:val="6B6E70"/>
          <w:w w:val="102"/>
          <w:sz w:val="21"/>
          <w:szCs w:val="21"/>
        </w:rPr>
        <w:t>.</w:t>
      </w:r>
      <w:r>
        <w:rPr>
          <w:rFonts w:ascii="Calibri" w:eastAsia="Calibri" w:hAnsi="Calibri" w:cs="Calibri"/>
          <w:b/>
          <w:color w:val="6B6E70"/>
          <w:sz w:val="21"/>
          <w:szCs w:val="21"/>
        </w:rPr>
        <w:t xml:space="preserve">   </w:t>
      </w:r>
      <w:r>
        <w:rPr>
          <w:rFonts w:ascii="Calibri" w:eastAsia="Calibri" w:hAnsi="Calibri" w:cs="Calibri"/>
          <w:b/>
          <w:color w:val="6B6E70"/>
          <w:spacing w:val="1"/>
          <w:sz w:val="21"/>
          <w:szCs w:val="21"/>
        </w:rPr>
        <w:t xml:space="preserve"> Key </w:t>
      </w:r>
      <w:r w:rsidRPr="000C4D8D">
        <w:rPr>
          <w:rFonts w:ascii="Calibri" w:eastAsia="Calibri" w:hAnsi="Calibri" w:cs="Calibri"/>
          <w:b/>
          <w:color w:val="6B6E70"/>
          <w:spacing w:val="1"/>
          <w:sz w:val="21"/>
          <w:szCs w:val="21"/>
        </w:rPr>
        <w:t>Test Deliverables</w:t>
      </w:r>
      <w:r>
        <w:rPr>
          <w:rFonts w:ascii="Calibri" w:eastAsia="Calibri" w:hAnsi="Calibri" w:cs="Calibri"/>
          <w:b/>
          <w:color w:val="6B6E70"/>
          <w:w w:val="102"/>
          <w:sz w:val="21"/>
          <w:szCs w:val="21"/>
        </w:rPr>
        <w:t xml:space="preserve"> </w:t>
      </w:r>
    </w:p>
    <w:p w:rsidR="000C4D8D" w:rsidRDefault="000C4D8D" w:rsidP="000C4D8D">
      <w:pPr>
        <w:spacing w:before="7"/>
        <w:ind w:left="666"/>
        <w:rPr>
          <w:rFonts w:ascii="Calibri" w:eastAsia="Calibri" w:hAnsi="Calibri" w:cs="Calibri"/>
          <w:sz w:val="21"/>
          <w:szCs w:val="21"/>
        </w:rPr>
      </w:pPr>
    </w:p>
    <w:p w:rsidR="000C4D8D" w:rsidRDefault="000C4D8D" w:rsidP="000C4D8D">
      <w:pPr>
        <w:spacing w:before="4"/>
        <w:ind w:left="1026"/>
        <w:rPr>
          <w:rFonts w:ascii="Calibri" w:eastAsia="Calibri" w:hAnsi="Calibri" w:cs="Calibri"/>
          <w:b/>
          <w:color w:val="6B6E70"/>
          <w:w w:val="102"/>
          <w:sz w:val="21"/>
          <w:szCs w:val="21"/>
        </w:rPr>
      </w:pPr>
    </w:p>
    <w:tbl>
      <w:tblPr>
        <w:tblW w:w="0" w:type="auto"/>
        <w:tblInd w:w="1361" w:type="dxa"/>
        <w:tblLayout w:type="fixed"/>
        <w:tblCellMar>
          <w:left w:w="0" w:type="dxa"/>
          <w:right w:w="0" w:type="dxa"/>
        </w:tblCellMar>
        <w:tblLook w:val="01E0" w:firstRow="1" w:lastRow="1" w:firstColumn="1" w:lastColumn="1" w:noHBand="0" w:noVBand="0"/>
      </w:tblPr>
      <w:tblGrid>
        <w:gridCol w:w="4061"/>
      </w:tblGrid>
      <w:tr w:rsidR="00302449" w:rsidTr="000C4D8D">
        <w:trPr>
          <w:trHeight w:hRule="exact" w:val="317"/>
        </w:trPr>
        <w:tc>
          <w:tcPr>
            <w:tcW w:w="4061" w:type="dxa"/>
            <w:tcBorders>
              <w:top w:val="single" w:sz="7" w:space="0" w:color="000000"/>
              <w:left w:val="single" w:sz="7" w:space="0" w:color="000000"/>
              <w:bottom w:val="single" w:sz="7" w:space="0" w:color="000000"/>
              <w:right w:val="single" w:sz="7" w:space="0" w:color="000000"/>
            </w:tcBorders>
            <w:shd w:val="clear" w:color="auto" w:fill="000000"/>
          </w:tcPr>
          <w:p w:rsidR="00302449" w:rsidRDefault="00302449" w:rsidP="00BB7715">
            <w:pPr>
              <w:spacing w:before="63"/>
              <w:ind w:left="1407" w:right="1364"/>
              <w:jc w:val="center"/>
              <w:rPr>
                <w:rFonts w:ascii="Calibri" w:eastAsia="Calibri" w:hAnsi="Calibri" w:cs="Calibri"/>
                <w:sz w:val="19"/>
                <w:szCs w:val="19"/>
              </w:rPr>
            </w:pPr>
            <w:r>
              <w:rPr>
                <w:rFonts w:ascii="Calibri" w:eastAsia="Calibri" w:hAnsi="Calibri" w:cs="Calibri"/>
                <w:b/>
                <w:color w:val="FFFFFF"/>
                <w:spacing w:val="2"/>
                <w:w w:val="103"/>
                <w:sz w:val="19"/>
                <w:szCs w:val="19"/>
              </w:rPr>
              <w:t>Deliverable</w:t>
            </w:r>
            <w:r>
              <w:rPr>
                <w:rFonts w:ascii="Calibri" w:eastAsia="Calibri" w:hAnsi="Calibri" w:cs="Calibri"/>
                <w:b/>
                <w:color w:val="FFFFFF"/>
                <w:spacing w:val="1"/>
                <w:w w:val="103"/>
                <w:sz w:val="19"/>
                <w:szCs w:val="19"/>
              </w:rPr>
              <w:t xml:space="preserve"> </w:t>
            </w:r>
            <w:r>
              <w:rPr>
                <w:rFonts w:ascii="Calibri" w:eastAsia="Calibri" w:hAnsi="Calibri" w:cs="Calibri"/>
                <w:b/>
                <w:color w:val="FFFFFF"/>
                <w:spacing w:val="2"/>
                <w:w w:val="103"/>
                <w:sz w:val="19"/>
                <w:szCs w:val="19"/>
              </w:rPr>
              <w:t>A</w:t>
            </w:r>
            <w:r>
              <w:rPr>
                <w:rFonts w:ascii="Calibri" w:eastAsia="Calibri" w:hAnsi="Calibri" w:cs="Calibri"/>
                <w:b/>
                <w:color w:val="FFFFFF"/>
                <w:spacing w:val="1"/>
                <w:w w:val="103"/>
                <w:sz w:val="19"/>
                <w:szCs w:val="19"/>
              </w:rPr>
              <w:t>cti</w:t>
            </w:r>
            <w:r>
              <w:rPr>
                <w:rFonts w:ascii="Calibri" w:eastAsia="Calibri" w:hAnsi="Calibri" w:cs="Calibri"/>
                <w:b/>
                <w:color w:val="FFFFFF"/>
                <w:spacing w:val="2"/>
                <w:w w:val="103"/>
                <w:sz w:val="19"/>
                <w:szCs w:val="19"/>
              </w:rPr>
              <w:t>v</w:t>
            </w:r>
            <w:r>
              <w:rPr>
                <w:rFonts w:ascii="Calibri" w:eastAsia="Calibri" w:hAnsi="Calibri" w:cs="Calibri"/>
                <w:b/>
                <w:color w:val="FFFFFF"/>
                <w:spacing w:val="1"/>
                <w:w w:val="103"/>
                <w:sz w:val="19"/>
                <w:szCs w:val="19"/>
              </w:rPr>
              <w:t>iti</w:t>
            </w:r>
            <w:r>
              <w:rPr>
                <w:rFonts w:ascii="Calibri" w:eastAsia="Calibri" w:hAnsi="Calibri" w:cs="Calibri"/>
                <w:b/>
                <w:color w:val="FFFFFF"/>
                <w:spacing w:val="2"/>
                <w:w w:val="103"/>
                <w:sz w:val="19"/>
                <w:szCs w:val="19"/>
              </w:rPr>
              <w:t>e</w:t>
            </w:r>
            <w:r>
              <w:rPr>
                <w:rFonts w:ascii="Calibri" w:eastAsia="Calibri" w:hAnsi="Calibri" w:cs="Calibri"/>
                <w:b/>
                <w:color w:val="FFFFFF"/>
                <w:spacing w:val="1"/>
                <w:w w:val="103"/>
                <w:sz w:val="19"/>
                <w:szCs w:val="19"/>
              </w:rPr>
              <w:t>s</w:t>
            </w:r>
            <w:r>
              <w:rPr>
                <w:rFonts w:ascii="Calibri" w:eastAsia="Calibri" w:hAnsi="Calibri" w:cs="Calibri"/>
                <w:color w:val="FFFFFF"/>
                <w:w w:val="103"/>
                <w:sz w:val="19"/>
                <w:szCs w:val="19"/>
              </w:rPr>
              <w:t xml:space="preserve"> </w:t>
            </w:r>
          </w:p>
        </w:tc>
      </w:tr>
      <w:tr w:rsidR="00302449" w:rsidTr="000C4D8D">
        <w:trPr>
          <w:trHeight w:hRule="exact" w:val="312"/>
        </w:trPr>
        <w:tc>
          <w:tcPr>
            <w:tcW w:w="4061" w:type="dxa"/>
            <w:tcBorders>
              <w:top w:val="single" w:sz="7" w:space="0" w:color="000000"/>
              <w:left w:val="single" w:sz="7" w:space="0" w:color="000000"/>
              <w:bottom w:val="single" w:sz="7" w:space="0" w:color="000000"/>
              <w:right w:val="single" w:sz="7" w:space="0" w:color="000000"/>
            </w:tcBorders>
          </w:tcPr>
          <w:p w:rsidR="00302449" w:rsidRDefault="00302449" w:rsidP="00B54091">
            <w:pPr>
              <w:spacing w:before="63"/>
              <w:ind w:left="61"/>
              <w:rPr>
                <w:rFonts w:ascii="Calibri" w:eastAsia="Calibri" w:hAnsi="Calibri" w:cs="Calibri"/>
                <w:sz w:val="19"/>
                <w:szCs w:val="19"/>
              </w:rPr>
            </w:pPr>
            <w:r>
              <w:rPr>
                <w:rFonts w:ascii="Calibri" w:eastAsia="Calibri" w:hAnsi="Calibri" w:cs="Calibri"/>
                <w:color w:val="808080"/>
                <w:spacing w:val="3"/>
                <w:w w:val="103"/>
                <w:sz w:val="19"/>
                <w:szCs w:val="19"/>
              </w:rPr>
              <w:t>Test Plan</w:t>
            </w:r>
            <w:r>
              <w:rPr>
                <w:rFonts w:ascii="Calibri" w:eastAsia="Calibri" w:hAnsi="Calibri" w:cs="Calibri"/>
                <w:color w:val="808080"/>
                <w:w w:val="103"/>
                <w:sz w:val="19"/>
                <w:szCs w:val="19"/>
              </w:rPr>
              <w:t xml:space="preserve"> </w:t>
            </w:r>
          </w:p>
        </w:tc>
      </w:tr>
      <w:tr w:rsidR="00302449" w:rsidTr="000C4D8D">
        <w:trPr>
          <w:trHeight w:hRule="exact" w:val="317"/>
        </w:trPr>
        <w:tc>
          <w:tcPr>
            <w:tcW w:w="4061" w:type="dxa"/>
            <w:tcBorders>
              <w:top w:val="single" w:sz="7" w:space="0" w:color="000000"/>
              <w:left w:val="single" w:sz="7" w:space="0" w:color="000000"/>
              <w:bottom w:val="single" w:sz="7" w:space="0" w:color="000000"/>
              <w:right w:val="single" w:sz="7" w:space="0" w:color="000000"/>
            </w:tcBorders>
          </w:tcPr>
          <w:p w:rsidR="00302449" w:rsidRDefault="00302449" w:rsidP="00741A99">
            <w:pPr>
              <w:spacing w:before="63"/>
              <w:ind w:left="61"/>
              <w:rPr>
                <w:rFonts w:ascii="Calibri" w:eastAsia="Calibri" w:hAnsi="Calibri" w:cs="Calibri"/>
                <w:sz w:val="19"/>
                <w:szCs w:val="19"/>
              </w:rPr>
            </w:pPr>
            <w:r>
              <w:rPr>
                <w:rFonts w:ascii="Calibri" w:eastAsia="Calibri" w:hAnsi="Calibri" w:cs="Calibri"/>
                <w:color w:val="808080"/>
                <w:spacing w:val="2"/>
                <w:w w:val="103"/>
                <w:sz w:val="19"/>
                <w:szCs w:val="19"/>
              </w:rPr>
              <w:t>T</w:t>
            </w:r>
            <w:r>
              <w:rPr>
                <w:rFonts w:ascii="Calibri" w:eastAsia="Calibri" w:hAnsi="Calibri" w:cs="Calibri"/>
                <w:color w:val="808080"/>
                <w:spacing w:val="1"/>
                <w:w w:val="103"/>
                <w:sz w:val="19"/>
                <w:szCs w:val="19"/>
              </w:rPr>
              <w:t>est Scenarios</w:t>
            </w:r>
            <w:r>
              <w:rPr>
                <w:rFonts w:ascii="Calibri" w:eastAsia="Calibri" w:hAnsi="Calibri" w:cs="Calibri"/>
                <w:color w:val="808080"/>
                <w:w w:val="103"/>
                <w:sz w:val="19"/>
                <w:szCs w:val="19"/>
              </w:rPr>
              <w:t xml:space="preserve"> </w:t>
            </w:r>
          </w:p>
        </w:tc>
      </w:tr>
      <w:tr w:rsidR="00302449" w:rsidTr="000C4D8D">
        <w:trPr>
          <w:trHeight w:hRule="exact" w:val="317"/>
        </w:trPr>
        <w:tc>
          <w:tcPr>
            <w:tcW w:w="4061" w:type="dxa"/>
            <w:tcBorders>
              <w:top w:val="single" w:sz="7" w:space="0" w:color="000000"/>
              <w:left w:val="single" w:sz="7" w:space="0" w:color="000000"/>
              <w:bottom w:val="single" w:sz="7" w:space="0" w:color="000000"/>
              <w:right w:val="single" w:sz="7" w:space="0" w:color="000000"/>
            </w:tcBorders>
          </w:tcPr>
          <w:p w:rsidR="00302449" w:rsidRDefault="00302449" w:rsidP="00741A99">
            <w:pPr>
              <w:spacing w:before="63"/>
              <w:ind w:left="61"/>
              <w:rPr>
                <w:rFonts w:ascii="Calibri" w:eastAsia="Calibri" w:hAnsi="Calibri" w:cs="Calibri"/>
                <w:sz w:val="19"/>
                <w:szCs w:val="19"/>
              </w:rPr>
            </w:pPr>
            <w:r>
              <w:rPr>
                <w:rFonts w:ascii="Calibri" w:eastAsia="Calibri" w:hAnsi="Calibri" w:cs="Calibri"/>
                <w:color w:val="808080"/>
                <w:spacing w:val="2"/>
                <w:w w:val="103"/>
                <w:sz w:val="19"/>
                <w:szCs w:val="19"/>
              </w:rPr>
              <w:lastRenderedPageBreak/>
              <w:t>T</w:t>
            </w:r>
            <w:r>
              <w:rPr>
                <w:rFonts w:ascii="Calibri" w:eastAsia="Calibri" w:hAnsi="Calibri" w:cs="Calibri"/>
                <w:color w:val="808080"/>
                <w:spacing w:val="1"/>
                <w:w w:val="103"/>
                <w:sz w:val="19"/>
                <w:szCs w:val="19"/>
              </w:rPr>
              <w:t>est Ex</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u</w:t>
            </w:r>
            <w:r>
              <w:rPr>
                <w:rFonts w:ascii="Calibri" w:eastAsia="Calibri" w:hAnsi="Calibri" w:cs="Calibri"/>
                <w:color w:val="808080"/>
                <w:spacing w:val="1"/>
                <w:w w:val="103"/>
                <w:sz w:val="19"/>
                <w:szCs w:val="19"/>
              </w:rPr>
              <w:t>ti</w:t>
            </w:r>
            <w:r>
              <w:rPr>
                <w:rFonts w:ascii="Calibri" w:eastAsia="Calibri" w:hAnsi="Calibri" w:cs="Calibri"/>
                <w:color w:val="808080"/>
                <w:spacing w:val="2"/>
                <w:w w:val="103"/>
                <w:sz w:val="19"/>
                <w:szCs w:val="19"/>
              </w:rPr>
              <w:t>on</w:t>
            </w:r>
            <w:r>
              <w:rPr>
                <w:rFonts w:ascii="Calibri" w:eastAsia="Calibri" w:hAnsi="Calibri" w:cs="Calibri"/>
                <w:color w:val="808080"/>
                <w:w w:val="103"/>
                <w:sz w:val="19"/>
                <w:szCs w:val="19"/>
              </w:rPr>
              <w:t xml:space="preserve"> Result</w:t>
            </w:r>
          </w:p>
        </w:tc>
      </w:tr>
      <w:tr w:rsidR="00302449" w:rsidTr="000C4D8D">
        <w:trPr>
          <w:trHeight w:hRule="exact" w:val="312"/>
        </w:trPr>
        <w:tc>
          <w:tcPr>
            <w:tcW w:w="4061" w:type="dxa"/>
            <w:tcBorders>
              <w:top w:val="single" w:sz="7" w:space="0" w:color="000000"/>
              <w:left w:val="single" w:sz="7" w:space="0" w:color="000000"/>
              <w:bottom w:val="single" w:sz="7" w:space="0" w:color="000000"/>
              <w:right w:val="single" w:sz="7" w:space="0" w:color="000000"/>
            </w:tcBorders>
          </w:tcPr>
          <w:p w:rsidR="00302449" w:rsidRDefault="00302449" w:rsidP="00B54091">
            <w:pPr>
              <w:spacing w:before="58"/>
              <w:ind w:left="61"/>
              <w:rPr>
                <w:rFonts w:ascii="Calibri" w:eastAsia="Calibri" w:hAnsi="Calibri" w:cs="Calibri"/>
                <w:sz w:val="19"/>
                <w:szCs w:val="19"/>
              </w:rPr>
            </w:pPr>
            <w:r>
              <w:rPr>
                <w:rFonts w:ascii="Calibri" w:eastAsia="Calibri" w:hAnsi="Calibri" w:cs="Calibri"/>
                <w:color w:val="808080"/>
                <w:spacing w:val="2"/>
                <w:w w:val="103"/>
                <w:sz w:val="19"/>
                <w:szCs w:val="19"/>
              </w:rPr>
              <w:t>Release Notes</w:t>
            </w:r>
            <w:r>
              <w:rPr>
                <w:rFonts w:ascii="Calibri" w:eastAsia="Calibri" w:hAnsi="Calibri" w:cs="Calibri"/>
                <w:color w:val="808080"/>
                <w:w w:val="103"/>
                <w:sz w:val="19"/>
                <w:szCs w:val="19"/>
              </w:rPr>
              <w:t xml:space="preserve"> </w:t>
            </w:r>
          </w:p>
        </w:tc>
      </w:tr>
    </w:tbl>
    <w:p w:rsidR="000C4D8D" w:rsidRDefault="000C4D8D" w:rsidP="000C4D8D">
      <w:pPr>
        <w:spacing w:before="4"/>
        <w:ind w:left="1026"/>
        <w:rPr>
          <w:rFonts w:ascii="Calibri" w:eastAsia="Calibri" w:hAnsi="Calibri" w:cs="Calibri"/>
          <w:b/>
          <w:color w:val="6B6E70"/>
          <w:w w:val="102"/>
          <w:sz w:val="21"/>
          <w:szCs w:val="21"/>
        </w:rPr>
      </w:pPr>
    </w:p>
    <w:p w:rsidR="00052CCA" w:rsidRDefault="00052CCA">
      <w:pPr>
        <w:spacing w:line="200" w:lineRule="exact"/>
      </w:pPr>
    </w:p>
    <w:p w:rsidR="00052CCA" w:rsidRDefault="007F5D8E">
      <w:pPr>
        <w:spacing w:before="28"/>
        <w:ind w:left="666"/>
        <w:rPr>
          <w:rFonts w:ascii="Calibri" w:eastAsia="Calibri" w:hAnsi="Calibri" w:cs="Calibri"/>
          <w:sz w:val="21"/>
          <w:szCs w:val="21"/>
        </w:rPr>
      </w:pPr>
      <w:r>
        <w:rPr>
          <w:rFonts w:ascii="Calibri" w:eastAsia="Calibri" w:hAnsi="Calibri" w:cs="Calibri"/>
          <w:b/>
          <w:color w:val="6B6E70"/>
          <w:spacing w:val="2"/>
          <w:w w:val="102"/>
          <w:sz w:val="21"/>
          <w:szCs w:val="21"/>
        </w:rPr>
        <w:t>1</w:t>
      </w:r>
      <w:r w:rsidR="000C4D8D">
        <w:rPr>
          <w:rFonts w:ascii="Calibri" w:eastAsia="Calibri" w:hAnsi="Calibri" w:cs="Calibri"/>
          <w:b/>
          <w:color w:val="6B6E70"/>
          <w:spacing w:val="2"/>
          <w:w w:val="102"/>
          <w:sz w:val="21"/>
          <w:szCs w:val="21"/>
        </w:rPr>
        <w:t>4</w:t>
      </w:r>
      <w:r>
        <w:rPr>
          <w:rFonts w:ascii="Calibri" w:eastAsia="Calibri" w:hAnsi="Calibri" w:cs="Calibri"/>
          <w:b/>
          <w:color w:val="6B6E70"/>
          <w:w w:val="102"/>
          <w:sz w:val="21"/>
          <w:szCs w:val="21"/>
        </w:rPr>
        <w:t>.</w:t>
      </w:r>
      <w:r>
        <w:rPr>
          <w:rFonts w:ascii="Calibri" w:eastAsia="Calibri" w:hAnsi="Calibri" w:cs="Calibri"/>
          <w:b/>
          <w:color w:val="6B6E70"/>
          <w:sz w:val="21"/>
          <w:szCs w:val="21"/>
        </w:rPr>
        <w:t xml:space="preserve"> </w:t>
      </w:r>
      <w:r>
        <w:rPr>
          <w:rFonts w:ascii="Calibri" w:eastAsia="Calibri" w:hAnsi="Calibri" w:cs="Calibri"/>
          <w:b/>
          <w:color w:val="6B6E70"/>
          <w:spacing w:val="-16"/>
          <w:sz w:val="21"/>
          <w:szCs w:val="21"/>
        </w:rPr>
        <w:t xml:space="preserve"> </w:t>
      </w:r>
      <w:r>
        <w:rPr>
          <w:rFonts w:ascii="Calibri" w:eastAsia="Calibri" w:hAnsi="Calibri" w:cs="Calibri"/>
          <w:b/>
          <w:color w:val="6B6E70"/>
          <w:spacing w:val="2"/>
          <w:w w:val="103"/>
          <w:sz w:val="21"/>
          <w:szCs w:val="21"/>
        </w:rPr>
        <w:t>Lo</w:t>
      </w:r>
      <w:r>
        <w:rPr>
          <w:rFonts w:ascii="Calibri" w:eastAsia="Calibri" w:hAnsi="Calibri" w:cs="Calibri"/>
          <w:b/>
          <w:color w:val="6B6E70"/>
          <w:spacing w:val="2"/>
          <w:w w:val="102"/>
          <w:sz w:val="21"/>
          <w:szCs w:val="21"/>
        </w:rPr>
        <w:t>gboo</w:t>
      </w:r>
      <w:r>
        <w:rPr>
          <w:rFonts w:ascii="Calibri" w:eastAsia="Calibri" w:hAnsi="Calibri" w:cs="Calibri"/>
          <w:b/>
          <w:color w:val="6B6E70"/>
          <w:spacing w:val="2"/>
          <w:w w:val="103"/>
          <w:sz w:val="21"/>
          <w:szCs w:val="21"/>
        </w:rPr>
        <w:t>k</w:t>
      </w:r>
      <w:r>
        <w:rPr>
          <w:rFonts w:ascii="Calibri" w:eastAsia="Calibri" w:hAnsi="Calibri" w:cs="Calibri"/>
          <w:b/>
          <w:color w:val="6B6E70"/>
          <w:w w:val="102"/>
          <w:sz w:val="21"/>
          <w:szCs w:val="21"/>
        </w:rPr>
        <w:t xml:space="preserve"> </w:t>
      </w:r>
    </w:p>
    <w:p w:rsidR="00052CCA" w:rsidRDefault="007F5D8E">
      <w:pPr>
        <w:spacing w:before="12"/>
        <w:ind w:left="666"/>
        <w:rPr>
          <w:rFonts w:ascii="Calibri" w:eastAsia="Calibri" w:hAnsi="Calibri" w:cs="Calibri"/>
          <w:sz w:val="19"/>
          <w:szCs w:val="19"/>
        </w:rPr>
      </w:pPr>
      <w:r>
        <w:rPr>
          <w:rFonts w:ascii="Calibri" w:eastAsia="Calibri" w:hAnsi="Calibri" w:cs="Calibri"/>
          <w:color w:val="6B6E70"/>
          <w:w w:val="103"/>
          <w:sz w:val="19"/>
          <w:szCs w:val="19"/>
        </w:rPr>
        <w:t xml:space="preserve"> </w:t>
      </w:r>
    </w:p>
    <w:p w:rsidR="00052CCA" w:rsidRDefault="00052CCA">
      <w:pPr>
        <w:spacing w:before="2" w:line="200" w:lineRule="exact"/>
      </w:pPr>
    </w:p>
    <w:tbl>
      <w:tblPr>
        <w:tblW w:w="0" w:type="auto"/>
        <w:tblInd w:w="511" w:type="dxa"/>
        <w:tblLayout w:type="fixed"/>
        <w:tblCellMar>
          <w:left w:w="0" w:type="dxa"/>
          <w:right w:w="0" w:type="dxa"/>
        </w:tblCellMar>
        <w:tblLook w:val="01E0" w:firstRow="1" w:lastRow="1" w:firstColumn="1" w:lastColumn="1" w:noHBand="0" w:noVBand="0"/>
      </w:tblPr>
      <w:tblGrid>
        <w:gridCol w:w="1560"/>
        <w:gridCol w:w="994"/>
        <w:gridCol w:w="1982"/>
        <w:gridCol w:w="1642"/>
        <w:gridCol w:w="1613"/>
        <w:gridCol w:w="2131"/>
      </w:tblGrid>
      <w:tr w:rsidR="00052CCA">
        <w:trPr>
          <w:trHeight w:hRule="exact" w:val="504"/>
        </w:trPr>
        <w:tc>
          <w:tcPr>
            <w:tcW w:w="1560" w:type="dxa"/>
            <w:tcBorders>
              <w:top w:val="single" w:sz="5" w:space="0" w:color="000000"/>
              <w:left w:val="single" w:sz="5" w:space="0" w:color="000000"/>
              <w:bottom w:val="single" w:sz="5" w:space="0" w:color="000000"/>
              <w:right w:val="single" w:sz="5" w:space="0" w:color="000000"/>
            </w:tcBorders>
            <w:shd w:val="clear" w:color="auto" w:fill="000000"/>
          </w:tcPr>
          <w:p w:rsidR="00052CCA" w:rsidRDefault="00052CCA">
            <w:pPr>
              <w:spacing w:line="120" w:lineRule="exact"/>
              <w:rPr>
                <w:sz w:val="13"/>
                <w:szCs w:val="13"/>
              </w:rPr>
            </w:pPr>
          </w:p>
          <w:p w:rsidR="00052CCA" w:rsidRDefault="007F5D8E">
            <w:pPr>
              <w:ind w:left="549" w:right="500"/>
              <w:jc w:val="center"/>
              <w:rPr>
                <w:rFonts w:ascii="Calibri" w:eastAsia="Calibri" w:hAnsi="Calibri" w:cs="Calibri"/>
                <w:sz w:val="19"/>
                <w:szCs w:val="19"/>
              </w:rPr>
            </w:pPr>
            <w:r>
              <w:rPr>
                <w:rFonts w:ascii="Calibri" w:eastAsia="Calibri" w:hAnsi="Calibri" w:cs="Calibri"/>
                <w:color w:val="FFFFFF"/>
                <w:spacing w:val="2"/>
                <w:w w:val="103"/>
                <w:sz w:val="19"/>
                <w:szCs w:val="19"/>
              </w:rPr>
              <w:t>Da</w:t>
            </w:r>
            <w:r>
              <w:rPr>
                <w:rFonts w:ascii="Calibri" w:eastAsia="Calibri" w:hAnsi="Calibri" w:cs="Calibri"/>
                <w:color w:val="FFFFFF"/>
                <w:spacing w:val="1"/>
                <w:w w:val="103"/>
                <w:sz w:val="19"/>
                <w:szCs w:val="19"/>
              </w:rPr>
              <w:t>t</w:t>
            </w:r>
            <w:r>
              <w:rPr>
                <w:rFonts w:ascii="Calibri" w:eastAsia="Calibri" w:hAnsi="Calibri" w:cs="Calibri"/>
                <w:color w:val="FFFFFF"/>
                <w:spacing w:val="2"/>
                <w:w w:val="103"/>
                <w:sz w:val="19"/>
                <w:szCs w:val="19"/>
              </w:rPr>
              <w:t>e</w:t>
            </w:r>
            <w:r>
              <w:rPr>
                <w:rFonts w:ascii="Calibri" w:eastAsia="Calibri" w:hAnsi="Calibri" w:cs="Calibri"/>
                <w:color w:val="FFFFFF"/>
                <w:w w:val="103"/>
                <w:sz w:val="19"/>
                <w:szCs w:val="19"/>
              </w:rPr>
              <w:t xml:space="preserve"> </w:t>
            </w:r>
          </w:p>
        </w:tc>
        <w:tc>
          <w:tcPr>
            <w:tcW w:w="994" w:type="dxa"/>
            <w:tcBorders>
              <w:top w:val="single" w:sz="5" w:space="0" w:color="000000"/>
              <w:left w:val="single" w:sz="5" w:space="0" w:color="000000"/>
              <w:bottom w:val="single" w:sz="5" w:space="0" w:color="000000"/>
              <w:right w:val="single" w:sz="5" w:space="0" w:color="000000"/>
            </w:tcBorders>
            <w:shd w:val="clear" w:color="auto" w:fill="000000"/>
          </w:tcPr>
          <w:p w:rsidR="00052CCA" w:rsidRDefault="00052CCA">
            <w:pPr>
              <w:spacing w:line="120" w:lineRule="exact"/>
              <w:rPr>
                <w:sz w:val="13"/>
                <w:szCs w:val="13"/>
              </w:rPr>
            </w:pPr>
          </w:p>
          <w:p w:rsidR="00052CCA" w:rsidRDefault="007F5D8E">
            <w:pPr>
              <w:ind w:left="184"/>
              <w:rPr>
                <w:rFonts w:ascii="Calibri" w:eastAsia="Calibri" w:hAnsi="Calibri" w:cs="Calibri"/>
                <w:sz w:val="19"/>
                <w:szCs w:val="19"/>
              </w:rPr>
            </w:pPr>
            <w:r>
              <w:rPr>
                <w:rFonts w:ascii="Calibri" w:eastAsia="Calibri" w:hAnsi="Calibri" w:cs="Calibri"/>
                <w:color w:val="FFFFFF"/>
                <w:spacing w:val="2"/>
                <w:w w:val="103"/>
                <w:sz w:val="19"/>
                <w:szCs w:val="19"/>
              </w:rPr>
              <w:t>Ve</w:t>
            </w:r>
            <w:r>
              <w:rPr>
                <w:rFonts w:ascii="Calibri" w:eastAsia="Calibri" w:hAnsi="Calibri" w:cs="Calibri"/>
                <w:color w:val="FFFFFF"/>
                <w:spacing w:val="1"/>
                <w:w w:val="103"/>
                <w:sz w:val="19"/>
                <w:szCs w:val="19"/>
              </w:rPr>
              <w:t>rsi</w:t>
            </w:r>
            <w:r>
              <w:rPr>
                <w:rFonts w:ascii="Calibri" w:eastAsia="Calibri" w:hAnsi="Calibri" w:cs="Calibri"/>
                <w:color w:val="FFFFFF"/>
                <w:spacing w:val="2"/>
                <w:w w:val="103"/>
                <w:sz w:val="19"/>
                <w:szCs w:val="19"/>
              </w:rPr>
              <w:t>on</w:t>
            </w:r>
            <w:r>
              <w:rPr>
                <w:rFonts w:ascii="Calibri" w:eastAsia="Calibri" w:hAnsi="Calibri" w:cs="Calibri"/>
                <w:color w:val="FFFFFF"/>
                <w:w w:val="103"/>
                <w:sz w:val="19"/>
                <w:szCs w:val="19"/>
              </w:rPr>
              <w:t xml:space="preserve"> </w:t>
            </w:r>
          </w:p>
        </w:tc>
        <w:tc>
          <w:tcPr>
            <w:tcW w:w="1982" w:type="dxa"/>
            <w:tcBorders>
              <w:top w:val="single" w:sz="5" w:space="0" w:color="000000"/>
              <w:left w:val="single" w:sz="5" w:space="0" w:color="000000"/>
              <w:bottom w:val="single" w:sz="5" w:space="0" w:color="000000"/>
              <w:right w:val="single" w:sz="5" w:space="0" w:color="000000"/>
            </w:tcBorders>
            <w:shd w:val="clear" w:color="auto" w:fill="000000"/>
          </w:tcPr>
          <w:p w:rsidR="00052CCA" w:rsidRDefault="00052CCA">
            <w:pPr>
              <w:spacing w:line="120" w:lineRule="exact"/>
              <w:rPr>
                <w:sz w:val="13"/>
                <w:szCs w:val="13"/>
              </w:rPr>
            </w:pPr>
          </w:p>
          <w:p w:rsidR="00052CCA" w:rsidRDefault="007F5D8E">
            <w:pPr>
              <w:ind w:left="633"/>
              <w:rPr>
                <w:rFonts w:ascii="Calibri" w:eastAsia="Calibri" w:hAnsi="Calibri" w:cs="Calibri"/>
                <w:sz w:val="19"/>
                <w:szCs w:val="19"/>
              </w:rPr>
            </w:pPr>
            <w:r>
              <w:rPr>
                <w:rFonts w:ascii="Calibri" w:eastAsia="Calibri" w:hAnsi="Calibri" w:cs="Calibri"/>
                <w:color w:val="FFFFFF"/>
                <w:spacing w:val="3"/>
                <w:w w:val="103"/>
                <w:sz w:val="19"/>
                <w:szCs w:val="19"/>
              </w:rPr>
              <w:t>M</w:t>
            </w:r>
            <w:r>
              <w:rPr>
                <w:rFonts w:ascii="Calibri" w:eastAsia="Calibri" w:hAnsi="Calibri" w:cs="Calibri"/>
                <w:color w:val="FFFFFF"/>
                <w:spacing w:val="2"/>
                <w:w w:val="103"/>
                <w:sz w:val="19"/>
                <w:szCs w:val="19"/>
              </w:rPr>
              <w:t>ade</w:t>
            </w:r>
            <w:r>
              <w:rPr>
                <w:rFonts w:ascii="Calibri" w:eastAsia="Calibri" w:hAnsi="Calibri" w:cs="Calibri"/>
                <w:color w:val="FFFFFF"/>
                <w:spacing w:val="1"/>
                <w:w w:val="103"/>
                <w:sz w:val="19"/>
                <w:szCs w:val="19"/>
              </w:rPr>
              <w:t xml:space="preserve"> </w:t>
            </w:r>
            <w:r>
              <w:rPr>
                <w:rFonts w:ascii="Calibri" w:eastAsia="Calibri" w:hAnsi="Calibri" w:cs="Calibri"/>
                <w:color w:val="FFFFFF"/>
                <w:spacing w:val="2"/>
                <w:w w:val="103"/>
                <w:sz w:val="19"/>
                <w:szCs w:val="19"/>
              </w:rPr>
              <w:t>b</w:t>
            </w:r>
            <w:r>
              <w:rPr>
                <w:rFonts w:ascii="Calibri" w:eastAsia="Calibri" w:hAnsi="Calibri" w:cs="Calibri"/>
                <w:color w:val="FFFFFF"/>
                <w:spacing w:val="1"/>
                <w:w w:val="103"/>
                <w:sz w:val="19"/>
                <w:szCs w:val="19"/>
              </w:rPr>
              <w:t>y</w:t>
            </w:r>
            <w:r>
              <w:rPr>
                <w:rFonts w:ascii="Calibri" w:eastAsia="Calibri" w:hAnsi="Calibri" w:cs="Calibri"/>
                <w:color w:val="FFFFFF"/>
                <w:w w:val="103"/>
                <w:sz w:val="19"/>
                <w:szCs w:val="19"/>
              </w:rPr>
              <w:t xml:space="preserve"> </w:t>
            </w:r>
          </w:p>
        </w:tc>
        <w:tc>
          <w:tcPr>
            <w:tcW w:w="1642" w:type="dxa"/>
            <w:tcBorders>
              <w:top w:val="single" w:sz="5" w:space="0" w:color="000000"/>
              <w:left w:val="single" w:sz="5" w:space="0" w:color="000000"/>
              <w:bottom w:val="single" w:sz="5" w:space="0" w:color="000000"/>
              <w:right w:val="single" w:sz="5" w:space="0" w:color="000000"/>
            </w:tcBorders>
            <w:shd w:val="clear" w:color="auto" w:fill="000000"/>
          </w:tcPr>
          <w:p w:rsidR="00052CCA" w:rsidRDefault="00052CCA">
            <w:pPr>
              <w:spacing w:line="120" w:lineRule="exact"/>
              <w:rPr>
                <w:sz w:val="13"/>
                <w:szCs w:val="13"/>
              </w:rPr>
            </w:pPr>
          </w:p>
          <w:p w:rsidR="00052CCA" w:rsidRDefault="007F5D8E">
            <w:pPr>
              <w:ind w:left="352"/>
              <w:rPr>
                <w:rFonts w:ascii="Calibri" w:eastAsia="Calibri" w:hAnsi="Calibri" w:cs="Calibri"/>
                <w:sz w:val="19"/>
                <w:szCs w:val="19"/>
              </w:rPr>
            </w:pPr>
            <w:r>
              <w:rPr>
                <w:rFonts w:ascii="Calibri" w:eastAsia="Calibri" w:hAnsi="Calibri" w:cs="Calibri"/>
                <w:color w:val="FFFFFF"/>
                <w:spacing w:val="2"/>
                <w:w w:val="103"/>
                <w:sz w:val="19"/>
                <w:szCs w:val="19"/>
              </w:rPr>
              <w:t>Che</w:t>
            </w:r>
            <w:r>
              <w:rPr>
                <w:rFonts w:ascii="Calibri" w:eastAsia="Calibri" w:hAnsi="Calibri" w:cs="Calibri"/>
                <w:color w:val="FFFFFF"/>
                <w:spacing w:val="1"/>
                <w:w w:val="103"/>
                <w:sz w:val="19"/>
                <w:szCs w:val="19"/>
              </w:rPr>
              <w:t>ck</w:t>
            </w:r>
            <w:r>
              <w:rPr>
                <w:rFonts w:ascii="Calibri" w:eastAsia="Calibri" w:hAnsi="Calibri" w:cs="Calibri"/>
                <w:color w:val="FFFFFF"/>
                <w:spacing w:val="2"/>
                <w:w w:val="103"/>
                <w:sz w:val="19"/>
                <w:szCs w:val="19"/>
              </w:rPr>
              <w:t>ed</w:t>
            </w:r>
            <w:r>
              <w:rPr>
                <w:rFonts w:ascii="Calibri" w:eastAsia="Calibri" w:hAnsi="Calibri" w:cs="Calibri"/>
                <w:color w:val="FFFFFF"/>
                <w:spacing w:val="1"/>
                <w:w w:val="103"/>
                <w:sz w:val="19"/>
                <w:szCs w:val="19"/>
              </w:rPr>
              <w:t xml:space="preserve"> </w:t>
            </w:r>
            <w:r>
              <w:rPr>
                <w:rFonts w:ascii="Calibri" w:eastAsia="Calibri" w:hAnsi="Calibri" w:cs="Calibri"/>
                <w:color w:val="FFFFFF"/>
                <w:spacing w:val="2"/>
                <w:w w:val="103"/>
                <w:sz w:val="19"/>
                <w:szCs w:val="19"/>
              </w:rPr>
              <w:t>b</w:t>
            </w:r>
            <w:r>
              <w:rPr>
                <w:rFonts w:ascii="Calibri" w:eastAsia="Calibri" w:hAnsi="Calibri" w:cs="Calibri"/>
                <w:color w:val="FFFFFF"/>
                <w:spacing w:val="1"/>
                <w:w w:val="103"/>
                <w:sz w:val="19"/>
                <w:szCs w:val="19"/>
              </w:rPr>
              <w:t>y</w:t>
            </w:r>
            <w:r>
              <w:rPr>
                <w:rFonts w:ascii="Calibri" w:eastAsia="Calibri" w:hAnsi="Calibri" w:cs="Calibri"/>
                <w:color w:val="FFFFFF"/>
                <w:w w:val="103"/>
                <w:sz w:val="19"/>
                <w:szCs w:val="19"/>
              </w:rPr>
              <w:t xml:space="preserve"> </w:t>
            </w:r>
          </w:p>
        </w:tc>
        <w:tc>
          <w:tcPr>
            <w:tcW w:w="1613" w:type="dxa"/>
            <w:tcBorders>
              <w:top w:val="single" w:sz="5" w:space="0" w:color="000000"/>
              <w:left w:val="single" w:sz="5" w:space="0" w:color="000000"/>
              <w:bottom w:val="single" w:sz="5" w:space="0" w:color="000000"/>
              <w:right w:val="single" w:sz="5" w:space="0" w:color="000000"/>
            </w:tcBorders>
            <w:shd w:val="clear" w:color="auto" w:fill="000000"/>
          </w:tcPr>
          <w:p w:rsidR="00052CCA" w:rsidRDefault="00052CCA">
            <w:pPr>
              <w:spacing w:line="120" w:lineRule="exact"/>
              <w:rPr>
                <w:sz w:val="13"/>
                <w:szCs w:val="13"/>
              </w:rPr>
            </w:pPr>
          </w:p>
          <w:p w:rsidR="00052CCA" w:rsidRDefault="007F5D8E">
            <w:pPr>
              <w:ind w:left="283"/>
              <w:rPr>
                <w:rFonts w:ascii="Calibri" w:eastAsia="Calibri" w:hAnsi="Calibri" w:cs="Calibri"/>
                <w:sz w:val="19"/>
                <w:szCs w:val="19"/>
              </w:rPr>
            </w:pPr>
            <w:r>
              <w:rPr>
                <w:rFonts w:ascii="Calibri" w:eastAsia="Calibri" w:hAnsi="Calibri" w:cs="Calibri"/>
                <w:color w:val="FFFFFF"/>
                <w:spacing w:val="2"/>
                <w:w w:val="103"/>
                <w:sz w:val="19"/>
                <w:szCs w:val="19"/>
              </w:rPr>
              <w:t>App</w:t>
            </w:r>
            <w:r>
              <w:rPr>
                <w:rFonts w:ascii="Calibri" w:eastAsia="Calibri" w:hAnsi="Calibri" w:cs="Calibri"/>
                <w:color w:val="FFFFFF"/>
                <w:spacing w:val="1"/>
                <w:w w:val="103"/>
                <w:sz w:val="19"/>
                <w:szCs w:val="19"/>
              </w:rPr>
              <w:t>r</w:t>
            </w:r>
            <w:r>
              <w:rPr>
                <w:rFonts w:ascii="Calibri" w:eastAsia="Calibri" w:hAnsi="Calibri" w:cs="Calibri"/>
                <w:color w:val="FFFFFF"/>
                <w:spacing w:val="2"/>
                <w:w w:val="103"/>
                <w:sz w:val="19"/>
                <w:szCs w:val="19"/>
              </w:rPr>
              <w:t>o</w:t>
            </w:r>
            <w:r>
              <w:rPr>
                <w:rFonts w:ascii="Calibri" w:eastAsia="Calibri" w:hAnsi="Calibri" w:cs="Calibri"/>
                <w:color w:val="FFFFFF"/>
                <w:spacing w:val="1"/>
                <w:w w:val="103"/>
                <w:sz w:val="19"/>
                <w:szCs w:val="19"/>
              </w:rPr>
              <w:t>v</w:t>
            </w:r>
            <w:r>
              <w:rPr>
                <w:rFonts w:ascii="Calibri" w:eastAsia="Calibri" w:hAnsi="Calibri" w:cs="Calibri"/>
                <w:color w:val="FFFFFF"/>
                <w:spacing w:val="2"/>
                <w:w w:val="103"/>
                <w:sz w:val="19"/>
                <w:szCs w:val="19"/>
              </w:rPr>
              <w:t>ed</w:t>
            </w:r>
            <w:r>
              <w:rPr>
                <w:rFonts w:ascii="Calibri" w:eastAsia="Calibri" w:hAnsi="Calibri" w:cs="Calibri"/>
                <w:color w:val="FFFFFF"/>
                <w:spacing w:val="1"/>
                <w:w w:val="103"/>
                <w:sz w:val="19"/>
                <w:szCs w:val="19"/>
              </w:rPr>
              <w:t xml:space="preserve"> </w:t>
            </w:r>
            <w:r>
              <w:rPr>
                <w:rFonts w:ascii="Calibri" w:eastAsia="Calibri" w:hAnsi="Calibri" w:cs="Calibri"/>
                <w:color w:val="FFFFFF"/>
                <w:spacing w:val="2"/>
                <w:w w:val="103"/>
                <w:sz w:val="19"/>
                <w:szCs w:val="19"/>
              </w:rPr>
              <w:t>b</w:t>
            </w:r>
            <w:r>
              <w:rPr>
                <w:rFonts w:ascii="Calibri" w:eastAsia="Calibri" w:hAnsi="Calibri" w:cs="Calibri"/>
                <w:color w:val="FFFFFF"/>
                <w:spacing w:val="1"/>
                <w:w w:val="103"/>
                <w:sz w:val="19"/>
                <w:szCs w:val="19"/>
              </w:rPr>
              <w:t>y</w:t>
            </w:r>
            <w:r>
              <w:rPr>
                <w:rFonts w:ascii="Calibri" w:eastAsia="Calibri" w:hAnsi="Calibri" w:cs="Calibri"/>
                <w:color w:val="FFFFFF"/>
                <w:w w:val="103"/>
                <w:sz w:val="19"/>
                <w:szCs w:val="19"/>
              </w:rPr>
              <w:t xml:space="preserve"> </w:t>
            </w:r>
          </w:p>
        </w:tc>
        <w:tc>
          <w:tcPr>
            <w:tcW w:w="2131" w:type="dxa"/>
            <w:tcBorders>
              <w:top w:val="single" w:sz="5" w:space="0" w:color="000000"/>
              <w:left w:val="single" w:sz="5" w:space="0" w:color="000000"/>
              <w:bottom w:val="single" w:sz="5" w:space="0" w:color="000000"/>
              <w:right w:val="single" w:sz="5" w:space="0" w:color="000000"/>
            </w:tcBorders>
            <w:shd w:val="clear" w:color="auto" w:fill="000000"/>
          </w:tcPr>
          <w:p w:rsidR="00052CCA" w:rsidRDefault="007F5D8E">
            <w:pPr>
              <w:spacing w:before="10"/>
              <w:ind w:left="219"/>
              <w:rPr>
                <w:rFonts w:ascii="Calibri" w:eastAsia="Calibri" w:hAnsi="Calibri" w:cs="Calibri"/>
                <w:sz w:val="19"/>
                <w:szCs w:val="19"/>
              </w:rPr>
            </w:pPr>
            <w:r>
              <w:rPr>
                <w:rFonts w:ascii="Calibri" w:eastAsia="Calibri" w:hAnsi="Calibri" w:cs="Calibri"/>
                <w:color w:val="FFFFFF"/>
                <w:spacing w:val="2"/>
                <w:w w:val="103"/>
                <w:sz w:val="19"/>
                <w:szCs w:val="19"/>
              </w:rPr>
              <w:t>Rea</w:t>
            </w:r>
            <w:r>
              <w:rPr>
                <w:rFonts w:ascii="Calibri" w:eastAsia="Calibri" w:hAnsi="Calibri" w:cs="Calibri"/>
                <w:color w:val="FFFFFF"/>
                <w:spacing w:val="1"/>
                <w:w w:val="103"/>
                <w:sz w:val="19"/>
                <w:szCs w:val="19"/>
              </w:rPr>
              <w:t>s</w:t>
            </w:r>
            <w:r>
              <w:rPr>
                <w:rFonts w:ascii="Calibri" w:eastAsia="Calibri" w:hAnsi="Calibri" w:cs="Calibri"/>
                <w:color w:val="FFFFFF"/>
                <w:spacing w:val="2"/>
                <w:w w:val="103"/>
                <w:sz w:val="19"/>
                <w:szCs w:val="19"/>
              </w:rPr>
              <w:t>on</w:t>
            </w:r>
            <w:r>
              <w:rPr>
                <w:rFonts w:ascii="Calibri" w:eastAsia="Calibri" w:hAnsi="Calibri" w:cs="Calibri"/>
                <w:color w:val="FFFFFF"/>
                <w:spacing w:val="1"/>
                <w:w w:val="103"/>
                <w:sz w:val="19"/>
                <w:szCs w:val="19"/>
              </w:rPr>
              <w:t xml:space="preserve"> </w:t>
            </w:r>
            <w:r>
              <w:rPr>
                <w:rFonts w:ascii="Calibri" w:eastAsia="Calibri" w:hAnsi="Calibri" w:cs="Calibri"/>
                <w:color w:val="FFFFFF"/>
                <w:spacing w:val="2"/>
                <w:w w:val="103"/>
                <w:sz w:val="19"/>
                <w:szCs w:val="19"/>
              </w:rPr>
              <w:t>and</w:t>
            </w:r>
            <w:r>
              <w:rPr>
                <w:rFonts w:ascii="Calibri" w:eastAsia="Calibri" w:hAnsi="Calibri" w:cs="Calibri"/>
                <w:color w:val="FFFFFF"/>
                <w:spacing w:val="1"/>
                <w:w w:val="103"/>
                <w:sz w:val="19"/>
                <w:szCs w:val="19"/>
              </w:rPr>
              <w:t>/</w:t>
            </w:r>
            <w:r>
              <w:rPr>
                <w:rFonts w:ascii="Calibri" w:eastAsia="Calibri" w:hAnsi="Calibri" w:cs="Calibri"/>
                <w:color w:val="FFFFFF"/>
                <w:spacing w:val="2"/>
                <w:w w:val="103"/>
                <w:sz w:val="19"/>
                <w:szCs w:val="19"/>
              </w:rPr>
              <w:t>o</w:t>
            </w:r>
            <w:r>
              <w:rPr>
                <w:rFonts w:ascii="Calibri" w:eastAsia="Calibri" w:hAnsi="Calibri" w:cs="Calibri"/>
                <w:color w:val="FFFFFF"/>
                <w:spacing w:val="1"/>
                <w:w w:val="103"/>
                <w:sz w:val="19"/>
                <w:szCs w:val="19"/>
              </w:rPr>
              <w:t xml:space="preserve">r </w:t>
            </w:r>
            <w:r>
              <w:rPr>
                <w:rFonts w:ascii="Calibri" w:eastAsia="Calibri" w:hAnsi="Calibri" w:cs="Calibri"/>
                <w:color w:val="FFFFFF"/>
                <w:spacing w:val="2"/>
                <w:w w:val="103"/>
                <w:sz w:val="19"/>
                <w:szCs w:val="19"/>
              </w:rPr>
              <w:t>Sho</w:t>
            </w:r>
            <w:r>
              <w:rPr>
                <w:rFonts w:ascii="Calibri" w:eastAsia="Calibri" w:hAnsi="Calibri" w:cs="Calibri"/>
                <w:color w:val="FFFFFF"/>
                <w:spacing w:val="1"/>
                <w:w w:val="103"/>
                <w:sz w:val="19"/>
                <w:szCs w:val="19"/>
              </w:rPr>
              <w:t>rt</w:t>
            </w:r>
            <w:r>
              <w:rPr>
                <w:rFonts w:ascii="Calibri" w:eastAsia="Calibri" w:hAnsi="Calibri" w:cs="Calibri"/>
                <w:color w:val="FFFFFF"/>
                <w:w w:val="103"/>
                <w:sz w:val="19"/>
                <w:szCs w:val="19"/>
              </w:rPr>
              <w:t xml:space="preserve"> </w:t>
            </w:r>
          </w:p>
          <w:p w:rsidR="00052CCA" w:rsidRDefault="007F5D8E">
            <w:pPr>
              <w:spacing w:before="13"/>
              <w:ind w:left="144"/>
              <w:rPr>
                <w:rFonts w:ascii="Calibri" w:eastAsia="Calibri" w:hAnsi="Calibri" w:cs="Calibri"/>
                <w:sz w:val="19"/>
                <w:szCs w:val="19"/>
              </w:rPr>
            </w:pPr>
            <w:r>
              <w:rPr>
                <w:rFonts w:ascii="Calibri" w:eastAsia="Calibri" w:hAnsi="Calibri" w:cs="Calibri"/>
                <w:color w:val="FFFFFF"/>
                <w:spacing w:val="2"/>
                <w:w w:val="103"/>
                <w:sz w:val="19"/>
                <w:szCs w:val="19"/>
              </w:rPr>
              <w:t>de</w:t>
            </w:r>
            <w:r>
              <w:rPr>
                <w:rFonts w:ascii="Calibri" w:eastAsia="Calibri" w:hAnsi="Calibri" w:cs="Calibri"/>
                <w:color w:val="FFFFFF"/>
                <w:spacing w:val="1"/>
                <w:w w:val="103"/>
                <w:sz w:val="19"/>
                <w:szCs w:val="19"/>
              </w:rPr>
              <w:t>scri</w:t>
            </w:r>
            <w:r>
              <w:rPr>
                <w:rFonts w:ascii="Calibri" w:eastAsia="Calibri" w:hAnsi="Calibri" w:cs="Calibri"/>
                <w:color w:val="FFFFFF"/>
                <w:spacing w:val="2"/>
                <w:w w:val="103"/>
                <w:sz w:val="19"/>
                <w:szCs w:val="19"/>
              </w:rPr>
              <w:t>p</w:t>
            </w:r>
            <w:r>
              <w:rPr>
                <w:rFonts w:ascii="Calibri" w:eastAsia="Calibri" w:hAnsi="Calibri" w:cs="Calibri"/>
                <w:color w:val="FFFFFF"/>
                <w:spacing w:val="1"/>
                <w:w w:val="103"/>
                <w:sz w:val="19"/>
                <w:szCs w:val="19"/>
              </w:rPr>
              <w:t>ti</w:t>
            </w:r>
            <w:r>
              <w:rPr>
                <w:rFonts w:ascii="Calibri" w:eastAsia="Calibri" w:hAnsi="Calibri" w:cs="Calibri"/>
                <w:color w:val="FFFFFF"/>
                <w:spacing w:val="2"/>
                <w:w w:val="103"/>
                <w:sz w:val="19"/>
                <w:szCs w:val="19"/>
              </w:rPr>
              <w:t>on</w:t>
            </w:r>
            <w:r>
              <w:rPr>
                <w:rFonts w:ascii="Calibri" w:eastAsia="Calibri" w:hAnsi="Calibri" w:cs="Calibri"/>
                <w:color w:val="FFFFFF"/>
                <w:spacing w:val="1"/>
                <w:w w:val="103"/>
                <w:sz w:val="19"/>
                <w:szCs w:val="19"/>
              </w:rPr>
              <w:t xml:space="preserve"> </w:t>
            </w:r>
            <w:r>
              <w:rPr>
                <w:rFonts w:ascii="Calibri" w:eastAsia="Calibri" w:hAnsi="Calibri" w:cs="Calibri"/>
                <w:color w:val="FFFFFF"/>
                <w:spacing w:val="2"/>
                <w:w w:val="103"/>
                <w:sz w:val="19"/>
                <w:szCs w:val="19"/>
              </w:rPr>
              <w:t>o</w:t>
            </w:r>
            <w:r>
              <w:rPr>
                <w:rFonts w:ascii="Calibri" w:eastAsia="Calibri" w:hAnsi="Calibri" w:cs="Calibri"/>
                <w:color w:val="FFFFFF"/>
                <w:spacing w:val="1"/>
                <w:w w:val="103"/>
                <w:sz w:val="19"/>
                <w:szCs w:val="19"/>
              </w:rPr>
              <w:t>f c</w:t>
            </w:r>
            <w:r>
              <w:rPr>
                <w:rFonts w:ascii="Calibri" w:eastAsia="Calibri" w:hAnsi="Calibri" w:cs="Calibri"/>
                <w:color w:val="FFFFFF"/>
                <w:spacing w:val="2"/>
                <w:w w:val="103"/>
                <w:sz w:val="19"/>
                <w:szCs w:val="19"/>
              </w:rPr>
              <w:t>h</w:t>
            </w:r>
            <w:r>
              <w:rPr>
                <w:rFonts w:ascii="Calibri" w:eastAsia="Calibri" w:hAnsi="Calibri" w:cs="Calibri"/>
                <w:color w:val="FFFFFF"/>
                <w:spacing w:val="1"/>
                <w:w w:val="103"/>
                <w:sz w:val="19"/>
                <w:szCs w:val="19"/>
              </w:rPr>
              <w:t>a</w:t>
            </w:r>
            <w:r>
              <w:rPr>
                <w:rFonts w:ascii="Calibri" w:eastAsia="Calibri" w:hAnsi="Calibri" w:cs="Calibri"/>
                <w:color w:val="FFFFFF"/>
                <w:spacing w:val="2"/>
                <w:w w:val="103"/>
                <w:sz w:val="19"/>
                <w:szCs w:val="19"/>
              </w:rPr>
              <w:t>n</w:t>
            </w:r>
            <w:r>
              <w:rPr>
                <w:rFonts w:ascii="Calibri" w:eastAsia="Calibri" w:hAnsi="Calibri" w:cs="Calibri"/>
                <w:color w:val="FFFFFF"/>
                <w:spacing w:val="1"/>
                <w:w w:val="103"/>
                <w:sz w:val="19"/>
                <w:szCs w:val="19"/>
              </w:rPr>
              <w:t>g</w:t>
            </w:r>
            <w:r>
              <w:rPr>
                <w:rFonts w:ascii="Calibri" w:eastAsia="Calibri" w:hAnsi="Calibri" w:cs="Calibri"/>
                <w:color w:val="FFFFFF"/>
                <w:spacing w:val="2"/>
                <w:w w:val="103"/>
                <w:sz w:val="19"/>
                <w:szCs w:val="19"/>
              </w:rPr>
              <w:t>e</w:t>
            </w:r>
            <w:r>
              <w:rPr>
                <w:rFonts w:ascii="Calibri" w:eastAsia="Calibri" w:hAnsi="Calibri" w:cs="Calibri"/>
                <w:color w:val="FFFFFF"/>
                <w:spacing w:val="1"/>
                <w:w w:val="103"/>
                <w:sz w:val="19"/>
                <w:szCs w:val="19"/>
              </w:rPr>
              <w:t>s</w:t>
            </w:r>
            <w:r>
              <w:rPr>
                <w:rFonts w:ascii="Calibri" w:eastAsia="Calibri" w:hAnsi="Calibri" w:cs="Calibri"/>
                <w:color w:val="FFFFFF"/>
                <w:w w:val="103"/>
                <w:sz w:val="19"/>
                <w:szCs w:val="19"/>
              </w:rPr>
              <w:t xml:space="preserve"> </w:t>
            </w:r>
          </w:p>
        </w:tc>
      </w:tr>
      <w:tr w:rsidR="00052CCA">
        <w:trPr>
          <w:trHeight w:hRule="exact" w:val="782"/>
        </w:trPr>
        <w:tc>
          <w:tcPr>
            <w:tcW w:w="1560" w:type="dxa"/>
            <w:tcBorders>
              <w:top w:val="single" w:sz="5" w:space="0" w:color="000000"/>
              <w:left w:val="single" w:sz="5" w:space="0" w:color="000000"/>
              <w:bottom w:val="single" w:sz="5" w:space="0" w:color="000000"/>
              <w:right w:val="single" w:sz="5" w:space="0" w:color="000000"/>
            </w:tcBorders>
          </w:tcPr>
          <w:p w:rsidR="00052CCA" w:rsidRDefault="00052CCA">
            <w:pPr>
              <w:spacing w:before="14" w:line="260" w:lineRule="exact"/>
              <w:rPr>
                <w:sz w:val="26"/>
                <w:szCs w:val="26"/>
              </w:rPr>
            </w:pPr>
          </w:p>
          <w:p w:rsidR="00052CCA" w:rsidRDefault="00F561AB" w:rsidP="00901DDC">
            <w:pPr>
              <w:ind w:left="274"/>
              <w:rPr>
                <w:rFonts w:ascii="Calibri" w:eastAsia="Calibri" w:hAnsi="Calibri" w:cs="Calibri"/>
                <w:sz w:val="19"/>
                <w:szCs w:val="19"/>
              </w:rPr>
            </w:pPr>
            <w:r>
              <w:rPr>
                <w:rFonts w:ascii="Calibri" w:eastAsia="Calibri" w:hAnsi="Calibri" w:cs="Calibri"/>
                <w:color w:val="6B6E70"/>
                <w:spacing w:val="2"/>
                <w:w w:val="103"/>
                <w:sz w:val="19"/>
                <w:szCs w:val="19"/>
              </w:rPr>
              <w:t>10</w:t>
            </w:r>
            <w:r w:rsidR="007F5D8E">
              <w:rPr>
                <w:rFonts w:ascii="Calibri" w:eastAsia="Calibri" w:hAnsi="Calibri" w:cs="Calibri"/>
                <w:color w:val="6B6E70"/>
                <w:spacing w:val="1"/>
                <w:w w:val="103"/>
                <w:sz w:val="19"/>
                <w:szCs w:val="19"/>
              </w:rPr>
              <w:t>/</w:t>
            </w:r>
            <w:r w:rsidR="00901DDC">
              <w:rPr>
                <w:rFonts w:ascii="Calibri" w:eastAsia="Calibri" w:hAnsi="Calibri" w:cs="Calibri"/>
                <w:color w:val="6B6E70"/>
                <w:spacing w:val="1"/>
                <w:w w:val="103"/>
                <w:sz w:val="19"/>
                <w:szCs w:val="19"/>
              </w:rPr>
              <w:t>23</w:t>
            </w:r>
            <w:r w:rsidR="007F5D8E">
              <w:rPr>
                <w:rFonts w:ascii="Calibri" w:eastAsia="Calibri" w:hAnsi="Calibri" w:cs="Calibri"/>
                <w:color w:val="6B6E70"/>
                <w:spacing w:val="1"/>
                <w:w w:val="103"/>
                <w:sz w:val="19"/>
                <w:szCs w:val="19"/>
              </w:rPr>
              <w:t>/</w:t>
            </w:r>
            <w:r w:rsidR="007F5D8E">
              <w:rPr>
                <w:rFonts w:ascii="Calibri" w:eastAsia="Calibri" w:hAnsi="Calibri" w:cs="Calibri"/>
                <w:color w:val="6B6E70"/>
                <w:spacing w:val="2"/>
                <w:w w:val="103"/>
                <w:sz w:val="19"/>
                <w:szCs w:val="19"/>
              </w:rPr>
              <w:t>2017</w:t>
            </w:r>
            <w:r w:rsidR="007F5D8E">
              <w:rPr>
                <w:rFonts w:ascii="Calibri" w:eastAsia="Calibri" w:hAnsi="Calibri" w:cs="Calibri"/>
                <w:color w:val="6B6E70"/>
                <w:w w:val="103"/>
                <w:sz w:val="19"/>
                <w:szCs w:val="19"/>
              </w:rPr>
              <w:t xml:space="preserve"> </w:t>
            </w:r>
          </w:p>
        </w:tc>
        <w:tc>
          <w:tcPr>
            <w:tcW w:w="994" w:type="dxa"/>
            <w:tcBorders>
              <w:top w:val="single" w:sz="5" w:space="0" w:color="000000"/>
              <w:left w:val="single" w:sz="5" w:space="0" w:color="000000"/>
              <w:bottom w:val="single" w:sz="5" w:space="0" w:color="000000"/>
              <w:right w:val="single" w:sz="5" w:space="0" w:color="000000"/>
            </w:tcBorders>
          </w:tcPr>
          <w:p w:rsidR="00052CCA" w:rsidRDefault="00052CCA">
            <w:pPr>
              <w:spacing w:before="14" w:line="260" w:lineRule="exact"/>
              <w:rPr>
                <w:sz w:val="26"/>
                <w:szCs w:val="26"/>
              </w:rPr>
            </w:pPr>
          </w:p>
          <w:p w:rsidR="00052CCA" w:rsidRDefault="007F5D8E">
            <w:pPr>
              <w:ind w:left="295"/>
              <w:rPr>
                <w:rFonts w:ascii="Calibri" w:eastAsia="Calibri" w:hAnsi="Calibri" w:cs="Calibri"/>
                <w:sz w:val="19"/>
                <w:szCs w:val="19"/>
              </w:rPr>
            </w:pPr>
            <w:r>
              <w:rPr>
                <w:rFonts w:ascii="Calibri" w:eastAsia="Calibri" w:hAnsi="Calibri" w:cs="Calibri"/>
                <w:color w:val="6B6E70"/>
                <w:spacing w:val="2"/>
                <w:w w:val="103"/>
                <w:sz w:val="19"/>
                <w:szCs w:val="19"/>
              </w:rPr>
              <w:t>1</w:t>
            </w:r>
            <w:r>
              <w:rPr>
                <w:rFonts w:ascii="Calibri" w:eastAsia="Calibri" w:hAnsi="Calibri" w:cs="Calibri"/>
                <w:color w:val="6B6E70"/>
                <w:spacing w:val="1"/>
                <w:w w:val="103"/>
                <w:sz w:val="19"/>
                <w:szCs w:val="19"/>
              </w:rPr>
              <w:t>.</w:t>
            </w:r>
            <w:r>
              <w:rPr>
                <w:rFonts w:ascii="Calibri" w:eastAsia="Calibri" w:hAnsi="Calibri" w:cs="Calibri"/>
                <w:color w:val="6B6E70"/>
                <w:spacing w:val="2"/>
                <w:w w:val="103"/>
                <w:sz w:val="19"/>
                <w:szCs w:val="19"/>
              </w:rPr>
              <w:t>0</w:t>
            </w:r>
            <w:r>
              <w:rPr>
                <w:rFonts w:ascii="Calibri" w:eastAsia="Calibri" w:hAnsi="Calibri" w:cs="Calibri"/>
                <w:color w:val="6B6E70"/>
                <w:w w:val="103"/>
                <w:sz w:val="19"/>
                <w:szCs w:val="19"/>
              </w:rPr>
              <w:t xml:space="preserve"> </w:t>
            </w:r>
          </w:p>
        </w:tc>
        <w:tc>
          <w:tcPr>
            <w:tcW w:w="1982" w:type="dxa"/>
            <w:tcBorders>
              <w:top w:val="single" w:sz="5" w:space="0" w:color="000000"/>
              <w:left w:val="single" w:sz="5" w:space="0" w:color="000000"/>
              <w:bottom w:val="single" w:sz="5" w:space="0" w:color="000000"/>
              <w:right w:val="single" w:sz="5" w:space="0" w:color="000000"/>
            </w:tcBorders>
          </w:tcPr>
          <w:p w:rsidR="00052CCA" w:rsidRDefault="00052CCA">
            <w:pPr>
              <w:spacing w:before="14" w:line="260" w:lineRule="exact"/>
              <w:rPr>
                <w:sz w:val="26"/>
                <w:szCs w:val="26"/>
              </w:rPr>
            </w:pPr>
          </w:p>
          <w:p w:rsidR="00052CCA" w:rsidRDefault="00F561AB" w:rsidP="00F561AB">
            <w:pPr>
              <w:ind w:left="252"/>
              <w:rPr>
                <w:rFonts w:ascii="Calibri" w:eastAsia="Calibri" w:hAnsi="Calibri" w:cs="Calibri"/>
                <w:sz w:val="19"/>
                <w:szCs w:val="19"/>
              </w:rPr>
            </w:pPr>
            <w:r>
              <w:rPr>
                <w:rFonts w:ascii="Calibri" w:eastAsia="Calibri" w:hAnsi="Calibri" w:cs="Calibri"/>
                <w:color w:val="6B6E70"/>
                <w:spacing w:val="2"/>
                <w:w w:val="103"/>
                <w:sz w:val="19"/>
                <w:szCs w:val="19"/>
              </w:rPr>
              <w:t>Swapna Ray</w:t>
            </w:r>
            <w:r w:rsidR="007F5D8E">
              <w:rPr>
                <w:rFonts w:ascii="Calibri" w:eastAsia="Calibri" w:hAnsi="Calibri" w:cs="Calibri"/>
                <w:color w:val="6B6E70"/>
                <w:w w:val="103"/>
                <w:sz w:val="19"/>
                <w:szCs w:val="19"/>
              </w:rPr>
              <w:t xml:space="preserve"> </w:t>
            </w:r>
          </w:p>
        </w:tc>
        <w:tc>
          <w:tcPr>
            <w:tcW w:w="1642" w:type="dxa"/>
            <w:tcBorders>
              <w:top w:val="single" w:sz="5" w:space="0" w:color="000000"/>
              <w:left w:val="single" w:sz="5" w:space="0" w:color="000000"/>
              <w:bottom w:val="single" w:sz="5" w:space="0" w:color="000000"/>
              <w:right w:val="single" w:sz="5" w:space="0" w:color="000000"/>
            </w:tcBorders>
          </w:tcPr>
          <w:p w:rsidR="00052CCA" w:rsidRDefault="00052CCA">
            <w:pPr>
              <w:spacing w:before="14" w:line="260" w:lineRule="exact"/>
              <w:rPr>
                <w:sz w:val="26"/>
                <w:szCs w:val="26"/>
              </w:rPr>
            </w:pPr>
          </w:p>
          <w:p w:rsidR="00052CCA" w:rsidRDefault="00F561AB" w:rsidP="00F561AB">
            <w:pPr>
              <w:ind w:left="562" w:right="513"/>
              <w:jc w:val="center"/>
              <w:rPr>
                <w:rFonts w:ascii="Calibri" w:eastAsia="Calibri" w:hAnsi="Calibri" w:cs="Calibri"/>
                <w:sz w:val="19"/>
                <w:szCs w:val="19"/>
              </w:rPr>
            </w:pPr>
            <w:r>
              <w:rPr>
                <w:rFonts w:ascii="Calibri" w:eastAsia="Calibri" w:hAnsi="Calibri" w:cs="Calibri"/>
                <w:color w:val="6B6E70"/>
                <w:spacing w:val="2"/>
                <w:w w:val="103"/>
                <w:sz w:val="19"/>
                <w:szCs w:val="19"/>
              </w:rPr>
              <w:t>Viraj Bais</w:t>
            </w:r>
          </w:p>
        </w:tc>
        <w:tc>
          <w:tcPr>
            <w:tcW w:w="1613" w:type="dxa"/>
            <w:tcBorders>
              <w:top w:val="single" w:sz="5" w:space="0" w:color="000000"/>
              <w:left w:val="single" w:sz="5" w:space="0" w:color="000000"/>
              <w:bottom w:val="single" w:sz="5" w:space="0" w:color="000000"/>
              <w:right w:val="single" w:sz="5" w:space="0" w:color="000000"/>
            </w:tcBorders>
          </w:tcPr>
          <w:p w:rsidR="00052CCA" w:rsidRDefault="00052CCA">
            <w:pPr>
              <w:spacing w:before="14" w:line="260" w:lineRule="exact"/>
              <w:rPr>
                <w:sz w:val="26"/>
                <w:szCs w:val="26"/>
              </w:rPr>
            </w:pPr>
          </w:p>
          <w:p w:rsidR="00052CCA" w:rsidRDefault="00F561AB">
            <w:pPr>
              <w:ind w:left="546" w:right="500"/>
              <w:jc w:val="center"/>
              <w:rPr>
                <w:rFonts w:ascii="Calibri" w:eastAsia="Calibri" w:hAnsi="Calibri" w:cs="Calibri"/>
                <w:sz w:val="19"/>
                <w:szCs w:val="19"/>
              </w:rPr>
            </w:pPr>
            <w:r>
              <w:rPr>
                <w:rFonts w:ascii="Calibri" w:eastAsia="Calibri" w:hAnsi="Calibri" w:cs="Calibri"/>
                <w:color w:val="6B6E70"/>
                <w:spacing w:val="2"/>
                <w:w w:val="103"/>
                <w:sz w:val="19"/>
                <w:szCs w:val="19"/>
              </w:rPr>
              <w:t>Viraj Bais</w:t>
            </w:r>
          </w:p>
        </w:tc>
        <w:tc>
          <w:tcPr>
            <w:tcW w:w="2131" w:type="dxa"/>
            <w:tcBorders>
              <w:top w:val="single" w:sz="5" w:space="0" w:color="000000"/>
              <w:left w:val="single" w:sz="5" w:space="0" w:color="000000"/>
              <w:bottom w:val="single" w:sz="5" w:space="0" w:color="000000"/>
              <w:right w:val="single" w:sz="5" w:space="0" w:color="000000"/>
            </w:tcBorders>
          </w:tcPr>
          <w:p w:rsidR="00052CCA" w:rsidRDefault="00052CCA">
            <w:pPr>
              <w:spacing w:before="14" w:line="260" w:lineRule="exact"/>
              <w:rPr>
                <w:sz w:val="26"/>
                <w:szCs w:val="26"/>
              </w:rPr>
            </w:pPr>
          </w:p>
          <w:p w:rsidR="00052CCA" w:rsidRDefault="007F5D8E">
            <w:pPr>
              <w:ind w:left="275"/>
              <w:rPr>
                <w:rFonts w:ascii="Calibri" w:eastAsia="Calibri" w:hAnsi="Calibri" w:cs="Calibri"/>
                <w:sz w:val="19"/>
                <w:szCs w:val="19"/>
              </w:rPr>
            </w:pPr>
            <w:r>
              <w:rPr>
                <w:rFonts w:ascii="Calibri" w:eastAsia="Calibri" w:hAnsi="Calibri" w:cs="Calibri"/>
                <w:color w:val="6B6E70"/>
                <w:spacing w:val="2"/>
                <w:w w:val="103"/>
                <w:sz w:val="19"/>
                <w:szCs w:val="19"/>
              </w:rPr>
              <w:t>Do</w:t>
            </w:r>
            <w:r>
              <w:rPr>
                <w:rFonts w:ascii="Calibri" w:eastAsia="Calibri" w:hAnsi="Calibri" w:cs="Calibri"/>
                <w:color w:val="6B6E70"/>
                <w:spacing w:val="1"/>
                <w:w w:val="103"/>
                <w:sz w:val="19"/>
                <w:szCs w:val="19"/>
              </w:rPr>
              <w:t>c</w:t>
            </w:r>
            <w:r>
              <w:rPr>
                <w:rFonts w:ascii="Calibri" w:eastAsia="Calibri" w:hAnsi="Calibri" w:cs="Calibri"/>
                <w:color w:val="6B6E70"/>
                <w:spacing w:val="2"/>
                <w:w w:val="103"/>
                <w:sz w:val="19"/>
                <w:szCs w:val="19"/>
              </w:rPr>
              <w:t>u</w:t>
            </w:r>
            <w:r>
              <w:rPr>
                <w:rFonts w:ascii="Calibri" w:eastAsia="Calibri" w:hAnsi="Calibri" w:cs="Calibri"/>
                <w:color w:val="6B6E70"/>
                <w:spacing w:val="3"/>
                <w:w w:val="103"/>
                <w:sz w:val="19"/>
                <w:szCs w:val="19"/>
              </w:rPr>
              <w:t>m</w:t>
            </w:r>
            <w:r>
              <w:rPr>
                <w:rFonts w:ascii="Calibri" w:eastAsia="Calibri" w:hAnsi="Calibri" w:cs="Calibri"/>
                <w:color w:val="6B6E70"/>
                <w:spacing w:val="2"/>
                <w:w w:val="103"/>
                <w:sz w:val="19"/>
                <w:szCs w:val="19"/>
              </w:rPr>
              <w:t>en</w:t>
            </w:r>
            <w:r>
              <w:rPr>
                <w:rFonts w:ascii="Calibri" w:eastAsia="Calibri" w:hAnsi="Calibri" w:cs="Calibri"/>
                <w:color w:val="6B6E70"/>
                <w:spacing w:val="1"/>
                <w:w w:val="103"/>
                <w:sz w:val="19"/>
                <w:szCs w:val="19"/>
              </w:rPr>
              <w:t>t cr</w:t>
            </w:r>
            <w:r>
              <w:rPr>
                <w:rFonts w:ascii="Calibri" w:eastAsia="Calibri" w:hAnsi="Calibri" w:cs="Calibri"/>
                <w:color w:val="6B6E70"/>
                <w:spacing w:val="2"/>
                <w:w w:val="103"/>
                <w:sz w:val="19"/>
                <w:szCs w:val="19"/>
              </w:rPr>
              <w:t>e</w:t>
            </w:r>
            <w:r>
              <w:rPr>
                <w:rFonts w:ascii="Calibri" w:eastAsia="Calibri" w:hAnsi="Calibri" w:cs="Calibri"/>
                <w:color w:val="6B6E70"/>
                <w:spacing w:val="1"/>
                <w:w w:val="103"/>
                <w:sz w:val="19"/>
                <w:szCs w:val="19"/>
              </w:rPr>
              <w:t>ati</w:t>
            </w:r>
            <w:r>
              <w:rPr>
                <w:rFonts w:ascii="Calibri" w:eastAsia="Calibri" w:hAnsi="Calibri" w:cs="Calibri"/>
                <w:color w:val="6B6E70"/>
                <w:spacing w:val="2"/>
                <w:w w:val="103"/>
                <w:sz w:val="19"/>
                <w:szCs w:val="19"/>
              </w:rPr>
              <w:t>on</w:t>
            </w:r>
            <w:r>
              <w:rPr>
                <w:rFonts w:ascii="Calibri" w:eastAsia="Calibri" w:hAnsi="Calibri" w:cs="Calibri"/>
                <w:color w:val="6B6E70"/>
                <w:w w:val="103"/>
                <w:sz w:val="19"/>
                <w:szCs w:val="19"/>
              </w:rPr>
              <w:t xml:space="preserve"> </w:t>
            </w:r>
          </w:p>
        </w:tc>
      </w:tr>
      <w:tr w:rsidR="00302449">
        <w:trPr>
          <w:trHeight w:hRule="exact" w:val="778"/>
        </w:trPr>
        <w:tc>
          <w:tcPr>
            <w:tcW w:w="1560" w:type="dxa"/>
            <w:tcBorders>
              <w:top w:val="single" w:sz="5" w:space="0" w:color="000000"/>
              <w:left w:val="single" w:sz="5" w:space="0" w:color="000000"/>
              <w:bottom w:val="single" w:sz="5" w:space="0" w:color="000000"/>
              <w:right w:val="single" w:sz="5" w:space="0" w:color="000000"/>
            </w:tcBorders>
          </w:tcPr>
          <w:p w:rsidR="00302449" w:rsidRDefault="00302449" w:rsidP="00302449">
            <w:pPr>
              <w:spacing w:before="9" w:line="260" w:lineRule="exact"/>
              <w:rPr>
                <w:sz w:val="26"/>
                <w:szCs w:val="26"/>
              </w:rPr>
            </w:pPr>
          </w:p>
          <w:p w:rsidR="00302449" w:rsidRDefault="00302449" w:rsidP="00901DDC">
            <w:pPr>
              <w:ind w:left="274"/>
              <w:rPr>
                <w:rFonts w:ascii="Calibri" w:eastAsia="Calibri" w:hAnsi="Calibri" w:cs="Calibri"/>
                <w:sz w:val="19"/>
                <w:szCs w:val="19"/>
              </w:rPr>
            </w:pPr>
            <w:r>
              <w:rPr>
                <w:rFonts w:ascii="Calibri" w:eastAsia="Calibri" w:hAnsi="Calibri" w:cs="Calibri"/>
                <w:color w:val="6B6E70"/>
                <w:spacing w:val="2"/>
                <w:w w:val="103"/>
                <w:sz w:val="19"/>
                <w:szCs w:val="19"/>
              </w:rPr>
              <w:t>10</w:t>
            </w:r>
            <w:r>
              <w:rPr>
                <w:rFonts w:ascii="Calibri" w:eastAsia="Calibri" w:hAnsi="Calibri" w:cs="Calibri"/>
                <w:color w:val="6B6E70"/>
                <w:spacing w:val="1"/>
                <w:w w:val="103"/>
                <w:sz w:val="19"/>
                <w:szCs w:val="19"/>
              </w:rPr>
              <w:t>/</w:t>
            </w:r>
            <w:r w:rsidR="00901DDC">
              <w:rPr>
                <w:rFonts w:ascii="Calibri" w:eastAsia="Calibri" w:hAnsi="Calibri" w:cs="Calibri"/>
                <w:color w:val="6B6E70"/>
                <w:spacing w:val="1"/>
                <w:w w:val="103"/>
                <w:sz w:val="19"/>
                <w:szCs w:val="19"/>
              </w:rPr>
              <w:t>24</w:t>
            </w:r>
            <w:r>
              <w:rPr>
                <w:rFonts w:ascii="Calibri" w:eastAsia="Calibri" w:hAnsi="Calibri" w:cs="Calibri"/>
                <w:color w:val="6B6E70"/>
                <w:spacing w:val="1"/>
                <w:w w:val="103"/>
                <w:sz w:val="19"/>
                <w:szCs w:val="19"/>
              </w:rPr>
              <w:t>/</w:t>
            </w:r>
            <w:r>
              <w:rPr>
                <w:rFonts w:ascii="Calibri" w:eastAsia="Calibri" w:hAnsi="Calibri" w:cs="Calibri"/>
                <w:color w:val="6B6E70"/>
                <w:spacing w:val="2"/>
                <w:w w:val="103"/>
                <w:sz w:val="19"/>
                <w:szCs w:val="19"/>
              </w:rPr>
              <w:t>2017</w:t>
            </w:r>
            <w:r>
              <w:rPr>
                <w:rFonts w:ascii="Calibri" w:eastAsia="Calibri" w:hAnsi="Calibri" w:cs="Calibri"/>
                <w:color w:val="6B6E70"/>
                <w:w w:val="103"/>
                <w:sz w:val="19"/>
                <w:szCs w:val="19"/>
              </w:rPr>
              <w:t xml:space="preserve"> </w:t>
            </w:r>
          </w:p>
        </w:tc>
        <w:tc>
          <w:tcPr>
            <w:tcW w:w="994" w:type="dxa"/>
            <w:tcBorders>
              <w:top w:val="single" w:sz="5" w:space="0" w:color="000000"/>
              <w:left w:val="single" w:sz="5" w:space="0" w:color="000000"/>
              <w:bottom w:val="single" w:sz="5" w:space="0" w:color="000000"/>
              <w:right w:val="single" w:sz="5" w:space="0" w:color="000000"/>
            </w:tcBorders>
          </w:tcPr>
          <w:p w:rsidR="00302449" w:rsidRDefault="00302449" w:rsidP="00302449">
            <w:pPr>
              <w:spacing w:before="9" w:line="260" w:lineRule="exact"/>
              <w:rPr>
                <w:sz w:val="26"/>
                <w:szCs w:val="26"/>
              </w:rPr>
            </w:pPr>
          </w:p>
          <w:p w:rsidR="00302449" w:rsidRDefault="00302449" w:rsidP="00302449">
            <w:pPr>
              <w:ind w:left="295"/>
              <w:rPr>
                <w:rFonts w:ascii="Calibri" w:eastAsia="Calibri" w:hAnsi="Calibri" w:cs="Calibri"/>
                <w:sz w:val="19"/>
                <w:szCs w:val="19"/>
              </w:rPr>
            </w:pPr>
            <w:r>
              <w:rPr>
                <w:rFonts w:ascii="Calibri" w:eastAsia="Calibri" w:hAnsi="Calibri" w:cs="Calibri"/>
                <w:color w:val="6B6E70"/>
                <w:spacing w:val="2"/>
                <w:w w:val="103"/>
                <w:sz w:val="19"/>
                <w:szCs w:val="19"/>
              </w:rPr>
              <w:t>1</w:t>
            </w:r>
            <w:r>
              <w:rPr>
                <w:rFonts w:ascii="Calibri" w:eastAsia="Calibri" w:hAnsi="Calibri" w:cs="Calibri"/>
                <w:color w:val="6B6E70"/>
                <w:spacing w:val="1"/>
                <w:w w:val="103"/>
                <w:sz w:val="19"/>
                <w:szCs w:val="19"/>
              </w:rPr>
              <w:t>.</w:t>
            </w:r>
            <w:r>
              <w:rPr>
                <w:rFonts w:ascii="Calibri" w:eastAsia="Calibri" w:hAnsi="Calibri" w:cs="Calibri"/>
                <w:color w:val="6B6E70"/>
                <w:spacing w:val="2"/>
                <w:w w:val="103"/>
                <w:sz w:val="19"/>
                <w:szCs w:val="19"/>
              </w:rPr>
              <w:t>1</w:t>
            </w:r>
            <w:r>
              <w:rPr>
                <w:rFonts w:ascii="Calibri" w:eastAsia="Calibri" w:hAnsi="Calibri" w:cs="Calibri"/>
                <w:color w:val="6B6E70"/>
                <w:w w:val="103"/>
                <w:sz w:val="19"/>
                <w:szCs w:val="19"/>
              </w:rPr>
              <w:t xml:space="preserve"> </w:t>
            </w:r>
          </w:p>
        </w:tc>
        <w:tc>
          <w:tcPr>
            <w:tcW w:w="1982" w:type="dxa"/>
            <w:tcBorders>
              <w:top w:val="single" w:sz="5" w:space="0" w:color="000000"/>
              <w:left w:val="single" w:sz="5" w:space="0" w:color="000000"/>
              <w:bottom w:val="single" w:sz="5" w:space="0" w:color="000000"/>
              <w:right w:val="single" w:sz="5" w:space="0" w:color="000000"/>
            </w:tcBorders>
          </w:tcPr>
          <w:p w:rsidR="00302449" w:rsidRDefault="00302449" w:rsidP="00302449">
            <w:pPr>
              <w:spacing w:before="14" w:line="260" w:lineRule="exact"/>
              <w:rPr>
                <w:sz w:val="26"/>
                <w:szCs w:val="26"/>
              </w:rPr>
            </w:pPr>
          </w:p>
          <w:p w:rsidR="00302449" w:rsidRDefault="00302449" w:rsidP="00302449">
            <w:pPr>
              <w:ind w:left="252"/>
              <w:rPr>
                <w:rFonts w:ascii="Calibri" w:eastAsia="Calibri" w:hAnsi="Calibri" w:cs="Calibri"/>
                <w:sz w:val="19"/>
                <w:szCs w:val="19"/>
              </w:rPr>
            </w:pPr>
            <w:r>
              <w:rPr>
                <w:rFonts w:ascii="Calibri" w:eastAsia="Calibri" w:hAnsi="Calibri" w:cs="Calibri"/>
                <w:color w:val="6B6E70"/>
                <w:spacing w:val="2"/>
                <w:w w:val="103"/>
                <w:sz w:val="19"/>
                <w:szCs w:val="19"/>
              </w:rPr>
              <w:t>Swapna Ray</w:t>
            </w:r>
            <w:r>
              <w:rPr>
                <w:rFonts w:ascii="Calibri" w:eastAsia="Calibri" w:hAnsi="Calibri" w:cs="Calibri"/>
                <w:color w:val="6B6E70"/>
                <w:w w:val="103"/>
                <w:sz w:val="19"/>
                <w:szCs w:val="19"/>
              </w:rPr>
              <w:t xml:space="preserve"> </w:t>
            </w:r>
          </w:p>
        </w:tc>
        <w:tc>
          <w:tcPr>
            <w:tcW w:w="1642" w:type="dxa"/>
            <w:tcBorders>
              <w:top w:val="single" w:sz="5" w:space="0" w:color="000000"/>
              <w:left w:val="single" w:sz="5" w:space="0" w:color="000000"/>
              <w:bottom w:val="single" w:sz="5" w:space="0" w:color="000000"/>
              <w:right w:val="single" w:sz="5" w:space="0" w:color="000000"/>
            </w:tcBorders>
          </w:tcPr>
          <w:p w:rsidR="00302449" w:rsidRDefault="00302449" w:rsidP="00302449">
            <w:pPr>
              <w:spacing w:before="14" w:line="260" w:lineRule="exact"/>
              <w:rPr>
                <w:sz w:val="26"/>
                <w:szCs w:val="26"/>
              </w:rPr>
            </w:pPr>
          </w:p>
          <w:p w:rsidR="00302449" w:rsidRDefault="00302449" w:rsidP="00302449">
            <w:pPr>
              <w:ind w:left="562" w:right="513"/>
              <w:jc w:val="center"/>
              <w:rPr>
                <w:rFonts w:ascii="Calibri" w:eastAsia="Calibri" w:hAnsi="Calibri" w:cs="Calibri"/>
                <w:sz w:val="19"/>
                <w:szCs w:val="19"/>
              </w:rPr>
            </w:pPr>
            <w:r>
              <w:rPr>
                <w:rFonts w:ascii="Calibri" w:eastAsia="Calibri" w:hAnsi="Calibri" w:cs="Calibri"/>
                <w:color w:val="6B6E70"/>
                <w:spacing w:val="2"/>
                <w:w w:val="103"/>
                <w:sz w:val="19"/>
                <w:szCs w:val="19"/>
              </w:rPr>
              <w:t>Viraj Bais</w:t>
            </w:r>
          </w:p>
        </w:tc>
        <w:tc>
          <w:tcPr>
            <w:tcW w:w="1613" w:type="dxa"/>
            <w:tcBorders>
              <w:top w:val="single" w:sz="5" w:space="0" w:color="000000"/>
              <w:left w:val="single" w:sz="5" w:space="0" w:color="000000"/>
              <w:bottom w:val="single" w:sz="5" w:space="0" w:color="000000"/>
              <w:right w:val="single" w:sz="5" w:space="0" w:color="000000"/>
            </w:tcBorders>
          </w:tcPr>
          <w:p w:rsidR="00302449" w:rsidRDefault="00302449" w:rsidP="00302449">
            <w:pPr>
              <w:spacing w:before="14" w:line="260" w:lineRule="exact"/>
              <w:rPr>
                <w:sz w:val="26"/>
                <w:szCs w:val="26"/>
              </w:rPr>
            </w:pPr>
          </w:p>
          <w:p w:rsidR="00302449" w:rsidRDefault="00302449" w:rsidP="00302449">
            <w:pPr>
              <w:ind w:left="546" w:right="500"/>
              <w:jc w:val="center"/>
              <w:rPr>
                <w:rFonts w:ascii="Calibri" w:eastAsia="Calibri" w:hAnsi="Calibri" w:cs="Calibri"/>
                <w:sz w:val="19"/>
                <w:szCs w:val="19"/>
              </w:rPr>
            </w:pPr>
            <w:r>
              <w:rPr>
                <w:rFonts w:ascii="Calibri" w:eastAsia="Calibri" w:hAnsi="Calibri" w:cs="Calibri"/>
                <w:color w:val="6B6E70"/>
                <w:spacing w:val="2"/>
                <w:w w:val="103"/>
                <w:sz w:val="19"/>
                <w:szCs w:val="19"/>
              </w:rPr>
              <w:t>Viraj Bais</w:t>
            </w:r>
          </w:p>
        </w:tc>
        <w:tc>
          <w:tcPr>
            <w:tcW w:w="2131" w:type="dxa"/>
            <w:tcBorders>
              <w:top w:val="single" w:sz="5" w:space="0" w:color="000000"/>
              <w:left w:val="single" w:sz="5" w:space="0" w:color="000000"/>
              <w:bottom w:val="single" w:sz="5" w:space="0" w:color="000000"/>
              <w:right w:val="single" w:sz="5" w:space="0" w:color="000000"/>
            </w:tcBorders>
          </w:tcPr>
          <w:p w:rsidR="00302449" w:rsidRDefault="00302449" w:rsidP="00302449">
            <w:pPr>
              <w:ind w:left="753" w:right="709"/>
              <w:jc w:val="center"/>
              <w:rPr>
                <w:rFonts w:ascii="Calibri" w:eastAsia="Calibri" w:hAnsi="Calibri" w:cs="Calibri"/>
                <w:sz w:val="19"/>
                <w:szCs w:val="19"/>
              </w:rPr>
            </w:pPr>
            <w:r>
              <w:rPr>
                <w:rFonts w:ascii="Calibri" w:eastAsia="Calibri" w:hAnsi="Calibri" w:cs="Calibri"/>
                <w:color w:val="6B6E70"/>
                <w:spacing w:val="2"/>
                <w:w w:val="103"/>
                <w:sz w:val="19"/>
                <w:szCs w:val="19"/>
              </w:rPr>
              <w:t xml:space="preserve">Update the content </w:t>
            </w:r>
          </w:p>
        </w:tc>
      </w:tr>
    </w:tbl>
    <w:p w:rsidR="007F5D8E" w:rsidRDefault="007F5D8E"/>
    <w:sectPr w:rsidR="007F5D8E">
      <w:pgSz w:w="12240" w:h="15840"/>
      <w:pgMar w:top="1000" w:right="960" w:bottom="280" w:left="640" w:header="804" w:footer="100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576" w:rsidRDefault="00A73576">
      <w:r>
        <w:separator/>
      </w:r>
    </w:p>
  </w:endnote>
  <w:endnote w:type="continuationSeparator" w:id="0">
    <w:p w:rsidR="00A73576" w:rsidRDefault="00A7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CA" w:rsidRDefault="00A73576">
    <w:pPr>
      <w:spacing w:line="200" w:lineRule="exact"/>
    </w:pPr>
    <w:r>
      <w:pict>
        <v:shapetype id="_x0000_t202" coordsize="21600,21600" o:spt="202" path="m,l,21600r21600,l21600,xe">
          <v:stroke joinstyle="miter"/>
          <v:path gradientshapeok="t" o:connecttype="rect"/>
        </v:shapetype>
        <v:shape id="_x0000_s2049" type="#_x0000_t202" style="position:absolute;margin-left:292.45pt;margin-top:730.75pt;width:29.45pt;height:11.85pt;z-index:-251657728;mso-position-horizontal-relative:page;mso-position-vertical-relative:page" filled="f" stroked="f">
          <v:textbox inset="0,0,0,0">
            <w:txbxContent>
              <w:p w:rsidR="00052CCA" w:rsidRDefault="007F5D8E">
                <w:pPr>
                  <w:spacing w:line="220" w:lineRule="exact"/>
                  <w:ind w:left="20" w:right="-30"/>
                  <w:rPr>
                    <w:rFonts w:ascii="Calibri" w:eastAsia="Calibri" w:hAnsi="Calibri" w:cs="Calibri"/>
                    <w:sz w:val="19"/>
                    <w:szCs w:val="19"/>
                  </w:rPr>
                </w:pPr>
                <w:r>
                  <w:rPr>
                    <w:rFonts w:ascii="Calibri" w:eastAsia="Calibri" w:hAnsi="Calibri" w:cs="Calibri"/>
                    <w:spacing w:val="1"/>
                    <w:w w:val="103"/>
                    <w:position w:val="1"/>
                    <w:sz w:val="19"/>
                    <w:szCs w:val="19"/>
                  </w:rPr>
                  <w:t xml:space="preserve"> </w:t>
                </w:r>
                <w:r>
                  <w:fldChar w:fldCharType="begin"/>
                </w:r>
                <w:r>
                  <w:rPr>
                    <w:rFonts w:ascii="Calibri" w:eastAsia="Calibri" w:hAnsi="Calibri" w:cs="Calibri"/>
                    <w:b/>
                    <w:w w:val="103"/>
                    <w:position w:val="1"/>
                    <w:sz w:val="19"/>
                    <w:szCs w:val="19"/>
                  </w:rPr>
                  <w:instrText xml:space="preserve"> PAGE </w:instrText>
                </w:r>
                <w:r>
                  <w:fldChar w:fldCharType="separate"/>
                </w:r>
                <w:r w:rsidR="00100736">
                  <w:rPr>
                    <w:rFonts w:ascii="Calibri" w:eastAsia="Calibri" w:hAnsi="Calibri" w:cs="Calibri"/>
                    <w:b/>
                    <w:noProof/>
                    <w:w w:val="103"/>
                    <w:position w:val="1"/>
                    <w:sz w:val="19"/>
                    <w:szCs w:val="19"/>
                  </w:rPr>
                  <w:t>2</w:t>
                </w:r>
                <w:r>
                  <w:fldChar w:fldCharType="end"/>
                </w:r>
                <w:r>
                  <w:rPr>
                    <w:rFonts w:ascii="Calibri" w:eastAsia="Calibri" w:hAnsi="Calibri" w:cs="Calibri"/>
                    <w:spacing w:val="1"/>
                    <w:w w:val="103"/>
                    <w:position w:val="1"/>
                    <w:sz w:val="19"/>
                    <w:szCs w:val="19"/>
                  </w:rPr>
                  <w:t xml:space="preserve"> </w:t>
                </w:r>
                <w:proofErr w:type="gramStart"/>
                <w:r>
                  <w:rPr>
                    <w:rFonts w:ascii="Calibri" w:eastAsia="Calibri" w:hAnsi="Calibri" w:cs="Calibri"/>
                    <w:spacing w:val="2"/>
                    <w:w w:val="103"/>
                    <w:position w:val="1"/>
                    <w:sz w:val="19"/>
                    <w:szCs w:val="19"/>
                  </w:rPr>
                  <w:t>o</w:t>
                </w:r>
                <w:r>
                  <w:rPr>
                    <w:rFonts w:ascii="Calibri" w:eastAsia="Calibri" w:hAnsi="Calibri" w:cs="Calibri"/>
                    <w:spacing w:val="1"/>
                    <w:w w:val="103"/>
                    <w:position w:val="1"/>
                    <w:sz w:val="19"/>
                    <w:szCs w:val="19"/>
                  </w:rPr>
                  <w:t>f</w:t>
                </w:r>
                <w:proofErr w:type="gramEnd"/>
                <w:r>
                  <w:rPr>
                    <w:rFonts w:ascii="Calibri" w:eastAsia="Calibri" w:hAnsi="Calibri" w:cs="Calibri"/>
                    <w:spacing w:val="1"/>
                    <w:w w:val="103"/>
                    <w:position w:val="1"/>
                    <w:sz w:val="19"/>
                    <w:szCs w:val="19"/>
                  </w:rPr>
                  <w:t xml:space="preserve"> </w:t>
                </w:r>
                <w:r>
                  <w:rPr>
                    <w:rFonts w:ascii="Calibri" w:eastAsia="Calibri" w:hAnsi="Calibri" w:cs="Calibri"/>
                    <w:b/>
                    <w:spacing w:val="2"/>
                    <w:w w:val="103"/>
                    <w:position w:val="1"/>
                    <w:sz w:val="19"/>
                    <w:szCs w:val="19"/>
                  </w:rPr>
                  <w:t>7</w:t>
                </w:r>
                <w:r>
                  <w:rPr>
                    <w:rFonts w:ascii="Calibri" w:eastAsia="Calibri" w:hAnsi="Calibri" w:cs="Calibri"/>
                    <w:w w:val="103"/>
                    <w:position w:val="1"/>
                    <w:sz w:val="19"/>
                    <w:szCs w:val="19"/>
                  </w:rPr>
                  <w:t xml:space="preserve"> </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576" w:rsidRDefault="00A73576">
      <w:r>
        <w:separator/>
      </w:r>
    </w:p>
  </w:footnote>
  <w:footnote w:type="continuationSeparator" w:id="0">
    <w:p w:rsidR="00A73576" w:rsidRDefault="00A73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CA" w:rsidRDefault="00A73576">
    <w:pPr>
      <w:spacing w:line="200" w:lineRule="exact"/>
    </w:pPr>
    <w:r>
      <w:pict>
        <v:shapetype id="_x0000_t202" coordsize="21600,21600" o:spt="202" path="m,l,21600r21600,l21600,xe">
          <v:stroke joinstyle="miter"/>
          <v:path gradientshapeok="t" o:connecttype="rect"/>
        </v:shapetype>
        <v:shape id="_x0000_s2051" type="#_x0000_t202" style="position:absolute;margin-left:36.2pt;margin-top:40.3pt;width:197.8pt;height:10.9pt;z-index:-251659776;mso-position-horizontal-relative:page;mso-position-vertical-relative:page" filled="f" stroked="f">
          <v:textbox inset="0,0,0,0">
            <w:txbxContent>
              <w:p w:rsidR="00052CCA" w:rsidRDefault="007F5D8E">
                <w:pPr>
                  <w:spacing w:line="200" w:lineRule="exact"/>
                  <w:ind w:left="20" w:right="-27"/>
                  <w:rPr>
                    <w:rFonts w:ascii="Calibri" w:eastAsia="Calibri" w:hAnsi="Calibri" w:cs="Calibri"/>
                    <w:sz w:val="17"/>
                    <w:szCs w:val="17"/>
                  </w:rPr>
                </w:pPr>
                <w:r>
                  <w:rPr>
                    <w:rFonts w:ascii="Calibri" w:eastAsia="Calibri" w:hAnsi="Calibri" w:cs="Calibri"/>
                    <w:spacing w:val="1"/>
                    <w:w w:val="104"/>
                    <w:sz w:val="17"/>
                    <w:szCs w:val="17"/>
                  </w:rPr>
                  <w:t>Tests Plan</w:t>
                </w:r>
                <w:r>
                  <w:rPr>
                    <w:rFonts w:ascii="Calibri" w:eastAsia="Calibri" w:hAnsi="Calibri" w:cs="Calibri"/>
                    <w:w w:val="104"/>
                    <w:sz w:val="17"/>
                    <w:szCs w:val="17"/>
                  </w:rPr>
                  <w:t xml:space="preserve"> </w:t>
                </w:r>
                <w:r>
                  <w:rPr>
                    <w:rFonts w:ascii="Calibri" w:eastAsia="Calibri" w:hAnsi="Calibri" w:cs="Calibri"/>
                    <w:spacing w:val="1"/>
                    <w:w w:val="104"/>
                    <w:sz w:val="17"/>
                    <w:szCs w:val="17"/>
                  </w:rPr>
                  <w:t xml:space="preserve">- </w:t>
                </w:r>
                <w:r>
                  <w:rPr>
                    <w:rFonts w:ascii="Calibri" w:eastAsia="Calibri" w:hAnsi="Calibri" w:cs="Calibri"/>
                    <w:spacing w:val="2"/>
                    <w:w w:val="104"/>
                    <w:sz w:val="17"/>
                    <w:szCs w:val="17"/>
                  </w:rPr>
                  <w:t>M</w:t>
                </w:r>
                <w:r>
                  <w:rPr>
                    <w:rFonts w:ascii="Calibri" w:eastAsia="Calibri" w:hAnsi="Calibri" w:cs="Calibri"/>
                    <w:spacing w:val="1"/>
                    <w:w w:val="104"/>
                    <w:sz w:val="17"/>
                    <w:szCs w:val="17"/>
                  </w:rPr>
                  <w:t>S-Share /</w:t>
                </w:r>
                <w:r>
                  <w:rPr>
                    <w:rFonts w:ascii="Calibri" w:eastAsia="Calibri" w:hAnsi="Calibri" w:cs="Calibri"/>
                    <w:w w:val="104"/>
                    <w:sz w:val="17"/>
                    <w:szCs w:val="17"/>
                  </w:rPr>
                  <w:t xml:space="preserve"> </w:t>
                </w:r>
                <w:proofErr w:type="spellStart"/>
                <w:r>
                  <w:rPr>
                    <w:rFonts w:ascii="Calibri" w:eastAsia="Calibri" w:hAnsi="Calibri" w:cs="Calibri"/>
                    <w:spacing w:val="1"/>
                    <w:w w:val="104"/>
                    <w:sz w:val="17"/>
                    <w:szCs w:val="17"/>
                  </w:rPr>
                  <w:t>Neuroshare</w:t>
                </w:r>
                <w:proofErr w:type="spellEnd"/>
                <w:r>
                  <w:rPr>
                    <w:rFonts w:ascii="Calibri" w:eastAsia="Calibri" w:hAnsi="Calibri" w:cs="Calibri"/>
                    <w:spacing w:val="1"/>
                    <w:w w:val="104"/>
                    <w:sz w:val="17"/>
                    <w:szCs w:val="17"/>
                  </w:rPr>
                  <w:t xml:space="preserve"> </w:t>
                </w:r>
                <w:r w:rsidR="003B6B2B">
                  <w:rPr>
                    <w:rFonts w:ascii="Calibri" w:eastAsia="Calibri" w:hAnsi="Calibri" w:cs="Calibri"/>
                    <w:spacing w:val="1"/>
                    <w:w w:val="104"/>
                    <w:sz w:val="17"/>
                    <w:szCs w:val="17"/>
                  </w:rPr>
                  <w:t>25’ Walk</w:t>
                </w:r>
                <w:r>
                  <w:rPr>
                    <w:rFonts w:ascii="Calibri" w:eastAsia="Calibri" w:hAnsi="Calibri" w:cs="Calibri"/>
                    <w:w w:val="104"/>
                    <w:sz w:val="17"/>
                    <w:szCs w:val="17"/>
                  </w:rPr>
                  <w:t xml:space="preserve"> </w:t>
                </w:r>
              </w:p>
            </w:txbxContent>
          </v:textbox>
          <w10:wrap anchorx="page" anchory="page"/>
        </v:shape>
      </w:pict>
    </w:r>
    <w:r>
      <w:pict>
        <v:shape id="_x0000_s2050" type="#_x0000_t202" style="position:absolute;margin-left:506.75pt;margin-top:40.6pt;width:53.05pt;height:9.9pt;z-index:-251658752;mso-position-horizontal-relative:page;mso-position-vertical-relative:page" filled="f" stroked="f">
          <v:textbox inset="0,0,0,0">
            <w:txbxContent>
              <w:p w:rsidR="00052CCA" w:rsidRDefault="007F5D8E">
                <w:pPr>
                  <w:spacing w:line="180" w:lineRule="exact"/>
                  <w:ind w:left="20" w:right="-24"/>
                  <w:rPr>
                    <w:rFonts w:ascii="Calibri" w:eastAsia="Calibri" w:hAnsi="Calibri" w:cs="Calibri"/>
                    <w:sz w:val="16"/>
                    <w:szCs w:val="16"/>
                  </w:rPr>
                </w:pPr>
                <w:r>
                  <w:rPr>
                    <w:rFonts w:ascii="Calibri" w:eastAsia="Calibri" w:hAnsi="Calibri" w:cs="Calibri"/>
                    <w:b/>
                    <w:spacing w:val="1"/>
                    <w:w w:val="99"/>
                    <w:position w:val="1"/>
                    <w:sz w:val="16"/>
                    <w:szCs w:val="16"/>
                  </w:rPr>
                  <w:t>CONF</w:t>
                </w:r>
                <w:r>
                  <w:rPr>
                    <w:rFonts w:ascii="Calibri" w:eastAsia="Calibri" w:hAnsi="Calibri" w:cs="Calibri"/>
                    <w:b/>
                    <w:w w:val="99"/>
                    <w:position w:val="1"/>
                    <w:sz w:val="16"/>
                    <w:szCs w:val="16"/>
                  </w:rPr>
                  <w:t>I</w:t>
                </w:r>
                <w:r>
                  <w:rPr>
                    <w:rFonts w:ascii="Calibri" w:eastAsia="Calibri" w:hAnsi="Calibri" w:cs="Calibri"/>
                    <w:b/>
                    <w:spacing w:val="1"/>
                    <w:w w:val="99"/>
                    <w:position w:val="1"/>
                    <w:sz w:val="16"/>
                    <w:szCs w:val="16"/>
                  </w:rPr>
                  <w:t>DENT</w:t>
                </w:r>
                <w:r>
                  <w:rPr>
                    <w:rFonts w:ascii="Calibri" w:eastAsia="Calibri" w:hAnsi="Calibri" w:cs="Calibri"/>
                    <w:b/>
                    <w:w w:val="99"/>
                    <w:position w:val="1"/>
                    <w:sz w:val="16"/>
                    <w:szCs w:val="16"/>
                  </w:rPr>
                  <w:t>I</w:t>
                </w:r>
                <w:r>
                  <w:rPr>
                    <w:rFonts w:ascii="Calibri" w:eastAsia="Calibri" w:hAnsi="Calibri" w:cs="Calibri"/>
                    <w:b/>
                    <w:spacing w:val="1"/>
                    <w:w w:val="99"/>
                    <w:position w:val="1"/>
                    <w:sz w:val="16"/>
                    <w:szCs w:val="16"/>
                  </w:rPr>
                  <w:t>A</w:t>
                </w:r>
                <w:r>
                  <w:rPr>
                    <w:rFonts w:ascii="Calibri" w:eastAsia="Calibri" w:hAnsi="Calibri" w:cs="Calibri"/>
                    <w:b/>
                    <w:w w:val="99"/>
                    <w:position w:val="1"/>
                    <w:sz w:val="16"/>
                    <w:szCs w:val="16"/>
                  </w:rPr>
                  <w:t xml:space="preserve">L </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0719B"/>
    <w:multiLevelType w:val="hybridMultilevel"/>
    <w:tmpl w:val="7A92B9CC"/>
    <w:lvl w:ilvl="0" w:tplc="4224CF9A">
      <w:start w:val="1"/>
      <w:numFmt w:val="bullet"/>
      <w:pStyle w:val="BodyBull2"/>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cs="Times New Roman"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Times New Roman"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Times New Roman"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09CA4808"/>
    <w:multiLevelType w:val="hybridMultilevel"/>
    <w:tmpl w:val="E544FA18"/>
    <w:lvl w:ilvl="0" w:tplc="50705F20">
      <w:start w:val="10"/>
      <w:numFmt w:val="bullet"/>
      <w:lvlText w:val="•"/>
      <w:lvlJc w:val="left"/>
      <w:pPr>
        <w:ind w:left="1440" w:hanging="360"/>
      </w:pPr>
      <w:rPr>
        <w:rFonts w:ascii="Times New Roman" w:eastAsia="Times New Roman" w:hAnsi="Times New Roman" w:cs="Times New Roman" w:hint="default"/>
        <w:w w:val="1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81048A"/>
    <w:multiLevelType w:val="hybridMultilevel"/>
    <w:tmpl w:val="C964799C"/>
    <w:lvl w:ilvl="0" w:tplc="0409000B">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FA82AED"/>
    <w:multiLevelType w:val="hybridMultilevel"/>
    <w:tmpl w:val="D82A6F38"/>
    <w:lvl w:ilvl="0" w:tplc="2D5EB966">
      <w:start w:val="1"/>
      <w:numFmt w:val="bullet"/>
      <w:lvlText w:val="•"/>
      <w:lvlJc w:val="left"/>
      <w:pPr>
        <w:tabs>
          <w:tab w:val="num" w:pos="720"/>
        </w:tabs>
        <w:ind w:left="720" w:hanging="360"/>
      </w:pPr>
      <w:rPr>
        <w:rFonts w:ascii="Times New Roman" w:hAnsi="Times New Roman" w:cs="Times New Roman" w:hint="default"/>
      </w:rPr>
    </w:lvl>
    <w:lvl w:ilvl="1" w:tplc="0AD8625C">
      <w:start w:val="160"/>
      <w:numFmt w:val="bullet"/>
      <w:lvlText w:val="•"/>
      <w:lvlJc w:val="left"/>
      <w:pPr>
        <w:tabs>
          <w:tab w:val="num" w:pos="1440"/>
        </w:tabs>
        <w:ind w:left="1440" w:hanging="360"/>
      </w:pPr>
      <w:rPr>
        <w:rFonts w:ascii="Times New Roman" w:hAnsi="Times New Roman" w:cs="Times New Roman" w:hint="default"/>
      </w:rPr>
    </w:lvl>
    <w:lvl w:ilvl="2" w:tplc="5B320226">
      <w:start w:val="1"/>
      <w:numFmt w:val="bullet"/>
      <w:pStyle w:val="BulletText1"/>
      <w:lvlText w:val=""/>
      <w:lvlJc w:val="left"/>
      <w:pPr>
        <w:tabs>
          <w:tab w:val="num" w:pos="2160"/>
        </w:tabs>
        <w:ind w:left="2136" w:hanging="336"/>
      </w:pPr>
      <w:rPr>
        <w:rFonts w:ascii="Symbol" w:hAnsi="Symbol" w:hint="default"/>
        <w:color w:val="000000"/>
        <w:sz w:val="20"/>
      </w:rPr>
    </w:lvl>
    <w:lvl w:ilvl="3" w:tplc="31726CBC">
      <w:start w:val="1"/>
      <w:numFmt w:val="bullet"/>
      <w:lvlText w:val="•"/>
      <w:lvlJc w:val="left"/>
      <w:pPr>
        <w:tabs>
          <w:tab w:val="num" w:pos="2880"/>
        </w:tabs>
        <w:ind w:left="2880" w:hanging="360"/>
      </w:pPr>
      <w:rPr>
        <w:rFonts w:ascii="Times New Roman" w:hAnsi="Times New Roman" w:cs="Times New Roman" w:hint="default"/>
      </w:rPr>
    </w:lvl>
    <w:lvl w:ilvl="4" w:tplc="0624101C">
      <w:start w:val="1"/>
      <w:numFmt w:val="bullet"/>
      <w:lvlText w:val="•"/>
      <w:lvlJc w:val="left"/>
      <w:pPr>
        <w:tabs>
          <w:tab w:val="num" w:pos="3600"/>
        </w:tabs>
        <w:ind w:left="3600" w:hanging="360"/>
      </w:pPr>
      <w:rPr>
        <w:rFonts w:ascii="Times New Roman" w:hAnsi="Times New Roman" w:cs="Times New Roman" w:hint="default"/>
      </w:rPr>
    </w:lvl>
    <w:lvl w:ilvl="5" w:tplc="60949216">
      <w:start w:val="1"/>
      <w:numFmt w:val="bullet"/>
      <w:lvlText w:val="•"/>
      <w:lvlJc w:val="left"/>
      <w:pPr>
        <w:tabs>
          <w:tab w:val="num" w:pos="4320"/>
        </w:tabs>
        <w:ind w:left="4320" w:hanging="360"/>
      </w:pPr>
      <w:rPr>
        <w:rFonts w:ascii="Times New Roman" w:hAnsi="Times New Roman" w:cs="Times New Roman" w:hint="default"/>
      </w:rPr>
    </w:lvl>
    <w:lvl w:ilvl="6" w:tplc="EE8876E8">
      <w:start w:val="1"/>
      <w:numFmt w:val="bullet"/>
      <w:lvlText w:val="•"/>
      <w:lvlJc w:val="left"/>
      <w:pPr>
        <w:tabs>
          <w:tab w:val="num" w:pos="5040"/>
        </w:tabs>
        <w:ind w:left="5040" w:hanging="360"/>
      </w:pPr>
      <w:rPr>
        <w:rFonts w:ascii="Times New Roman" w:hAnsi="Times New Roman" w:cs="Times New Roman" w:hint="default"/>
      </w:rPr>
    </w:lvl>
    <w:lvl w:ilvl="7" w:tplc="39500732">
      <w:start w:val="1"/>
      <w:numFmt w:val="bullet"/>
      <w:lvlText w:val="•"/>
      <w:lvlJc w:val="left"/>
      <w:pPr>
        <w:tabs>
          <w:tab w:val="num" w:pos="5760"/>
        </w:tabs>
        <w:ind w:left="5760" w:hanging="360"/>
      </w:pPr>
      <w:rPr>
        <w:rFonts w:ascii="Times New Roman" w:hAnsi="Times New Roman" w:cs="Times New Roman" w:hint="default"/>
      </w:rPr>
    </w:lvl>
    <w:lvl w:ilvl="8" w:tplc="8B469BFA">
      <w:start w:val="1"/>
      <w:numFmt w:val="bullet"/>
      <w:lvlText w:val="•"/>
      <w:lvlJc w:val="left"/>
      <w:pPr>
        <w:tabs>
          <w:tab w:val="num" w:pos="6480"/>
        </w:tabs>
        <w:ind w:left="6480" w:hanging="360"/>
      </w:pPr>
      <w:rPr>
        <w:rFonts w:ascii="Times New Roman" w:hAnsi="Times New Roman" w:cs="Times New Roman" w:hint="default"/>
      </w:rPr>
    </w:lvl>
  </w:abstractNum>
  <w:abstractNum w:abstractNumId="4" w15:restartNumberingAfterBreak="0">
    <w:nsid w:val="23A538F1"/>
    <w:multiLevelType w:val="hybridMultilevel"/>
    <w:tmpl w:val="6250F32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31BC2E30"/>
    <w:multiLevelType w:val="multilevel"/>
    <w:tmpl w:val="5E900E3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5"/>
  </w:num>
  <w:num w:numId="2">
    <w:abstractNumId w:val="2"/>
  </w:num>
  <w:num w:numId="3">
    <w:abstractNumId w:val="0"/>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CCA"/>
    <w:rsid w:val="00025373"/>
    <w:rsid w:val="00052CCA"/>
    <w:rsid w:val="000C4D8D"/>
    <w:rsid w:val="00100736"/>
    <w:rsid w:val="001813C1"/>
    <w:rsid w:val="00252542"/>
    <w:rsid w:val="002D20ED"/>
    <w:rsid w:val="00302449"/>
    <w:rsid w:val="003B6B2B"/>
    <w:rsid w:val="003D5187"/>
    <w:rsid w:val="00406A1A"/>
    <w:rsid w:val="005D19F4"/>
    <w:rsid w:val="00661430"/>
    <w:rsid w:val="00741A99"/>
    <w:rsid w:val="00772F30"/>
    <w:rsid w:val="007F5D8E"/>
    <w:rsid w:val="00876F10"/>
    <w:rsid w:val="008D1C26"/>
    <w:rsid w:val="008D7D15"/>
    <w:rsid w:val="00901DDC"/>
    <w:rsid w:val="00A73576"/>
    <w:rsid w:val="00BB7715"/>
    <w:rsid w:val="00BC51FE"/>
    <w:rsid w:val="00C2577F"/>
    <w:rsid w:val="00D407E8"/>
    <w:rsid w:val="00DA5FFF"/>
    <w:rsid w:val="00DB1A29"/>
    <w:rsid w:val="00F56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3D62D9D4-DA94-4173-8A2E-FB0095A2E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F561AB"/>
    <w:rPr>
      <w:color w:val="0000FF" w:themeColor="hyperlink"/>
      <w:u w:val="single"/>
    </w:rPr>
  </w:style>
  <w:style w:type="paragraph" w:customStyle="1" w:styleId="BodyBull2">
    <w:name w:val="BodyBull2"/>
    <w:basedOn w:val="Normal"/>
    <w:rsid w:val="000C4D8D"/>
    <w:pPr>
      <w:numPr>
        <w:numId w:val="3"/>
      </w:numPr>
      <w:spacing w:before="60" w:after="60" w:line="240" w:lineRule="atLeast"/>
      <w:ind w:right="115"/>
      <w:jc w:val="both"/>
    </w:pPr>
    <w:rPr>
      <w:rFonts w:ascii="Arial" w:hAnsi="Arial"/>
      <w:iCs/>
    </w:rPr>
  </w:style>
  <w:style w:type="paragraph" w:customStyle="1" w:styleId="BulletText1">
    <w:name w:val="Bullet Text 1"/>
    <w:basedOn w:val="BodyTextIndent"/>
    <w:rsid w:val="000C4D8D"/>
    <w:pPr>
      <w:numPr>
        <w:ilvl w:val="2"/>
        <w:numId w:val="4"/>
      </w:numPr>
      <w:tabs>
        <w:tab w:val="clear" w:pos="2160"/>
        <w:tab w:val="num" w:pos="360"/>
        <w:tab w:val="num" w:pos="2880"/>
      </w:tabs>
      <w:snapToGrid w:val="0"/>
      <w:spacing w:before="120"/>
      <w:ind w:left="360" w:firstLine="0"/>
      <w:jc w:val="both"/>
    </w:pPr>
    <w:rPr>
      <w:rFonts w:ascii="Arial" w:hAnsi="Arial"/>
      <w:color w:val="000000"/>
    </w:rPr>
  </w:style>
  <w:style w:type="paragraph" w:styleId="BodyTextIndent">
    <w:name w:val="Body Text Indent"/>
    <w:basedOn w:val="Normal"/>
    <w:link w:val="BodyTextIndentChar"/>
    <w:uiPriority w:val="99"/>
    <w:semiHidden/>
    <w:unhideWhenUsed/>
    <w:rsid w:val="000C4D8D"/>
    <w:pPr>
      <w:spacing w:after="120"/>
      <w:ind w:left="360"/>
    </w:pPr>
  </w:style>
  <w:style w:type="character" w:customStyle="1" w:styleId="BodyTextIndentChar">
    <w:name w:val="Body Text Indent Char"/>
    <w:basedOn w:val="DefaultParagraphFont"/>
    <w:link w:val="BodyTextIndent"/>
    <w:uiPriority w:val="99"/>
    <w:semiHidden/>
    <w:rsid w:val="000C4D8D"/>
  </w:style>
  <w:style w:type="paragraph" w:styleId="Header">
    <w:name w:val="header"/>
    <w:basedOn w:val="Normal"/>
    <w:link w:val="HeaderChar"/>
    <w:uiPriority w:val="99"/>
    <w:unhideWhenUsed/>
    <w:rsid w:val="00302449"/>
    <w:pPr>
      <w:tabs>
        <w:tab w:val="center" w:pos="4680"/>
        <w:tab w:val="right" w:pos="9360"/>
      </w:tabs>
    </w:pPr>
  </w:style>
  <w:style w:type="character" w:customStyle="1" w:styleId="HeaderChar">
    <w:name w:val="Header Char"/>
    <w:basedOn w:val="DefaultParagraphFont"/>
    <w:link w:val="Header"/>
    <w:uiPriority w:val="99"/>
    <w:rsid w:val="00302449"/>
  </w:style>
  <w:style w:type="paragraph" w:styleId="Footer">
    <w:name w:val="footer"/>
    <w:basedOn w:val="Normal"/>
    <w:link w:val="FooterChar"/>
    <w:uiPriority w:val="99"/>
    <w:unhideWhenUsed/>
    <w:rsid w:val="00302449"/>
    <w:pPr>
      <w:tabs>
        <w:tab w:val="center" w:pos="4680"/>
        <w:tab w:val="right" w:pos="9360"/>
      </w:tabs>
    </w:pPr>
  </w:style>
  <w:style w:type="character" w:customStyle="1" w:styleId="FooterChar">
    <w:name w:val="Footer Char"/>
    <w:basedOn w:val="DefaultParagraphFont"/>
    <w:link w:val="Footer"/>
    <w:uiPriority w:val="99"/>
    <w:rsid w:val="00302449"/>
  </w:style>
  <w:style w:type="paragraph" w:styleId="ListParagraph">
    <w:name w:val="List Paragraph"/>
    <w:basedOn w:val="Normal"/>
    <w:uiPriority w:val="34"/>
    <w:qFormat/>
    <w:rsid w:val="00C2577F"/>
    <w:pPr>
      <w:ind w:left="720"/>
      <w:contextualSpacing/>
    </w:pPr>
  </w:style>
  <w:style w:type="character" w:customStyle="1" w:styleId="destinationprotocol">
    <w:name w:val="destinationprotocol"/>
    <w:basedOn w:val="DefaultParagraphFont"/>
    <w:rsid w:val="003B6B2B"/>
  </w:style>
  <w:style w:type="character" w:customStyle="1" w:styleId="destinationhost">
    <w:name w:val="destinationhost"/>
    <w:basedOn w:val="DefaultParagraphFont"/>
    <w:rsid w:val="003B6B2B"/>
  </w:style>
  <w:style w:type="character" w:customStyle="1" w:styleId="uritemplate">
    <w:name w:val="uritemplate"/>
    <w:basedOn w:val="DefaultParagraphFont"/>
    <w:rsid w:val="003B6B2B"/>
  </w:style>
  <w:style w:type="character" w:customStyle="1" w:styleId="uritemplateslash">
    <w:name w:val="uritemplateslash"/>
    <w:basedOn w:val="DefaultParagraphFont"/>
    <w:rsid w:val="003B6B2B"/>
  </w:style>
  <w:style w:type="character" w:customStyle="1" w:styleId="uritemplatevariable">
    <w:name w:val="uritemplatevariable"/>
    <w:basedOn w:val="DefaultParagraphFont"/>
    <w:rsid w:val="003B6B2B"/>
  </w:style>
  <w:style w:type="character" w:customStyle="1" w:styleId="uritemplatequeryvariablekey">
    <w:name w:val="uritemplatequeryvariablekey"/>
    <w:basedOn w:val="DefaultParagraphFont"/>
    <w:rsid w:val="003B6B2B"/>
  </w:style>
  <w:style w:type="character" w:customStyle="1" w:styleId="uritemplatequeryvariablevalue">
    <w:name w:val="uritemplatequeryvariablevalue"/>
    <w:basedOn w:val="DefaultParagraphFont"/>
    <w:rsid w:val="003B6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71089">
      <w:bodyDiv w:val="1"/>
      <w:marLeft w:val="0"/>
      <w:marRight w:val="0"/>
      <w:marTop w:val="0"/>
      <w:marBottom w:val="0"/>
      <w:divBdr>
        <w:top w:val="none" w:sz="0" w:space="0" w:color="auto"/>
        <w:left w:val="none" w:sz="0" w:space="0" w:color="auto"/>
        <w:bottom w:val="none" w:sz="0" w:space="0" w:color="auto"/>
        <w:right w:val="none" w:sz="0" w:space="0" w:color="auto"/>
      </w:divBdr>
    </w:div>
    <w:div w:id="813526353">
      <w:bodyDiv w:val="1"/>
      <w:marLeft w:val="0"/>
      <w:marRight w:val="0"/>
      <w:marTop w:val="0"/>
      <w:marBottom w:val="0"/>
      <w:divBdr>
        <w:top w:val="none" w:sz="0" w:space="0" w:color="auto"/>
        <w:left w:val="none" w:sz="0" w:space="0" w:color="auto"/>
        <w:bottom w:val="none" w:sz="0" w:space="0" w:color="auto"/>
        <w:right w:val="none" w:sz="0" w:space="0" w:color="auto"/>
      </w:divBdr>
    </w:div>
    <w:div w:id="963148435">
      <w:bodyDiv w:val="1"/>
      <w:marLeft w:val="0"/>
      <w:marRight w:val="0"/>
      <w:marTop w:val="0"/>
      <w:marBottom w:val="0"/>
      <w:divBdr>
        <w:top w:val="none" w:sz="0" w:space="0" w:color="auto"/>
        <w:left w:val="none" w:sz="0" w:space="0" w:color="auto"/>
        <w:bottom w:val="none" w:sz="0" w:space="0" w:color="auto"/>
        <w:right w:val="none" w:sz="0" w:space="0" w:color="auto"/>
      </w:divBdr>
    </w:div>
    <w:div w:id="1627274659">
      <w:bodyDiv w:val="1"/>
      <w:marLeft w:val="0"/>
      <w:marRight w:val="0"/>
      <w:marTop w:val="0"/>
      <w:marBottom w:val="0"/>
      <w:divBdr>
        <w:top w:val="none" w:sz="0" w:space="0" w:color="auto"/>
        <w:left w:val="none" w:sz="0" w:space="0" w:color="auto"/>
        <w:bottom w:val="none" w:sz="0" w:space="0" w:color="auto"/>
        <w:right w:val="none" w:sz="0" w:space="0" w:color="auto"/>
      </w:divBdr>
    </w:div>
    <w:div w:id="1694182594">
      <w:bodyDiv w:val="1"/>
      <w:marLeft w:val="0"/>
      <w:marRight w:val="0"/>
      <w:marTop w:val="0"/>
      <w:marBottom w:val="0"/>
      <w:divBdr>
        <w:top w:val="none" w:sz="0" w:space="0" w:color="auto"/>
        <w:left w:val="none" w:sz="0" w:space="0" w:color="auto"/>
        <w:bottom w:val="none" w:sz="0" w:space="0" w:color="auto"/>
        <w:right w:val="none" w:sz="0" w:space="0" w:color="auto"/>
      </w:divBdr>
    </w:div>
    <w:div w:id="1706827772">
      <w:bodyDiv w:val="1"/>
      <w:marLeft w:val="0"/>
      <w:marRight w:val="0"/>
      <w:marTop w:val="0"/>
      <w:marBottom w:val="0"/>
      <w:divBdr>
        <w:top w:val="none" w:sz="0" w:space="0" w:color="auto"/>
        <w:left w:val="none" w:sz="0" w:space="0" w:color="auto"/>
        <w:bottom w:val="none" w:sz="0" w:space="0" w:color="auto"/>
        <w:right w:val="none" w:sz="0" w:space="0" w:color="auto"/>
      </w:divBdr>
    </w:div>
    <w:div w:id="1737629918">
      <w:bodyDiv w:val="1"/>
      <w:marLeft w:val="0"/>
      <w:marRight w:val="0"/>
      <w:marTop w:val="0"/>
      <w:marBottom w:val="0"/>
      <w:divBdr>
        <w:top w:val="none" w:sz="0" w:space="0" w:color="auto"/>
        <w:left w:val="none" w:sz="0" w:space="0" w:color="auto"/>
        <w:bottom w:val="none" w:sz="0" w:space="0" w:color="auto"/>
        <w:right w:val="none" w:sz="0" w:space="0" w:color="auto"/>
      </w:divBdr>
    </w:div>
    <w:div w:id="2032950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ico@neerwest.com" TargetMode="Externa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yperlink" Target="mailto:misa@neerwest.com" TargetMode="External"/><Relationship Id="rId4" Type="http://schemas.openxmlformats.org/officeDocument/2006/relationships/webSettings" Target="webSettings.xml"/><Relationship Id="rId9" Type="http://schemas.openxmlformats.org/officeDocument/2006/relationships/hyperlink" Target="mailto:info@neerwst.com"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7D4B56927F48449744FDF282540DB0" ma:contentTypeVersion="6" ma:contentTypeDescription="Create a new document." ma:contentTypeScope="" ma:versionID="4689bb33acee15ef6e656287cbab0f8b">
  <xsd:schema xmlns:xsd="http://www.w3.org/2001/XMLSchema" xmlns:xs="http://www.w3.org/2001/XMLSchema" xmlns:p="http://schemas.microsoft.com/office/2006/metadata/properties" xmlns:ns2="d7951858-bb29-4237-b3c9-892116d0dbed" xmlns:ns3="93c5d41c-51bf-454d-a537-95281230fd28" targetNamespace="http://schemas.microsoft.com/office/2006/metadata/properties" ma:root="true" ma:fieldsID="1676e59f6cd17c0988a4ca3d29dd1e6e" ns2:_="" ns3:_="">
    <xsd:import namespace="d7951858-bb29-4237-b3c9-892116d0dbed"/>
    <xsd:import namespace="93c5d41c-51bf-454d-a537-95281230fd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951858-bb29-4237-b3c9-892116d0dbe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c5d41c-51bf-454d-a537-95281230fd28"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4085827-979a-4d25-bdb3-741eb2b271ed"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CE7086-578D-44D8-896D-98A9306E58B3}"/>
</file>

<file path=customXml/itemProps2.xml><?xml version="1.0" encoding="utf-8"?>
<ds:datastoreItem xmlns:ds="http://schemas.openxmlformats.org/officeDocument/2006/customXml" ds:itemID="{F843B1F1-898C-4E39-BDA7-EBC21F74321E}"/>
</file>

<file path=customXml/itemProps3.xml><?xml version="1.0" encoding="utf-8"?>
<ds:datastoreItem xmlns:ds="http://schemas.openxmlformats.org/officeDocument/2006/customXml" ds:itemID="{4687CC1E-D771-48B8-8109-A50BAE7345BA}"/>
</file>

<file path=customXml/itemProps4.xml><?xml version="1.0" encoding="utf-8"?>
<ds:datastoreItem xmlns:ds="http://schemas.openxmlformats.org/officeDocument/2006/customXml" ds:itemID="{CB3D5105-16B4-4BDF-BB65-438906586FA7}"/>
</file>

<file path=docProps/app.xml><?xml version="1.0" encoding="utf-8"?>
<Properties xmlns="http://schemas.openxmlformats.org/officeDocument/2006/extended-properties" xmlns:vt="http://schemas.openxmlformats.org/officeDocument/2006/docPropsVTypes">
  <Template>Normal.dotm</Template>
  <TotalTime>34</TotalTime>
  <Pages>9</Pages>
  <Words>1920</Words>
  <Characters>10946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swapna</dc:creator>
  <cp:lastModifiedBy>Swapna Ray</cp:lastModifiedBy>
  <cp:revision>18</cp:revision>
  <dcterms:created xsi:type="dcterms:W3CDTF">2017-10-11T17:50:00Z</dcterms:created>
  <dcterms:modified xsi:type="dcterms:W3CDTF">2017-10-25T03:17:00Z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0x010100077D4B56927F48449744FDF282540DB0</vt:lpwstr>
  </property>
</Properties>
</file>